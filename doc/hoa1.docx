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470" w:rsidRDefault="000251A6" w:rsidP="00B30DEA">
      <w:pPr>
        <w:spacing w:line="264" w:lineRule="auto"/>
        <w:jc w:val="center"/>
        <w:rPr>
          <w:b/>
          <w:sz w:val="24"/>
          <w:szCs w:val="24"/>
        </w:rPr>
      </w:pPr>
      <w:r>
        <w:rPr>
          <w:b/>
          <w:sz w:val="24"/>
          <w:szCs w:val="24"/>
        </w:rPr>
        <w:t xml:space="preserve">BÀI TẬP </w:t>
      </w:r>
      <w:r w:rsidR="00A92470" w:rsidRPr="00A92470">
        <w:rPr>
          <w:b/>
          <w:sz w:val="24"/>
          <w:szCs w:val="24"/>
        </w:rPr>
        <w:t>ES</w:t>
      </w:r>
      <w:r w:rsidR="00A92470" w:rsidRPr="00A92470">
        <w:rPr>
          <w:b/>
          <w:spacing w:val="1"/>
          <w:sz w:val="24"/>
          <w:szCs w:val="24"/>
        </w:rPr>
        <w:t>T</w:t>
      </w:r>
      <w:r w:rsidR="00A92470" w:rsidRPr="00A92470">
        <w:rPr>
          <w:b/>
          <w:sz w:val="24"/>
          <w:szCs w:val="24"/>
        </w:rPr>
        <w:t>E</w:t>
      </w:r>
    </w:p>
    <w:p w:rsidR="005945F1" w:rsidRPr="00A92470" w:rsidRDefault="005945F1" w:rsidP="00B30DEA">
      <w:pPr>
        <w:spacing w:line="264" w:lineRule="auto"/>
        <w:jc w:val="both"/>
        <w:rPr>
          <w:sz w:val="24"/>
          <w:szCs w:val="24"/>
        </w:rPr>
      </w:pPr>
      <w:r w:rsidRPr="00A92470">
        <w:rPr>
          <w:b/>
          <w:sz w:val="24"/>
          <w:szCs w:val="24"/>
        </w:rPr>
        <w:t>Câu 1.</w:t>
      </w:r>
      <w:r w:rsidRPr="00A92470">
        <w:rPr>
          <w:b/>
          <w:spacing w:val="1"/>
          <w:sz w:val="24"/>
          <w:szCs w:val="24"/>
        </w:rPr>
        <w:t xml:space="preserve"> </w:t>
      </w:r>
      <w:r w:rsidRPr="00A92470">
        <w:rPr>
          <w:sz w:val="24"/>
          <w:szCs w:val="24"/>
        </w:rPr>
        <w:t>Vi</w:t>
      </w:r>
      <w:r w:rsidRPr="00A92470">
        <w:rPr>
          <w:spacing w:val="-1"/>
          <w:sz w:val="24"/>
          <w:szCs w:val="24"/>
        </w:rPr>
        <w:t>ế</w:t>
      </w:r>
      <w:r w:rsidRPr="00A92470">
        <w:rPr>
          <w:sz w:val="24"/>
          <w:szCs w:val="24"/>
        </w:rPr>
        <w:t>t c</w:t>
      </w:r>
      <w:r w:rsidRPr="00A92470">
        <w:rPr>
          <w:spacing w:val="-1"/>
          <w:sz w:val="24"/>
          <w:szCs w:val="24"/>
        </w:rPr>
        <w:t>á</w:t>
      </w:r>
      <w:r w:rsidRPr="00A92470">
        <w:rPr>
          <w:sz w:val="24"/>
          <w:szCs w:val="24"/>
        </w:rPr>
        <w:t>c</w:t>
      </w:r>
      <w:r w:rsidRPr="00A92470">
        <w:rPr>
          <w:spacing w:val="-1"/>
          <w:sz w:val="24"/>
          <w:szCs w:val="24"/>
        </w:rPr>
        <w:t xml:space="preserve"> </w:t>
      </w:r>
      <w:r w:rsidRPr="00A92470">
        <w:rPr>
          <w:sz w:val="24"/>
          <w:szCs w:val="24"/>
        </w:rPr>
        <w:t>phươ</w:t>
      </w:r>
      <w:r w:rsidRPr="00A92470">
        <w:rPr>
          <w:spacing w:val="2"/>
          <w:sz w:val="24"/>
          <w:szCs w:val="24"/>
        </w:rPr>
        <w:t>n</w:t>
      </w:r>
      <w:r w:rsidRPr="00A92470">
        <w:rPr>
          <w:sz w:val="24"/>
          <w:szCs w:val="24"/>
        </w:rPr>
        <w:t>g</w:t>
      </w:r>
      <w:r w:rsidRPr="00A92470">
        <w:rPr>
          <w:spacing w:val="-2"/>
          <w:sz w:val="24"/>
          <w:szCs w:val="24"/>
        </w:rPr>
        <w:t xml:space="preserve"> </w:t>
      </w:r>
      <w:r w:rsidRPr="00A92470">
        <w:rPr>
          <w:spacing w:val="3"/>
          <w:sz w:val="24"/>
          <w:szCs w:val="24"/>
        </w:rPr>
        <w:t>t</w:t>
      </w:r>
      <w:r w:rsidRPr="00A92470">
        <w:rPr>
          <w:sz w:val="24"/>
          <w:szCs w:val="24"/>
        </w:rPr>
        <w:t>rình ph</w:t>
      </w:r>
      <w:r w:rsidRPr="00A92470">
        <w:rPr>
          <w:spacing w:val="-1"/>
          <w:sz w:val="24"/>
          <w:szCs w:val="24"/>
        </w:rPr>
        <w:t>ả</w:t>
      </w:r>
      <w:r w:rsidRPr="00A92470">
        <w:rPr>
          <w:sz w:val="24"/>
          <w:szCs w:val="24"/>
        </w:rPr>
        <w:t>n ứ</w:t>
      </w:r>
      <w:r w:rsidRPr="00A92470">
        <w:rPr>
          <w:spacing w:val="2"/>
          <w:sz w:val="24"/>
          <w:szCs w:val="24"/>
        </w:rPr>
        <w:t>n</w:t>
      </w:r>
      <w:r w:rsidRPr="00A92470">
        <w:rPr>
          <w:sz w:val="24"/>
          <w:szCs w:val="24"/>
        </w:rPr>
        <w:t>g</w:t>
      </w:r>
      <w:r w:rsidRPr="00A92470">
        <w:rPr>
          <w:spacing w:val="-2"/>
          <w:sz w:val="24"/>
          <w:szCs w:val="24"/>
        </w:rPr>
        <w:t xml:space="preserve"> </w:t>
      </w:r>
      <w:r w:rsidRPr="00A92470">
        <w:rPr>
          <w:sz w:val="24"/>
          <w:szCs w:val="24"/>
        </w:rPr>
        <w:t>dưới d</w:t>
      </w:r>
      <w:r w:rsidRPr="00A92470">
        <w:rPr>
          <w:spacing w:val="-1"/>
          <w:sz w:val="24"/>
          <w:szCs w:val="24"/>
        </w:rPr>
        <w:t>ạ</w:t>
      </w:r>
      <w:r w:rsidRPr="00A92470">
        <w:rPr>
          <w:spacing w:val="2"/>
          <w:sz w:val="24"/>
          <w:szCs w:val="24"/>
        </w:rPr>
        <w:t>n</w:t>
      </w:r>
      <w:r w:rsidRPr="00A92470">
        <w:rPr>
          <w:sz w:val="24"/>
          <w:szCs w:val="24"/>
        </w:rPr>
        <w:t>g tổng</w:t>
      </w:r>
      <w:r w:rsidRPr="00A92470">
        <w:rPr>
          <w:spacing w:val="-2"/>
          <w:sz w:val="24"/>
          <w:szCs w:val="24"/>
        </w:rPr>
        <w:t xml:space="preserve"> </w:t>
      </w:r>
      <w:r w:rsidRPr="00A92470">
        <w:rPr>
          <w:sz w:val="24"/>
          <w:szCs w:val="24"/>
        </w:rPr>
        <w:t>qu</w:t>
      </w:r>
      <w:r w:rsidRPr="00A92470">
        <w:rPr>
          <w:spacing w:val="-1"/>
          <w:sz w:val="24"/>
          <w:szCs w:val="24"/>
        </w:rPr>
        <w:t>á</w:t>
      </w:r>
      <w:r w:rsidRPr="00A92470">
        <w:rPr>
          <w:sz w:val="24"/>
          <w:szCs w:val="24"/>
        </w:rPr>
        <w:t xml:space="preserve">t và </w:t>
      </w:r>
      <w:r w:rsidRPr="00A92470">
        <w:rPr>
          <w:spacing w:val="2"/>
          <w:sz w:val="24"/>
          <w:szCs w:val="24"/>
        </w:rPr>
        <w:t>l</w:t>
      </w:r>
      <w:r w:rsidRPr="00A92470">
        <w:rPr>
          <w:spacing w:val="4"/>
          <w:sz w:val="24"/>
          <w:szCs w:val="24"/>
        </w:rPr>
        <w:t>ấ</w:t>
      </w:r>
      <w:r w:rsidRPr="00A92470">
        <w:rPr>
          <w:sz w:val="24"/>
          <w:szCs w:val="24"/>
        </w:rPr>
        <w:t>y</w:t>
      </w:r>
      <w:r w:rsidRPr="00A92470">
        <w:rPr>
          <w:spacing w:val="-5"/>
          <w:sz w:val="24"/>
          <w:szCs w:val="24"/>
        </w:rPr>
        <w:t xml:space="preserve"> </w:t>
      </w:r>
      <w:r w:rsidRPr="00A92470">
        <w:rPr>
          <w:sz w:val="24"/>
          <w:szCs w:val="24"/>
        </w:rPr>
        <w:t>VD</w:t>
      </w:r>
      <w:r w:rsidRPr="00A92470">
        <w:rPr>
          <w:spacing w:val="-1"/>
          <w:sz w:val="24"/>
          <w:szCs w:val="24"/>
        </w:rPr>
        <w:t xml:space="preserve"> </w:t>
      </w:r>
      <w:r w:rsidRPr="00A92470">
        <w:rPr>
          <w:sz w:val="24"/>
          <w:szCs w:val="24"/>
        </w:rPr>
        <w:t>ho</w:t>
      </w:r>
      <w:r w:rsidRPr="00A92470">
        <w:rPr>
          <w:spacing w:val="1"/>
          <w:sz w:val="24"/>
          <w:szCs w:val="24"/>
        </w:rPr>
        <w:t>à</w:t>
      </w:r>
      <w:r w:rsidRPr="00A92470">
        <w:rPr>
          <w:sz w:val="24"/>
          <w:szCs w:val="24"/>
        </w:rPr>
        <w:t xml:space="preserve">n thành </w:t>
      </w:r>
      <w:r w:rsidRPr="00A92470">
        <w:rPr>
          <w:spacing w:val="-1"/>
          <w:sz w:val="24"/>
          <w:szCs w:val="24"/>
        </w:rPr>
        <w:t>cá</w:t>
      </w:r>
      <w:r w:rsidRPr="00A92470">
        <w:rPr>
          <w:sz w:val="24"/>
          <w:szCs w:val="24"/>
        </w:rPr>
        <w:t>c</w:t>
      </w:r>
      <w:r w:rsidRPr="00A92470">
        <w:rPr>
          <w:spacing w:val="-1"/>
          <w:sz w:val="24"/>
          <w:szCs w:val="24"/>
        </w:rPr>
        <w:t xml:space="preserve"> </w:t>
      </w:r>
      <w:r w:rsidRPr="00A92470">
        <w:rPr>
          <w:sz w:val="24"/>
          <w:szCs w:val="24"/>
        </w:rPr>
        <w:t>p</w:t>
      </w:r>
      <w:r w:rsidRPr="00A92470">
        <w:rPr>
          <w:spacing w:val="2"/>
          <w:sz w:val="24"/>
          <w:szCs w:val="24"/>
        </w:rPr>
        <w:t>h</w:t>
      </w:r>
      <w:r w:rsidRPr="00A92470">
        <w:rPr>
          <w:spacing w:val="-1"/>
          <w:sz w:val="24"/>
          <w:szCs w:val="24"/>
        </w:rPr>
        <w:t>ả</w:t>
      </w:r>
      <w:r w:rsidRPr="00A92470">
        <w:rPr>
          <w:sz w:val="24"/>
          <w:szCs w:val="24"/>
        </w:rPr>
        <w:t>n ứ</w:t>
      </w:r>
      <w:r w:rsidRPr="00A92470">
        <w:rPr>
          <w:spacing w:val="2"/>
          <w:sz w:val="24"/>
          <w:szCs w:val="24"/>
        </w:rPr>
        <w:t>n</w:t>
      </w:r>
      <w:r w:rsidRPr="00A92470">
        <w:rPr>
          <w:sz w:val="24"/>
          <w:szCs w:val="24"/>
        </w:rPr>
        <w:t>g</w:t>
      </w:r>
      <w:r w:rsidRPr="00A92470">
        <w:rPr>
          <w:spacing w:val="-2"/>
          <w:sz w:val="24"/>
          <w:szCs w:val="24"/>
        </w:rPr>
        <w:t xml:space="preserve"> </w:t>
      </w:r>
      <w:r w:rsidRPr="00A92470">
        <w:rPr>
          <w:sz w:val="24"/>
          <w:szCs w:val="24"/>
        </w:rPr>
        <w:t>s</w:t>
      </w:r>
      <w:r w:rsidRPr="00A92470">
        <w:rPr>
          <w:spacing w:val="-1"/>
          <w:sz w:val="24"/>
          <w:szCs w:val="24"/>
        </w:rPr>
        <w:t>a</w:t>
      </w:r>
      <w:r w:rsidRPr="00A92470">
        <w:rPr>
          <w:spacing w:val="2"/>
          <w:sz w:val="24"/>
          <w:szCs w:val="24"/>
        </w:rPr>
        <w:t>u</w:t>
      </w:r>
      <w:r w:rsidRPr="00A92470">
        <w:rPr>
          <w:sz w:val="24"/>
          <w:szCs w:val="24"/>
        </w:rPr>
        <w:t>:</w:t>
      </w:r>
    </w:p>
    <w:p w:rsidR="005945F1" w:rsidRPr="00A92470" w:rsidRDefault="005945F1" w:rsidP="00B30DEA">
      <w:pPr>
        <w:spacing w:line="264" w:lineRule="auto"/>
        <w:jc w:val="both"/>
        <w:rPr>
          <w:sz w:val="24"/>
          <w:szCs w:val="24"/>
        </w:rPr>
      </w:pPr>
      <w:r w:rsidRPr="00A92470">
        <w:rPr>
          <w:b/>
          <w:sz w:val="24"/>
          <w:szCs w:val="24"/>
        </w:rPr>
        <w:t xml:space="preserve">1. </w:t>
      </w:r>
      <w:r w:rsidRPr="00A92470">
        <w:rPr>
          <w:sz w:val="24"/>
          <w:szCs w:val="24"/>
        </w:rPr>
        <w:t>Este +</w:t>
      </w:r>
      <w:r w:rsidRPr="00A92470">
        <w:rPr>
          <w:spacing w:val="-1"/>
          <w:sz w:val="24"/>
          <w:szCs w:val="24"/>
        </w:rPr>
        <w:t xml:space="preserve"> </w:t>
      </w:r>
      <w:r w:rsidRPr="00A92470">
        <w:rPr>
          <w:sz w:val="24"/>
          <w:szCs w:val="24"/>
        </w:rPr>
        <w:t>N</w:t>
      </w:r>
      <w:r w:rsidRPr="00A92470">
        <w:rPr>
          <w:spacing w:val="-1"/>
          <w:sz w:val="24"/>
          <w:szCs w:val="24"/>
        </w:rPr>
        <w:t>a</w:t>
      </w:r>
      <w:r w:rsidRPr="00A92470">
        <w:rPr>
          <w:spacing w:val="2"/>
          <w:sz w:val="24"/>
          <w:szCs w:val="24"/>
        </w:rPr>
        <w:t>O</w:t>
      </w:r>
      <w:r w:rsidRPr="00A92470">
        <w:rPr>
          <w:sz w:val="24"/>
          <w:szCs w:val="24"/>
        </w:rPr>
        <w:t>H</w:t>
      </w:r>
      <w:r w:rsidR="00B30DEA">
        <w:rPr>
          <w:sz w:val="24"/>
          <w:szCs w:val="24"/>
        </w:rPr>
        <w:t xml:space="preserve"> →</w:t>
      </w:r>
      <w:r w:rsidRPr="00A92470">
        <w:rPr>
          <w:sz w:val="24"/>
          <w:szCs w:val="24"/>
        </w:rPr>
        <w:t xml:space="preserve"> 1 muối</w:t>
      </w:r>
      <w:r w:rsidRPr="00A92470">
        <w:rPr>
          <w:spacing w:val="1"/>
          <w:sz w:val="24"/>
          <w:szCs w:val="24"/>
        </w:rPr>
        <w:t xml:space="preserve"> </w:t>
      </w:r>
      <w:r w:rsidRPr="00A92470">
        <w:rPr>
          <w:sz w:val="24"/>
          <w:szCs w:val="24"/>
        </w:rPr>
        <w:t>+</w:t>
      </w:r>
      <w:r w:rsidRPr="00A92470">
        <w:rPr>
          <w:spacing w:val="-1"/>
          <w:sz w:val="24"/>
          <w:szCs w:val="24"/>
        </w:rPr>
        <w:t xml:space="preserve"> </w:t>
      </w:r>
      <w:r w:rsidRPr="00A92470">
        <w:rPr>
          <w:sz w:val="24"/>
          <w:szCs w:val="24"/>
        </w:rPr>
        <w:t xml:space="preserve">1 </w:t>
      </w:r>
      <w:r w:rsidRPr="00A92470">
        <w:rPr>
          <w:spacing w:val="-1"/>
          <w:sz w:val="24"/>
          <w:szCs w:val="24"/>
        </w:rPr>
        <w:t>a</w:t>
      </w:r>
      <w:r w:rsidRPr="00A92470">
        <w:rPr>
          <w:sz w:val="24"/>
          <w:szCs w:val="24"/>
        </w:rPr>
        <w:t>n</w:t>
      </w:r>
      <w:r w:rsidRPr="00A92470">
        <w:rPr>
          <w:spacing w:val="-1"/>
          <w:sz w:val="24"/>
          <w:szCs w:val="24"/>
        </w:rPr>
        <w:t>c</w:t>
      </w:r>
      <w:r w:rsidRPr="00A92470">
        <w:rPr>
          <w:sz w:val="24"/>
          <w:szCs w:val="24"/>
        </w:rPr>
        <w:t xml:space="preserve">ol                </w:t>
      </w:r>
      <w:r w:rsidRPr="00A92470">
        <w:rPr>
          <w:b/>
          <w:sz w:val="24"/>
          <w:szCs w:val="24"/>
        </w:rPr>
        <w:t xml:space="preserve">2. </w:t>
      </w:r>
      <w:r w:rsidRPr="00A92470">
        <w:rPr>
          <w:sz w:val="24"/>
          <w:szCs w:val="24"/>
        </w:rPr>
        <w:t>Este +</w:t>
      </w:r>
      <w:r w:rsidRPr="00A92470">
        <w:rPr>
          <w:spacing w:val="-1"/>
          <w:sz w:val="24"/>
          <w:szCs w:val="24"/>
        </w:rPr>
        <w:t xml:space="preserve"> </w:t>
      </w:r>
      <w:r w:rsidRPr="00A92470">
        <w:rPr>
          <w:sz w:val="24"/>
          <w:szCs w:val="24"/>
        </w:rPr>
        <w:t>N</w:t>
      </w:r>
      <w:r w:rsidRPr="00A92470">
        <w:rPr>
          <w:spacing w:val="-1"/>
          <w:sz w:val="24"/>
          <w:szCs w:val="24"/>
        </w:rPr>
        <w:t>a</w:t>
      </w:r>
      <w:r w:rsidRPr="00A92470">
        <w:rPr>
          <w:spacing w:val="2"/>
          <w:sz w:val="24"/>
          <w:szCs w:val="24"/>
        </w:rPr>
        <w:t>O</w:t>
      </w:r>
      <w:r w:rsidRPr="00A92470">
        <w:rPr>
          <w:sz w:val="24"/>
          <w:szCs w:val="24"/>
        </w:rPr>
        <w:t>H</w:t>
      </w:r>
      <w:r w:rsidR="00B30DEA">
        <w:rPr>
          <w:sz w:val="24"/>
          <w:szCs w:val="24"/>
        </w:rPr>
        <w:t xml:space="preserve"> →</w:t>
      </w:r>
      <w:r w:rsidRPr="00A92470">
        <w:rPr>
          <w:spacing w:val="1"/>
          <w:sz w:val="24"/>
          <w:szCs w:val="24"/>
        </w:rPr>
        <w:t xml:space="preserve"> </w:t>
      </w:r>
      <w:r w:rsidRPr="00A92470">
        <w:rPr>
          <w:sz w:val="24"/>
          <w:szCs w:val="24"/>
        </w:rPr>
        <w:t>1 muối</w:t>
      </w:r>
      <w:r w:rsidRPr="00A92470">
        <w:rPr>
          <w:spacing w:val="1"/>
          <w:sz w:val="24"/>
          <w:szCs w:val="24"/>
        </w:rPr>
        <w:t xml:space="preserve"> </w:t>
      </w:r>
      <w:r w:rsidRPr="00A92470">
        <w:rPr>
          <w:sz w:val="24"/>
          <w:szCs w:val="24"/>
        </w:rPr>
        <w:t>+</w:t>
      </w:r>
      <w:r w:rsidRPr="00A92470">
        <w:rPr>
          <w:spacing w:val="-1"/>
          <w:sz w:val="24"/>
          <w:szCs w:val="24"/>
        </w:rPr>
        <w:t xml:space="preserve"> </w:t>
      </w:r>
      <w:r w:rsidRPr="00A92470">
        <w:rPr>
          <w:sz w:val="24"/>
          <w:szCs w:val="24"/>
        </w:rPr>
        <w:t xml:space="preserve">2 </w:t>
      </w:r>
      <w:r w:rsidRPr="00A92470">
        <w:rPr>
          <w:spacing w:val="-1"/>
          <w:sz w:val="24"/>
          <w:szCs w:val="24"/>
        </w:rPr>
        <w:t>a</w:t>
      </w:r>
      <w:r w:rsidRPr="00A92470">
        <w:rPr>
          <w:sz w:val="24"/>
          <w:szCs w:val="24"/>
        </w:rPr>
        <w:t>n</w:t>
      </w:r>
      <w:r w:rsidRPr="00A92470">
        <w:rPr>
          <w:spacing w:val="-1"/>
          <w:sz w:val="24"/>
          <w:szCs w:val="24"/>
        </w:rPr>
        <w:t>c</w:t>
      </w:r>
      <w:r w:rsidRPr="00A92470">
        <w:rPr>
          <w:sz w:val="24"/>
          <w:szCs w:val="24"/>
        </w:rPr>
        <w:t>ol</w:t>
      </w:r>
    </w:p>
    <w:p w:rsidR="00A669CB" w:rsidRDefault="005945F1" w:rsidP="00B30DEA">
      <w:pPr>
        <w:spacing w:line="264" w:lineRule="auto"/>
        <w:jc w:val="both"/>
        <w:rPr>
          <w:sz w:val="24"/>
          <w:szCs w:val="24"/>
        </w:rPr>
      </w:pPr>
      <w:r w:rsidRPr="00A92470">
        <w:rPr>
          <w:b/>
          <w:sz w:val="24"/>
          <w:szCs w:val="24"/>
        </w:rPr>
        <w:t xml:space="preserve">3. </w:t>
      </w:r>
      <w:r w:rsidRPr="00A92470">
        <w:rPr>
          <w:sz w:val="24"/>
          <w:szCs w:val="24"/>
        </w:rPr>
        <w:t>Este +</w:t>
      </w:r>
      <w:r w:rsidRPr="00A92470">
        <w:rPr>
          <w:spacing w:val="-1"/>
          <w:sz w:val="24"/>
          <w:szCs w:val="24"/>
        </w:rPr>
        <w:t xml:space="preserve"> </w:t>
      </w:r>
      <w:r w:rsidRPr="00A92470">
        <w:rPr>
          <w:sz w:val="24"/>
          <w:szCs w:val="24"/>
        </w:rPr>
        <w:t>N</w:t>
      </w:r>
      <w:r w:rsidRPr="00A92470">
        <w:rPr>
          <w:spacing w:val="-1"/>
          <w:sz w:val="24"/>
          <w:szCs w:val="24"/>
        </w:rPr>
        <w:t>a</w:t>
      </w:r>
      <w:r w:rsidRPr="00A92470">
        <w:rPr>
          <w:spacing w:val="2"/>
          <w:sz w:val="24"/>
          <w:szCs w:val="24"/>
        </w:rPr>
        <w:t>O</w:t>
      </w:r>
      <w:r w:rsidRPr="00A92470">
        <w:rPr>
          <w:sz w:val="24"/>
          <w:szCs w:val="24"/>
        </w:rPr>
        <w:t xml:space="preserve">H </w:t>
      </w:r>
      <w:r w:rsidR="00B30DEA">
        <w:rPr>
          <w:sz w:val="24"/>
          <w:szCs w:val="24"/>
        </w:rPr>
        <w:t>→</w:t>
      </w:r>
      <w:r w:rsidRPr="00A92470">
        <w:rPr>
          <w:spacing w:val="1"/>
          <w:sz w:val="24"/>
          <w:szCs w:val="24"/>
        </w:rPr>
        <w:t xml:space="preserve"> </w:t>
      </w:r>
      <w:r w:rsidRPr="00A92470">
        <w:rPr>
          <w:sz w:val="24"/>
          <w:szCs w:val="24"/>
        </w:rPr>
        <w:t>2 muối</w:t>
      </w:r>
      <w:r w:rsidRPr="00A92470">
        <w:rPr>
          <w:spacing w:val="1"/>
          <w:sz w:val="24"/>
          <w:szCs w:val="24"/>
        </w:rPr>
        <w:t xml:space="preserve"> </w:t>
      </w:r>
      <w:r w:rsidRPr="00A92470">
        <w:rPr>
          <w:sz w:val="24"/>
          <w:szCs w:val="24"/>
        </w:rPr>
        <w:t>+</w:t>
      </w:r>
      <w:r w:rsidRPr="00A92470">
        <w:rPr>
          <w:spacing w:val="-1"/>
          <w:sz w:val="24"/>
          <w:szCs w:val="24"/>
        </w:rPr>
        <w:t xml:space="preserve"> </w:t>
      </w:r>
      <w:r w:rsidRPr="00A92470">
        <w:rPr>
          <w:sz w:val="24"/>
          <w:szCs w:val="24"/>
        </w:rPr>
        <w:t xml:space="preserve">1 </w:t>
      </w:r>
      <w:r w:rsidRPr="00A92470">
        <w:rPr>
          <w:spacing w:val="-1"/>
          <w:sz w:val="24"/>
          <w:szCs w:val="24"/>
        </w:rPr>
        <w:t>a</w:t>
      </w:r>
      <w:r w:rsidRPr="00A92470">
        <w:rPr>
          <w:sz w:val="24"/>
          <w:szCs w:val="24"/>
        </w:rPr>
        <w:t>n</w:t>
      </w:r>
      <w:r w:rsidRPr="00A92470">
        <w:rPr>
          <w:spacing w:val="-1"/>
          <w:sz w:val="24"/>
          <w:szCs w:val="24"/>
        </w:rPr>
        <w:t>c</w:t>
      </w:r>
      <w:r w:rsidRPr="00A92470">
        <w:rPr>
          <w:sz w:val="24"/>
          <w:szCs w:val="24"/>
        </w:rPr>
        <w:t xml:space="preserve">ol               </w:t>
      </w:r>
      <w:r>
        <w:rPr>
          <w:sz w:val="24"/>
          <w:szCs w:val="24"/>
        </w:rPr>
        <w:t xml:space="preserve"> </w:t>
      </w:r>
      <w:r w:rsidR="00A669CB">
        <w:rPr>
          <w:b/>
          <w:sz w:val="24"/>
          <w:szCs w:val="24"/>
        </w:rPr>
        <w:t>4</w:t>
      </w:r>
      <w:r w:rsidRPr="00A92470">
        <w:rPr>
          <w:b/>
          <w:sz w:val="24"/>
          <w:szCs w:val="24"/>
        </w:rPr>
        <w:t xml:space="preserve">. </w:t>
      </w:r>
      <w:r w:rsidRPr="00A92470">
        <w:rPr>
          <w:sz w:val="24"/>
          <w:szCs w:val="24"/>
        </w:rPr>
        <w:t>Este +</w:t>
      </w:r>
      <w:r w:rsidRPr="00A92470">
        <w:rPr>
          <w:spacing w:val="-1"/>
          <w:sz w:val="24"/>
          <w:szCs w:val="24"/>
        </w:rPr>
        <w:t xml:space="preserve"> </w:t>
      </w:r>
      <w:r w:rsidRPr="00A92470">
        <w:rPr>
          <w:sz w:val="24"/>
          <w:szCs w:val="24"/>
        </w:rPr>
        <w:t>N</w:t>
      </w:r>
      <w:r w:rsidRPr="00A92470">
        <w:rPr>
          <w:spacing w:val="-1"/>
          <w:sz w:val="24"/>
          <w:szCs w:val="24"/>
        </w:rPr>
        <w:t>a</w:t>
      </w:r>
      <w:r w:rsidRPr="00A92470">
        <w:rPr>
          <w:spacing w:val="2"/>
          <w:sz w:val="24"/>
          <w:szCs w:val="24"/>
        </w:rPr>
        <w:t>O</w:t>
      </w:r>
      <w:r w:rsidRPr="00A92470">
        <w:rPr>
          <w:sz w:val="24"/>
          <w:szCs w:val="24"/>
        </w:rPr>
        <w:t xml:space="preserve">H </w:t>
      </w:r>
      <w:r w:rsidR="00B30DEA">
        <w:rPr>
          <w:sz w:val="24"/>
          <w:szCs w:val="24"/>
        </w:rPr>
        <w:t>→</w:t>
      </w:r>
      <w:r w:rsidRPr="00A92470">
        <w:rPr>
          <w:spacing w:val="1"/>
          <w:sz w:val="24"/>
          <w:szCs w:val="24"/>
        </w:rPr>
        <w:t xml:space="preserve"> </w:t>
      </w:r>
      <w:r w:rsidRPr="00A92470">
        <w:rPr>
          <w:sz w:val="24"/>
          <w:szCs w:val="24"/>
        </w:rPr>
        <w:t xml:space="preserve">1 muối + 1 </w:t>
      </w:r>
      <w:r w:rsidRPr="00A92470">
        <w:rPr>
          <w:spacing w:val="-1"/>
          <w:sz w:val="24"/>
          <w:szCs w:val="24"/>
        </w:rPr>
        <w:t>a</w:t>
      </w:r>
      <w:r w:rsidRPr="00A92470">
        <w:rPr>
          <w:sz w:val="24"/>
          <w:szCs w:val="24"/>
        </w:rPr>
        <w:t>nd</w:t>
      </w:r>
      <w:r w:rsidRPr="00A92470">
        <w:rPr>
          <w:spacing w:val="-1"/>
          <w:sz w:val="24"/>
          <w:szCs w:val="24"/>
        </w:rPr>
        <w:t>e</w:t>
      </w:r>
      <w:r>
        <w:rPr>
          <w:sz w:val="24"/>
          <w:szCs w:val="24"/>
        </w:rPr>
        <w:t xml:space="preserve">hit             </w:t>
      </w:r>
    </w:p>
    <w:p w:rsidR="00A669CB" w:rsidRDefault="00A669CB" w:rsidP="00A669CB">
      <w:pPr>
        <w:tabs>
          <w:tab w:val="left" w:pos="4536"/>
        </w:tabs>
        <w:spacing w:line="264" w:lineRule="auto"/>
        <w:jc w:val="both"/>
        <w:rPr>
          <w:sz w:val="24"/>
          <w:szCs w:val="24"/>
        </w:rPr>
      </w:pPr>
      <w:r>
        <w:rPr>
          <w:b/>
          <w:sz w:val="24"/>
          <w:szCs w:val="24"/>
        </w:rPr>
        <w:t>5</w:t>
      </w:r>
      <w:r w:rsidR="005945F1" w:rsidRPr="00A92470">
        <w:rPr>
          <w:b/>
          <w:sz w:val="24"/>
          <w:szCs w:val="24"/>
        </w:rPr>
        <w:t xml:space="preserve">. </w:t>
      </w:r>
      <w:r w:rsidR="005945F1" w:rsidRPr="00A92470">
        <w:rPr>
          <w:sz w:val="24"/>
          <w:szCs w:val="24"/>
        </w:rPr>
        <w:t>Este +</w:t>
      </w:r>
      <w:r w:rsidR="005945F1" w:rsidRPr="00A92470">
        <w:rPr>
          <w:spacing w:val="-1"/>
          <w:sz w:val="24"/>
          <w:szCs w:val="24"/>
        </w:rPr>
        <w:t xml:space="preserve"> </w:t>
      </w:r>
      <w:r w:rsidR="005945F1" w:rsidRPr="00A92470">
        <w:rPr>
          <w:sz w:val="24"/>
          <w:szCs w:val="24"/>
        </w:rPr>
        <w:t>N</w:t>
      </w:r>
      <w:r w:rsidR="005945F1" w:rsidRPr="00A92470">
        <w:rPr>
          <w:spacing w:val="-1"/>
          <w:sz w:val="24"/>
          <w:szCs w:val="24"/>
        </w:rPr>
        <w:t>a</w:t>
      </w:r>
      <w:r w:rsidR="005945F1" w:rsidRPr="00A92470">
        <w:rPr>
          <w:spacing w:val="2"/>
          <w:sz w:val="24"/>
          <w:szCs w:val="24"/>
        </w:rPr>
        <w:t>O</w:t>
      </w:r>
      <w:r w:rsidR="005945F1" w:rsidRPr="00A92470">
        <w:rPr>
          <w:sz w:val="24"/>
          <w:szCs w:val="24"/>
        </w:rPr>
        <w:t xml:space="preserve">H </w:t>
      </w:r>
      <w:r w:rsidR="00B30DEA">
        <w:rPr>
          <w:sz w:val="24"/>
          <w:szCs w:val="24"/>
        </w:rPr>
        <w:t>→</w:t>
      </w:r>
      <w:r w:rsidR="005945F1" w:rsidRPr="00A92470">
        <w:rPr>
          <w:spacing w:val="1"/>
          <w:sz w:val="24"/>
          <w:szCs w:val="24"/>
        </w:rPr>
        <w:t xml:space="preserve"> </w:t>
      </w:r>
      <w:r w:rsidR="005945F1" w:rsidRPr="00A92470">
        <w:rPr>
          <w:sz w:val="24"/>
          <w:szCs w:val="24"/>
        </w:rPr>
        <w:t>1 muối</w:t>
      </w:r>
      <w:r w:rsidR="005945F1" w:rsidRPr="00A92470">
        <w:rPr>
          <w:spacing w:val="1"/>
          <w:sz w:val="24"/>
          <w:szCs w:val="24"/>
        </w:rPr>
        <w:t xml:space="preserve"> </w:t>
      </w:r>
      <w:r w:rsidR="005945F1" w:rsidRPr="00A92470">
        <w:rPr>
          <w:sz w:val="24"/>
          <w:szCs w:val="24"/>
        </w:rPr>
        <w:t>+</w:t>
      </w:r>
      <w:r w:rsidR="005945F1" w:rsidRPr="00A92470">
        <w:rPr>
          <w:spacing w:val="-1"/>
          <w:sz w:val="24"/>
          <w:szCs w:val="24"/>
        </w:rPr>
        <w:t xml:space="preserve"> </w:t>
      </w:r>
      <w:r w:rsidR="005945F1" w:rsidRPr="00A92470">
        <w:rPr>
          <w:sz w:val="24"/>
          <w:szCs w:val="24"/>
        </w:rPr>
        <w:t xml:space="preserve">1 </w:t>
      </w:r>
      <w:r w:rsidR="005945F1" w:rsidRPr="00A92470">
        <w:rPr>
          <w:spacing w:val="2"/>
          <w:sz w:val="24"/>
          <w:szCs w:val="24"/>
        </w:rPr>
        <w:t>x</w:t>
      </w:r>
      <w:r w:rsidR="005945F1" w:rsidRPr="00A92470">
        <w:rPr>
          <w:spacing w:val="-1"/>
          <w:sz w:val="24"/>
          <w:szCs w:val="24"/>
        </w:rPr>
        <w:t>e</w:t>
      </w:r>
      <w:r w:rsidR="005945F1" w:rsidRPr="00A92470">
        <w:rPr>
          <w:sz w:val="24"/>
          <w:szCs w:val="24"/>
        </w:rPr>
        <w:t>ton</w:t>
      </w:r>
      <w:r>
        <w:rPr>
          <w:sz w:val="24"/>
          <w:szCs w:val="24"/>
        </w:rPr>
        <w:tab/>
      </w:r>
      <w:r>
        <w:rPr>
          <w:b/>
          <w:sz w:val="24"/>
          <w:szCs w:val="24"/>
        </w:rPr>
        <w:t>6</w:t>
      </w:r>
      <w:r w:rsidR="005945F1" w:rsidRPr="00A92470">
        <w:rPr>
          <w:b/>
          <w:sz w:val="24"/>
          <w:szCs w:val="24"/>
        </w:rPr>
        <w:t xml:space="preserve">. </w:t>
      </w:r>
      <w:r w:rsidR="005945F1" w:rsidRPr="00A92470">
        <w:rPr>
          <w:sz w:val="24"/>
          <w:szCs w:val="24"/>
        </w:rPr>
        <w:t>Este +</w:t>
      </w:r>
      <w:r w:rsidR="005945F1" w:rsidRPr="00A92470">
        <w:rPr>
          <w:spacing w:val="-1"/>
          <w:sz w:val="24"/>
          <w:szCs w:val="24"/>
        </w:rPr>
        <w:t xml:space="preserve"> </w:t>
      </w:r>
      <w:r w:rsidR="005945F1" w:rsidRPr="00A92470">
        <w:rPr>
          <w:sz w:val="24"/>
          <w:szCs w:val="24"/>
        </w:rPr>
        <w:t>N</w:t>
      </w:r>
      <w:r w:rsidR="005945F1" w:rsidRPr="00A92470">
        <w:rPr>
          <w:spacing w:val="-1"/>
          <w:sz w:val="24"/>
          <w:szCs w:val="24"/>
        </w:rPr>
        <w:t>a</w:t>
      </w:r>
      <w:r w:rsidR="005945F1" w:rsidRPr="00A92470">
        <w:rPr>
          <w:spacing w:val="2"/>
          <w:sz w:val="24"/>
          <w:szCs w:val="24"/>
        </w:rPr>
        <w:t>O</w:t>
      </w:r>
      <w:r w:rsidR="005945F1" w:rsidRPr="00A92470">
        <w:rPr>
          <w:sz w:val="24"/>
          <w:szCs w:val="24"/>
        </w:rPr>
        <w:t>H</w:t>
      </w:r>
      <w:r w:rsidR="00B30DEA">
        <w:rPr>
          <w:sz w:val="24"/>
          <w:szCs w:val="24"/>
        </w:rPr>
        <w:t xml:space="preserve"> →</w:t>
      </w:r>
      <w:r w:rsidR="005945F1" w:rsidRPr="00A92470">
        <w:rPr>
          <w:spacing w:val="1"/>
          <w:sz w:val="24"/>
          <w:szCs w:val="24"/>
        </w:rPr>
        <w:t xml:space="preserve"> </w:t>
      </w:r>
      <w:r w:rsidR="005945F1" w:rsidRPr="00A92470">
        <w:rPr>
          <w:sz w:val="24"/>
          <w:szCs w:val="24"/>
        </w:rPr>
        <w:t>2 muối</w:t>
      </w:r>
      <w:r w:rsidR="005945F1" w:rsidRPr="00A92470">
        <w:rPr>
          <w:spacing w:val="1"/>
          <w:sz w:val="24"/>
          <w:szCs w:val="24"/>
        </w:rPr>
        <w:t xml:space="preserve"> </w:t>
      </w:r>
      <w:r w:rsidR="005945F1" w:rsidRPr="00A92470">
        <w:rPr>
          <w:sz w:val="24"/>
          <w:szCs w:val="24"/>
        </w:rPr>
        <w:t>+</w:t>
      </w:r>
      <w:r w:rsidR="005945F1" w:rsidRPr="00A92470">
        <w:rPr>
          <w:spacing w:val="-1"/>
          <w:sz w:val="24"/>
          <w:szCs w:val="24"/>
        </w:rPr>
        <w:t xml:space="preserve"> </w:t>
      </w:r>
      <w:r w:rsidR="005945F1" w:rsidRPr="00A92470">
        <w:rPr>
          <w:sz w:val="24"/>
          <w:szCs w:val="24"/>
        </w:rPr>
        <w:t>nướ</w:t>
      </w:r>
      <w:r w:rsidR="005945F1" w:rsidRPr="00A92470">
        <w:rPr>
          <w:spacing w:val="-1"/>
          <w:sz w:val="24"/>
          <w:szCs w:val="24"/>
        </w:rPr>
        <w:t>c</w:t>
      </w:r>
      <w:r w:rsidR="005945F1" w:rsidRPr="00A92470">
        <w:rPr>
          <w:sz w:val="24"/>
          <w:szCs w:val="24"/>
        </w:rPr>
        <w:t xml:space="preserve">.                   </w:t>
      </w:r>
    </w:p>
    <w:p w:rsidR="005945F1" w:rsidRPr="00A92470" w:rsidRDefault="00A669CB" w:rsidP="00A669CB">
      <w:pPr>
        <w:tabs>
          <w:tab w:val="left" w:pos="4536"/>
        </w:tabs>
        <w:spacing w:line="264" w:lineRule="auto"/>
        <w:jc w:val="both"/>
        <w:rPr>
          <w:sz w:val="24"/>
          <w:szCs w:val="24"/>
        </w:rPr>
      </w:pPr>
      <w:r>
        <w:rPr>
          <w:b/>
          <w:sz w:val="24"/>
          <w:szCs w:val="24"/>
        </w:rPr>
        <w:t>7</w:t>
      </w:r>
      <w:r w:rsidR="005945F1" w:rsidRPr="00A92470">
        <w:rPr>
          <w:b/>
          <w:sz w:val="24"/>
          <w:szCs w:val="24"/>
        </w:rPr>
        <w:t xml:space="preserve">. </w:t>
      </w:r>
      <w:r w:rsidR="005945F1" w:rsidRPr="00A92470">
        <w:rPr>
          <w:sz w:val="24"/>
          <w:szCs w:val="24"/>
        </w:rPr>
        <w:t>Este +</w:t>
      </w:r>
      <w:r w:rsidR="005945F1" w:rsidRPr="00A92470">
        <w:rPr>
          <w:spacing w:val="-1"/>
          <w:sz w:val="24"/>
          <w:szCs w:val="24"/>
        </w:rPr>
        <w:t xml:space="preserve"> </w:t>
      </w:r>
      <w:r w:rsidR="005945F1" w:rsidRPr="00A92470">
        <w:rPr>
          <w:sz w:val="24"/>
          <w:szCs w:val="24"/>
        </w:rPr>
        <w:t>N</w:t>
      </w:r>
      <w:r w:rsidR="005945F1" w:rsidRPr="00A92470">
        <w:rPr>
          <w:spacing w:val="-1"/>
          <w:sz w:val="24"/>
          <w:szCs w:val="24"/>
        </w:rPr>
        <w:t>a</w:t>
      </w:r>
      <w:r w:rsidR="005945F1" w:rsidRPr="00A92470">
        <w:rPr>
          <w:spacing w:val="2"/>
          <w:sz w:val="24"/>
          <w:szCs w:val="24"/>
        </w:rPr>
        <w:t>O</w:t>
      </w:r>
      <w:r w:rsidR="005945F1" w:rsidRPr="00A92470">
        <w:rPr>
          <w:sz w:val="24"/>
          <w:szCs w:val="24"/>
        </w:rPr>
        <w:t xml:space="preserve">H </w:t>
      </w:r>
      <w:r w:rsidR="00B30DEA">
        <w:rPr>
          <w:sz w:val="24"/>
          <w:szCs w:val="24"/>
        </w:rPr>
        <w:t>→</w:t>
      </w:r>
      <w:r w:rsidR="005945F1" w:rsidRPr="00A92470">
        <w:rPr>
          <w:spacing w:val="1"/>
          <w:sz w:val="24"/>
          <w:szCs w:val="24"/>
        </w:rPr>
        <w:t xml:space="preserve"> </w:t>
      </w:r>
      <w:r w:rsidR="005945F1" w:rsidRPr="00A92470">
        <w:rPr>
          <w:sz w:val="24"/>
          <w:szCs w:val="24"/>
        </w:rPr>
        <w:t>2 muối</w:t>
      </w:r>
      <w:r w:rsidR="005945F1" w:rsidRPr="00A92470">
        <w:rPr>
          <w:spacing w:val="1"/>
          <w:sz w:val="24"/>
          <w:szCs w:val="24"/>
        </w:rPr>
        <w:t xml:space="preserve"> </w:t>
      </w:r>
      <w:r w:rsidR="005945F1" w:rsidRPr="00A92470">
        <w:rPr>
          <w:sz w:val="24"/>
          <w:szCs w:val="24"/>
        </w:rPr>
        <w:t>+</w:t>
      </w:r>
      <w:r w:rsidR="005945F1" w:rsidRPr="00A92470">
        <w:rPr>
          <w:spacing w:val="-1"/>
          <w:sz w:val="24"/>
          <w:szCs w:val="24"/>
        </w:rPr>
        <w:t xml:space="preserve"> </w:t>
      </w:r>
      <w:r w:rsidR="005945F1" w:rsidRPr="00A92470">
        <w:rPr>
          <w:sz w:val="24"/>
          <w:szCs w:val="24"/>
        </w:rPr>
        <w:t xml:space="preserve">1 </w:t>
      </w:r>
      <w:r w:rsidR="005945F1" w:rsidRPr="00A92470">
        <w:rPr>
          <w:spacing w:val="-1"/>
          <w:sz w:val="24"/>
          <w:szCs w:val="24"/>
        </w:rPr>
        <w:t>a</w:t>
      </w:r>
      <w:r w:rsidR="005945F1" w:rsidRPr="00A92470">
        <w:rPr>
          <w:sz w:val="24"/>
          <w:szCs w:val="24"/>
        </w:rPr>
        <w:t>n</w:t>
      </w:r>
      <w:r w:rsidR="005945F1" w:rsidRPr="00A92470">
        <w:rPr>
          <w:spacing w:val="-1"/>
          <w:sz w:val="24"/>
          <w:szCs w:val="24"/>
        </w:rPr>
        <w:t>c</w:t>
      </w:r>
      <w:r w:rsidR="005945F1" w:rsidRPr="00A92470">
        <w:rPr>
          <w:sz w:val="24"/>
          <w:szCs w:val="24"/>
        </w:rPr>
        <w:t>ol + n</w:t>
      </w:r>
      <w:r w:rsidR="005945F1" w:rsidRPr="00A92470">
        <w:rPr>
          <w:spacing w:val="-1"/>
          <w:sz w:val="24"/>
          <w:szCs w:val="24"/>
        </w:rPr>
        <w:t>ư</w:t>
      </w:r>
      <w:r w:rsidR="005945F1" w:rsidRPr="00A92470">
        <w:rPr>
          <w:spacing w:val="2"/>
          <w:sz w:val="24"/>
          <w:szCs w:val="24"/>
        </w:rPr>
        <w:t>ớ</w:t>
      </w:r>
      <w:r w:rsidR="005945F1" w:rsidRPr="00A92470">
        <w:rPr>
          <w:sz w:val="24"/>
          <w:szCs w:val="24"/>
        </w:rPr>
        <w:t>c</w:t>
      </w:r>
      <w:r>
        <w:rPr>
          <w:sz w:val="24"/>
          <w:szCs w:val="24"/>
        </w:rPr>
        <w:tab/>
      </w:r>
      <w:r>
        <w:rPr>
          <w:b/>
          <w:position w:val="-1"/>
          <w:sz w:val="24"/>
          <w:szCs w:val="24"/>
        </w:rPr>
        <w:t>8</w:t>
      </w:r>
      <w:r w:rsidR="005945F1" w:rsidRPr="00A92470">
        <w:rPr>
          <w:b/>
          <w:position w:val="-1"/>
          <w:sz w:val="24"/>
          <w:szCs w:val="24"/>
        </w:rPr>
        <w:t xml:space="preserve">. </w:t>
      </w:r>
      <w:r w:rsidR="005945F1" w:rsidRPr="00A92470">
        <w:rPr>
          <w:position w:val="-1"/>
          <w:sz w:val="24"/>
          <w:szCs w:val="24"/>
        </w:rPr>
        <w:t>Este +</w:t>
      </w:r>
      <w:r w:rsidR="005945F1" w:rsidRPr="00A92470">
        <w:rPr>
          <w:spacing w:val="-1"/>
          <w:position w:val="-1"/>
          <w:sz w:val="24"/>
          <w:szCs w:val="24"/>
        </w:rPr>
        <w:t xml:space="preserve"> </w:t>
      </w:r>
      <w:r w:rsidR="005945F1" w:rsidRPr="00A92470">
        <w:rPr>
          <w:position w:val="-1"/>
          <w:sz w:val="24"/>
          <w:szCs w:val="24"/>
        </w:rPr>
        <w:t>N</w:t>
      </w:r>
      <w:r w:rsidR="005945F1" w:rsidRPr="00A92470">
        <w:rPr>
          <w:spacing w:val="-1"/>
          <w:position w:val="-1"/>
          <w:sz w:val="24"/>
          <w:szCs w:val="24"/>
        </w:rPr>
        <w:t>a</w:t>
      </w:r>
      <w:r w:rsidR="005945F1" w:rsidRPr="00A92470">
        <w:rPr>
          <w:spacing w:val="2"/>
          <w:position w:val="-1"/>
          <w:sz w:val="24"/>
          <w:szCs w:val="24"/>
        </w:rPr>
        <w:t>O</w:t>
      </w:r>
      <w:r w:rsidR="005945F1" w:rsidRPr="00A92470">
        <w:rPr>
          <w:position w:val="-1"/>
          <w:sz w:val="24"/>
          <w:szCs w:val="24"/>
        </w:rPr>
        <w:t xml:space="preserve">H </w:t>
      </w:r>
      <w:r w:rsidR="00394C5B">
        <w:rPr>
          <w:position w:val="-1"/>
          <w:sz w:val="24"/>
          <w:szCs w:val="24"/>
        </w:rPr>
        <w:t>→</w:t>
      </w:r>
      <w:r w:rsidR="005945F1" w:rsidRPr="00A92470">
        <w:rPr>
          <w:spacing w:val="1"/>
          <w:position w:val="-1"/>
          <w:sz w:val="24"/>
          <w:szCs w:val="24"/>
        </w:rPr>
        <w:t xml:space="preserve"> </w:t>
      </w:r>
      <w:r w:rsidR="005945F1" w:rsidRPr="00A92470">
        <w:rPr>
          <w:position w:val="-1"/>
          <w:sz w:val="24"/>
          <w:szCs w:val="24"/>
        </w:rPr>
        <w:t>1 s</w:t>
      </w:r>
      <w:r w:rsidR="005945F1" w:rsidRPr="00A92470">
        <w:rPr>
          <w:spacing w:val="-1"/>
          <w:position w:val="-1"/>
          <w:sz w:val="24"/>
          <w:szCs w:val="24"/>
        </w:rPr>
        <w:t>ả</w:t>
      </w:r>
      <w:r w:rsidR="005945F1" w:rsidRPr="00A92470">
        <w:rPr>
          <w:position w:val="-1"/>
          <w:sz w:val="24"/>
          <w:szCs w:val="24"/>
        </w:rPr>
        <w:t>n</w:t>
      </w:r>
      <w:r w:rsidR="005945F1" w:rsidRPr="00A92470">
        <w:rPr>
          <w:spacing w:val="2"/>
          <w:position w:val="-1"/>
          <w:sz w:val="24"/>
          <w:szCs w:val="24"/>
        </w:rPr>
        <w:t xml:space="preserve"> </w:t>
      </w:r>
      <w:r w:rsidR="005945F1" w:rsidRPr="00A92470">
        <w:rPr>
          <w:position w:val="-1"/>
          <w:sz w:val="24"/>
          <w:szCs w:val="24"/>
        </w:rPr>
        <w:t>ph</w:t>
      </w:r>
      <w:r w:rsidR="005945F1" w:rsidRPr="00A92470">
        <w:rPr>
          <w:spacing w:val="-1"/>
          <w:position w:val="-1"/>
          <w:sz w:val="24"/>
          <w:szCs w:val="24"/>
        </w:rPr>
        <w:t>ẩ</w:t>
      </w:r>
      <w:r w:rsidR="005945F1" w:rsidRPr="00A92470">
        <w:rPr>
          <w:position w:val="-1"/>
          <w:sz w:val="24"/>
          <w:szCs w:val="24"/>
        </w:rPr>
        <w:t>m d</w:t>
      </w:r>
      <w:r w:rsidR="005945F1" w:rsidRPr="00A92470">
        <w:rPr>
          <w:spacing w:val="3"/>
          <w:position w:val="-1"/>
          <w:sz w:val="24"/>
          <w:szCs w:val="24"/>
        </w:rPr>
        <w:t>u</w:t>
      </w:r>
      <w:r w:rsidR="005945F1" w:rsidRPr="00A92470">
        <w:rPr>
          <w:position w:val="-1"/>
          <w:sz w:val="24"/>
          <w:szCs w:val="24"/>
        </w:rPr>
        <w:t>y</w:t>
      </w:r>
      <w:r w:rsidR="005945F1" w:rsidRPr="00A92470">
        <w:rPr>
          <w:spacing w:val="-5"/>
          <w:position w:val="-1"/>
          <w:sz w:val="24"/>
          <w:szCs w:val="24"/>
        </w:rPr>
        <w:t xml:space="preserve"> </w:t>
      </w:r>
      <w:r w:rsidR="005945F1" w:rsidRPr="00A92470">
        <w:rPr>
          <w:position w:val="-1"/>
          <w:sz w:val="24"/>
          <w:szCs w:val="24"/>
        </w:rPr>
        <w:t>n</w:t>
      </w:r>
      <w:r w:rsidR="005945F1" w:rsidRPr="00A92470">
        <w:rPr>
          <w:spacing w:val="2"/>
          <w:position w:val="-1"/>
          <w:sz w:val="24"/>
          <w:szCs w:val="24"/>
        </w:rPr>
        <w:t>h</w:t>
      </w:r>
      <w:r w:rsidR="005945F1" w:rsidRPr="00A92470">
        <w:rPr>
          <w:spacing w:val="-1"/>
          <w:position w:val="-1"/>
          <w:sz w:val="24"/>
          <w:szCs w:val="24"/>
        </w:rPr>
        <w:t>ấ</w:t>
      </w:r>
      <w:r w:rsidR="005945F1" w:rsidRPr="00A92470">
        <w:rPr>
          <w:position w:val="-1"/>
          <w:sz w:val="24"/>
          <w:szCs w:val="24"/>
        </w:rPr>
        <w:t>t</w:t>
      </w:r>
    </w:p>
    <w:p w:rsidR="005945F1" w:rsidRPr="00A92470" w:rsidRDefault="005945F1" w:rsidP="00B30DEA">
      <w:pPr>
        <w:spacing w:line="264" w:lineRule="auto"/>
        <w:jc w:val="both"/>
        <w:rPr>
          <w:sz w:val="24"/>
          <w:szCs w:val="24"/>
        </w:rPr>
      </w:pPr>
      <w:r w:rsidRPr="00A92470">
        <w:rPr>
          <w:b/>
          <w:sz w:val="24"/>
          <w:szCs w:val="24"/>
        </w:rPr>
        <w:t>Câu 2.</w:t>
      </w:r>
      <w:r w:rsidRPr="00A92470">
        <w:rPr>
          <w:b/>
          <w:spacing w:val="1"/>
          <w:sz w:val="24"/>
          <w:szCs w:val="24"/>
        </w:rPr>
        <w:t xml:space="preserve"> </w:t>
      </w:r>
      <w:r w:rsidRPr="00A92470">
        <w:rPr>
          <w:sz w:val="24"/>
          <w:szCs w:val="24"/>
        </w:rPr>
        <w:t>Ho</w:t>
      </w:r>
      <w:r w:rsidRPr="00A92470">
        <w:rPr>
          <w:spacing w:val="-1"/>
          <w:sz w:val="24"/>
          <w:szCs w:val="24"/>
        </w:rPr>
        <w:t>à</w:t>
      </w:r>
      <w:r w:rsidRPr="00A92470">
        <w:rPr>
          <w:sz w:val="24"/>
          <w:szCs w:val="24"/>
        </w:rPr>
        <w:t xml:space="preserve">n thành </w:t>
      </w:r>
      <w:r w:rsidRPr="00A92470">
        <w:rPr>
          <w:spacing w:val="-1"/>
          <w:sz w:val="24"/>
          <w:szCs w:val="24"/>
        </w:rPr>
        <w:t>c</w:t>
      </w:r>
      <w:r w:rsidRPr="00A92470">
        <w:rPr>
          <w:spacing w:val="1"/>
          <w:sz w:val="24"/>
          <w:szCs w:val="24"/>
        </w:rPr>
        <w:t>á</w:t>
      </w:r>
      <w:r w:rsidRPr="00A92470">
        <w:rPr>
          <w:sz w:val="24"/>
          <w:szCs w:val="24"/>
        </w:rPr>
        <w:t>c</w:t>
      </w:r>
      <w:r w:rsidRPr="00A92470">
        <w:rPr>
          <w:spacing w:val="-1"/>
          <w:sz w:val="24"/>
          <w:szCs w:val="24"/>
        </w:rPr>
        <w:t xml:space="preserve"> </w:t>
      </w:r>
      <w:r w:rsidRPr="00A92470">
        <w:rPr>
          <w:spacing w:val="2"/>
          <w:sz w:val="24"/>
          <w:szCs w:val="24"/>
        </w:rPr>
        <w:t>p</w:t>
      </w:r>
      <w:r w:rsidRPr="00A92470">
        <w:rPr>
          <w:sz w:val="24"/>
          <w:szCs w:val="24"/>
        </w:rPr>
        <w:t>h</w:t>
      </w:r>
      <w:r w:rsidRPr="00A92470">
        <w:rPr>
          <w:spacing w:val="-1"/>
          <w:sz w:val="24"/>
          <w:szCs w:val="24"/>
        </w:rPr>
        <w:t>ả</w:t>
      </w:r>
      <w:r w:rsidRPr="00A92470">
        <w:rPr>
          <w:sz w:val="24"/>
          <w:szCs w:val="24"/>
        </w:rPr>
        <w:t>n ứ</w:t>
      </w:r>
      <w:r w:rsidRPr="00A92470">
        <w:rPr>
          <w:spacing w:val="2"/>
          <w:sz w:val="24"/>
          <w:szCs w:val="24"/>
        </w:rPr>
        <w:t>n</w:t>
      </w:r>
      <w:r w:rsidRPr="00A92470">
        <w:rPr>
          <w:sz w:val="24"/>
          <w:szCs w:val="24"/>
        </w:rPr>
        <w:t>g</w:t>
      </w:r>
      <w:r w:rsidRPr="00A92470">
        <w:rPr>
          <w:spacing w:val="-2"/>
          <w:sz w:val="24"/>
          <w:szCs w:val="24"/>
        </w:rPr>
        <w:t xml:space="preserve"> </w:t>
      </w:r>
      <w:r w:rsidRPr="00A92470">
        <w:rPr>
          <w:sz w:val="24"/>
          <w:szCs w:val="24"/>
        </w:rPr>
        <w:t>theo sơ đồ s</w:t>
      </w:r>
      <w:r w:rsidRPr="00A92470">
        <w:rPr>
          <w:spacing w:val="-1"/>
          <w:sz w:val="24"/>
          <w:szCs w:val="24"/>
        </w:rPr>
        <w:t>a</w:t>
      </w:r>
      <w:r w:rsidRPr="00A92470">
        <w:rPr>
          <w:sz w:val="24"/>
          <w:szCs w:val="24"/>
        </w:rPr>
        <w:t xml:space="preserve">u </w:t>
      </w:r>
      <w:r w:rsidRPr="00A92470">
        <w:rPr>
          <w:spacing w:val="1"/>
          <w:sz w:val="24"/>
          <w:szCs w:val="24"/>
        </w:rPr>
        <w:t>(</w:t>
      </w:r>
      <w:r w:rsidRPr="00A92470">
        <w:rPr>
          <w:sz w:val="24"/>
          <w:szCs w:val="24"/>
        </w:rPr>
        <w:t>dưới d</w:t>
      </w:r>
      <w:r w:rsidRPr="00A92470">
        <w:rPr>
          <w:spacing w:val="-1"/>
          <w:sz w:val="24"/>
          <w:szCs w:val="24"/>
        </w:rPr>
        <w:t>ạ</w:t>
      </w:r>
      <w:r w:rsidRPr="00A92470">
        <w:rPr>
          <w:sz w:val="24"/>
          <w:szCs w:val="24"/>
        </w:rPr>
        <w:t xml:space="preserve">ng </w:t>
      </w:r>
      <w:r w:rsidRPr="00A92470">
        <w:rPr>
          <w:spacing w:val="-1"/>
          <w:sz w:val="24"/>
          <w:szCs w:val="24"/>
        </w:rPr>
        <w:t>c</w:t>
      </w:r>
      <w:r w:rsidRPr="00A92470">
        <w:rPr>
          <w:sz w:val="24"/>
          <w:szCs w:val="24"/>
        </w:rPr>
        <w:t>ô</w:t>
      </w:r>
      <w:r w:rsidRPr="00A92470">
        <w:rPr>
          <w:spacing w:val="2"/>
          <w:sz w:val="24"/>
          <w:szCs w:val="24"/>
        </w:rPr>
        <w:t>n</w:t>
      </w:r>
      <w:r w:rsidRPr="00A92470">
        <w:rPr>
          <w:sz w:val="24"/>
          <w:szCs w:val="24"/>
        </w:rPr>
        <w:t>g</w:t>
      </w:r>
      <w:r w:rsidRPr="00A92470">
        <w:rPr>
          <w:spacing w:val="-2"/>
          <w:sz w:val="24"/>
          <w:szCs w:val="24"/>
        </w:rPr>
        <w:t xml:space="preserve"> </w:t>
      </w:r>
      <w:r w:rsidRPr="00A92470">
        <w:rPr>
          <w:sz w:val="24"/>
          <w:szCs w:val="24"/>
        </w:rPr>
        <w:t>thức</w:t>
      </w:r>
      <w:r w:rsidRPr="00A92470">
        <w:rPr>
          <w:spacing w:val="-1"/>
          <w:sz w:val="24"/>
          <w:szCs w:val="24"/>
        </w:rPr>
        <w:t xml:space="preserve"> </w:t>
      </w:r>
      <w:r w:rsidRPr="00A92470">
        <w:rPr>
          <w:spacing w:val="1"/>
          <w:sz w:val="24"/>
          <w:szCs w:val="24"/>
        </w:rPr>
        <w:t>c</w:t>
      </w:r>
      <w:r w:rsidRPr="00A92470">
        <w:rPr>
          <w:spacing w:val="-1"/>
          <w:sz w:val="24"/>
          <w:szCs w:val="24"/>
        </w:rPr>
        <w:t>ấ</w:t>
      </w:r>
      <w:r w:rsidRPr="00A92470">
        <w:rPr>
          <w:sz w:val="24"/>
          <w:szCs w:val="24"/>
        </w:rPr>
        <w:t>u</w:t>
      </w:r>
      <w:r w:rsidRPr="00A92470">
        <w:rPr>
          <w:spacing w:val="2"/>
          <w:sz w:val="24"/>
          <w:szCs w:val="24"/>
        </w:rPr>
        <w:t xml:space="preserve"> </w:t>
      </w:r>
      <w:r w:rsidRPr="00A92470">
        <w:rPr>
          <w:sz w:val="24"/>
          <w:szCs w:val="24"/>
        </w:rPr>
        <w:t>tạo</w:t>
      </w:r>
      <w:r w:rsidRPr="00A92470">
        <w:rPr>
          <w:spacing w:val="-1"/>
          <w:sz w:val="24"/>
          <w:szCs w:val="24"/>
        </w:rPr>
        <w:t>)</w:t>
      </w:r>
      <w:r w:rsidRPr="00A92470">
        <w:rPr>
          <w:sz w:val="24"/>
          <w:szCs w:val="24"/>
        </w:rPr>
        <w:t>.</w:t>
      </w:r>
    </w:p>
    <w:p w:rsidR="005945F1" w:rsidRPr="005945F1" w:rsidRDefault="003C5BEF" w:rsidP="00B30DEA">
      <w:pPr>
        <w:spacing w:line="264" w:lineRule="auto"/>
        <w:rPr>
          <w:sz w:val="24"/>
          <w:szCs w:val="24"/>
        </w:rPr>
      </w:pPr>
      <w:r>
        <w:rPr>
          <w:sz w:val="24"/>
          <w:szCs w:val="24"/>
        </w:rPr>
        <w:t xml:space="preserve">(1) </w:t>
      </w:r>
      <w:r w:rsidR="005945F1" w:rsidRPr="005945F1">
        <w:rPr>
          <w:sz w:val="24"/>
          <w:szCs w:val="24"/>
        </w:rPr>
        <w:t>C</w:t>
      </w:r>
      <w:r w:rsidR="005945F1" w:rsidRPr="005945F1">
        <w:rPr>
          <w:sz w:val="24"/>
          <w:szCs w:val="24"/>
          <w:vertAlign w:val="subscript"/>
        </w:rPr>
        <w:t>3</w:t>
      </w:r>
      <w:r w:rsidR="005945F1" w:rsidRPr="005945F1">
        <w:rPr>
          <w:sz w:val="24"/>
          <w:szCs w:val="24"/>
        </w:rPr>
        <w:t>H</w:t>
      </w:r>
      <w:r w:rsidR="005945F1" w:rsidRPr="005945F1">
        <w:rPr>
          <w:sz w:val="24"/>
          <w:szCs w:val="24"/>
          <w:vertAlign w:val="subscript"/>
        </w:rPr>
        <w:t>4</w:t>
      </w:r>
      <w:r w:rsidR="005945F1" w:rsidRPr="005945F1">
        <w:rPr>
          <w:sz w:val="24"/>
          <w:szCs w:val="24"/>
        </w:rPr>
        <w:t>O</w:t>
      </w:r>
      <w:r w:rsidR="005945F1" w:rsidRPr="005945F1">
        <w:rPr>
          <w:sz w:val="24"/>
          <w:szCs w:val="24"/>
          <w:vertAlign w:val="subscript"/>
        </w:rPr>
        <w:t xml:space="preserve">2 </w:t>
      </w:r>
      <w:r w:rsidR="005945F1" w:rsidRPr="005945F1">
        <w:rPr>
          <w:sz w:val="24"/>
          <w:szCs w:val="24"/>
        </w:rPr>
        <w:t xml:space="preserve">+ NaOH </w:t>
      </w:r>
      <w:r w:rsidR="005945F1">
        <w:rPr>
          <w:sz w:val="24"/>
          <w:szCs w:val="24"/>
        </w:rPr>
        <w:t>→</w:t>
      </w:r>
      <w:r w:rsidR="005945F1" w:rsidRPr="005945F1">
        <w:rPr>
          <w:sz w:val="24"/>
          <w:szCs w:val="24"/>
        </w:rPr>
        <w:t xml:space="preserve"> (A) + (B)</w:t>
      </w:r>
    </w:p>
    <w:p w:rsidR="005945F1" w:rsidRPr="005945F1" w:rsidRDefault="003C5BEF" w:rsidP="00B30DEA">
      <w:pPr>
        <w:spacing w:line="264" w:lineRule="auto"/>
        <w:rPr>
          <w:sz w:val="24"/>
          <w:szCs w:val="24"/>
        </w:rPr>
      </w:pPr>
      <w:r>
        <w:rPr>
          <w:sz w:val="24"/>
          <w:szCs w:val="24"/>
        </w:rPr>
        <w:t>(2)</w:t>
      </w:r>
      <w:r w:rsidR="005945F1" w:rsidRPr="005945F1">
        <w:rPr>
          <w:sz w:val="24"/>
          <w:szCs w:val="24"/>
        </w:rPr>
        <w:t xml:space="preserve"> (A) + H</w:t>
      </w:r>
      <w:r w:rsidR="005945F1" w:rsidRPr="005945F1">
        <w:rPr>
          <w:sz w:val="24"/>
          <w:szCs w:val="24"/>
          <w:vertAlign w:val="subscript"/>
        </w:rPr>
        <w:t>2</w:t>
      </w:r>
      <w:r w:rsidR="005945F1" w:rsidRPr="005945F1">
        <w:rPr>
          <w:sz w:val="24"/>
          <w:szCs w:val="24"/>
        </w:rPr>
        <w:t>SO</w:t>
      </w:r>
      <w:r w:rsidR="005945F1" w:rsidRPr="005945F1">
        <w:rPr>
          <w:sz w:val="24"/>
          <w:szCs w:val="24"/>
          <w:vertAlign w:val="subscript"/>
        </w:rPr>
        <w:t>4</w:t>
      </w:r>
      <w:r w:rsidR="005945F1" w:rsidRPr="005945F1">
        <w:rPr>
          <w:sz w:val="24"/>
          <w:szCs w:val="24"/>
        </w:rPr>
        <w:t xml:space="preserve"> (loãng) </w:t>
      </w:r>
      <w:r w:rsidR="005945F1">
        <w:rPr>
          <w:sz w:val="24"/>
          <w:szCs w:val="24"/>
        </w:rPr>
        <w:t>→</w:t>
      </w:r>
      <w:r w:rsidR="005945F1" w:rsidRPr="005945F1">
        <w:rPr>
          <w:sz w:val="24"/>
          <w:szCs w:val="24"/>
        </w:rPr>
        <w:t xml:space="preserve"> (C) + (D)</w:t>
      </w:r>
    </w:p>
    <w:p w:rsidR="005945F1" w:rsidRPr="005945F1" w:rsidRDefault="003C5BEF" w:rsidP="00B30DEA">
      <w:pPr>
        <w:spacing w:line="264" w:lineRule="auto"/>
        <w:rPr>
          <w:sz w:val="24"/>
          <w:szCs w:val="24"/>
        </w:rPr>
      </w:pPr>
      <w:r>
        <w:rPr>
          <w:sz w:val="24"/>
          <w:szCs w:val="24"/>
        </w:rPr>
        <w:t>(</w:t>
      </w:r>
      <w:r w:rsidR="005945F1" w:rsidRPr="005945F1">
        <w:rPr>
          <w:sz w:val="24"/>
          <w:szCs w:val="24"/>
        </w:rPr>
        <w:t>3</w:t>
      </w:r>
      <w:r>
        <w:rPr>
          <w:sz w:val="24"/>
          <w:szCs w:val="24"/>
        </w:rPr>
        <w:t>)</w:t>
      </w:r>
      <w:r w:rsidR="005945F1" w:rsidRPr="005945F1">
        <w:rPr>
          <w:sz w:val="24"/>
          <w:szCs w:val="24"/>
        </w:rPr>
        <w:t xml:space="preserve"> (C) + AgNO</w:t>
      </w:r>
      <w:r w:rsidR="005945F1" w:rsidRPr="005945F1">
        <w:rPr>
          <w:sz w:val="24"/>
          <w:szCs w:val="24"/>
          <w:vertAlign w:val="subscript"/>
        </w:rPr>
        <w:t>3</w:t>
      </w:r>
      <w:r w:rsidR="005945F1" w:rsidRPr="005945F1">
        <w:rPr>
          <w:sz w:val="24"/>
          <w:szCs w:val="24"/>
        </w:rPr>
        <w:t xml:space="preserve"> + NH</w:t>
      </w:r>
      <w:r w:rsidR="005945F1" w:rsidRPr="005945F1">
        <w:rPr>
          <w:sz w:val="24"/>
          <w:szCs w:val="24"/>
          <w:vertAlign w:val="subscript"/>
        </w:rPr>
        <w:t>3</w:t>
      </w:r>
      <w:r w:rsidR="005945F1" w:rsidRPr="005945F1">
        <w:rPr>
          <w:sz w:val="24"/>
          <w:szCs w:val="24"/>
        </w:rPr>
        <w:t xml:space="preserve"> + H</w:t>
      </w:r>
      <w:r w:rsidR="005945F1" w:rsidRPr="005945F1">
        <w:rPr>
          <w:sz w:val="24"/>
          <w:szCs w:val="24"/>
          <w:vertAlign w:val="subscript"/>
        </w:rPr>
        <w:t>2</w:t>
      </w:r>
      <w:r w:rsidR="005945F1" w:rsidRPr="005945F1">
        <w:rPr>
          <w:sz w:val="24"/>
          <w:szCs w:val="24"/>
        </w:rPr>
        <w:t xml:space="preserve">O </w:t>
      </w:r>
      <w:r w:rsidR="005945F1">
        <w:rPr>
          <w:sz w:val="24"/>
          <w:szCs w:val="24"/>
        </w:rPr>
        <w:t>→</w:t>
      </w:r>
      <w:r w:rsidR="005945F1" w:rsidRPr="005945F1">
        <w:rPr>
          <w:sz w:val="24"/>
          <w:szCs w:val="24"/>
        </w:rPr>
        <w:t xml:space="preserve"> (E) + Ag  + NH</w:t>
      </w:r>
      <w:r w:rsidR="005945F1" w:rsidRPr="005945F1">
        <w:rPr>
          <w:sz w:val="24"/>
          <w:szCs w:val="24"/>
          <w:vertAlign w:val="subscript"/>
        </w:rPr>
        <w:t>4</w:t>
      </w:r>
      <w:r w:rsidR="005945F1" w:rsidRPr="005945F1">
        <w:rPr>
          <w:sz w:val="24"/>
          <w:szCs w:val="24"/>
        </w:rPr>
        <w:t>NO</w:t>
      </w:r>
      <w:r w:rsidR="005945F1" w:rsidRPr="005945F1">
        <w:rPr>
          <w:sz w:val="24"/>
          <w:szCs w:val="24"/>
          <w:vertAlign w:val="subscript"/>
        </w:rPr>
        <w:t>3</w:t>
      </w:r>
    </w:p>
    <w:p w:rsidR="005945F1" w:rsidRDefault="003C5BEF" w:rsidP="00B30DEA">
      <w:pPr>
        <w:spacing w:line="264" w:lineRule="auto"/>
        <w:rPr>
          <w:sz w:val="24"/>
          <w:szCs w:val="24"/>
        </w:rPr>
      </w:pPr>
      <w:r>
        <w:rPr>
          <w:sz w:val="24"/>
          <w:szCs w:val="24"/>
        </w:rPr>
        <w:t>(</w:t>
      </w:r>
      <w:r w:rsidR="005945F1" w:rsidRPr="005945F1">
        <w:rPr>
          <w:sz w:val="24"/>
          <w:szCs w:val="24"/>
        </w:rPr>
        <w:t>4</w:t>
      </w:r>
      <w:r>
        <w:rPr>
          <w:sz w:val="24"/>
          <w:szCs w:val="24"/>
        </w:rPr>
        <w:t>)</w:t>
      </w:r>
      <w:r w:rsidR="005945F1" w:rsidRPr="005945F1">
        <w:rPr>
          <w:sz w:val="24"/>
          <w:szCs w:val="24"/>
        </w:rPr>
        <w:t xml:space="preserve"> (B) + AgNO</w:t>
      </w:r>
      <w:r w:rsidR="005945F1" w:rsidRPr="005945F1">
        <w:rPr>
          <w:sz w:val="24"/>
          <w:szCs w:val="24"/>
          <w:vertAlign w:val="subscript"/>
        </w:rPr>
        <w:t>3</w:t>
      </w:r>
      <w:r w:rsidR="005945F1" w:rsidRPr="005945F1">
        <w:rPr>
          <w:sz w:val="24"/>
          <w:szCs w:val="24"/>
        </w:rPr>
        <w:t xml:space="preserve"> + NH</w:t>
      </w:r>
      <w:r w:rsidR="005945F1" w:rsidRPr="005945F1">
        <w:rPr>
          <w:sz w:val="24"/>
          <w:szCs w:val="24"/>
          <w:vertAlign w:val="subscript"/>
        </w:rPr>
        <w:t>3</w:t>
      </w:r>
      <w:r w:rsidR="005945F1" w:rsidRPr="005945F1">
        <w:rPr>
          <w:sz w:val="24"/>
          <w:szCs w:val="24"/>
        </w:rPr>
        <w:t xml:space="preserve"> + H</w:t>
      </w:r>
      <w:r w:rsidR="005945F1" w:rsidRPr="005945F1">
        <w:rPr>
          <w:sz w:val="24"/>
          <w:szCs w:val="24"/>
          <w:vertAlign w:val="subscript"/>
        </w:rPr>
        <w:t>2</w:t>
      </w:r>
      <w:r w:rsidR="005945F1" w:rsidRPr="005945F1">
        <w:rPr>
          <w:sz w:val="24"/>
          <w:szCs w:val="24"/>
        </w:rPr>
        <w:t xml:space="preserve">O </w:t>
      </w:r>
      <w:r w:rsidR="005945F1">
        <w:rPr>
          <w:sz w:val="24"/>
          <w:szCs w:val="24"/>
        </w:rPr>
        <w:t>→</w:t>
      </w:r>
      <w:r w:rsidR="005945F1" w:rsidRPr="005945F1">
        <w:rPr>
          <w:sz w:val="24"/>
          <w:szCs w:val="24"/>
        </w:rPr>
        <w:t xml:space="preserve"> (F) + Ag  + NH</w:t>
      </w:r>
      <w:r w:rsidR="005945F1" w:rsidRPr="005945F1">
        <w:rPr>
          <w:sz w:val="24"/>
          <w:szCs w:val="24"/>
          <w:vertAlign w:val="subscript"/>
        </w:rPr>
        <w:t>4</w:t>
      </w:r>
      <w:r w:rsidR="005945F1" w:rsidRPr="005945F1">
        <w:rPr>
          <w:sz w:val="24"/>
          <w:szCs w:val="24"/>
        </w:rPr>
        <w:t>NO</w:t>
      </w:r>
      <w:r w:rsidR="005945F1" w:rsidRPr="005945F1">
        <w:rPr>
          <w:sz w:val="24"/>
          <w:szCs w:val="24"/>
          <w:vertAlign w:val="subscript"/>
        </w:rPr>
        <w:t>3</w:t>
      </w:r>
    </w:p>
    <w:p w:rsidR="00193BFE" w:rsidRPr="00193BFE" w:rsidRDefault="00531F24" w:rsidP="00EF0896">
      <w:pPr>
        <w:jc w:val="both"/>
        <w:rPr>
          <w:sz w:val="24"/>
          <w:szCs w:val="24"/>
        </w:rPr>
      </w:pPr>
      <w:r w:rsidRPr="00A92470">
        <w:rPr>
          <w:b/>
          <w:sz w:val="24"/>
          <w:szCs w:val="24"/>
        </w:rPr>
        <w:t>Câu</w:t>
      </w:r>
      <w:r>
        <w:rPr>
          <w:b/>
          <w:sz w:val="24"/>
          <w:szCs w:val="24"/>
        </w:rPr>
        <w:t xml:space="preserve"> </w:t>
      </w:r>
      <w:r w:rsidR="00B65007">
        <w:rPr>
          <w:b/>
          <w:sz w:val="24"/>
          <w:szCs w:val="24"/>
        </w:rPr>
        <w:t>3.</w:t>
      </w:r>
      <w:r w:rsidR="00193BFE" w:rsidRPr="00A92470">
        <w:rPr>
          <w:b/>
          <w:spacing w:val="-1"/>
          <w:sz w:val="24"/>
          <w:szCs w:val="24"/>
        </w:rPr>
        <w:t xml:space="preserve"> </w:t>
      </w:r>
      <w:r w:rsidR="00193BFE" w:rsidRPr="00193BFE">
        <w:rPr>
          <w:sz w:val="24"/>
          <w:szCs w:val="24"/>
        </w:rPr>
        <w:t>Cho</w:t>
      </w:r>
      <w:r w:rsidR="00193BFE" w:rsidRPr="00193BFE">
        <w:rPr>
          <w:spacing w:val="2"/>
          <w:sz w:val="24"/>
          <w:szCs w:val="24"/>
        </w:rPr>
        <w:t xml:space="preserve"> </w:t>
      </w:r>
      <w:r w:rsidR="00193BFE" w:rsidRPr="00193BFE">
        <w:rPr>
          <w:sz w:val="24"/>
          <w:szCs w:val="24"/>
        </w:rPr>
        <w:t>4,2</w:t>
      </w:r>
      <w:r w:rsidR="00193BFE" w:rsidRPr="00193BFE">
        <w:rPr>
          <w:spacing w:val="3"/>
          <w:sz w:val="24"/>
          <w:szCs w:val="24"/>
        </w:rPr>
        <w:t xml:space="preserve"> </w:t>
      </w:r>
      <w:r w:rsidR="00193BFE" w:rsidRPr="00193BFE">
        <w:rPr>
          <w:sz w:val="24"/>
          <w:szCs w:val="24"/>
        </w:rPr>
        <w:t>g</w:t>
      </w:r>
      <w:r w:rsidR="002F17D3">
        <w:rPr>
          <w:sz w:val="24"/>
          <w:szCs w:val="24"/>
        </w:rPr>
        <w:t>am</w:t>
      </w:r>
      <w:r w:rsidR="00193BFE" w:rsidRPr="00193BFE">
        <w:rPr>
          <w:spacing w:val="4"/>
          <w:sz w:val="24"/>
          <w:szCs w:val="24"/>
        </w:rPr>
        <w:t xml:space="preserve"> </w:t>
      </w:r>
      <w:r w:rsidR="00193BFE" w:rsidRPr="00193BFE">
        <w:rPr>
          <w:spacing w:val="-1"/>
          <w:sz w:val="24"/>
          <w:szCs w:val="24"/>
        </w:rPr>
        <w:t>e</w:t>
      </w:r>
      <w:r w:rsidR="00193BFE" w:rsidRPr="00193BFE">
        <w:rPr>
          <w:sz w:val="24"/>
          <w:szCs w:val="24"/>
        </w:rPr>
        <w:t>ste</w:t>
      </w:r>
      <w:r w:rsidR="00193BFE" w:rsidRPr="00193BFE">
        <w:rPr>
          <w:spacing w:val="4"/>
          <w:sz w:val="24"/>
          <w:szCs w:val="24"/>
        </w:rPr>
        <w:t xml:space="preserve"> </w:t>
      </w:r>
      <w:r w:rsidR="00193BFE" w:rsidRPr="00193BFE">
        <w:rPr>
          <w:sz w:val="24"/>
          <w:szCs w:val="24"/>
        </w:rPr>
        <w:t>đ</w:t>
      </w:r>
      <w:r w:rsidR="00193BFE" w:rsidRPr="00193BFE">
        <w:rPr>
          <w:spacing w:val="-1"/>
          <w:sz w:val="24"/>
          <w:szCs w:val="24"/>
        </w:rPr>
        <w:t>ơ</w:t>
      </w:r>
      <w:r w:rsidR="00193BFE" w:rsidRPr="00193BFE">
        <w:rPr>
          <w:sz w:val="24"/>
          <w:szCs w:val="24"/>
        </w:rPr>
        <w:t>n</w:t>
      </w:r>
      <w:r w:rsidR="00193BFE" w:rsidRPr="00193BFE">
        <w:rPr>
          <w:spacing w:val="5"/>
          <w:sz w:val="24"/>
          <w:szCs w:val="24"/>
        </w:rPr>
        <w:t xml:space="preserve"> </w:t>
      </w:r>
      <w:r w:rsidR="00193BFE" w:rsidRPr="00193BFE">
        <w:rPr>
          <w:spacing w:val="-1"/>
          <w:sz w:val="24"/>
          <w:szCs w:val="24"/>
        </w:rPr>
        <w:t>c</w:t>
      </w:r>
      <w:r w:rsidR="00193BFE" w:rsidRPr="00193BFE">
        <w:rPr>
          <w:sz w:val="24"/>
          <w:szCs w:val="24"/>
        </w:rPr>
        <w:t>h</w:t>
      </w:r>
      <w:r w:rsidR="00193BFE" w:rsidRPr="00193BFE">
        <w:rPr>
          <w:spacing w:val="1"/>
          <w:sz w:val="24"/>
          <w:szCs w:val="24"/>
        </w:rPr>
        <w:t>ứ</w:t>
      </w:r>
      <w:r w:rsidR="00193BFE" w:rsidRPr="00193BFE">
        <w:rPr>
          <w:sz w:val="24"/>
          <w:szCs w:val="24"/>
        </w:rPr>
        <w:t>c</w:t>
      </w:r>
      <w:r w:rsidR="00193BFE" w:rsidRPr="00193BFE">
        <w:rPr>
          <w:spacing w:val="1"/>
          <w:sz w:val="24"/>
          <w:szCs w:val="24"/>
        </w:rPr>
        <w:t xml:space="preserve"> </w:t>
      </w:r>
      <w:r w:rsidR="00193BFE" w:rsidRPr="00193BFE">
        <w:rPr>
          <w:sz w:val="24"/>
          <w:szCs w:val="24"/>
        </w:rPr>
        <w:t>no</w:t>
      </w:r>
      <w:r w:rsidR="00193BFE" w:rsidRPr="00193BFE">
        <w:rPr>
          <w:spacing w:val="2"/>
          <w:sz w:val="24"/>
          <w:szCs w:val="24"/>
        </w:rPr>
        <w:t xml:space="preserve"> </w:t>
      </w:r>
      <w:r w:rsidR="00193BFE" w:rsidRPr="00193BFE">
        <w:rPr>
          <w:sz w:val="24"/>
          <w:szCs w:val="24"/>
        </w:rPr>
        <w:t>E</w:t>
      </w:r>
      <w:r w:rsidR="00193BFE" w:rsidRPr="00193BFE">
        <w:rPr>
          <w:spacing w:val="2"/>
          <w:sz w:val="24"/>
          <w:szCs w:val="24"/>
        </w:rPr>
        <w:t xml:space="preserve"> </w:t>
      </w:r>
      <w:r w:rsidR="00193BFE" w:rsidRPr="00193BFE">
        <w:rPr>
          <w:sz w:val="24"/>
          <w:szCs w:val="24"/>
        </w:rPr>
        <w:t>t</w:t>
      </w:r>
      <w:r w:rsidR="00193BFE" w:rsidRPr="00193BFE">
        <w:rPr>
          <w:spacing w:val="3"/>
          <w:sz w:val="24"/>
          <w:szCs w:val="24"/>
        </w:rPr>
        <w:t>á</w:t>
      </w:r>
      <w:r w:rsidR="00193BFE" w:rsidRPr="00193BFE">
        <w:rPr>
          <w:sz w:val="24"/>
          <w:szCs w:val="24"/>
        </w:rPr>
        <w:t>c</w:t>
      </w:r>
      <w:r w:rsidR="00193BFE" w:rsidRPr="00193BFE">
        <w:rPr>
          <w:spacing w:val="1"/>
          <w:sz w:val="24"/>
          <w:szCs w:val="24"/>
        </w:rPr>
        <w:t xml:space="preserve"> </w:t>
      </w:r>
      <w:r w:rsidR="00193BFE" w:rsidRPr="00193BFE">
        <w:rPr>
          <w:sz w:val="24"/>
          <w:szCs w:val="24"/>
        </w:rPr>
        <w:t>dụng</w:t>
      </w:r>
      <w:r w:rsidR="00193BFE" w:rsidRPr="00193BFE">
        <w:rPr>
          <w:spacing w:val="2"/>
          <w:sz w:val="24"/>
          <w:szCs w:val="24"/>
        </w:rPr>
        <w:t xml:space="preserve"> h</w:t>
      </w:r>
      <w:r w:rsidR="00193BFE" w:rsidRPr="00193BFE">
        <w:rPr>
          <w:spacing w:val="-1"/>
          <w:sz w:val="24"/>
          <w:szCs w:val="24"/>
        </w:rPr>
        <w:t>ế</w:t>
      </w:r>
      <w:r w:rsidR="00193BFE" w:rsidRPr="00193BFE">
        <w:rPr>
          <w:sz w:val="24"/>
          <w:szCs w:val="24"/>
        </w:rPr>
        <w:t>t</w:t>
      </w:r>
      <w:r w:rsidR="00193BFE" w:rsidRPr="00193BFE">
        <w:rPr>
          <w:spacing w:val="3"/>
          <w:sz w:val="24"/>
          <w:szCs w:val="24"/>
        </w:rPr>
        <w:t xml:space="preserve"> </w:t>
      </w:r>
      <w:r w:rsidR="00193BFE" w:rsidRPr="00193BFE">
        <w:rPr>
          <w:spacing w:val="1"/>
          <w:sz w:val="24"/>
          <w:szCs w:val="24"/>
        </w:rPr>
        <w:t>v</w:t>
      </w:r>
      <w:r w:rsidR="00193BFE" w:rsidRPr="00193BFE">
        <w:rPr>
          <w:spacing w:val="-1"/>
          <w:sz w:val="24"/>
          <w:szCs w:val="24"/>
        </w:rPr>
        <w:t>ớ</w:t>
      </w:r>
      <w:r w:rsidR="00193BFE" w:rsidRPr="00193BFE">
        <w:rPr>
          <w:sz w:val="24"/>
          <w:szCs w:val="24"/>
        </w:rPr>
        <w:t>i</w:t>
      </w:r>
      <w:r w:rsidR="00193BFE" w:rsidRPr="00193BFE">
        <w:rPr>
          <w:spacing w:val="3"/>
          <w:sz w:val="24"/>
          <w:szCs w:val="24"/>
        </w:rPr>
        <w:t xml:space="preserve"> </w:t>
      </w:r>
      <w:r w:rsidR="00193BFE" w:rsidRPr="00193BFE">
        <w:rPr>
          <w:sz w:val="24"/>
          <w:szCs w:val="24"/>
        </w:rPr>
        <w:t>dung</w:t>
      </w:r>
      <w:r w:rsidR="00193BFE" w:rsidRPr="00193BFE">
        <w:rPr>
          <w:spacing w:val="2"/>
          <w:sz w:val="24"/>
          <w:szCs w:val="24"/>
        </w:rPr>
        <w:t xml:space="preserve"> </w:t>
      </w:r>
      <w:r w:rsidR="00193BFE" w:rsidRPr="00193BFE">
        <w:rPr>
          <w:sz w:val="24"/>
          <w:szCs w:val="24"/>
        </w:rPr>
        <w:t>dịch</w:t>
      </w:r>
      <w:r w:rsidR="00193BFE" w:rsidRPr="00193BFE">
        <w:rPr>
          <w:spacing w:val="2"/>
          <w:sz w:val="24"/>
          <w:szCs w:val="24"/>
        </w:rPr>
        <w:t xml:space="preserve"> </w:t>
      </w:r>
      <w:r w:rsidR="00193BFE" w:rsidRPr="00193BFE">
        <w:rPr>
          <w:sz w:val="24"/>
          <w:szCs w:val="24"/>
        </w:rPr>
        <w:t>NaOH</w:t>
      </w:r>
      <w:r w:rsidR="00193BFE" w:rsidRPr="00193BFE">
        <w:rPr>
          <w:spacing w:val="3"/>
          <w:sz w:val="24"/>
          <w:szCs w:val="24"/>
        </w:rPr>
        <w:t xml:space="preserve"> </w:t>
      </w:r>
      <w:r w:rsidR="00193BFE" w:rsidRPr="00193BFE">
        <w:rPr>
          <w:sz w:val="24"/>
          <w:szCs w:val="24"/>
        </w:rPr>
        <w:t>ta</w:t>
      </w:r>
      <w:r w:rsidR="00193BFE" w:rsidRPr="00193BFE">
        <w:rPr>
          <w:spacing w:val="3"/>
          <w:sz w:val="24"/>
          <w:szCs w:val="24"/>
        </w:rPr>
        <w:t xml:space="preserve"> </w:t>
      </w:r>
      <w:r w:rsidR="00193BFE" w:rsidRPr="00193BFE">
        <w:rPr>
          <w:sz w:val="24"/>
          <w:szCs w:val="24"/>
        </w:rPr>
        <w:t>t</w:t>
      </w:r>
      <w:r w:rsidR="00193BFE" w:rsidRPr="00193BFE">
        <w:rPr>
          <w:spacing w:val="3"/>
          <w:sz w:val="24"/>
          <w:szCs w:val="24"/>
        </w:rPr>
        <w:t>h</w:t>
      </w:r>
      <w:r w:rsidR="00193BFE" w:rsidRPr="00193BFE">
        <w:rPr>
          <w:sz w:val="24"/>
          <w:szCs w:val="24"/>
        </w:rPr>
        <w:t>u</w:t>
      </w:r>
      <w:r w:rsidR="00193BFE" w:rsidRPr="00193BFE">
        <w:rPr>
          <w:spacing w:val="2"/>
          <w:sz w:val="24"/>
          <w:szCs w:val="24"/>
        </w:rPr>
        <w:t xml:space="preserve"> </w:t>
      </w:r>
      <w:r w:rsidR="00193BFE" w:rsidRPr="00193BFE">
        <w:rPr>
          <w:sz w:val="24"/>
          <w:szCs w:val="24"/>
        </w:rPr>
        <w:t>đ</w:t>
      </w:r>
      <w:r w:rsidR="00193BFE" w:rsidRPr="00193BFE">
        <w:rPr>
          <w:spacing w:val="1"/>
          <w:sz w:val="24"/>
          <w:szCs w:val="24"/>
        </w:rPr>
        <w:t>ư</w:t>
      </w:r>
      <w:r w:rsidR="00193BFE" w:rsidRPr="00193BFE">
        <w:rPr>
          <w:spacing w:val="-1"/>
          <w:sz w:val="24"/>
          <w:szCs w:val="24"/>
        </w:rPr>
        <w:t>ợ</w:t>
      </w:r>
      <w:r w:rsidR="00193BFE" w:rsidRPr="00193BFE">
        <w:rPr>
          <w:sz w:val="24"/>
          <w:szCs w:val="24"/>
        </w:rPr>
        <w:t>c</w:t>
      </w:r>
      <w:r w:rsidR="00193BFE" w:rsidRPr="00193BFE">
        <w:rPr>
          <w:spacing w:val="1"/>
          <w:sz w:val="24"/>
          <w:szCs w:val="24"/>
        </w:rPr>
        <w:t xml:space="preserve"> </w:t>
      </w:r>
      <w:r w:rsidR="00193BFE" w:rsidRPr="00193BFE">
        <w:rPr>
          <w:sz w:val="24"/>
          <w:szCs w:val="24"/>
        </w:rPr>
        <w:t>4,76</w:t>
      </w:r>
      <w:r w:rsidR="00B65007">
        <w:rPr>
          <w:sz w:val="24"/>
          <w:szCs w:val="24"/>
        </w:rPr>
        <w:t xml:space="preserve"> </w:t>
      </w:r>
      <w:r w:rsidR="00193BFE" w:rsidRPr="00193BFE">
        <w:rPr>
          <w:sz w:val="24"/>
          <w:szCs w:val="24"/>
        </w:rPr>
        <w:t>g</w:t>
      </w:r>
      <w:r w:rsidR="00B65007">
        <w:rPr>
          <w:sz w:val="24"/>
          <w:szCs w:val="24"/>
        </w:rPr>
        <w:t>am</w:t>
      </w:r>
      <w:r w:rsidR="00193BFE" w:rsidRPr="00193BFE">
        <w:rPr>
          <w:spacing w:val="4"/>
          <w:sz w:val="24"/>
          <w:szCs w:val="24"/>
        </w:rPr>
        <w:t xml:space="preserve"> </w:t>
      </w:r>
      <w:r w:rsidR="00193BFE" w:rsidRPr="00193BFE">
        <w:rPr>
          <w:sz w:val="24"/>
          <w:szCs w:val="24"/>
        </w:rPr>
        <w:t>muối</w:t>
      </w:r>
      <w:r w:rsidR="00193BFE" w:rsidRPr="00193BFE">
        <w:rPr>
          <w:spacing w:val="2"/>
          <w:sz w:val="24"/>
          <w:szCs w:val="24"/>
        </w:rPr>
        <w:t xml:space="preserve"> </w:t>
      </w:r>
      <w:r w:rsidR="00193BFE" w:rsidRPr="00193BFE">
        <w:rPr>
          <w:sz w:val="24"/>
          <w:szCs w:val="24"/>
        </w:rPr>
        <w:t>natr</w:t>
      </w:r>
      <w:r w:rsidR="00193BFE" w:rsidRPr="00193BFE">
        <w:rPr>
          <w:spacing w:val="1"/>
          <w:sz w:val="24"/>
          <w:szCs w:val="24"/>
        </w:rPr>
        <w:t>i</w:t>
      </w:r>
      <w:r w:rsidR="00193BFE" w:rsidRPr="00193BFE">
        <w:rPr>
          <w:sz w:val="24"/>
          <w:szCs w:val="24"/>
        </w:rPr>
        <w:t>.</w:t>
      </w:r>
      <w:r w:rsidR="00193BFE" w:rsidRPr="00193BFE">
        <w:rPr>
          <w:spacing w:val="2"/>
          <w:sz w:val="24"/>
          <w:szCs w:val="24"/>
        </w:rPr>
        <w:t xml:space="preserve"> </w:t>
      </w:r>
      <w:r w:rsidR="00193BFE" w:rsidRPr="00193BFE">
        <w:rPr>
          <w:sz w:val="24"/>
          <w:szCs w:val="24"/>
        </w:rPr>
        <w:t xml:space="preserve">Vậy </w:t>
      </w:r>
      <w:r w:rsidR="00193BFE" w:rsidRPr="00193BFE">
        <w:rPr>
          <w:spacing w:val="-1"/>
          <w:sz w:val="24"/>
          <w:szCs w:val="24"/>
        </w:rPr>
        <w:t>c</w:t>
      </w:r>
      <w:r w:rsidR="00193BFE" w:rsidRPr="00193BFE">
        <w:rPr>
          <w:sz w:val="24"/>
          <w:szCs w:val="24"/>
        </w:rPr>
        <w:t>ông th</w:t>
      </w:r>
      <w:r w:rsidR="00193BFE" w:rsidRPr="00193BFE">
        <w:rPr>
          <w:spacing w:val="1"/>
          <w:sz w:val="24"/>
          <w:szCs w:val="24"/>
        </w:rPr>
        <w:t>ứ</w:t>
      </w:r>
      <w:r w:rsidR="00193BFE" w:rsidRPr="00193BFE">
        <w:rPr>
          <w:sz w:val="24"/>
          <w:szCs w:val="24"/>
        </w:rPr>
        <w:t>c</w:t>
      </w:r>
      <w:r w:rsidR="00193BFE" w:rsidRPr="00193BFE">
        <w:rPr>
          <w:spacing w:val="-1"/>
          <w:sz w:val="24"/>
          <w:szCs w:val="24"/>
        </w:rPr>
        <w:t xml:space="preserve"> c</w:t>
      </w:r>
      <w:r w:rsidR="00193BFE" w:rsidRPr="00193BFE">
        <w:rPr>
          <w:sz w:val="24"/>
          <w:szCs w:val="24"/>
        </w:rPr>
        <w:t>ấu tạo của E</w:t>
      </w:r>
      <w:r w:rsidR="00193BFE" w:rsidRPr="00193BFE">
        <w:rPr>
          <w:spacing w:val="1"/>
          <w:sz w:val="24"/>
          <w:szCs w:val="24"/>
        </w:rPr>
        <w:t xml:space="preserve"> </w:t>
      </w:r>
      <w:r w:rsidR="00193BFE" w:rsidRPr="00193BFE">
        <w:rPr>
          <w:spacing w:val="-1"/>
          <w:sz w:val="24"/>
          <w:szCs w:val="24"/>
        </w:rPr>
        <w:t>c</w:t>
      </w:r>
      <w:r w:rsidR="00193BFE" w:rsidRPr="00193BFE">
        <w:rPr>
          <w:sz w:val="24"/>
          <w:szCs w:val="24"/>
        </w:rPr>
        <w:t>ó thể là:</w:t>
      </w:r>
    </w:p>
    <w:p w:rsidR="00193BFE" w:rsidRPr="00193BFE" w:rsidRDefault="00193BFE" w:rsidP="00EF0896">
      <w:pPr>
        <w:jc w:val="both"/>
        <w:rPr>
          <w:sz w:val="24"/>
          <w:szCs w:val="24"/>
        </w:rPr>
      </w:pPr>
      <w:r w:rsidRPr="00B30DEA">
        <w:rPr>
          <w:b/>
          <w:sz w:val="24"/>
          <w:szCs w:val="24"/>
        </w:rPr>
        <w:t>A.</w:t>
      </w:r>
      <w:r w:rsidRPr="00193BFE">
        <w:rPr>
          <w:sz w:val="24"/>
          <w:szCs w:val="24"/>
        </w:rPr>
        <w:t xml:space="preserve"> </w:t>
      </w:r>
      <w:r w:rsidRPr="00A92470">
        <w:rPr>
          <w:sz w:val="24"/>
          <w:szCs w:val="24"/>
        </w:rPr>
        <w:t>CH</w:t>
      </w:r>
      <w:r>
        <w:rPr>
          <w:sz w:val="24"/>
          <w:szCs w:val="24"/>
          <w:vertAlign w:val="subscript"/>
        </w:rPr>
        <w:t>3</w:t>
      </w:r>
      <w:r w:rsidRPr="00A92470">
        <w:rPr>
          <w:sz w:val="24"/>
          <w:szCs w:val="24"/>
        </w:rPr>
        <w:t>CO</w:t>
      </w:r>
      <w:r w:rsidRPr="00A92470">
        <w:rPr>
          <w:spacing w:val="-1"/>
          <w:sz w:val="24"/>
          <w:szCs w:val="24"/>
        </w:rPr>
        <w:t>O</w:t>
      </w:r>
      <w:r w:rsidRPr="00A92470">
        <w:rPr>
          <w:spacing w:val="1"/>
          <w:sz w:val="24"/>
          <w:szCs w:val="24"/>
        </w:rPr>
        <w:t>C</w:t>
      </w:r>
      <w:r w:rsidRPr="00A92470">
        <w:rPr>
          <w:sz w:val="24"/>
          <w:szCs w:val="24"/>
        </w:rPr>
        <w:t>H</w:t>
      </w:r>
      <w:r>
        <w:rPr>
          <w:position w:val="-2"/>
          <w:sz w:val="24"/>
          <w:szCs w:val="24"/>
          <w:vertAlign w:val="subscript"/>
        </w:rPr>
        <w:t>3</w:t>
      </w:r>
      <w:r w:rsidRPr="00193BFE">
        <w:rPr>
          <w:position w:val="-2"/>
          <w:sz w:val="24"/>
          <w:szCs w:val="24"/>
        </w:rPr>
        <w:t xml:space="preserve">                    </w:t>
      </w:r>
      <w:r w:rsidRPr="00193BFE">
        <w:rPr>
          <w:spacing w:val="30"/>
          <w:position w:val="-2"/>
          <w:sz w:val="24"/>
          <w:szCs w:val="24"/>
        </w:rPr>
        <w:t xml:space="preserve"> </w:t>
      </w:r>
      <w:r w:rsidRPr="00B30DEA">
        <w:rPr>
          <w:b/>
          <w:sz w:val="24"/>
          <w:szCs w:val="24"/>
          <w:u w:val="single"/>
        </w:rPr>
        <w:t>B.</w:t>
      </w:r>
      <w:r w:rsidRPr="00193BFE">
        <w:rPr>
          <w:sz w:val="24"/>
          <w:szCs w:val="24"/>
          <w:u w:val="single"/>
        </w:rPr>
        <w:t xml:space="preserve"> </w:t>
      </w:r>
      <w:r w:rsidRPr="00193BFE">
        <w:rPr>
          <w:spacing w:val="-1"/>
          <w:sz w:val="24"/>
          <w:szCs w:val="24"/>
          <w:u w:val="single"/>
        </w:rPr>
        <w:t>H</w:t>
      </w:r>
      <w:r w:rsidRPr="00193BFE">
        <w:rPr>
          <w:sz w:val="24"/>
          <w:szCs w:val="24"/>
          <w:u w:val="single"/>
        </w:rPr>
        <w:t>CO</w:t>
      </w:r>
      <w:r w:rsidRPr="00193BFE">
        <w:rPr>
          <w:spacing w:val="-1"/>
          <w:sz w:val="24"/>
          <w:szCs w:val="24"/>
        </w:rPr>
        <w:t>O</w:t>
      </w:r>
      <w:r w:rsidRPr="00193BFE">
        <w:rPr>
          <w:sz w:val="24"/>
          <w:szCs w:val="24"/>
        </w:rPr>
        <w:t>C</w:t>
      </w:r>
      <w:r w:rsidRPr="00193BFE">
        <w:rPr>
          <w:spacing w:val="1"/>
          <w:sz w:val="24"/>
          <w:szCs w:val="24"/>
        </w:rPr>
        <w:t>H</w:t>
      </w:r>
      <w:r>
        <w:rPr>
          <w:spacing w:val="1"/>
          <w:sz w:val="24"/>
          <w:szCs w:val="24"/>
          <w:vertAlign w:val="subscript"/>
        </w:rPr>
        <w:t>3</w:t>
      </w:r>
      <w:r w:rsidRPr="00193BFE">
        <w:rPr>
          <w:position w:val="-2"/>
          <w:sz w:val="24"/>
          <w:szCs w:val="24"/>
        </w:rPr>
        <w:t xml:space="preserve">                     </w:t>
      </w:r>
      <w:r w:rsidRPr="00B30DEA">
        <w:rPr>
          <w:b/>
          <w:sz w:val="24"/>
          <w:szCs w:val="24"/>
        </w:rPr>
        <w:t>C.</w:t>
      </w:r>
      <w:r w:rsidRPr="00193BFE">
        <w:rPr>
          <w:sz w:val="24"/>
          <w:szCs w:val="24"/>
        </w:rPr>
        <w:t xml:space="preserve"> </w:t>
      </w:r>
      <w:r w:rsidRPr="00A92470">
        <w:rPr>
          <w:sz w:val="24"/>
          <w:szCs w:val="24"/>
        </w:rPr>
        <w:t>CH</w:t>
      </w:r>
      <w:r>
        <w:rPr>
          <w:sz w:val="24"/>
          <w:szCs w:val="24"/>
          <w:vertAlign w:val="subscript"/>
        </w:rPr>
        <w:t>3</w:t>
      </w:r>
      <w:r w:rsidRPr="00A92470">
        <w:rPr>
          <w:sz w:val="24"/>
          <w:szCs w:val="24"/>
        </w:rPr>
        <w:t>CO</w:t>
      </w:r>
      <w:r w:rsidRPr="00A92470">
        <w:rPr>
          <w:spacing w:val="-1"/>
          <w:sz w:val="24"/>
          <w:szCs w:val="24"/>
        </w:rPr>
        <w:t>O</w:t>
      </w:r>
      <w:r w:rsidRPr="00A92470">
        <w:rPr>
          <w:spacing w:val="1"/>
          <w:sz w:val="24"/>
          <w:szCs w:val="24"/>
        </w:rPr>
        <w:t>C</w:t>
      </w:r>
      <w:r>
        <w:rPr>
          <w:spacing w:val="1"/>
          <w:sz w:val="24"/>
          <w:szCs w:val="24"/>
          <w:vertAlign w:val="subscript"/>
        </w:rPr>
        <w:t>2</w:t>
      </w:r>
      <w:r w:rsidRPr="00A92470">
        <w:rPr>
          <w:sz w:val="24"/>
          <w:szCs w:val="24"/>
        </w:rPr>
        <w:t>H</w:t>
      </w:r>
      <w:r>
        <w:rPr>
          <w:position w:val="-2"/>
          <w:sz w:val="24"/>
          <w:szCs w:val="24"/>
          <w:vertAlign w:val="subscript"/>
        </w:rPr>
        <w:t>5</w:t>
      </w:r>
      <w:r>
        <w:rPr>
          <w:position w:val="-2"/>
          <w:sz w:val="24"/>
          <w:szCs w:val="24"/>
        </w:rPr>
        <w:t xml:space="preserve">                    </w:t>
      </w:r>
      <w:r w:rsidRPr="00B30DEA">
        <w:rPr>
          <w:b/>
          <w:sz w:val="24"/>
          <w:szCs w:val="24"/>
        </w:rPr>
        <w:t>D.</w:t>
      </w:r>
      <w:r w:rsidRPr="00193BFE">
        <w:rPr>
          <w:sz w:val="24"/>
          <w:szCs w:val="24"/>
        </w:rPr>
        <w:t xml:space="preserve"> </w:t>
      </w:r>
      <w:r w:rsidRPr="00193BFE">
        <w:rPr>
          <w:spacing w:val="-1"/>
          <w:sz w:val="24"/>
          <w:szCs w:val="24"/>
        </w:rPr>
        <w:t>H</w:t>
      </w:r>
      <w:r w:rsidRPr="00193BFE">
        <w:rPr>
          <w:sz w:val="24"/>
          <w:szCs w:val="24"/>
        </w:rPr>
        <w:t>CO</w:t>
      </w:r>
      <w:r w:rsidRPr="00193BFE">
        <w:rPr>
          <w:spacing w:val="-1"/>
          <w:sz w:val="24"/>
          <w:szCs w:val="24"/>
        </w:rPr>
        <w:t>O</w:t>
      </w:r>
      <w:r w:rsidRPr="00A92470">
        <w:rPr>
          <w:spacing w:val="1"/>
          <w:sz w:val="24"/>
          <w:szCs w:val="24"/>
        </w:rPr>
        <w:t>C</w:t>
      </w:r>
      <w:r>
        <w:rPr>
          <w:spacing w:val="1"/>
          <w:sz w:val="24"/>
          <w:szCs w:val="24"/>
          <w:vertAlign w:val="subscript"/>
        </w:rPr>
        <w:t>2</w:t>
      </w:r>
      <w:r w:rsidRPr="00A92470">
        <w:rPr>
          <w:sz w:val="24"/>
          <w:szCs w:val="24"/>
        </w:rPr>
        <w:t>H</w:t>
      </w:r>
      <w:r>
        <w:rPr>
          <w:position w:val="-2"/>
          <w:sz w:val="24"/>
          <w:szCs w:val="24"/>
          <w:vertAlign w:val="subscript"/>
        </w:rPr>
        <w:t>5</w:t>
      </w:r>
      <w:r w:rsidRPr="00193BFE">
        <w:rPr>
          <w:position w:val="-2"/>
          <w:sz w:val="24"/>
          <w:szCs w:val="24"/>
        </w:rPr>
        <w:t xml:space="preserve">  </w:t>
      </w:r>
    </w:p>
    <w:p w:rsidR="00193BFE" w:rsidRPr="00A92470" w:rsidRDefault="00531F24" w:rsidP="00EF0896">
      <w:pPr>
        <w:jc w:val="both"/>
        <w:rPr>
          <w:sz w:val="24"/>
          <w:szCs w:val="24"/>
        </w:rPr>
      </w:pPr>
      <w:r w:rsidRPr="00A92470">
        <w:rPr>
          <w:b/>
          <w:sz w:val="24"/>
          <w:szCs w:val="24"/>
        </w:rPr>
        <w:t>Câu</w:t>
      </w:r>
      <w:r w:rsidR="00B65007">
        <w:rPr>
          <w:b/>
          <w:sz w:val="24"/>
          <w:szCs w:val="24"/>
        </w:rPr>
        <w:t xml:space="preserve"> 4.</w:t>
      </w:r>
      <w:r w:rsidR="00193BFE" w:rsidRPr="00A92470">
        <w:rPr>
          <w:b/>
          <w:spacing w:val="6"/>
          <w:sz w:val="24"/>
          <w:szCs w:val="24"/>
        </w:rPr>
        <w:t xml:space="preserve"> </w:t>
      </w:r>
      <w:r w:rsidR="00193BFE" w:rsidRPr="00A92470">
        <w:rPr>
          <w:sz w:val="24"/>
          <w:szCs w:val="24"/>
        </w:rPr>
        <w:t>X</w:t>
      </w:r>
      <w:r w:rsidR="00193BFE" w:rsidRPr="00A92470">
        <w:rPr>
          <w:spacing w:val="6"/>
          <w:sz w:val="24"/>
          <w:szCs w:val="24"/>
        </w:rPr>
        <w:t xml:space="preserve"> </w:t>
      </w:r>
      <w:r w:rsidR="00193BFE" w:rsidRPr="00A92470">
        <w:rPr>
          <w:sz w:val="24"/>
          <w:szCs w:val="24"/>
        </w:rPr>
        <w:t>là</w:t>
      </w:r>
      <w:r w:rsidR="00193BFE" w:rsidRPr="00A92470">
        <w:rPr>
          <w:spacing w:val="6"/>
          <w:sz w:val="24"/>
          <w:szCs w:val="24"/>
        </w:rPr>
        <w:t xml:space="preserve"> </w:t>
      </w:r>
      <w:r w:rsidR="00193BFE" w:rsidRPr="00A92470">
        <w:rPr>
          <w:spacing w:val="-2"/>
          <w:sz w:val="24"/>
          <w:szCs w:val="24"/>
        </w:rPr>
        <w:t>m</w:t>
      </w:r>
      <w:r w:rsidR="00193BFE" w:rsidRPr="00A92470">
        <w:rPr>
          <w:sz w:val="24"/>
          <w:szCs w:val="24"/>
        </w:rPr>
        <w:t>ột</w:t>
      </w:r>
      <w:r w:rsidR="00193BFE" w:rsidRPr="00A92470">
        <w:rPr>
          <w:spacing w:val="7"/>
          <w:sz w:val="24"/>
          <w:szCs w:val="24"/>
        </w:rPr>
        <w:t xml:space="preserve"> </w:t>
      </w:r>
      <w:r w:rsidR="00193BFE" w:rsidRPr="00A92470">
        <w:rPr>
          <w:spacing w:val="-3"/>
          <w:sz w:val="24"/>
          <w:szCs w:val="24"/>
        </w:rPr>
        <w:t>c</w:t>
      </w:r>
      <w:r w:rsidR="00193BFE" w:rsidRPr="00A92470">
        <w:rPr>
          <w:sz w:val="24"/>
          <w:szCs w:val="24"/>
        </w:rPr>
        <w:t>h</w:t>
      </w:r>
      <w:r w:rsidR="00193BFE" w:rsidRPr="00A92470">
        <w:rPr>
          <w:spacing w:val="-1"/>
          <w:sz w:val="24"/>
          <w:szCs w:val="24"/>
        </w:rPr>
        <w:t>ấ</w:t>
      </w:r>
      <w:r w:rsidR="00193BFE" w:rsidRPr="00A92470">
        <w:rPr>
          <w:sz w:val="24"/>
          <w:szCs w:val="24"/>
        </w:rPr>
        <w:t>t</w:t>
      </w:r>
      <w:r w:rsidR="00193BFE" w:rsidRPr="00A92470">
        <w:rPr>
          <w:spacing w:val="5"/>
          <w:sz w:val="24"/>
          <w:szCs w:val="24"/>
        </w:rPr>
        <w:t xml:space="preserve"> </w:t>
      </w:r>
      <w:r w:rsidR="00193BFE" w:rsidRPr="00A92470">
        <w:rPr>
          <w:sz w:val="24"/>
          <w:szCs w:val="24"/>
        </w:rPr>
        <w:t>hữu</w:t>
      </w:r>
      <w:r w:rsidR="00193BFE" w:rsidRPr="00A92470">
        <w:rPr>
          <w:spacing w:val="6"/>
          <w:sz w:val="24"/>
          <w:szCs w:val="24"/>
        </w:rPr>
        <w:t xml:space="preserve"> </w:t>
      </w:r>
      <w:r w:rsidR="00193BFE" w:rsidRPr="00A92470">
        <w:rPr>
          <w:spacing w:val="-3"/>
          <w:sz w:val="24"/>
          <w:szCs w:val="24"/>
        </w:rPr>
        <w:t>c</w:t>
      </w:r>
      <w:r w:rsidR="00193BFE" w:rsidRPr="00A92470">
        <w:rPr>
          <w:sz w:val="24"/>
          <w:szCs w:val="24"/>
        </w:rPr>
        <w:t>ơ</w:t>
      </w:r>
      <w:r w:rsidR="00193BFE" w:rsidRPr="00A92470">
        <w:rPr>
          <w:spacing w:val="7"/>
          <w:sz w:val="24"/>
          <w:szCs w:val="24"/>
        </w:rPr>
        <w:t xml:space="preserve"> </w:t>
      </w:r>
      <w:r w:rsidR="00193BFE" w:rsidRPr="00A92470">
        <w:rPr>
          <w:sz w:val="24"/>
          <w:szCs w:val="24"/>
        </w:rPr>
        <w:t>đ</w:t>
      </w:r>
      <w:r w:rsidR="00193BFE" w:rsidRPr="00A92470">
        <w:rPr>
          <w:spacing w:val="-2"/>
          <w:sz w:val="24"/>
          <w:szCs w:val="24"/>
        </w:rPr>
        <w:t>ơ</w:t>
      </w:r>
      <w:r w:rsidR="00193BFE" w:rsidRPr="00A92470">
        <w:rPr>
          <w:sz w:val="24"/>
          <w:szCs w:val="24"/>
        </w:rPr>
        <w:t>n</w:t>
      </w:r>
      <w:r w:rsidR="00193BFE" w:rsidRPr="00A92470">
        <w:rPr>
          <w:spacing w:val="7"/>
          <w:sz w:val="24"/>
          <w:szCs w:val="24"/>
        </w:rPr>
        <w:t xml:space="preserve"> </w:t>
      </w:r>
      <w:r w:rsidR="00193BFE" w:rsidRPr="00A92470">
        <w:rPr>
          <w:spacing w:val="-1"/>
          <w:sz w:val="24"/>
          <w:szCs w:val="24"/>
        </w:rPr>
        <w:t>c</w:t>
      </w:r>
      <w:r w:rsidR="00193BFE" w:rsidRPr="00A92470">
        <w:rPr>
          <w:spacing w:val="-2"/>
          <w:sz w:val="24"/>
          <w:szCs w:val="24"/>
        </w:rPr>
        <w:t>h</w:t>
      </w:r>
      <w:r w:rsidR="00193BFE" w:rsidRPr="00A92470">
        <w:rPr>
          <w:sz w:val="24"/>
          <w:szCs w:val="24"/>
        </w:rPr>
        <w:t>ức</w:t>
      </w:r>
      <w:r w:rsidR="00193BFE" w:rsidRPr="00A92470">
        <w:rPr>
          <w:spacing w:val="6"/>
          <w:sz w:val="24"/>
          <w:szCs w:val="24"/>
        </w:rPr>
        <w:t xml:space="preserve"> </w:t>
      </w:r>
      <w:r w:rsidR="00193BFE" w:rsidRPr="00A92470">
        <w:rPr>
          <w:spacing w:val="-1"/>
          <w:sz w:val="24"/>
          <w:szCs w:val="24"/>
        </w:rPr>
        <w:t>c</w:t>
      </w:r>
      <w:r w:rsidR="00193BFE" w:rsidRPr="00A92470">
        <w:rPr>
          <w:sz w:val="24"/>
          <w:szCs w:val="24"/>
        </w:rPr>
        <w:t>ó</w:t>
      </w:r>
      <w:r w:rsidR="00193BFE" w:rsidRPr="00A92470">
        <w:rPr>
          <w:spacing w:val="7"/>
          <w:sz w:val="24"/>
          <w:szCs w:val="24"/>
        </w:rPr>
        <w:t xml:space="preserve"> </w:t>
      </w:r>
      <w:r w:rsidR="00193BFE" w:rsidRPr="00A92470">
        <w:rPr>
          <w:sz w:val="24"/>
          <w:szCs w:val="24"/>
        </w:rPr>
        <w:t>M</w:t>
      </w:r>
      <w:r w:rsidR="00193BFE" w:rsidRPr="00A92470">
        <w:rPr>
          <w:spacing w:val="7"/>
          <w:sz w:val="24"/>
          <w:szCs w:val="24"/>
        </w:rPr>
        <w:t xml:space="preserve"> </w:t>
      </w:r>
      <w:r w:rsidR="00193BFE" w:rsidRPr="00A92470">
        <w:rPr>
          <w:sz w:val="24"/>
          <w:szCs w:val="24"/>
        </w:rPr>
        <w:t>=</w:t>
      </w:r>
      <w:r w:rsidR="00193BFE" w:rsidRPr="00A92470">
        <w:rPr>
          <w:spacing w:val="4"/>
          <w:sz w:val="24"/>
          <w:szCs w:val="24"/>
        </w:rPr>
        <w:t xml:space="preserve"> </w:t>
      </w:r>
      <w:r w:rsidR="00193BFE" w:rsidRPr="00A92470">
        <w:rPr>
          <w:sz w:val="24"/>
          <w:szCs w:val="24"/>
        </w:rPr>
        <w:t>88.</w:t>
      </w:r>
      <w:r w:rsidR="00193BFE" w:rsidRPr="00A92470">
        <w:rPr>
          <w:spacing w:val="7"/>
          <w:sz w:val="24"/>
          <w:szCs w:val="24"/>
        </w:rPr>
        <w:t xml:space="preserve"> </w:t>
      </w:r>
      <w:r w:rsidR="00193BFE" w:rsidRPr="00A92470">
        <w:rPr>
          <w:sz w:val="24"/>
          <w:szCs w:val="24"/>
        </w:rPr>
        <w:t>N</w:t>
      </w:r>
      <w:r w:rsidR="00193BFE" w:rsidRPr="00A92470">
        <w:rPr>
          <w:spacing w:val="-4"/>
          <w:sz w:val="24"/>
          <w:szCs w:val="24"/>
        </w:rPr>
        <w:t>ế</w:t>
      </w:r>
      <w:r w:rsidR="00193BFE" w:rsidRPr="00A92470">
        <w:rPr>
          <w:sz w:val="24"/>
          <w:szCs w:val="24"/>
        </w:rPr>
        <w:t>u</w:t>
      </w:r>
      <w:r w:rsidR="00193BFE" w:rsidRPr="00A92470">
        <w:rPr>
          <w:spacing w:val="7"/>
          <w:sz w:val="24"/>
          <w:szCs w:val="24"/>
        </w:rPr>
        <w:t xml:space="preserve"> </w:t>
      </w:r>
      <w:r w:rsidR="00193BFE" w:rsidRPr="00A92470">
        <w:rPr>
          <w:sz w:val="24"/>
          <w:szCs w:val="24"/>
        </w:rPr>
        <w:t>đ</w:t>
      </w:r>
      <w:r w:rsidR="00193BFE" w:rsidRPr="00A92470">
        <w:rPr>
          <w:spacing w:val="-3"/>
          <w:sz w:val="24"/>
          <w:szCs w:val="24"/>
        </w:rPr>
        <w:t>e</w:t>
      </w:r>
      <w:r w:rsidR="00193BFE" w:rsidRPr="00A92470">
        <w:rPr>
          <w:sz w:val="24"/>
          <w:szCs w:val="24"/>
        </w:rPr>
        <w:t>m</w:t>
      </w:r>
      <w:r w:rsidR="00193BFE" w:rsidRPr="00A92470">
        <w:rPr>
          <w:spacing w:val="7"/>
          <w:sz w:val="24"/>
          <w:szCs w:val="24"/>
        </w:rPr>
        <w:t xml:space="preserve"> </w:t>
      </w:r>
      <w:r w:rsidR="00193BFE" w:rsidRPr="00A92470">
        <w:rPr>
          <w:spacing w:val="-2"/>
          <w:sz w:val="24"/>
          <w:szCs w:val="24"/>
        </w:rPr>
        <w:t>đ</w:t>
      </w:r>
      <w:r w:rsidR="00193BFE" w:rsidRPr="00A92470">
        <w:rPr>
          <w:sz w:val="24"/>
          <w:szCs w:val="24"/>
        </w:rPr>
        <w:t>un</w:t>
      </w:r>
      <w:r w:rsidR="00193BFE" w:rsidRPr="00A92470">
        <w:rPr>
          <w:spacing w:val="7"/>
          <w:sz w:val="24"/>
          <w:szCs w:val="24"/>
        </w:rPr>
        <w:t xml:space="preserve"> </w:t>
      </w:r>
      <w:r w:rsidR="00193BFE" w:rsidRPr="00A92470">
        <w:rPr>
          <w:spacing w:val="-2"/>
          <w:sz w:val="24"/>
          <w:szCs w:val="24"/>
        </w:rPr>
        <w:t>2</w:t>
      </w:r>
      <w:r w:rsidR="00193BFE" w:rsidRPr="00A92470">
        <w:rPr>
          <w:sz w:val="24"/>
          <w:szCs w:val="24"/>
        </w:rPr>
        <w:t>,2</w:t>
      </w:r>
      <w:r w:rsidR="00193BFE" w:rsidRPr="00A92470">
        <w:rPr>
          <w:spacing w:val="7"/>
          <w:sz w:val="24"/>
          <w:szCs w:val="24"/>
        </w:rPr>
        <w:t xml:space="preserve"> </w:t>
      </w:r>
      <w:r w:rsidR="00193BFE" w:rsidRPr="00A92470">
        <w:rPr>
          <w:spacing w:val="-2"/>
          <w:sz w:val="24"/>
          <w:szCs w:val="24"/>
        </w:rPr>
        <w:t>g</w:t>
      </w:r>
      <w:r w:rsidR="00193BFE" w:rsidRPr="00A92470">
        <w:rPr>
          <w:spacing w:val="-3"/>
          <w:sz w:val="24"/>
          <w:szCs w:val="24"/>
        </w:rPr>
        <w:t>a</w:t>
      </w:r>
      <w:r w:rsidR="00193BFE" w:rsidRPr="00A92470">
        <w:rPr>
          <w:sz w:val="24"/>
          <w:szCs w:val="24"/>
        </w:rPr>
        <w:t>m</w:t>
      </w:r>
      <w:r w:rsidR="00193BFE" w:rsidRPr="00A92470">
        <w:rPr>
          <w:spacing w:val="7"/>
          <w:sz w:val="24"/>
          <w:szCs w:val="24"/>
        </w:rPr>
        <w:t xml:space="preserve"> </w:t>
      </w:r>
      <w:r w:rsidR="00193BFE" w:rsidRPr="00A92470">
        <w:rPr>
          <w:sz w:val="24"/>
          <w:szCs w:val="24"/>
        </w:rPr>
        <w:t>X</w:t>
      </w:r>
      <w:r w:rsidR="00193BFE" w:rsidRPr="00A92470">
        <w:rPr>
          <w:spacing w:val="6"/>
          <w:sz w:val="24"/>
          <w:szCs w:val="24"/>
        </w:rPr>
        <w:t xml:space="preserve"> </w:t>
      </w:r>
      <w:r w:rsidR="00193BFE" w:rsidRPr="00A92470">
        <w:rPr>
          <w:spacing w:val="-2"/>
          <w:sz w:val="24"/>
          <w:szCs w:val="24"/>
        </w:rPr>
        <w:t>v</w:t>
      </w:r>
      <w:r w:rsidR="00193BFE" w:rsidRPr="00A92470">
        <w:rPr>
          <w:sz w:val="24"/>
          <w:szCs w:val="24"/>
        </w:rPr>
        <w:t>ới</w:t>
      </w:r>
      <w:r w:rsidR="00193BFE" w:rsidRPr="00A92470">
        <w:rPr>
          <w:spacing w:val="5"/>
          <w:sz w:val="24"/>
          <w:szCs w:val="24"/>
        </w:rPr>
        <w:t xml:space="preserve"> </w:t>
      </w:r>
      <w:r w:rsidR="00193BFE" w:rsidRPr="00A92470">
        <w:rPr>
          <w:sz w:val="24"/>
          <w:szCs w:val="24"/>
        </w:rPr>
        <w:t>d</w:t>
      </w:r>
      <w:r w:rsidR="00193BFE" w:rsidRPr="00A92470">
        <w:rPr>
          <w:spacing w:val="-2"/>
          <w:sz w:val="24"/>
          <w:szCs w:val="24"/>
        </w:rPr>
        <w:t>u</w:t>
      </w:r>
      <w:r w:rsidR="00193BFE" w:rsidRPr="00A92470">
        <w:rPr>
          <w:sz w:val="24"/>
          <w:szCs w:val="24"/>
        </w:rPr>
        <w:t>ng</w:t>
      </w:r>
      <w:r w:rsidR="00193BFE" w:rsidRPr="00A92470">
        <w:rPr>
          <w:spacing w:val="5"/>
          <w:sz w:val="24"/>
          <w:szCs w:val="24"/>
        </w:rPr>
        <w:t xml:space="preserve"> </w:t>
      </w:r>
      <w:r w:rsidR="00193BFE" w:rsidRPr="00A92470">
        <w:rPr>
          <w:sz w:val="24"/>
          <w:szCs w:val="24"/>
        </w:rPr>
        <w:t>dịch</w:t>
      </w:r>
      <w:r w:rsidR="00193BFE" w:rsidRPr="00A92470">
        <w:rPr>
          <w:spacing w:val="4"/>
          <w:sz w:val="24"/>
          <w:szCs w:val="24"/>
        </w:rPr>
        <w:t xml:space="preserve"> </w:t>
      </w:r>
      <w:r w:rsidR="00193BFE" w:rsidRPr="00A92470">
        <w:rPr>
          <w:sz w:val="24"/>
          <w:szCs w:val="24"/>
        </w:rPr>
        <w:t>N</w:t>
      </w:r>
      <w:r w:rsidR="00193BFE" w:rsidRPr="00A92470">
        <w:rPr>
          <w:spacing w:val="-1"/>
          <w:sz w:val="24"/>
          <w:szCs w:val="24"/>
        </w:rPr>
        <w:t>a</w:t>
      </w:r>
      <w:r w:rsidR="00193BFE" w:rsidRPr="00A92470">
        <w:rPr>
          <w:spacing w:val="-3"/>
          <w:sz w:val="24"/>
          <w:szCs w:val="24"/>
        </w:rPr>
        <w:t>O</w:t>
      </w:r>
      <w:r w:rsidR="00193BFE" w:rsidRPr="00A92470">
        <w:rPr>
          <w:sz w:val="24"/>
          <w:szCs w:val="24"/>
        </w:rPr>
        <w:t>H</w:t>
      </w:r>
      <w:r w:rsidR="00193BFE" w:rsidRPr="00A92470">
        <w:rPr>
          <w:spacing w:val="6"/>
          <w:sz w:val="24"/>
          <w:szCs w:val="24"/>
        </w:rPr>
        <w:t xml:space="preserve"> </w:t>
      </w:r>
      <w:r w:rsidR="00193BFE" w:rsidRPr="00A92470">
        <w:rPr>
          <w:sz w:val="24"/>
          <w:szCs w:val="24"/>
        </w:rPr>
        <w:t>d</w:t>
      </w:r>
      <w:r w:rsidR="00193BFE" w:rsidRPr="00A92470">
        <w:rPr>
          <w:spacing w:val="-3"/>
          <w:sz w:val="24"/>
          <w:szCs w:val="24"/>
        </w:rPr>
        <w:t>ư</w:t>
      </w:r>
      <w:r w:rsidR="00193BFE" w:rsidRPr="00A92470">
        <w:rPr>
          <w:sz w:val="24"/>
          <w:szCs w:val="24"/>
        </w:rPr>
        <w:t>,</w:t>
      </w:r>
      <w:r w:rsidR="00193BFE">
        <w:rPr>
          <w:sz w:val="24"/>
          <w:szCs w:val="24"/>
        </w:rPr>
        <w:t xml:space="preserve"> </w:t>
      </w:r>
      <w:r w:rsidR="00193BFE" w:rsidRPr="00A92470">
        <w:rPr>
          <w:sz w:val="24"/>
          <w:szCs w:val="24"/>
        </w:rPr>
        <w:t>thu</w:t>
      </w:r>
      <w:r w:rsidR="00193BFE" w:rsidRPr="00A92470">
        <w:rPr>
          <w:spacing w:val="-2"/>
          <w:sz w:val="24"/>
          <w:szCs w:val="24"/>
        </w:rPr>
        <w:t xml:space="preserve"> đ</w:t>
      </w:r>
      <w:r w:rsidR="00193BFE" w:rsidRPr="00A92470">
        <w:rPr>
          <w:sz w:val="24"/>
          <w:szCs w:val="24"/>
        </w:rPr>
        <w:t>ược</w:t>
      </w:r>
      <w:r w:rsidR="00193BFE" w:rsidRPr="00A92470">
        <w:rPr>
          <w:spacing w:val="-4"/>
          <w:sz w:val="24"/>
          <w:szCs w:val="24"/>
        </w:rPr>
        <w:t xml:space="preserve"> </w:t>
      </w:r>
      <w:r w:rsidR="00193BFE" w:rsidRPr="00A92470">
        <w:rPr>
          <w:sz w:val="24"/>
          <w:szCs w:val="24"/>
        </w:rPr>
        <w:t>2</w:t>
      </w:r>
      <w:r w:rsidR="00193BFE" w:rsidRPr="00A92470">
        <w:rPr>
          <w:spacing w:val="-2"/>
          <w:sz w:val="24"/>
          <w:szCs w:val="24"/>
        </w:rPr>
        <w:t>,</w:t>
      </w:r>
      <w:r w:rsidR="00193BFE" w:rsidRPr="00A92470">
        <w:rPr>
          <w:sz w:val="24"/>
          <w:szCs w:val="24"/>
        </w:rPr>
        <w:t>75</w:t>
      </w:r>
      <w:r w:rsidR="00193BFE" w:rsidRPr="00A92470">
        <w:rPr>
          <w:spacing w:val="-2"/>
          <w:sz w:val="24"/>
          <w:szCs w:val="24"/>
        </w:rPr>
        <w:t xml:space="preserve"> g</w:t>
      </w:r>
      <w:r w:rsidR="00193BFE" w:rsidRPr="00A92470">
        <w:rPr>
          <w:spacing w:val="-1"/>
          <w:sz w:val="24"/>
          <w:szCs w:val="24"/>
        </w:rPr>
        <w:t>a</w:t>
      </w:r>
      <w:r w:rsidR="00193BFE" w:rsidRPr="00A92470">
        <w:rPr>
          <w:sz w:val="24"/>
          <w:szCs w:val="24"/>
        </w:rPr>
        <w:t>m</w:t>
      </w:r>
      <w:r w:rsidR="00193BFE" w:rsidRPr="00A92470">
        <w:rPr>
          <w:spacing w:val="-2"/>
          <w:sz w:val="24"/>
          <w:szCs w:val="24"/>
        </w:rPr>
        <w:t xml:space="preserve"> </w:t>
      </w:r>
      <w:r w:rsidR="00193BFE" w:rsidRPr="00A92470">
        <w:rPr>
          <w:sz w:val="24"/>
          <w:szCs w:val="24"/>
        </w:rPr>
        <w:t>mu</w:t>
      </w:r>
      <w:r w:rsidR="00193BFE" w:rsidRPr="00A92470">
        <w:rPr>
          <w:spacing w:val="-2"/>
          <w:sz w:val="24"/>
          <w:szCs w:val="24"/>
        </w:rPr>
        <w:t>ối</w:t>
      </w:r>
      <w:r w:rsidR="00193BFE" w:rsidRPr="00A92470">
        <w:rPr>
          <w:sz w:val="24"/>
          <w:szCs w:val="24"/>
        </w:rPr>
        <w:t>.</w:t>
      </w:r>
      <w:r w:rsidR="00193BFE" w:rsidRPr="00A92470">
        <w:rPr>
          <w:spacing w:val="-2"/>
          <w:sz w:val="24"/>
          <w:szCs w:val="24"/>
        </w:rPr>
        <w:t xml:space="preserve"> </w:t>
      </w:r>
      <w:r w:rsidR="00193BFE" w:rsidRPr="00A92470">
        <w:rPr>
          <w:sz w:val="24"/>
          <w:szCs w:val="24"/>
        </w:rPr>
        <w:t>C</w:t>
      </w:r>
      <w:r w:rsidR="00193BFE" w:rsidRPr="00A92470">
        <w:rPr>
          <w:spacing w:val="-2"/>
          <w:sz w:val="24"/>
          <w:szCs w:val="24"/>
        </w:rPr>
        <w:t>ô</w:t>
      </w:r>
      <w:r w:rsidR="00193BFE" w:rsidRPr="00A92470">
        <w:rPr>
          <w:sz w:val="24"/>
          <w:szCs w:val="24"/>
        </w:rPr>
        <w:t>ng</w:t>
      </w:r>
      <w:r w:rsidR="00193BFE" w:rsidRPr="00A92470">
        <w:rPr>
          <w:spacing w:val="-2"/>
          <w:sz w:val="24"/>
          <w:szCs w:val="24"/>
        </w:rPr>
        <w:t xml:space="preserve"> </w:t>
      </w:r>
      <w:r w:rsidR="00193BFE" w:rsidRPr="00A92470">
        <w:rPr>
          <w:sz w:val="24"/>
          <w:szCs w:val="24"/>
        </w:rPr>
        <w:t>t</w:t>
      </w:r>
      <w:r w:rsidR="00193BFE" w:rsidRPr="00A92470">
        <w:rPr>
          <w:spacing w:val="-2"/>
          <w:sz w:val="24"/>
          <w:szCs w:val="24"/>
        </w:rPr>
        <w:t>h</w:t>
      </w:r>
      <w:r w:rsidR="00193BFE" w:rsidRPr="00A92470">
        <w:rPr>
          <w:sz w:val="24"/>
          <w:szCs w:val="24"/>
        </w:rPr>
        <w:t>ức</w:t>
      </w:r>
      <w:r w:rsidR="00193BFE" w:rsidRPr="00A92470">
        <w:rPr>
          <w:spacing w:val="-1"/>
          <w:sz w:val="24"/>
          <w:szCs w:val="24"/>
        </w:rPr>
        <w:t xml:space="preserve"> c</w:t>
      </w:r>
      <w:r w:rsidR="00193BFE" w:rsidRPr="00A92470">
        <w:rPr>
          <w:spacing w:val="-3"/>
          <w:sz w:val="24"/>
          <w:szCs w:val="24"/>
        </w:rPr>
        <w:t>ấ</w:t>
      </w:r>
      <w:r w:rsidR="00193BFE" w:rsidRPr="00A92470">
        <w:rPr>
          <w:sz w:val="24"/>
          <w:szCs w:val="24"/>
        </w:rPr>
        <w:t>u</w:t>
      </w:r>
      <w:r w:rsidR="00193BFE" w:rsidRPr="00A92470">
        <w:rPr>
          <w:spacing w:val="-2"/>
          <w:sz w:val="24"/>
          <w:szCs w:val="24"/>
        </w:rPr>
        <w:t xml:space="preserve"> </w:t>
      </w:r>
      <w:r w:rsidR="00193BFE" w:rsidRPr="00A92470">
        <w:rPr>
          <w:sz w:val="24"/>
          <w:szCs w:val="24"/>
        </w:rPr>
        <w:t>tạo</w:t>
      </w:r>
      <w:r w:rsidR="00193BFE" w:rsidRPr="00A92470">
        <w:rPr>
          <w:spacing w:val="-3"/>
          <w:sz w:val="24"/>
          <w:szCs w:val="24"/>
        </w:rPr>
        <w:t xml:space="preserve"> </w:t>
      </w:r>
      <w:r w:rsidR="00193BFE" w:rsidRPr="00A92470">
        <w:rPr>
          <w:sz w:val="24"/>
          <w:szCs w:val="24"/>
        </w:rPr>
        <w:t>t</w:t>
      </w:r>
      <w:r w:rsidR="00193BFE" w:rsidRPr="00A92470">
        <w:rPr>
          <w:spacing w:val="-2"/>
          <w:sz w:val="24"/>
          <w:szCs w:val="24"/>
        </w:rPr>
        <w:t>h</w:t>
      </w:r>
      <w:r w:rsidR="00193BFE" w:rsidRPr="00A92470">
        <w:rPr>
          <w:sz w:val="24"/>
          <w:szCs w:val="24"/>
        </w:rPr>
        <w:t xml:space="preserve">u </w:t>
      </w:r>
      <w:r w:rsidR="00193BFE" w:rsidRPr="00A92470">
        <w:rPr>
          <w:spacing w:val="-2"/>
          <w:sz w:val="24"/>
          <w:szCs w:val="24"/>
        </w:rPr>
        <w:t>gọ</w:t>
      </w:r>
      <w:r w:rsidR="00193BFE" w:rsidRPr="00A92470">
        <w:rPr>
          <w:sz w:val="24"/>
          <w:szCs w:val="24"/>
        </w:rPr>
        <w:t xml:space="preserve">n </w:t>
      </w:r>
      <w:r w:rsidR="00193BFE" w:rsidRPr="00A92470">
        <w:rPr>
          <w:spacing w:val="-1"/>
          <w:sz w:val="24"/>
          <w:szCs w:val="24"/>
        </w:rPr>
        <w:t>c</w:t>
      </w:r>
      <w:r w:rsidR="00193BFE" w:rsidRPr="00A92470">
        <w:rPr>
          <w:sz w:val="24"/>
          <w:szCs w:val="24"/>
        </w:rPr>
        <w:t>ủa</w:t>
      </w:r>
      <w:r w:rsidR="00193BFE" w:rsidRPr="00A92470">
        <w:rPr>
          <w:spacing w:val="-3"/>
          <w:sz w:val="24"/>
          <w:szCs w:val="24"/>
        </w:rPr>
        <w:t xml:space="preserve"> </w:t>
      </w:r>
      <w:r w:rsidR="00193BFE" w:rsidRPr="00A92470">
        <w:rPr>
          <w:spacing w:val="-1"/>
          <w:sz w:val="24"/>
          <w:szCs w:val="24"/>
        </w:rPr>
        <w:t>c</w:t>
      </w:r>
      <w:r w:rsidR="00193BFE" w:rsidRPr="00A92470">
        <w:rPr>
          <w:sz w:val="24"/>
          <w:szCs w:val="24"/>
        </w:rPr>
        <w:t>h</w:t>
      </w:r>
      <w:r w:rsidR="00193BFE" w:rsidRPr="00A92470">
        <w:rPr>
          <w:spacing w:val="-3"/>
          <w:sz w:val="24"/>
          <w:szCs w:val="24"/>
        </w:rPr>
        <w:t>ấ</w:t>
      </w:r>
      <w:r w:rsidR="00193BFE" w:rsidRPr="00A92470">
        <w:rPr>
          <w:sz w:val="24"/>
          <w:szCs w:val="24"/>
        </w:rPr>
        <w:t>t</w:t>
      </w:r>
      <w:r w:rsidR="00193BFE" w:rsidRPr="00A92470">
        <w:rPr>
          <w:spacing w:val="-2"/>
          <w:sz w:val="24"/>
          <w:szCs w:val="24"/>
        </w:rPr>
        <w:t xml:space="preserve"> </w:t>
      </w:r>
      <w:r w:rsidR="00193BFE" w:rsidRPr="00A92470">
        <w:rPr>
          <w:sz w:val="24"/>
          <w:szCs w:val="24"/>
        </w:rPr>
        <w:t>n</w:t>
      </w:r>
      <w:r w:rsidR="00193BFE" w:rsidRPr="00A92470">
        <w:rPr>
          <w:spacing w:val="-1"/>
          <w:sz w:val="24"/>
          <w:szCs w:val="24"/>
        </w:rPr>
        <w:t>à</w:t>
      </w:r>
      <w:r w:rsidR="00193BFE" w:rsidRPr="00A92470">
        <w:rPr>
          <w:sz w:val="24"/>
          <w:szCs w:val="24"/>
        </w:rPr>
        <w:t>o</w:t>
      </w:r>
      <w:r w:rsidR="00193BFE" w:rsidRPr="00A92470">
        <w:rPr>
          <w:spacing w:val="-2"/>
          <w:sz w:val="24"/>
          <w:szCs w:val="24"/>
        </w:rPr>
        <w:t xml:space="preserve"> </w:t>
      </w:r>
      <w:r w:rsidR="00193BFE" w:rsidRPr="00A92470">
        <w:rPr>
          <w:sz w:val="24"/>
          <w:szCs w:val="24"/>
        </w:rPr>
        <w:t>s</w:t>
      </w:r>
      <w:r w:rsidR="00193BFE" w:rsidRPr="00A92470">
        <w:rPr>
          <w:spacing w:val="-1"/>
          <w:sz w:val="24"/>
          <w:szCs w:val="24"/>
        </w:rPr>
        <w:t>a</w:t>
      </w:r>
      <w:r w:rsidR="00193BFE" w:rsidRPr="00A92470">
        <w:rPr>
          <w:sz w:val="24"/>
          <w:szCs w:val="24"/>
        </w:rPr>
        <w:t>u</w:t>
      </w:r>
      <w:r w:rsidR="00193BFE" w:rsidRPr="00A92470">
        <w:rPr>
          <w:spacing w:val="-2"/>
          <w:sz w:val="24"/>
          <w:szCs w:val="24"/>
        </w:rPr>
        <w:t xml:space="preserve"> </w:t>
      </w:r>
      <w:r w:rsidR="00193BFE" w:rsidRPr="00A92470">
        <w:rPr>
          <w:sz w:val="24"/>
          <w:szCs w:val="24"/>
        </w:rPr>
        <w:t>đ</w:t>
      </w:r>
      <w:r w:rsidR="00193BFE" w:rsidRPr="00A92470">
        <w:rPr>
          <w:spacing w:val="-1"/>
          <w:sz w:val="24"/>
          <w:szCs w:val="24"/>
        </w:rPr>
        <w:t>â</w:t>
      </w:r>
      <w:r w:rsidR="00193BFE" w:rsidRPr="00A92470">
        <w:rPr>
          <w:sz w:val="24"/>
          <w:szCs w:val="24"/>
        </w:rPr>
        <w:t>y</w:t>
      </w:r>
      <w:r w:rsidR="00193BFE" w:rsidRPr="00A92470">
        <w:rPr>
          <w:spacing w:val="-7"/>
          <w:sz w:val="24"/>
          <w:szCs w:val="24"/>
        </w:rPr>
        <w:t xml:space="preserve"> </w:t>
      </w:r>
      <w:r w:rsidR="00193BFE" w:rsidRPr="00A92470">
        <w:rPr>
          <w:sz w:val="24"/>
          <w:szCs w:val="24"/>
        </w:rPr>
        <w:t xml:space="preserve">phù </w:t>
      </w:r>
      <w:r w:rsidR="00193BFE" w:rsidRPr="00A92470">
        <w:rPr>
          <w:spacing w:val="-2"/>
          <w:sz w:val="24"/>
          <w:szCs w:val="24"/>
        </w:rPr>
        <w:t>h</w:t>
      </w:r>
      <w:r w:rsidR="00193BFE" w:rsidRPr="00A92470">
        <w:rPr>
          <w:sz w:val="24"/>
          <w:szCs w:val="24"/>
        </w:rPr>
        <w:t>ợp</w:t>
      </w:r>
      <w:r w:rsidR="00193BFE" w:rsidRPr="00A92470">
        <w:rPr>
          <w:spacing w:val="-2"/>
          <w:sz w:val="24"/>
          <w:szCs w:val="24"/>
        </w:rPr>
        <w:t xml:space="preserve"> v</w:t>
      </w:r>
      <w:r w:rsidR="00193BFE" w:rsidRPr="00A92470">
        <w:rPr>
          <w:sz w:val="24"/>
          <w:szCs w:val="24"/>
        </w:rPr>
        <w:t>ới</w:t>
      </w:r>
      <w:r w:rsidR="00193BFE" w:rsidRPr="00A92470">
        <w:rPr>
          <w:spacing w:val="-2"/>
          <w:sz w:val="24"/>
          <w:szCs w:val="24"/>
        </w:rPr>
        <w:t xml:space="preserve"> </w:t>
      </w:r>
      <w:r w:rsidR="00193BFE" w:rsidRPr="00A92470">
        <w:rPr>
          <w:sz w:val="24"/>
          <w:szCs w:val="24"/>
        </w:rPr>
        <w:t>X:</w:t>
      </w:r>
    </w:p>
    <w:p w:rsidR="00193BFE" w:rsidRDefault="00193BFE" w:rsidP="00EF0896">
      <w:pPr>
        <w:jc w:val="both"/>
        <w:rPr>
          <w:position w:val="-2"/>
          <w:sz w:val="24"/>
          <w:szCs w:val="24"/>
          <w:vertAlign w:val="subscript"/>
        </w:rPr>
      </w:pPr>
      <w:r w:rsidRPr="00B30DEA">
        <w:rPr>
          <w:b/>
          <w:sz w:val="24"/>
          <w:szCs w:val="24"/>
        </w:rPr>
        <w:t>A.</w:t>
      </w:r>
      <w:r w:rsidRPr="00A92470">
        <w:rPr>
          <w:sz w:val="24"/>
          <w:szCs w:val="24"/>
        </w:rPr>
        <w:t xml:space="preserve"> </w:t>
      </w:r>
      <w:r w:rsidRPr="00A92470">
        <w:rPr>
          <w:spacing w:val="-3"/>
          <w:sz w:val="24"/>
          <w:szCs w:val="24"/>
        </w:rPr>
        <w:t>H</w:t>
      </w:r>
      <w:r w:rsidRPr="00A92470">
        <w:rPr>
          <w:sz w:val="24"/>
          <w:szCs w:val="24"/>
        </w:rPr>
        <w:t>CO</w:t>
      </w:r>
      <w:r w:rsidRPr="00A92470">
        <w:rPr>
          <w:spacing w:val="-3"/>
          <w:sz w:val="24"/>
          <w:szCs w:val="24"/>
        </w:rPr>
        <w:t>O</w:t>
      </w:r>
      <w:r w:rsidRPr="00A92470">
        <w:rPr>
          <w:sz w:val="24"/>
          <w:szCs w:val="24"/>
        </w:rPr>
        <w:t>CH</w:t>
      </w:r>
      <w:r>
        <w:rPr>
          <w:sz w:val="24"/>
          <w:szCs w:val="24"/>
          <w:vertAlign w:val="subscript"/>
        </w:rPr>
        <w:t>2</w:t>
      </w:r>
      <w:r w:rsidRPr="00A92470">
        <w:rPr>
          <w:spacing w:val="1"/>
          <w:sz w:val="24"/>
          <w:szCs w:val="24"/>
        </w:rPr>
        <w:t>C</w:t>
      </w:r>
      <w:r w:rsidRPr="00A92470">
        <w:rPr>
          <w:spacing w:val="-3"/>
          <w:sz w:val="24"/>
          <w:szCs w:val="24"/>
        </w:rPr>
        <w:t>H</w:t>
      </w:r>
      <w:r>
        <w:rPr>
          <w:spacing w:val="-3"/>
          <w:sz w:val="24"/>
          <w:szCs w:val="24"/>
          <w:vertAlign w:val="subscript"/>
        </w:rPr>
        <w:t>2</w:t>
      </w:r>
      <w:r w:rsidRPr="00A92470">
        <w:rPr>
          <w:spacing w:val="1"/>
          <w:sz w:val="24"/>
          <w:szCs w:val="24"/>
        </w:rPr>
        <w:t>C</w:t>
      </w:r>
      <w:r w:rsidRPr="00A92470">
        <w:rPr>
          <w:spacing w:val="-3"/>
          <w:sz w:val="24"/>
          <w:szCs w:val="24"/>
        </w:rPr>
        <w:t>H</w:t>
      </w:r>
      <w:r>
        <w:rPr>
          <w:position w:val="-2"/>
          <w:sz w:val="24"/>
          <w:szCs w:val="24"/>
          <w:vertAlign w:val="subscript"/>
        </w:rPr>
        <w:t>3</w:t>
      </w:r>
      <w:r w:rsidRPr="00A92470">
        <w:rPr>
          <w:sz w:val="24"/>
          <w:szCs w:val="24"/>
        </w:rPr>
        <w:t xml:space="preserve">    </w:t>
      </w:r>
      <w:r w:rsidRPr="00A92470">
        <w:rPr>
          <w:spacing w:val="34"/>
          <w:sz w:val="24"/>
          <w:szCs w:val="24"/>
        </w:rPr>
        <w:t xml:space="preserve"> </w:t>
      </w:r>
      <w:r w:rsidR="00B30DEA">
        <w:rPr>
          <w:spacing w:val="34"/>
          <w:sz w:val="24"/>
          <w:szCs w:val="24"/>
        </w:rPr>
        <w:tab/>
      </w:r>
      <w:r w:rsidRPr="00B30DEA">
        <w:rPr>
          <w:b/>
          <w:spacing w:val="-2"/>
          <w:sz w:val="24"/>
          <w:szCs w:val="24"/>
          <w:u w:val="single"/>
        </w:rPr>
        <w:t>B</w:t>
      </w:r>
      <w:r w:rsidRPr="00B30DEA">
        <w:rPr>
          <w:b/>
          <w:sz w:val="24"/>
          <w:szCs w:val="24"/>
          <w:u w:val="single"/>
        </w:rPr>
        <w:t>.</w:t>
      </w:r>
      <w:r w:rsidRPr="00193BFE">
        <w:rPr>
          <w:sz w:val="24"/>
          <w:szCs w:val="24"/>
          <w:u w:val="single"/>
        </w:rPr>
        <w:t xml:space="preserve"> </w:t>
      </w:r>
      <w:r w:rsidRPr="00193BFE">
        <w:rPr>
          <w:spacing w:val="1"/>
          <w:sz w:val="24"/>
          <w:szCs w:val="24"/>
          <w:u w:val="single"/>
        </w:rPr>
        <w:t>C</w:t>
      </w:r>
      <w:r w:rsidRPr="00193BFE">
        <w:rPr>
          <w:spacing w:val="-3"/>
          <w:sz w:val="24"/>
          <w:szCs w:val="24"/>
          <w:u w:val="single"/>
        </w:rPr>
        <w:t>H</w:t>
      </w:r>
      <w:r w:rsidRPr="00193BFE">
        <w:rPr>
          <w:position w:val="-2"/>
          <w:sz w:val="24"/>
          <w:szCs w:val="24"/>
          <w:u w:val="single"/>
          <w:vertAlign w:val="subscript"/>
        </w:rPr>
        <w:t>3</w:t>
      </w:r>
      <w:r w:rsidRPr="00193BFE">
        <w:rPr>
          <w:sz w:val="24"/>
          <w:szCs w:val="24"/>
          <w:u w:val="single"/>
        </w:rPr>
        <w:t>CH</w:t>
      </w:r>
      <w:r w:rsidRPr="00193BFE">
        <w:rPr>
          <w:sz w:val="24"/>
          <w:szCs w:val="24"/>
          <w:u w:val="single"/>
          <w:vertAlign w:val="subscript"/>
        </w:rPr>
        <w:t>2</w:t>
      </w:r>
      <w:r w:rsidRPr="00193BFE">
        <w:rPr>
          <w:spacing w:val="1"/>
          <w:sz w:val="24"/>
          <w:szCs w:val="24"/>
          <w:u w:val="single"/>
        </w:rPr>
        <w:t>C</w:t>
      </w:r>
      <w:r w:rsidRPr="00193BFE">
        <w:rPr>
          <w:spacing w:val="-3"/>
          <w:sz w:val="24"/>
          <w:szCs w:val="24"/>
          <w:u w:val="single"/>
        </w:rPr>
        <w:t>H</w:t>
      </w:r>
      <w:r w:rsidRPr="00193BFE">
        <w:rPr>
          <w:spacing w:val="-3"/>
          <w:sz w:val="24"/>
          <w:szCs w:val="24"/>
          <w:u w:val="single"/>
          <w:vertAlign w:val="subscript"/>
        </w:rPr>
        <w:t>2</w:t>
      </w:r>
      <w:r w:rsidRPr="00193BFE">
        <w:rPr>
          <w:spacing w:val="1"/>
          <w:sz w:val="24"/>
          <w:szCs w:val="24"/>
          <w:u w:val="single"/>
        </w:rPr>
        <w:t>C</w:t>
      </w:r>
      <w:r w:rsidRPr="00193BFE">
        <w:rPr>
          <w:spacing w:val="-3"/>
          <w:sz w:val="24"/>
          <w:szCs w:val="24"/>
          <w:u w:val="single"/>
        </w:rPr>
        <w:t>O</w:t>
      </w:r>
      <w:r w:rsidRPr="00193BFE">
        <w:rPr>
          <w:sz w:val="24"/>
          <w:szCs w:val="24"/>
          <w:u w:val="single"/>
        </w:rPr>
        <w:t>OH</w:t>
      </w:r>
      <w:r w:rsidRPr="00A92470">
        <w:rPr>
          <w:sz w:val="24"/>
          <w:szCs w:val="24"/>
        </w:rPr>
        <w:t xml:space="preserve">    </w:t>
      </w:r>
      <w:r w:rsidRPr="00A92470">
        <w:rPr>
          <w:spacing w:val="46"/>
          <w:sz w:val="24"/>
          <w:szCs w:val="24"/>
        </w:rPr>
        <w:t xml:space="preserve"> </w:t>
      </w:r>
      <w:r w:rsidRPr="00B30DEA">
        <w:rPr>
          <w:b/>
          <w:sz w:val="24"/>
          <w:szCs w:val="24"/>
        </w:rPr>
        <w:t>C.</w:t>
      </w:r>
      <w:r w:rsidRPr="00A92470">
        <w:rPr>
          <w:spacing w:val="-2"/>
          <w:sz w:val="24"/>
          <w:szCs w:val="24"/>
        </w:rPr>
        <w:t xml:space="preserve"> </w:t>
      </w:r>
      <w:r w:rsidRPr="00A92470">
        <w:rPr>
          <w:spacing w:val="1"/>
          <w:sz w:val="24"/>
          <w:szCs w:val="24"/>
        </w:rPr>
        <w:t>C</w:t>
      </w:r>
      <w:r>
        <w:rPr>
          <w:spacing w:val="1"/>
          <w:sz w:val="24"/>
          <w:szCs w:val="24"/>
          <w:vertAlign w:val="subscript"/>
        </w:rPr>
        <w:t>2</w:t>
      </w:r>
      <w:r w:rsidRPr="00A92470">
        <w:rPr>
          <w:sz w:val="24"/>
          <w:szCs w:val="24"/>
        </w:rPr>
        <w:t>H</w:t>
      </w:r>
      <w:r>
        <w:rPr>
          <w:sz w:val="24"/>
          <w:szCs w:val="24"/>
          <w:vertAlign w:val="subscript"/>
        </w:rPr>
        <w:t>5</w:t>
      </w:r>
      <w:r w:rsidRPr="00A92470">
        <w:rPr>
          <w:sz w:val="24"/>
          <w:szCs w:val="24"/>
        </w:rPr>
        <w:t>CO</w:t>
      </w:r>
      <w:r w:rsidRPr="00A92470">
        <w:rPr>
          <w:spacing w:val="-1"/>
          <w:sz w:val="24"/>
          <w:szCs w:val="24"/>
        </w:rPr>
        <w:t>O</w:t>
      </w:r>
      <w:r w:rsidRPr="00A92470">
        <w:rPr>
          <w:sz w:val="24"/>
          <w:szCs w:val="24"/>
        </w:rPr>
        <w:t>C</w:t>
      </w:r>
      <w:r w:rsidRPr="00A92470">
        <w:rPr>
          <w:spacing w:val="-2"/>
          <w:sz w:val="24"/>
          <w:szCs w:val="24"/>
        </w:rPr>
        <w:t>H</w:t>
      </w:r>
      <w:r>
        <w:rPr>
          <w:position w:val="-2"/>
          <w:sz w:val="24"/>
          <w:szCs w:val="24"/>
          <w:vertAlign w:val="subscript"/>
        </w:rPr>
        <w:t>3</w:t>
      </w:r>
      <w:r w:rsidRPr="00A92470">
        <w:rPr>
          <w:sz w:val="24"/>
          <w:szCs w:val="24"/>
        </w:rPr>
        <w:t xml:space="preserve">             </w:t>
      </w:r>
      <w:r w:rsidRPr="00A92470">
        <w:rPr>
          <w:spacing w:val="10"/>
          <w:sz w:val="24"/>
          <w:szCs w:val="24"/>
        </w:rPr>
        <w:t xml:space="preserve"> </w:t>
      </w:r>
      <w:r w:rsidR="00B30DEA">
        <w:rPr>
          <w:spacing w:val="10"/>
          <w:sz w:val="24"/>
          <w:szCs w:val="24"/>
        </w:rPr>
        <w:tab/>
      </w:r>
      <w:r w:rsidRPr="00B30DEA">
        <w:rPr>
          <w:b/>
          <w:sz w:val="24"/>
          <w:szCs w:val="24"/>
        </w:rPr>
        <w:t>D.</w:t>
      </w:r>
      <w:r w:rsidRPr="00A92470">
        <w:rPr>
          <w:sz w:val="24"/>
          <w:szCs w:val="24"/>
        </w:rPr>
        <w:t xml:space="preserve"> </w:t>
      </w:r>
      <w:r w:rsidRPr="00A92470">
        <w:rPr>
          <w:spacing w:val="-3"/>
          <w:sz w:val="24"/>
          <w:szCs w:val="24"/>
        </w:rPr>
        <w:t>H</w:t>
      </w:r>
      <w:r w:rsidRPr="00A92470">
        <w:rPr>
          <w:sz w:val="24"/>
          <w:szCs w:val="24"/>
        </w:rPr>
        <w:t>CO</w:t>
      </w:r>
      <w:r w:rsidRPr="00A92470">
        <w:rPr>
          <w:spacing w:val="-3"/>
          <w:sz w:val="24"/>
          <w:szCs w:val="24"/>
        </w:rPr>
        <w:t>O</w:t>
      </w:r>
      <w:r w:rsidRPr="00A92470">
        <w:rPr>
          <w:sz w:val="24"/>
          <w:szCs w:val="24"/>
        </w:rPr>
        <w:t>CH</w:t>
      </w:r>
      <w:r w:rsidRPr="00A92470">
        <w:rPr>
          <w:spacing w:val="-1"/>
          <w:sz w:val="24"/>
          <w:szCs w:val="24"/>
        </w:rPr>
        <w:t>(</w:t>
      </w:r>
      <w:r w:rsidRPr="00A92470">
        <w:rPr>
          <w:sz w:val="24"/>
          <w:szCs w:val="24"/>
        </w:rPr>
        <w:t>CH</w:t>
      </w:r>
      <w:r>
        <w:rPr>
          <w:sz w:val="24"/>
          <w:szCs w:val="24"/>
          <w:vertAlign w:val="subscript"/>
        </w:rPr>
        <w:t>3</w:t>
      </w:r>
      <w:r w:rsidRPr="00A92470">
        <w:rPr>
          <w:spacing w:val="-1"/>
          <w:sz w:val="24"/>
          <w:szCs w:val="24"/>
        </w:rPr>
        <w:t>)</w:t>
      </w:r>
      <w:r>
        <w:rPr>
          <w:position w:val="-2"/>
          <w:sz w:val="24"/>
          <w:szCs w:val="24"/>
          <w:vertAlign w:val="subscript"/>
        </w:rPr>
        <w:t>2</w:t>
      </w:r>
    </w:p>
    <w:p w:rsidR="00C65A71" w:rsidRPr="00794452" w:rsidRDefault="00C65A71" w:rsidP="00C65A71">
      <w:pPr>
        <w:jc w:val="both"/>
        <w:rPr>
          <w:sz w:val="24"/>
          <w:szCs w:val="24"/>
        </w:rPr>
      </w:pPr>
      <w:r w:rsidRPr="00A92470">
        <w:rPr>
          <w:b/>
          <w:sz w:val="24"/>
          <w:szCs w:val="24"/>
        </w:rPr>
        <w:t>Câu</w:t>
      </w:r>
      <w:r w:rsidR="007528FB">
        <w:rPr>
          <w:b/>
          <w:sz w:val="24"/>
          <w:szCs w:val="24"/>
        </w:rPr>
        <w:t xml:space="preserve"> 5</w:t>
      </w:r>
      <w:r>
        <w:rPr>
          <w:b/>
          <w:sz w:val="24"/>
          <w:szCs w:val="24"/>
        </w:rPr>
        <w:t>.</w:t>
      </w:r>
      <w:r w:rsidRPr="00794452">
        <w:rPr>
          <w:sz w:val="24"/>
          <w:szCs w:val="24"/>
        </w:rPr>
        <w:t xml:space="preserve"> Đốt cháy hoàn toàn 3,7 gam chất hữu cơ X cần vừa đủ 3,92 lít O</w:t>
      </w:r>
      <w:r w:rsidRPr="00794452">
        <w:rPr>
          <w:sz w:val="24"/>
          <w:szCs w:val="24"/>
          <w:vertAlign w:val="subscript"/>
        </w:rPr>
        <w:t>2</w:t>
      </w:r>
      <w:r w:rsidRPr="00794452">
        <w:rPr>
          <w:sz w:val="24"/>
          <w:szCs w:val="24"/>
        </w:rPr>
        <w:t xml:space="preserve"> (đktc) thu được CO</w:t>
      </w:r>
      <w:r w:rsidRPr="00794452">
        <w:rPr>
          <w:sz w:val="24"/>
          <w:szCs w:val="24"/>
          <w:vertAlign w:val="subscript"/>
        </w:rPr>
        <w:t>2</w:t>
      </w:r>
      <w:r w:rsidRPr="00794452">
        <w:rPr>
          <w:sz w:val="24"/>
          <w:szCs w:val="24"/>
        </w:rPr>
        <w:t xml:space="preserve"> và H</w:t>
      </w:r>
      <w:r w:rsidRPr="00794452">
        <w:rPr>
          <w:sz w:val="24"/>
          <w:szCs w:val="24"/>
          <w:vertAlign w:val="subscript"/>
        </w:rPr>
        <w:t>2</w:t>
      </w:r>
      <w:r w:rsidRPr="00794452">
        <w:rPr>
          <w:sz w:val="24"/>
          <w:szCs w:val="24"/>
        </w:rPr>
        <w:t>O</w:t>
      </w:r>
      <w:r>
        <w:rPr>
          <w:sz w:val="24"/>
          <w:szCs w:val="24"/>
        </w:rPr>
        <w:t xml:space="preserve"> </w:t>
      </w:r>
      <w:r w:rsidRPr="00794452">
        <w:rPr>
          <w:sz w:val="24"/>
          <w:szCs w:val="24"/>
        </w:rPr>
        <w:t>có tỉ lệ mol là 1 : 1. Biết X tác dụng với KOH tạo ra hai chất hữu cơ. Công thức phân tử của X là:</w:t>
      </w:r>
    </w:p>
    <w:p w:rsidR="00C65A71" w:rsidRPr="00794452" w:rsidRDefault="00C65A71" w:rsidP="00C65A71">
      <w:pPr>
        <w:jc w:val="both"/>
        <w:rPr>
          <w:sz w:val="24"/>
          <w:szCs w:val="24"/>
        </w:rPr>
      </w:pPr>
      <w:r w:rsidRPr="00A74385">
        <w:rPr>
          <w:b/>
          <w:sz w:val="24"/>
          <w:szCs w:val="24"/>
          <w:u w:val="single"/>
        </w:rPr>
        <w:t>A.</w:t>
      </w:r>
      <w:r w:rsidRPr="00E57890">
        <w:rPr>
          <w:sz w:val="24"/>
          <w:szCs w:val="24"/>
          <w:u w:val="single"/>
        </w:rPr>
        <w:t xml:space="preserve"> C</w:t>
      </w:r>
      <w:r w:rsidRPr="00E57890">
        <w:rPr>
          <w:sz w:val="24"/>
          <w:szCs w:val="24"/>
          <w:u w:val="single"/>
          <w:vertAlign w:val="subscript"/>
        </w:rPr>
        <w:t>3</w:t>
      </w:r>
      <w:r w:rsidRPr="00E57890">
        <w:rPr>
          <w:sz w:val="24"/>
          <w:szCs w:val="24"/>
          <w:u w:val="single"/>
        </w:rPr>
        <w:t>H</w:t>
      </w:r>
      <w:r w:rsidRPr="00E57890">
        <w:rPr>
          <w:sz w:val="24"/>
          <w:szCs w:val="24"/>
          <w:u w:val="single"/>
          <w:vertAlign w:val="subscript"/>
        </w:rPr>
        <w:t>6</w:t>
      </w:r>
      <w:r w:rsidRPr="00E57890">
        <w:rPr>
          <w:sz w:val="24"/>
          <w:szCs w:val="24"/>
          <w:u w:val="single"/>
        </w:rPr>
        <w:t>O</w:t>
      </w:r>
      <w:r w:rsidRPr="00E57890">
        <w:rPr>
          <w:sz w:val="24"/>
          <w:szCs w:val="24"/>
          <w:u w:val="single"/>
          <w:vertAlign w:val="subscript"/>
        </w:rPr>
        <w:t>2</w:t>
      </w:r>
      <w:r w:rsidRPr="00794452">
        <w:rPr>
          <w:sz w:val="24"/>
          <w:szCs w:val="24"/>
        </w:rPr>
        <w:t xml:space="preserve">                     </w:t>
      </w:r>
      <w:r>
        <w:rPr>
          <w:sz w:val="24"/>
          <w:szCs w:val="24"/>
        </w:rPr>
        <w:tab/>
      </w:r>
      <w:r w:rsidRPr="00A74385">
        <w:rPr>
          <w:b/>
          <w:sz w:val="24"/>
          <w:szCs w:val="24"/>
        </w:rPr>
        <w:t>B.</w:t>
      </w:r>
      <w:r w:rsidRPr="00794452">
        <w:rPr>
          <w:sz w:val="24"/>
          <w:szCs w:val="24"/>
        </w:rPr>
        <w:t xml:space="preserve"> C</w:t>
      </w:r>
      <w:r w:rsidRPr="00794452">
        <w:rPr>
          <w:sz w:val="24"/>
          <w:szCs w:val="24"/>
          <w:vertAlign w:val="subscript"/>
        </w:rPr>
        <w:t>3</w:t>
      </w:r>
      <w:r w:rsidRPr="00794452">
        <w:rPr>
          <w:sz w:val="24"/>
          <w:szCs w:val="24"/>
        </w:rPr>
        <w:t>H</w:t>
      </w:r>
      <w:r w:rsidRPr="00794452">
        <w:rPr>
          <w:sz w:val="24"/>
          <w:szCs w:val="24"/>
          <w:vertAlign w:val="subscript"/>
        </w:rPr>
        <w:t>4</w:t>
      </w:r>
      <w:r w:rsidRPr="00794452">
        <w:rPr>
          <w:sz w:val="24"/>
          <w:szCs w:val="24"/>
        </w:rPr>
        <w:t>O</w:t>
      </w:r>
      <w:r w:rsidRPr="00794452">
        <w:rPr>
          <w:sz w:val="24"/>
          <w:szCs w:val="24"/>
          <w:vertAlign w:val="subscript"/>
        </w:rPr>
        <w:t>2</w:t>
      </w:r>
      <w:r w:rsidRPr="00794452">
        <w:rPr>
          <w:sz w:val="24"/>
          <w:szCs w:val="24"/>
        </w:rPr>
        <w:t xml:space="preserve">                         </w:t>
      </w:r>
      <w:r w:rsidRPr="00A74385">
        <w:rPr>
          <w:b/>
          <w:sz w:val="24"/>
          <w:szCs w:val="24"/>
        </w:rPr>
        <w:t>C.</w:t>
      </w:r>
      <w:r w:rsidRPr="00794452">
        <w:rPr>
          <w:sz w:val="24"/>
          <w:szCs w:val="24"/>
        </w:rPr>
        <w:t xml:space="preserve"> C</w:t>
      </w:r>
      <w:r w:rsidRPr="00794452">
        <w:rPr>
          <w:sz w:val="24"/>
          <w:szCs w:val="24"/>
          <w:vertAlign w:val="subscript"/>
        </w:rPr>
        <w:t>2</w:t>
      </w:r>
      <w:r w:rsidRPr="00794452">
        <w:rPr>
          <w:sz w:val="24"/>
          <w:szCs w:val="24"/>
        </w:rPr>
        <w:t>H</w:t>
      </w:r>
      <w:r w:rsidRPr="00794452">
        <w:rPr>
          <w:sz w:val="24"/>
          <w:szCs w:val="24"/>
          <w:vertAlign w:val="subscript"/>
        </w:rPr>
        <w:t>4</w:t>
      </w:r>
      <w:r w:rsidRPr="00794452">
        <w:rPr>
          <w:sz w:val="24"/>
          <w:szCs w:val="24"/>
        </w:rPr>
        <w:t>O</w:t>
      </w:r>
      <w:r w:rsidRPr="00794452">
        <w:rPr>
          <w:sz w:val="24"/>
          <w:szCs w:val="24"/>
          <w:vertAlign w:val="subscript"/>
        </w:rPr>
        <w:t>2</w:t>
      </w:r>
      <w:r w:rsidRPr="00794452">
        <w:rPr>
          <w:sz w:val="24"/>
          <w:szCs w:val="24"/>
        </w:rPr>
        <w:t xml:space="preserve">                         </w:t>
      </w:r>
      <w:r w:rsidRPr="00A74385">
        <w:rPr>
          <w:b/>
          <w:sz w:val="24"/>
          <w:szCs w:val="24"/>
        </w:rPr>
        <w:t>D.</w:t>
      </w:r>
      <w:r w:rsidRPr="00794452">
        <w:rPr>
          <w:sz w:val="24"/>
          <w:szCs w:val="24"/>
        </w:rPr>
        <w:t xml:space="preserve"> C</w:t>
      </w:r>
      <w:r w:rsidRPr="00794452">
        <w:rPr>
          <w:sz w:val="24"/>
          <w:szCs w:val="24"/>
          <w:vertAlign w:val="subscript"/>
        </w:rPr>
        <w:t>4</w:t>
      </w:r>
      <w:r w:rsidRPr="00794452">
        <w:rPr>
          <w:sz w:val="24"/>
          <w:szCs w:val="24"/>
        </w:rPr>
        <w:t>H</w:t>
      </w:r>
      <w:r w:rsidRPr="00794452">
        <w:rPr>
          <w:sz w:val="24"/>
          <w:szCs w:val="24"/>
          <w:vertAlign w:val="subscript"/>
        </w:rPr>
        <w:t>8</w:t>
      </w:r>
      <w:r w:rsidRPr="00794452">
        <w:rPr>
          <w:sz w:val="24"/>
          <w:szCs w:val="24"/>
        </w:rPr>
        <w:t>O</w:t>
      </w:r>
      <w:r w:rsidRPr="00794452">
        <w:rPr>
          <w:sz w:val="24"/>
          <w:szCs w:val="24"/>
          <w:vertAlign w:val="subscript"/>
        </w:rPr>
        <w:t>2</w:t>
      </w:r>
    </w:p>
    <w:p w:rsidR="00C65A71" w:rsidRPr="00794452" w:rsidRDefault="00C65A71" w:rsidP="00C65A71">
      <w:pPr>
        <w:jc w:val="both"/>
        <w:rPr>
          <w:sz w:val="24"/>
          <w:szCs w:val="24"/>
        </w:rPr>
      </w:pPr>
      <w:r w:rsidRPr="00A92470">
        <w:rPr>
          <w:b/>
          <w:sz w:val="24"/>
          <w:szCs w:val="24"/>
        </w:rPr>
        <w:t>Câu</w:t>
      </w:r>
      <w:r w:rsidR="007528FB">
        <w:rPr>
          <w:b/>
          <w:sz w:val="24"/>
          <w:szCs w:val="24"/>
        </w:rPr>
        <w:t xml:space="preserve"> 6</w:t>
      </w:r>
      <w:r>
        <w:rPr>
          <w:b/>
          <w:sz w:val="24"/>
          <w:szCs w:val="24"/>
        </w:rPr>
        <w:t>.</w:t>
      </w:r>
      <w:r w:rsidRPr="00794452">
        <w:rPr>
          <w:sz w:val="24"/>
          <w:szCs w:val="24"/>
        </w:rPr>
        <w:t xml:space="preserve"> Đốt cháy hoàn 0,1 mol este X thu được 0,3 mol CO</w:t>
      </w:r>
      <w:r w:rsidRPr="00794452">
        <w:rPr>
          <w:sz w:val="24"/>
          <w:szCs w:val="24"/>
          <w:vertAlign w:val="subscript"/>
        </w:rPr>
        <w:t>2</w:t>
      </w:r>
      <w:r w:rsidRPr="00794452">
        <w:rPr>
          <w:sz w:val="24"/>
          <w:szCs w:val="24"/>
        </w:rPr>
        <w:t xml:space="preserve"> và 0,3 mol H</w:t>
      </w:r>
      <w:r w:rsidRPr="00794452">
        <w:rPr>
          <w:sz w:val="24"/>
          <w:szCs w:val="24"/>
          <w:vertAlign w:val="subscript"/>
        </w:rPr>
        <w:t>2</w:t>
      </w:r>
      <w:r w:rsidRPr="00794452">
        <w:rPr>
          <w:sz w:val="24"/>
          <w:szCs w:val="24"/>
        </w:rPr>
        <w:t>O. Cho 0,1 mol X tác dụng hết với NaOH thì thu được 8,2 gam muối. Công thức cấu tạo của X là</w:t>
      </w:r>
      <w:r>
        <w:rPr>
          <w:sz w:val="24"/>
          <w:szCs w:val="24"/>
        </w:rPr>
        <w:t>:</w:t>
      </w:r>
    </w:p>
    <w:p w:rsidR="00C65A71" w:rsidRPr="00794452" w:rsidRDefault="00C65A71" w:rsidP="00C65A71">
      <w:pPr>
        <w:jc w:val="both"/>
        <w:rPr>
          <w:sz w:val="24"/>
          <w:szCs w:val="24"/>
        </w:rPr>
      </w:pPr>
      <w:r w:rsidRPr="00A74385">
        <w:rPr>
          <w:b/>
          <w:sz w:val="24"/>
          <w:szCs w:val="24"/>
        </w:rPr>
        <w:t>A.</w:t>
      </w:r>
      <w:r w:rsidRPr="00794452">
        <w:rPr>
          <w:sz w:val="24"/>
          <w:szCs w:val="24"/>
        </w:rPr>
        <w:t xml:space="preserve"> HCOOC</w:t>
      </w:r>
      <w:r w:rsidRPr="00794452">
        <w:rPr>
          <w:sz w:val="24"/>
          <w:szCs w:val="24"/>
          <w:vertAlign w:val="subscript"/>
        </w:rPr>
        <w:t>2</w:t>
      </w:r>
      <w:r w:rsidRPr="00794452">
        <w:rPr>
          <w:sz w:val="24"/>
          <w:szCs w:val="24"/>
        </w:rPr>
        <w:t>H</w:t>
      </w:r>
      <w:r w:rsidRPr="00794452">
        <w:rPr>
          <w:sz w:val="24"/>
          <w:szCs w:val="24"/>
          <w:vertAlign w:val="subscript"/>
        </w:rPr>
        <w:t>5</w:t>
      </w:r>
      <w:r w:rsidRPr="00794452">
        <w:rPr>
          <w:sz w:val="24"/>
          <w:szCs w:val="24"/>
        </w:rPr>
        <w:t xml:space="preserve">            </w:t>
      </w:r>
      <w:r>
        <w:rPr>
          <w:sz w:val="24"/>
          <w:szCs w:val="24"/>
        </w:rPr>
        <w:tab/>
      </w:r>
      <w:r w:rsidRPr="00A74385">
        <w:rPr>
          <w:b/>
          <w:sz w:val="24"/>
          <w:szCs w:val="24"/>
        </w:rPr>
        <w:t>B.</w:t>
      </w:r>
      <w:r w:rsidRPr="00794452">
        <w:rPr>
          <w:sz w:val="24"/>
          <w:szCs w:val="24"/>
        </w:rPr>
        <w:t xml:space="preserve"> CH</w:t>
      </w:r>
      <w:r w:rsidRPr="00794452">
        <w:rPr>
          <w:sz w:val="24"/>
          <w:szCs w:val="24"/>
          <w:vertAlign w:val="subscript"/>
        </w:rPr>
        <w:t>3</w:t>
      </w:r>
      <w:r w:rsidRPr="00794452">
        <w:rPr>
          <w:sz w:val="24"/>
          <w:szCs w:val="24"/>
        </w:rPr>
        <w:t>COOC</w:t>
      </w:r>
      <w:r w:rsidRPr="00794452">
        <w:rPr>
          <w:sz w:val="24"/>
          <w:szCs w:val="24"/>
          <w:vertAlign w:val="subscript"/>
        </w:rPr>
        <w:t>2</w:t>
      </w:r>
      <w:r w:rsidRPr="00794452">
        <w:rPr>
          <w:sz w:val="24"/>
          <w:szCs w:val="24"/>
        </w:rPr>
        <w:t>H</w:t>
      </w:r>
      <w:r w:rsidRPr="00794452">
        <w:rPr>
          <w:sz w:val="24"/>
          <w:szCs w:val="24"/>
          <w:vertAlign w:val="subscript"/>
        </w:rPr>
        <w:t>5</w:t>
      </w:r>
      <w:r w:rsidRPr="00794452">
        <w:rPr>
          <w:sz w:val="24"/>
          <w:szCs w:val="24"/>
        </w:rPr>
        <w:t xml:space="preserve">               </w:t>
      </w:r>
      <w:r w:rsidRPr="00A74385">
        <w:rPr>
          <w:b/>
          <w:sz w:val="24"/>
          <w:szCs w:val="24"/>
          <w:u w:val="single"/>
        </w:rPr>
        <w:t>C.</w:t>
      </w:r>
      <w:r w:rsidRPr="00E57890">
        <w:rPr>
          <w:sz w:val="24"/>
          <w:szCs w:val="24"/>
          <w:u w:val="single"/>
        </w:rPr>
        <w:t xml:space="preserve"> CH</w:t>
      </w:r>
      <w:r w:rsidRPr="00E57890">
        <w:rPr>
          <w:sz w:val="24"/>
          <w:szCs w:val="24"/>
          <w:u w:val="single"/>
          <w:vertAlign w:val="subscript"/>
        </w:rPr>
        <w:t>3</w:t>
      </w:r>
      <w:r w:rsidRPr="00E57890">
        <w:rPr>
          <w:sz w:val="24"/>
          <w:szCs w:val="24"/>
          <w:u w:val="single"/>
        </w:rPr>
        <w:t>COOCH</w:t>
      </w:r>
      <w:r w:rsidRPr="00E57890">
        <w:rPr>
          <w:sz w:val="24"/>
          <w:szCs w:val="24"/>
          <w:u w:val="single"/>
          <w:vertAlign w:val="subscript"/>
        </w:rPr>
        <w:t>3</w:t>
      </w:r>
      <w:r w:rsidRPr="00794452">
        <w:rPr>
          <w:sz w:val="24"/>
          <w:szCs w:val="24"/>
        </w:rPr>
        <w:t xml:space="preserve">               </w:t>
      </w:r>
      <w:r w:rsidRPr="00A74385">
        <w:rPr>
          <w:b/>
          <w:sz w:val="24"/>
          <w:szCs w:val="24"/>
        </w:rPr>
        <w:t>D.</w:t>
      </w:r>
      <w:r w:rsidRPr="00794452">
        <w:rPr>
          <w:sz w:val="24"/>
          <w:szCs w:val="24"/>
        </w:rPr>
        <w:t xml:space="preserve"> HCOOC</w:t>
      </w:r>
      <w:r w:rsidRPr="00794452">
        <w:rPr>
          <w:sz w:val="24"/>
          <w:szCs w:val="24"/>
          <w:vertAlign w:val="subscript"/>
        </w:rPr>
        <w:t>2</w:t>
      </w:r>
      <w:r w:rsidRPr="00794452">
        <w:rPr>
          <w:sz w:val="24"/>
          <w:szCs w:val="24"/>
        </w:rPr>
        <w:t>H</w:t>
      </w:r>
      <w:r w:rsidRPr="00794452">
        <w:rPr>
          <w:sz w:val="24"/>
          <w:szCs w:val="24"/>
          <w:vertAlign w:val="subscript"/>
        </w:rPr>
        <w:t>3</w:t>
      </w:r>
    </w:p>
    <w:p w:rsidR="00C65A71" w:rsidRPr="00794452" w:rsidRDefault="00C65A71" w:rsidP="00C65A71">
      <w:pPr>
        <w:jc w:val="both"/>
        <w:rPr>
          <w:sz w:val="24"/>
          <w:szCs w:val="24"/>
        </w:rPr>
      </w:pPr>
      <w:r w:rsidRPr="00A92470">
        <w:rPr>
          <w:b/>
          <w:sz w:val="24"/>
          <w:szCs w:val="24"/>
        </w:rPr>
        <w:t>Câu</w:t>
      </w:r>
      <w:r w:rsidR="007528FB">
        <w:rPr>
          <w:b/>
          <w:sz w:val="24"/>
          <w:szCs w:val="24"/>
        </w:rPr>
        <w:t xml:space="preserve"> 7</w:t>
      </w:r>
      <w:r>
        <w:rPr>
          <w:b/>
          <w:sz w:val="24"/>
          <w:szCs w:val="24"/>
        </w:rPr>
        <w:t>.</w:t>
      </w:r>
      <w:r w:rsidRPr="00794452">
        <w:rPr>
          <w:sz w:val="24"/>
          <w:szCs w:val="24"/>
        </w:rPr>
        <w:t xml:space="preserve"> Đốt cháy hoàn toàn m gam este X tạo bởi ancol no, đơn chức, mạch hở và axit không no, mạch</w:t>
      </w:r>
      <w:r>
        <w:rPr>
          <w:sz w:val="24"/>
          <w:szCs w:val="24"/>
        </w:rPr>
        <w:t xml:space="preserve"> </w:t>
      </w:r>
      <w:r w:rsidRPr="00794452">
        <w:rPr>
          <w:sz w:val="24"/>
          <w:szCs w:val="24"/>
        </w:rPr>
        <w:t>hở, đơn chức (thuộc dãy đồng đẳng của axit acrylic, CH</w:t>
      </w:r>
      <w:r w:rsidRPr="00794452">
        <w:rPr>
          <w:sz w:val="24"/>
          <w:szCs w:val="24"/>
          <w:vertAlign w:val="subscript"/>
        </w:rPr>
        <w:t>2</w:t>
      </w:r>
      <w:r w:rsidRPr="00794452">
        <w:rPr>
          <w:sz w:val="24"/>
          <w:szCs w:val="24"/>
        </w:rPr>
        <w:t>=CHCOOH) thu được 3,584 lít CO</w:t>
      </w:r>
      <w:r w:rsidRPr="00794452">
        <w:rPr>
          <w:sz w:val="24"/>
          <w:szCs w:val="24"/>
          <w:vertAlign w:val="subscript"/>
        </w:rPr>
        <w:t>2</w:t>
      </w:r>
      <w:r w:rsidRPr="00794452">
        <w:rPr>
          <w:sz w:val="24"/>
          <w:szCs w:val="24"/>
        </w:rPr>
        <w:t xml:space="preserve"> (đktc) và</w:t>
      </w:r>
      <w:r>
        <w:rPr>
          <w:sz w:val="24"/>
          <w:szCs w:val="24"/>
        </w:rPr>
        <w:t xml:space="preserve"> </w:t>
      </w:r>
      <w:r w:rsidRPr="00794452">
        <w:rPr>
          <w:sz w:val="24"/>
          <w:szCs w:val="24"/>
        </w:rPr>
        <w:t>2,16 gam H</w:t>
      </w:r>
      <w:r w:rsidRPr="00794452">
        <w:rPr>
          <w:sz w:val="24"/>
          <w:szCs w:val="24"/>
          <w:vertAlign w:val="subscript"/>
        </w:rPr>
        <w:t>2</w:t>
      </w:r>
      <w:r w:rsidRPr="00794452">
        <w:rPr>
          <w:sz w:val="24"/>
          <w:szCs w:val="24"/>
        </w:rPr>
        <w:t>O. Giá trị của m là:</w:t>
      </w:r>
    </w:p>
    <w:p w:rsidR="00C65A71" w:rsidRPr="00794452" w:rsidRDefault="00C65A71" w:rsidP="00C65A71">
      <w:pPr>
        <w:jc w:val="both"/>
        <w:rPr>
          <w:sz w:val="24"/>
          <w:szCs w:val="24"/>
        </w:rPr>
      </w:pPr>
      <w:r w:rsidRPr="00A74385">
        <w:rPr>
          <w:b/>
          <w:sz w:val="24"/>
          <w:szCs w:val="24"/>
        </w:rPr>
        <w:t>A.</w:t>
      </w:r>
      <w:r w:rsidRPr="00794452">
        <w:rPr>
          <w:sz w:val="24"/>
          <w:szCs w:val="24"/>
        </w:rPr>
        <w:t xml:space="preserve"> 1,72 g                            </w:t>
      </w:r>
      <w:r>
        <w:rPr>
          <w:sz w:val="24"/>
          <w:szCs w:val="24"/>
        </w:rPr>
        <w:tab/>
      </w:r>
      <w:r w:rsidRPr="00A74385">
        <w:rPr>
          <w:b/>
          <w:sz w:val="24"/>
          <w:szCs w:val="24"/>
        </w:rPr>
        <w:t>B.</w:t>
      </w:r>
      <w:r w:rsidRPr="00794452">
        <w:rPr>
          <w:sz w:val="24"/>
          <w:szCs w:val="24"/>
        </w:rPr>
        <w:t xml:space="preserve"> 4 g                                 </w:t>
      </w:r>
      <w:r w:rsidRPr="00A74385">
        <w:rPr>
          <w:b/>
          <w:sz w:val="24"/>
          <w:szCs w:val="24"/>
        </w:rPr>
        <w:t>C.</w:t>
      </w:r>
      <w:r w:rsidRPr="00794452">
        <w:rPr>
          <w:sz w:val="24"/>
          <w:szCs w:val="24"/>
        </w:rPr>
        <w:t xml:space="preserve"> 7,44 g                            </w:t>
      </w:r>
      <w:r w:rsidRPr="00A74385">
        <w:rPr>
          <w:b/>
          <w:sz w:val="24"/>
          <w:szCs w:val="24"/>
          <w:u w:val="single"/>
        </w:rPr>
        <w:t>D.</w:t>
      </w:r>
      <w:r w:rsidRPr="00E57890">
        <w:rPr>
          <w:sz w:val="24"/>
          <w:szCs w:val="24"/>
          <w:u w:val="single"/>
        </w:rPr>
        <w:t xml:space="preserve"> 3,44</w:t>
      </w:r>
      <w:r w:rsidRPr="00794452">
        <w:rPr>
          <w:sz w:val="24"/>
          <w:szCs w:val="24"/>
        </w:rPr>
        <w:t xml:space="preserve"> g</w:t>
      </w:r>
    </w:p>
    <w:p w:rsidR="00C65A71" w:rsidRDefault="00C65A71" w:rsidP="00C65A71">
      <w:pPr>
        <w:jc w:val="both"/>
        <w:rPr>
          <w:sz w:val="24"/>
          <w:szCs w:val="24"/>
        </w:rPr>
      </w:pPr>
      <w:r w:rsidRPr="00A92470">
        <w:rPr>
          <w:b/>
          <w:sz w:val="24"/>
          <w:szCs w:val="24"/>
        </w:rPr>
        <w:t>Câu</w:t>
      </w:r>
      <w:r w:rsidR="007528FB">
        <w:rPr>
          <w:b/>
          <w:sz w:val="24"/>
          <w:szCs w:val="24"/>
        </w:rPr>
        <w:t xml:space="preserve"> 8</w:t>
      </w:r>
      <w:r>
        <w:rPr>
          <w:b/>
          <w:sz w:val="24"/>
          <w:szCs w:val="24"/>
        </w:rPr>
        <w:t>.</w:t>
      </w:r>
      <w:r w:rsidRPr="00794452">
        <w:rPr>
          <w:sz w:val="24"/>
          <w:szCs w:val="24"/>
        </w:rPr>
        <w:t xml:space="preserve"> Đốt cháy hoàn toàn m gam hỗn hợp các este no, đơn chức, mạch hở. Sản phẩm cháy được dẫn vào bình đựng dung dịch Ba(OH)</w:t>
      </w:r>
      <w:r w:rsidRPr="00794452">
        <w:rPr>
          <w:sz w:val="24"/>
          <w:szCs w:val="24"/>
          <w:vertAlign w:val="subscript"/>
        </w:rPr>
        <w:t>2</w:t>
      </w:r>
      <w:r w:rsidRPr="00794452">
        <w:rPr>
          <w:sz w:val="24"/>
          <w:szCs w:val="24"/>
        </w:rPr>
        <w:t xml:space="preserve"> dư thấy khối lượng bình tăng 151,9 gam. Khối lượng kết tủa tạo ra là: </w:t>
      </w:r>
    </w:p>
    <w:p w:rsidR="00C65A71" w:rsidRPr="00794452" w:rsidRDefault="00C65A71" w:rsidP="00C65A71">
      <w:pPr>
        <w:jc w:val="both"/>
        <w:rPr>
          <w:sz w:val="24"/>
          <w:szCs w:val="24"/>
        </w:rPr>
      </w:pPr>
      <w:r w:rsidRPr="00A74385">
        <w:rPr>
          <w:b/>
          <w:sz w:val="24"/>
          <w:szCs w:val="24"/>
        </w:rPr>
        <w:t>A.</w:t>
      </w:r>
      <w:r w:rsidRPr="00794452">
        <w:rPr>
          <w:sz w:val="24"/>
          <w:szCs w:val="24"/>
        </w:rPr>
        <w:t xml:space="preserve"> 245 gam                        </w:t>
      </w:r>
      <w:r>
        <w:rPr>
          <w:sz w:val="24"/>
          <w:szCs w:val="24"/>
        </w:rPr>
        <w:tab/>
      </w:r>
      <w:r w:rsidRPr="00A74385">
        <w:rPr>
          <w:b/>
          <w:sz w:val="24"/>
          <w:szCs w:val="24"/>
          <w:u w:val="single"/>
        </w:rPr>
        <w:t>B.</w:t>
      </w:r>
      <w:r w:rsidRPr="00E57890">
        <w:rPr>
          <w:sz w:val="24"/>
          <w:szCs w:val="24"/>
          <w:u w:val="single"/>
        </w:rPr>
        <w:t xml:space="preserve"> 482,</w:t>
      </w:r>
      <w:r w:rsidRPr="00794452">
        <w:rPr>
          <w:sz w:val="24"/>
          <w:szCs w:val="24"/>
        </w:rPr>
        <w:t xml:space="preserve">65 gam                   </w:t>
      </w:r>
      <w:r w:rsidRPr="00A74385">
        <w:rPr>
          <w:b/>
          <w:sz w:val="24"/>
          <w:szCs w:val="24"/>
        </w:rPr>
        <w:t>C.</w:t>
      </w:r>
      <w:r w:rsidRPr="00794452">
        <w:rPr>
          <w:sz w:val="24"/>
          <w:szCs w:val="24"/>
        </w:rPr>
        <w:t xml:space="preserve"> 325 gam                        </w:t>
      </w:r>
      <w:r w:rsidRPr="00A74385">
        <w:rPr>
          <w:b/>
          <w:sz w:val="24"/>
          <w:szCs w:val="24"/>
        </w:rPr>
        <w:t>D.</w:t>
      </w:r>
      <w:r w:rsidRPr="00E57890">
        <w:rPr>
          <w:sz w:val="24"/>
          <w:szCs w:val="24"/>
        </w:rPr>
        <w:t xml:space="preserve"> 165</w:t>
      </w:r>
      <w:r w:rsidRPr="00794452">
        <w:rPr>
          <w:sz w:val="24"/>
          <w:szCs w:val="24"/>
        </w:rPr>
        <w:t xml:space="preserve"> gam</w:t>
      </w:r>
    </w:p>
    <w:p w:rsidR="00C65A71" w:rsidRPr="00794452" w:rsidRDefault="00C65A71" w:rsidP="00C65A71">
      <w:pPr>
        <w:jc w:val="both"/>
        <w:rPr>
          <w:sz w:val="24"/>
          <w:szCs w:val="24"/>
        </w:rPr>
      </w:pPr>
      <w:r w:rsidRPr="00A92470">
        <w:rPr>
          <w:b/>
          <w:sz w:val="24"/>
          <w:szCs w:val="24"/>
        </w:rPr>
        <w:t>Câu</w:t>
      </w:r>
      <w:r>
        <w:rPr>
          <w:b/>
          <w:sz w:val="24"/>
          <w:szCs w:val="24"/>
        </w:rPr>
        <w:t xml:space="preserve"> </w:t>
      </w:r>
      <w:r w:rsidR="007528FB">
        <w:rPr>
          <w:b/>
          <w:sz w:val="24"/>
          <w:szCs w:val="24"/>
        </w:rPr>
        <w:t>9</w:t>
      </w:r>
      <w:r>
        <w:rPr>
          <w:b/>
          <w:sz w:val="24"/>
          <w:szCs w:val="24"/>
        </w:rPr>
        <w:t>.</w:t>
      </w:r>
      <w:r w:rsidRPr="00794452">
        <w:rPr>
          <w:sz w:val="24"/>
          <w:szCs w:val="24"/>
        </w:rPr>
        <w:t xml:space="preserve"> Để đốt cháy hoàn toàn 6,24 gam một este X (M</w:t>
      </w:r>
      <w:r w:rsidRPr="00794452">
        <w:rPr>
          <w:sz w:val="24"/>
          <w:szCs w:val="24"/>
          <w:vertAlign w:val="subscript"/>
        </w:rPr>
        <w:t>A</w:t>
      </w:r>
      <w:r w:rsidRPr="00794452">
        <w:rPr>
          <w:sz w:val="24"/>
          <w:szCs w:val="24"/>
        </w:rPr>
        <w:t xml:space="preserve"> &lt; 180) cần 6,272 lít khí oxi (đktc). Sản phẩm cháy được hấp thụ hoàn toàn vào dung dịch nước vôi trong dư thấy có m gam kết tủa, khối lượng dung dịch nước vôi trong giảm 12,8 gam. Công thức phân tử của X là:</w:t>
      </w:r>
    </w:p>
    <w:p w:rsidR="00C65A71" w:rsidRPr="00A92470" w:rsidRDefault="00C65A71" w:rsidP="00C65A71">
      <w:pPr>
        <w:jc w:val="both"/>
        <w:rPr>
          <w:sz w:val="24"/>
          <w:szCs w:val="24"/>
        </w:rPr>
      </w:pPr>
      <w:r w:rsidRPr="00A74385">
        <w:rPr>
          <w:b/>
          <w:sz w:val="24"/>
          <w:szCs w:val="24"/>
        </w:rPr>
        <w:t>A.</w:t>
      </w:r>
      <w:r w:rsidRPr="00794452">
        <w:rPr>
          <w:sz w:val="24"/>
          <w:szCs w:val="24"/>
        </w:rPr>
        <w:t xml:space="preserve"> C</w:t>
      </w:r>
      <w:r w:rsidRPr="00794452">
        <w:rPr>
          <w:sz w:val="24"/>
          <w:szCs w:val="24"/>
          <w:vertAlign w:val="subscript"/>
        </w:rPr>
        <w:t>4</w:t>
      </w:r>
      <w:r w:rsidRPr="00794452">
        <w:rPr>
          <w:sz w:val="24"/>
          <w:szCs w:val="24"/>
        </w:rPr>
        <w:t>H</w:t>
      </w:r>
      <w:r w:rsidRPr="00794452">
        <w:rPr>
          <w:sz w:val="24"/>
          <w:szCs w:val="24"/>
          <w:vertAlign w:val="subscript"/>
        </w:rPr>
        <w:t>6</w:t>
      </w:r>
      <w:r w:rsidRPr="00794452">
        <w:rPr>
          <w:sz w:val="24"/>
          <w:szCs w:val="24"/>
        </w:rPr>
        <w:t>O</w:t>
      </w:r>
      <w:r w:rsidRPr="00794452">
        <w:rPr>
          <w:sz w:val="24"/>
          <w:szCs w:val="24"/>
          <w:vertAlign w:val="subscript"/>
        </w:rPr>
        <w:t>2</w:t>
      </w:r>
      <w:r w:rsidRPr="00794452">
        <w:rPr>
          <w:sz w:val="24"/>
          <w:szCs w:val="24"/>
        </w:rPr>
        <w:t xml:space="preserve">                     </w:t>
      </w:r>
      <w:r>
        <w:rPr>
          <w:sz w:val="24"/>
          <w:szCs w:val="24"/>
        </w:rPr>
        <w:tab/>
      </w:r>
      <w:r w:rsidRPr="00A74385">
        <w:rPr>
          <w:b/>
          <w:sz w:val="24"/>
          <w:szCs w:val="24"/>
        </w:rPr>
        <w:t>B.</w:t>
      </w:r>
      <w:r w:rsidRPr="00794452">
        <w:rPr>
          <w:sz w:val="24"/>
          <w:szCs w:val="24"/>
        </w:rPr>
        <w:t xml:space="preserve"> C</w:t>
      </w:r>
      <w:r w:rsidRPr="00794452">
        <w:rPr>
          <w:sz w:val="24"/>
          <w:szCs w:val="24"/>
          <w:vertAlign w:val="subscript"/>
        </w:rPr>
        <w:t>7</w:t>
      </w:r>
      <w:r w:rsidRPr="00794452">
        <w:rPr>
          <w:sz w:val="24"/>
          <w:szCs w:val="24"/>
        </w:rPr>
        <w:t>H</w:t>
      </w:r>
      <w:r w:rsidRPr="00794452">
        <w:rPr>
          <w:sz w:val="24"/>
          <w:szCs w:val="24"/>
          <w:vertAlign w:val="subscript"/>
        </w:rPr>
        <w:t>10</w:t>
      </w:r>
      <w:r w:rsidRPr="00794452">
        <w:rPr>
          <w:sz w:val="24"/>
          <w:szCs w:val="24"/>
        </w:rPr>
        <w:t>O</w:t>
      </w:r>
      <w:r w:rsidRPr="00794452">
        <w:rPr>
          <w:sz w:val="24"/>
          <w:szCs w:val="24"/>
          <w:vertAlign w:val="subscript"/>
        </w:rPr>
        <w:t>2</w:t>
      </w:r>
      <w:r w:rsidRPr="00794452">
        <w:rPr>
          <w:sz w:val="24"/>
          <w:szCs w:val="24"/>
        </w:rPr>
        <w:t xml:space="preserve">                          </w:t>
      </w:r>
      <w:r w:rsidRPr="00A74385">
        <w:rPr>
          <w:b/>
          <w:sz w:val="24"/>
          <w:szCs w:val="24"/>
          <w:u w:val="single"/>
        </w:rPr>
        <w:t>C.</w:t>
      </w:r>
      <w:r w:rsidRPr="00E57890">
        <w:rPr>
          <w:sz w:val="24"/>
          <w:szCs w:val="24"/>
          <w:u w:val="single"/>
        </w:rPr>
        <w:t xml:space="preserve"> C</w:t>
      </w:r>
      <w:r w:rsidRPr="00E57890">
        <w:rPr>
          <w:sz w:val="24"/>
          <w:szCs w:val="24"/>
          <w:u w:val="single"/>
          <w:vertAlign w:val="subscript"/>
        </w:rPr>
        <w:t>7</w:t>
      </w:r>
      <w:r w:rsidRPr="00E57890">
        <w:rPr>
          <w:sz w:val="24"/>
          <w:szCs w:val="24"/>
          <w:u w:val="single"/>
        </w:rPr>
        <w:t>H</w:t>
      </w:r>
      <w:r w:rsidRPr="00E57890">
        <w:rPr>
          <w:sz w:val="24"/>
          <w:szCs w:val="24"/>
          <w:u w:val="single"/>
          <w:vertAlign w:val="subscript"/>
        </w:rPr>
        <w:t>8</w:t>
      </w:r>
      <w:r w:rsidRPr="00E57890">
        <w:rPr>
          <w:sz w:val="24"/>
          <w:szCs w:val="24"/>
          <w:u w:val="single"/>
        </w:rPr>
        <w:t>O</w:t>
      </w:r>
      <w:r w:rsidRPr="00E57890">
        <w:rPr>
          <w:sz w:val="24"/>
          <w:szCs w:val="24"/>
          <w:u w:val="single"/>
          <w:vertAlign w:val="subscript"/>
        </w:rPr>
        <w:t>4</w:t>
      </w:r>
      <w:r w:rsidRPr="00794452">
        <w:rPr>
          <w:sz w:val="24"/>
          <w:szCs w:val="24"/>
        </w:rPr>
        <w:t xml:space="preserve">                      </w:t>
      </w:r>
      <w:r w:rsidRPr="00A74385">
        <w:rPr>
          <w:b/>
          <w:sz w:val="24"/>
          <w:szCs w:val="24"/>
        </w:rPr>
        <w:t>D.</w:t>
      </w:r>
      <w:r w:rsidRPr="00794452">
        <w:rPr>
          <w:sz w:val="24"/>
          <w:szCs w:val="24"/>
        </w:rPr>
        <w:t xml:space="preserve"> C</w:t>
      </w:r>
      <w:r w:rsidRPr="00794452">
        <w:rPr>
          <w:sz w:val="24"/>
          <w:szCs w:val="24"/>
          <w:vertAlign w:val="subscript"/>
        </w:rPr>
        <w:t>7</w:t>
      </w:r>
      <w:r w:rsidRPr="00794452">
        <w:rPr>
          <w:sz w:val="24"/>
          <w:szCs w:val="24"/>
        </w:rPr>
        <w:t>H</w:t>
      </w:r>
      <w:r w:rsidRPr="00794452">
        <w:rPr>
          <w:sz w:val="24"/>
          <w:szCs w:val="24"/>
          <w:vertAlign w:val="subscript"/>
        </w:rPr>
        <w:t>10</w:t>
      </w:r>
      <w:r w:rsidRPr="00794452">
        <w:rPr>
          <w:sz w:val="24"/>
          <w:szCs w:val="24"/>
        </w:rPr>
        <w:t>O</w:t>
      </w:r>
      <w:r w:rsidRPr="00794452">
        <w:rPr>
          <w:sz w:val="24"/>
          <w:szCs w:val="24"/>
          <w:vertAlign w:val="subscript"/>
        </w:rPr>
        <w:t>4</w:t>
      </w:r>
    </w:p>
    <w:p w:rsidR="00C65A71" w:rsidRPr="00794452" w:rsidRDefault="00C65A71" w:rsidP="00C65A71">
      <w:pPr>
        <w:jc w:val="both"/>
        <w:rPr>
          <w:sz w:val="24"/>
          <w:szCs w:val="24"/>
        </w:rPr>
      </w:pPr>
      <w:r w:rsidRPr="00A92470">
        <w:rPr>
          <w:b/>
          <w:sz w:val="24"/>
          <w:szCs w:val="24"/>
        </w:rPr>
        <w:t>Câu</w:t>
      </w:r>
      <w:r>
        <w:rPr>
          <w:b/>
          <w:sz w:val="24"/>
          <w:szCs w:val="24"/>
        </w:rPr>
        <w:t xml:space="preserve"> 1</w:t>
      </w:r>
      <w:r w:rsidR="007528FB">
        <w:rPr>
          <w:b/>
          <w:sz w:val="24"/>
          <w:szCs w:val="24"/>
        </w:rPr>
        <w:t>0</w:t>
      </w:r>
      <w:r>
        <w:rPr>
          <w:b/>
          <w:sz w:val="24"/>
          <w:szCs w:val="24"/>
        </w:rPr>
        <w:t>.</w:t>
      </w:r>
      <w:r w:rsidRPr="00794452">
        <w:rPr>
          <w:sz w:val="24"/>
          <w:szCs w:val="24"/>
        </w:rPr>
        <w:t xml:space="preserve"> Hỗn hợp X gồm axit fo</w:t>
      </w:r>
      <w:r>
        <w:rPr>
          <w:sz w:val="24"/>
          <w:szCs w:val="24"/>
        </w:rPr>
        <w:t>mic và axit axetic (tỉ lệ mol 1:</w:t>
      </w:r>
      <w:r w:rsidRPr="00794452">
        <w:rPr>
          <w:sz w:val="24"/>
          <w:szCs w:val="24"/>
        </w:rPr>
        <w:t>1). Lấy 6,36 gam X tác dụng với 6,9 gam ancol etylic (xúc tác H</w:t>
      </w:r>
      <w:r w:rsidRPr="00794452">
        <w:rPr>
          <w:sz w:val="24"/>
          <w:szCs w:val="24"/>
          <w:vertAlign w:val="subscript"/>
        </w:rPr>
        <w:t>2</w:t>
      </w:r>
      <w:r w:rsidRPr="00794452">
        <w:rPr>
          <w:sz w:val="24"/>
          <w:szCs w:val="24"/>
        </w:rPr>
        <w:t>SO</w:t>
      </w:r>
      <w:r w:rsidRPr="00794452">
        <w:rPr>
          <w:sz w:val="24"/>
          <w:szCs w:val="24"/>
          <w:vertAlign w:val="subscript"/>
        </w:rPr>
        <w:t>4</w:t>
      </w:r>
      <w:r w:rsidRPr="00794452">
        <w:rPr>
          <w:sz w:val="24"/>
          <w:szCs w:val="24"/>
        </w:rPr>
        <w:t>) thu được 7,776 gam hỗn hợp este, hiệu suất của các phản ứng este hoá bằng nhau. Giá trị của H là:</w:t>
      </w:r>
    </w:p>
    <w:p w:rsidR="00C65A71" w:rsidRPr="00794452" w:rsidRDefault="00C65A71" w:rsidP="00C65A71">
      <w:pPr>
        <w:jc w:val="both"/>
        <w:rPr>
          <w:sz w:val="24"/>
          <w:szCs w:val="24"/>
        </w:rPr>
      </w:pPr>
      <w:r w:rsidRPr="00A74385">
        <w:rPr>
          <w:b/>
          <w:sz w:val="24"/>
          <w:szCs w:val="24"/>
        </w:rPr>
        <w:t>A.</w:t>
      </w:r>
      <w:r w:rsidRPr="00794452">
        <w:rPr>
          <w:sz w:val="24"/>
          <w:szCs w:val="24"/>
        </w:rPr>
        <w:t xml:space="preserve"> 60%                             </w:t>
      </w:r>
      <w:r>
        <w:rPr>
          <w:sz w:val="24"/>
          <w:szCs w:val="24"/>
        </w:rPr>
        <w:tab/>
      </w:r>
      <w:r w:rsidRPr="00A74385">
        <w:rPr>
          <w:b/>
          <w:sz w:val="24"/>
          <w:szCs w:val="24"/>
          <w:u w:val="single"/>
        </w:rPr>
        <w:t>B.</w:t>
      </w:r>
      <w:r w:rsidRPr="00E57890">
        <w:rPr>
          <w:sz w:val="24"/>
          <w:szCs w:val="24"/>
          <w:u w:val="single"/>
        </w:rPr>
        <w:t xml:space="preserve"> 80</w:t>
      </w:r>
      <w:r w:rsidRPr="00794452">
        <w:rPr>
          <w:sz w:val="24"/>
          <w:szCs w:val="24"/>
        </w:rPr>
        <w:t xml:space="preserve">%                               </w:t>
      </w:r>
      <w:r w:rsidRPr="00A74385">
        <w:rPr>
          <w:b/>
          <w:sz w:val="24"/>
          <w:szCs w:val="24"/>
        </w:rPr>
        <w:t>C.</w:t>
      </w:r>
      <w:r w:rsidRPr="00794452">
        <w:rPr>
          <w:sz w:val="24"/>
          <w:szCs w:val="24"/>
        </w:rPr>
        <w:t xml:space="preserve">  85%                              </w:t>
      </w:r>
      <w:r w:rsidRPr="00A74385">
        <w:rPr>
          <w:b/>
          <w:sz w:val="24"/>
          <w:szCs w:val="24"/>
        </w:rPr>
        <w:t>D.</w:t>
      </w:r>
      <w:r w:rsidRPr="00794452">
        <w:rPr>
          <w:sz w:val="24"/>
          <w:szCs w:val="24"/>
        </w:rPr>
        <w:t xml:space="preserve"> 50%</w:t>
      </w:r>
    </w:p>
    <w:p w:rsidR="00C65A71" w:rsidRPr="00794452" w:rsidRDefault="00C65A71" w:rsidP="00C65A71">
      <w:pPr>
        <w:jc w:val="both"/>
        <w:rPr>
          <w:sz w:val="24"/>
          <w:szCs w:val="24"/>
        </w:rPr>
      </w:pPr>
      <w:r w:rsidRPr="00A92470">
        <w:rPr>
          <w:b/>
          <w:sz w:val="24"/>
          <w:szCs w:val="24"/>
        </w:rPr>
        <w:t>Câu</w:t>
      </w:r>
      <w:r w:rsidR="007528FB">
        <w:rPr>
          <w:b/>
          <w:sz w:val="24"/>
          <w:szCs w:val="24"/>
        </w:rPr>
        <w:t xml:space="preserve"> 11</w:t>
      </w:r>
      <w:r>
        <w:rPr>
          <w:b/>
          <w:sz w:val="24"/>
          <w:szCs w:val="24"/>
        </w:rPr>
        <w:t>.</w:t>
      </w:r>
      <w:r w:rsidRPr="00794452">
        <w:rPr>
          <w:sz w:val="24"/>
          <w:szCs w:val="24"/>
        </w:rPr>
        <w:t xml:space="preserve"> Hỗn hợp X gồm axit HCOOH và axit CH</w:t>
      </w:r>
      <w:r w:rsidRPr="00794452">
        <w:rPr>
          <w:sz w:val="24"/>
          <w:szCs w:val="24"/>
          <w:vertAlign w:val="subscript"/>
        </w:rPr>
        <w:t>3</w:t>
      </w:r>
      <w:r w:rsidRPr="00794452">
        <w:rPr>
          <w:sz w:val="24"/>
          <w:szCs w:val="24"/>
        </w:rPr>
        <w:t>COOH (tỉ lệ mol 1</w:t>
      </w:r>
      <w:r>
        <w:rPr>
          <w:sz w:val="24"/>
          <w:szCs w:val="24"/>
        </w:rPr>
        <w:t>:</w:t>
      </w:r>
      <w:r w:rsidRPr="00794452">
        <w:rPr>
          <w:sz w:val="24"/>
          <w:szCs w:val="24"/>
        </w:rPr>
        <w:t>1). Lấy 5,3 gam hỗn hợp X tác</w:t>
      </w:r>
      <w:r>
        <w:rPr>
          <w:sz w:val="24"/>
          <w:szCs w:val="24"/>
        </w:rPr>
        <w:t xml:space="preserve"> </w:t>
      </w:r>
      <w:r w:rsidRPr="00794452">
        <w:rPr>
          <w:sz w:val="24"/>
          <w:szCs w:val="24"/>
        </w:rPr>
        <w:t>dụng với 5,75 gam C</w:t>
      </w:r>
      <w:r w:rsidRPr="00794452">
        <w:rPr>
          <w:sz w:val="24"/>
          <w:szCs w:val="24"/>
          <w:vertAlign w:val="subscript"/>
        </w:rPr>
        <w:t>2</w:t>
      </w:r>
      <w:r w:rsidRPr="00794452">
        <w:rPr>
          <w:sz w:val="24"/>
          <w:szCs w:val="24"/>
        </w:rPr>
        <w:t>H</w:t>
      </w:r>
      <w:r w:rsidRPr="00794452">
        <w:rPr>
          <w:sz w:val="24"/>
          <w:szCs w:val="24"/>
          <w:vertAlign w:val="subscript"/>
        </w:rPr>
        <w:t>5</w:t>
      </w:r>
      <w:r w:rsidRPr="00794452">
        <w:rPr>
          <w:sz w:val="24"/>
          <w:szCs w:val="24"/>
        </w:rPr>
        <w:t>OH (có xúc tác H</w:t>
      </w:r>
      <w:r w:rsidRPr="00794452">
        <w:rPr>
          <w:sz w:val="24"/>
          <w:szCs w:val="24"/>
          <w:vertAlign w:val="subscript"/>
        </w:rPr>
        <w:t>2</w:t>
      </w:r>
      <w:r w:rsidRPr="00794452">
        <w:rPr>
          <w:sz w:val="24"/>
          <w:szCs w:val="24"/>
        </w:rPr>
        <w:t>SO</w:t>
      </w:r>
      <w:r w:rsidRPr="00794452">
        <w:rPr>
          <w:sz w:val="24"/>
          <w:szCs w:val="24"/>
          <w:vertAlign w:val="subscript"/>
        </w:rPr>
        <w:t>4</w:t>
      </w:r>
      <w:r w:rsidRPr="00794452">
        <w:rPr>
          <w:sz w:val="24"/>
          <w:szCs w:val="24"/>
        </w:rPr>
        <w:t xml:space="preserve"> đặc) thu được m gam hỗn hợp este (hiệu suất của các</w:t>
      </w:r>
      <w:r>
        <w:rPr>
          <w:sz w:val="24"/>
          <w:szCs w:val="24"/>
        </w:rPr>
        <w:t xml:space="preserve"> </w:t>
      </w:r>
      <w:r w:rsidRPr="00794452">
        <w:rPr>
          <w:sz w:val="24"/>
          <w:szCs w:val="24"/>
        </w:rPr>
        <w:t>phản ứng este hoá đều bằng 80%). Giá trị của m là:</w:t>
      </w:r>
    </w:p>
    <w:p w:rsidR="00C65A71" w:rsidRPr="00794452" w:rsidRDefault="00C65A71" w:rsidP="00C65A71">
      <w:pPr>
        <w:jc w:val="both"/>
        <w:rPr>
          <w:sz w:val="24"/>
          <w:szCs w:val="24"/>
        </w:rPr>
      </w:pPr>
      <w:r w:rsidRPr="00A74385">
        <w:rPr>
          <w:b/>
          <w:sz w:val="24"/>
          <w:szCs w:val="24"/>
        </w:rPr>
        <w:t>A.</w:t>
      </w:r>
      <w:r w:rsidRPr="00794452">
        <w:rPr>
          <w:sz w:val="24"/>
          <w:szCs w:val="24"/>
        </w:rPr>
        <w:t xml:space="preserve"> 10,12                            </w:t>
      </w:r>
      <w:r>
        <w:rPr>
          <w:sz w:val="24"/>
          <w:szCs w:val="24"/>
        </w:rPr>
        <w:tab/>
      </w:r>
      <w:r w:rsidRPr="00A74385">
        <w:rPr>
          <w:b/>
          <w:sz w:val="24"/>
          <w:szCs w:val="24"/>
          <w:u w:val="single"/>
        </w:rPr>
        <w:t>B.</w:t>
      </w:r>
      <w:r w:rsidRPr="00E57890">
        <w:rPr>
          <w:sz w:val="24"/>
          <w:szCs w:val="24"/>
          <w:u w:val="single"/>
        </w:rPr>
        <w:t xml:space="preserve"> 6,</w:t>
      </w:r>
      <w:r w:rsidRPr="00794452">
        <w:rPr>
          <w:sz w:val="24"/>
          <w:szCs w:val="24"/>
        </w:rPr>
        <w:t xml:space="preserve">48                               </w:t>
      </w:r>
      <w:r w:rsidRPr="00A74385">
        <w:rPr>
          <w:b/>
          <w:sz w:val="24"/>
          <w:szCs w:val="24"/>
        </w:rPr>
        <w:t>C.</w:t>
      </w:r>
      <w:r w:rsidRPr="00794452">
        <w:rPr>
          <w:sz w:val="24"/>
          <w:szCs w:val="24"/>
        </w:rPr>
        <w:t xml:space="preserve"> 8,10                               </w:t>
      </w:r>
      <w:r w:rsidRPr="00A74385">
        <w:rPr>
          <w:b/>
          <w:sz w:val="24"/>
          <w:szCs w:val="24"/>
        </w:rPr>
        <w:t>D.</w:t>
      </w:r>
      <w:r w:rsidRPr="00794452">
        <w:rPr>
          <w:sz w:val="24"/>
          <w:szCs w:val="24"/>
        </w:rPr>
        <w:t xml:space="preserve"> 16,20</w:t>
      </w:r>
    </w:p>
    <w:p w:rsidR="00C65A71" w:rsidRPr="00794452" w:rsidRDefault="00C65A71" w:rsidP="00C65A71">
      <w:pPr>
        <w:jc w:val="both"/>
        <w:rPr>
          <w:sz w:val="24"/>
          <w:szCs w:val="24"/>
        </w:rPr>
      </w:pPr>
      <w:r w:rsidRPr="00A92470">
        <w:rPr>
          <w:b/>
          <w:sz w:val="24"/>
          <w:szCs w:val="24"/>
        </w:rPr>
        <w:t>Câu</w:t>
      </w:r>
      <w:r w:rsidR="007528FB">
        <w:rPr>
          <w:b/>
          <w:sz w:val="24"/>
          <w:szCs w:val="24"/>
        </w:rPr>
        <w:t xml:space="preserve"> 12</w:t>
      </w:r>
      <w:r>
        <w:rPr>
          <w:b/>
          <w:sz w:val="24"/>
          <w:szCs w:val="24"/>
        </w:rPr>
        <w:t>.</w:t>
      </w:r>
      <w:r w:rsidRPr="00794452">
        <w:rPr>
          <w:sz w:val="24"/>
          <w:szCs w:val="24"/>
        </w:rPr>
        <w:t xml:space="preserve"> Cho 0,1 mol glixerol phản ứng với 0,15 axit axetic có xúc tác H</w:t>
      </w:r>
      <w:r w:rsidRPr="00794452">
        <w:rPr>
          <w:sz w:val="24"/>
          <w:szCs w:val="24"/>
          <w:vertAlign w:val="subscript"/>
        </w:rPr>
        <w:t>2</w:t>
      </w:r>
      <w:r w:rsidRPr="00794452">
        <w:rPr>
          <w:sz w:val="24"/>
          <w:szCs w:val="24"/>
        </w:rPr>
        <w:t>SO</w:t>
      </w:r>
      <w:r w:rsidRPr="00794452">
        <w:rPr>
          <w:sz w:val="24"/>
          <w:szCs w:val="24"/>
          <w:vertAlign w:val="subscript"/>
        </w:rPr>
        <w:t>4</w:t>
      </w:r>
      <w:r w:rsidRPr="00794452">
        <w:rPr>
          <w:sz w:val="24"/>
          <w:szCs w:val="24"/>
        </w:rPr>
        <w:t xml:space="preserve"> đặc, thu được m gam este</w:t>
      </w:r>
      <w:r>
        <w:rPr>
          <w:sz w:val="24"/>
          <w:szCs w:val="24"/>
        </w:rPr>
        <w:t xml:space="preserve"> </w:t>
      </w:r>
      <w:r w:rsidRPr="00794452">
        <w:rPr>
          <w:sz w:val="24"/>
          <w:szCs w:val="24"/>
        </w:rPr>
        <w:t>B (không chứa chức khác) với hiệu suất phản ứng là 80%. Giá trị m là:</w:t>
      </w:r>
    </w:p>
    <w:p w:rsidR="00C65A71" w:rsidRPr="00794452" w:rsidRDefault="00C65A71" w:rsidP="00C65A71">
      <w:pPr>
        <w:jc w:val="both"/>
        <w:rPr>
          <w:sz w:val="24"/>
          <w:szCs w:val="24"/>
        </w:rPr>
      </w:pPr>
      <w:r w:rsidRPr="00A74385">
        <w:rPr>
          <w:b/>
          <w:sz w:val="24"/>
          <w:szCs w:val="24"/>
          <w:u w:val="single"/>
        </w:rPr>
        <w:t>A.</w:t>
      </w:r>
      <w:r w:rsidRPr="00E57890">
        <w:rPr>
          <w:sz w:val="24"/>
          <w:szCs w:val="24"/>
          <w:u w:val="single"/>
        </w:rPr>
        <w:t xml:space="preserve"> 8,72</w:t>
      </w:r>
      <w:r w:rsidRPr="00794452">
        <w:rPr>
          <w:sz w:val="24"/>
          <w:szCs w:val="24"/>
        </w:rPr>
        <w:t xml:space="preserve"> g                            </w:t>
      </w:r>
      <w:r>
        <w:rPr>
          <w:sz w:val="24"/>
          <w:szCs w:val="24"/>
        </w:rPr>
        <w:tab/>
      </w:r>
      <w:r w:rsidRPr="00A74385">
        <w:rPr>
          <w:b/>
          <w:sz w:val="24"/>
          <w:szCs w:val="24"/>
        </w:rPr>
        <w:t>B.</w:t>
      </w:r>
      <w:r w:rsidRPr="00794452">
        <w:rPr>
          <w:sz w:val="24"/>
          <w:szCs w:val="24"/>
        </w:rPr>
        <w:t xml:space="preserve"> 14,02 g                          </w:t>
      </w:r>
      <w:r w:rsidRPr="00A74385">
        <w:rPr>
          <w:b/>
          <w:sz w:val="24"/>
          <w:szCs w:val="24"/>
        </w:rPr>
        <w:t>C.</w:t>
      </w:r>
      <w:r w:rsidRPr="00794452">
        <w:rPr>
          <w:sz w:val="24"/>
          <w:szCs w:val="24"/>
        </w:rPr>
        <w:t xml:space="preserve"> 13,10 g                          </w:t>
      </w:r>
      <w:r w:rsidRPr="00A74385">
        <w:rPr>
          <w:b/>
          <w:sz w:val="24"/>
          <w:szCs w:val="24"/>
        </w:rPr>
        <w:t>D.</w:t>
      </w:r>
      <w:r w:rsidRPr="00794452">
        <w:rPr>
          <w:sz w:val="24"/>
          <w:szCs w:val="24"/>
        </w:rPr>
        <w:t xml:space="preserve"> Đáp án khác.</w:t>
      </w:r>
    </w:p>
    <w:p w:rsidR="00C65A71" w:rsidRPr="00A92470" w:rsidRDefault="00C65A71" w:rsidP="00C65A71">
      <w:pPr>
        <w:jc w:val="both"/>
        <w:rPr>
          <w:sz w:val="24"/>
          <w:szCs w:val="24"/>
        </w:rPr>
      </w:pPr>
      <w:r w:rsidRPr="00A92470">
        <w:rPr>
          <w:b/>
          <w:sz w:val="24"/>
          <w:szCs w:val="24"/>
        </w:rPr>
        <w:t>Câu</w:t>
      </w:r>
      <w:r w:rsidR="007528FB">
        <w:rPr>
          <w:b/>
          <w:sz w:val="24"/>
          <w:szCs w:val="24"/>
        </w:rPr>
        <w:t xml:space="preserve"> 13</w:t>
      </w:r>
      <w:r>
        <w:rPr>
          <w:b/>
          <w:sz w:val="24"/>
          <w:szCs w:val="24"/>
        </w:rPr>
        <w:t>.</w:t>
      </w:r>
      <w:r w:rsidRPr="00A92470">
        <w:rPr>
          <w:b/>
          <w:spacing w:val="14"/>
          <w:sz w:val="24"/>
          <w:szCs w:val="24"/>
        </w:rPr>
        <w:t xml:space="preserve"> </w:t>
      </w:r>
      <w:r w:rsidRPr="00A92470">
        <w:rPr>
          <w:sz w:val="24"/>
          <w:szCs w:val="24"/>
        </w:rPr>
        <w:t>X</w:t>
      </w:r>
      <w:r w:rsidRPr="00A92470">
        <w:rPr>
          <w:spacing w:val="14"/>
          <w:sz w:val="24"/>
          <w:szCs w:val="24"/>
        </w:rPr>
        <w:t xml:space="preserve"> </w:t>
      </w:r>
      <w:r w:rsidRPr="00A92470">
        <w:rPr>
          <w:sz w:val="24"/>
          <w:szCs w:val="24"/>
        </w:rPr>
        <w:t>là</w:t>
      </w:r>
      <w:r w:rsidRPr="00A92470">
        <w:rPr>
          <w:spacing w:val="14"/>
          <w:sz w:val="24"/>
          <w:szCs w:val="24"/>
        </w:rPr>
        <w:t xml:space="preserve"> </w:t>
      </w:r>
      <w:r w:rsidRPr="00A92470">
        <w:rPr>
          <w:sz w:val="24"/>
          <w:szCs w:val="24"/>
        </w:rPr>
        <w:t>m</w:t>
      </w:r>
      <w:r w:rsidRPr="00A92470">
        <w:rPr>
          <w:spacing w:val="-2"/>
          <w:sz w:val="24"/>
          <w:szCs w:val="24"/>
        </w:rPr>
        <w:t>ộ</w:t>
      </w:r>
      <w:r w:rsidRPr="00A92470">
        <w:rPr>
          <w:sz w:val="24"/>
          <w:szCs w:val="24"/>
        </w:rPr>
        <w:t>t</w:t>
      </w:r>
      <w:r w:rsidRPr="00A92470">
        <w:rPr>
          <w:spacing w:val="15"/>
          <w:sz w:val="24"/>
          <w:szCs w:val="24"/>
        </w:rPr>
        <w:t xml:space="preserve"> </w:t>
      </w:r>
      <w:r w:rsidRPr="00A92470">
        <w:rPr>
          <w:spacing w:val="-1"/>
          <w:sz w:val="24"/>
          <w:szCs w:val="24"/>
        </w:rPr>
        <w:t>e</w:t>
      </w:r>
      <w:r w:rsidRPr="00A92470">
        <w:rPr>
          <w:sz w:val="24"/>
          <w:szCs w:val="24"/>
        </w:rPr>
        <w:t>ste</w:t>
      </w:r>
      <w:r w:rsidRPr="00A92470">
        <w:rPr>
          <w:spacing w:val="14"/>
          <w:sz w:val="24"/>
          <w:szCs w:val="24"/>
        </w:rPr>
        <w:t xml:space="preserve"> </w:t>
      </w:r>
      <w:r w:rsidRPr="00A92470">
        <w:rPr>
          <w:sz w:val="24"/>
          <w:szCs w:val="24"/>
        </w:rPr>
        <w:t>đa</w:t>
      </w:r>
      <w:r w:rsidRPr="00A92470">
        <w:rPr>
          <w:spacing w:val="13"/>
          <w:sz w:val="24"/>
          <w:szCs w:val="24"/>
        </w:rPr>
        <w:t xml:space="preserve"> </w:t>
      </w:r>
      <w:r w:rsidRPr="00A92470">
        <w:rPr>
          <w:spacing w:val="-1"/>
          <w:sz w:val="24"/>
          <w:szCs w:val="24"/>
        </w:rPr>
        <w:t>c</w:t>
      </w:r>
      <w:r w:rsidRPr="00A92470">
        <w:rPr>
          <w:sz w:val="24"/>
          <w:szCs w:val="24"/>
        </w:rPr>
        <w:t>hức</w:t>
      </w:r>
      <w:r w:rsidRPr="00A92470">
        <w:rPr>
          <w:spacing w:val="13"/>
          <w:sz w:val="24"/>
          <w:szCs w:val="24"/>
        </w:rPr>
        <w:t xml:space="preserve"> </w:t>
      </w:r>
      <w:r w:rsidRPr="00A92470">
        <w:rPr>
          <w:sz w:val="24"/>
          <w:szCs w:val="24"/>
        </w:rPr>
        <w:t>tạo</w:t>
      </w:r>
      <w:r w:rsidRPr="00A92470">
        <w:rPr>
          <w:spacing w:val="14"/>
          <w:sz w:val="24"/>
          <w:szCs w:val="24"/>
        </w:rPr>
        <w:t xml:space="preserve"> </w:t>
      </w:r>
      <w:r w:rsidRPr="00A92470">
        <w:rPr>
          <w:sz w:val="24"/>
          <w:szCs w:val="24"/>
        </w:rPr>
        <w:t>bởi</w:t>
      </w:r>
      <w:r w:rsidRPr="00A92470">
        <w:rPr>
          <w:spacing w:val="15"/>
          <w:sz w:val="24"/>
          <w:szCs w:val="24"/>
        </w:rPr>
        <w:t xml:space="preserve"> </w:t>
      </w:r>
      <w:r w:rsidRPr="00A92470">
        <w:rPr>
          <w:sz w:val="24"/>
          <w:szCs w:val="24"/>
        </w:rPr>
        <w:t>một</w:t>
      </w:r>
      <w:r w:rsidRPr="00A92470">
        <w:rPr>
          <w:spacing w:val="15"/>
          <w:sz w:val="24"/>
          <w:szCs w:val="24"/>
        </w:rPr>
        <w:t xml:space="preserve"> </w:t>
      </w:r>
      <w:r w:rsidRPr="00A92470">
        <w:rPr>
          <w:spacing w:val="-1"/>
          <w:sz w:val="24"/>
          <w:szCs w:val="24"/>
        </w:rPr>
        <w:t>a</w:t>
      </w:r>
      <w:r w:rsidRPr="00A92470">
        <w:rPr>
          <w:sz w:val="24"/>
          <w:szCs w:val="24"/>
        </w:rPr>
        <w:t>n</w:t>
      </w:r>
      <w:r w:rsidRPr="00A92470">
        <w:rPr>
          <w:spacing w:val="-1"/>
          <w:sz w:val="24"/>
          <w:szCs w:val="24"/>
        </w:rPr>
        <w:t>c</w:t>
      </w:r>
      <w:r w:rsidRPr="00A92470">
        <w:rPr>
          <w:sz w:val="24"/>
          <w:szCs w:val="24"/>
        </w:rPr>
        <w:t>ol</w:t>
      </w:r>
      <w:r w:rsidRPr="00A92470">
        <w:rPr>
          <w:spacing w:val="12"/>
          <w:sz w:val="24"/>
          <w:szCs w:val="24"/>
        </w:rPr>
        <w:t xml:space="preserve"> </w:t>
      </w:r>
      <w:r w:rsidRPr="00A92470">
        <w:rPr>
          <w:sz w:val="24"/>
          <w:szCs w:val="24"/>
        </w:rPr>
        <w:t>no,</w:t>
      </w:r>
      <w:r w:rsidRPr="00A92470">
        <w:rPr>
          <w:spacing w:val="14"/>
          <w:sz w:val="24"/>
          <w:szCs w:val="24"/>
        </w:rPr>
        <w:t xml:space="preserve"> </w:t>
      </w:r>
      <w:r w:rsidRPr="00A92470">
        <w:rPr>
          <w:sz w:val="24"/>
          <w:szCs w:val="24"/>
        </w:rPr>
        <w:t>mạ</w:t>
      </w:r>
      <w:r w:rsidRPr="00A92470">
        <w:rPr>
          <w:spacing w:val="-1"/>
          <w:sz w:val="24"/>
          <w:szCs w:val="24"/>
        </w:rPr>
        <w:t>c</w:t>
      </w:r>
      <w:r w:rsidRPr="00A92470">
        <w:rPr>
          <w:sz w:val="24"/>
          <w:szCs w:val="24"/>
        </w:rPr>
        <w:t>h</w:t>
      </w:r>
      <w:r w:rsidRPr="00A92470">
        <w:rPr>
          <w:spacing w:val="14"/>
          <w:sz w:val="24"/>
          <w:szCs w:val="24"/>
        </w:rPr>
        <w:t xml:space="preserve"> </w:t>
      </w:r>
      <w:r w:rsidRPr="00A92470">
        <w:rPr>
          <w:sz w:val="24"/>
          <w:szCs w:val="24"/>
        </w:rPr>
        <w:t>hở,</w:t>
      </w:r>
      <w:r w:rsidRPr="00A92470">
        <w:rPr>
          <w:spacing w:val="14"/>
          <w:sz w:val="24"/>
          <w:szCs w:val="24"/>
        </w:rPr>
        <w:t xml:space="preserve"> </w:t>
      </w:r>
      <w:r w:rsidRPr="00A92470">
        <w:rPr>
          <w:sz w:val="24"/>
          <w:szCs w:val="24"/>
        </w:rPr>
        <w:t>ba</w:t>
      </w:r>
      <w:r w:rsidRPr="00A92470">
        <w:rPr>
          <w:spacing w:val="13"/>
          <w:sz w:val="24"/>
          <w:szCs w:val="24"/>
        </w:rPr>
        <w:t xml:space="preserve"> </w:t>
      </w:r>
      <w:r w:rsidRPr="00A92470">
        <w:rPr>
          <w:spacing w:val="-1"/>
          <w:sz w:val="24"/>
          <w:szCs w:val="24"/>
        </w:rPr>
        <w:t>c</w:t>
      </w:r>
      <w:r w:rsidRPr="00A92470">
        <w:rPr>
          <w:sz w:val="24"/>
          <w:szCs w:val="24"/>
        </w:rPr>
        <w:t>hức</w:t>
      </w:r>
      <w:r w:rsidRPr="00A92470">
        <w:rPr>
          <w:spacing w:val="13"/>
          <w:sz w:val="24"/>
          <w:szCs w:val="24"/>
        </w:rPr>
        <w:t xml:space="preserve"> </w:t>
      </w:r>
      <w:r w:rsidRPr="00A92470">
        <w:rPr>
          <w:sz w:val="24"/>
          <w:szCs w:val="24"/>
        </w:rPr>
        <w:t>Y</w:t>
      </w:r>
      <w:r w:rsidRPr="00A92470">
        <w:rPr>
          <w:spacing w:val="14"/>
          <w:sz w:val="24"/>
          <w:szCs w:val="24"/>
        </w:rPr>
        <w:t xml:space="preserve"> </w:t>
      </w:r>
      <w:r w:rsidRPr="00A92470">
        <w:rPr>
          <w:sz w:val="24"/>
          <w:szCs w:val="24"/>
        </w:rPr>
        <w:t>và</w:t>
      </w:r>
      <w:r w:rsidRPr="00A92470">
        <w:rPr>
          <w:spacing w:val="13"/>
          <w:sz w:val="24"/>
          <w:szCs w:val="24"/>
        </w:rPr>
        <w:t xml:space="preserve"> </w:t>
      </w:r>
      <w:r w:rsidRPr="00A92470">
        <w:rPr>
          <w:sz w:val="24"/>
          <w:szCs w:val="24"/>
        </w:rPr>
        <w:t>một</w:t>
      </w:r>
      <w:r w:rsidRPr="00A92470">
        <w:rPr>
          <w:spacing w:val="15"/>
          <w:sz w:val="24"/>
          <w:szCs w:val="24"/>
        </w:rPr>
        <w:t xml:space="preserve"> </w:t>
      </w:r>
      <w:r w:rsidRPr="00A92470">
        <w:rPr>
          <w:spacing w:val="-1"/>
          <w:sz w:val="24"/>
          <w:szCs w:val="24"/>
        </w:rPr>
        <w:t>a</w:t>
      </w:r>
      <w:r w:rsidRPr="00A92470">
        <w:rPr>
          <w:sz w:val="24"/>
          <w:szCs w:val="24"/>
        </w:rPr>
        <w:t>xit</w:t>
      </w:r>
      <w:r w:rsidRPr="00A92470">
        <w:rPr>
          <w:spacing w:val="15"/>
          <w:sz w:val="24"/>
          <w:szCs w:val="24"/>
        </w:rPr>
        <w:t xml:space="preserve"> </w:t>
      </w:r>
      <w:r w:rsidRPr="00A92470">
        <w:rPr>
          <w:sz w:val="24"/>
          <w:szCs w:val="24"/>
        </w:rPr>
        <w:t>Z</w:t>
      </w:r>
      <w:r w:rsidRPr="00A92470">
        <w:rPr>
          <w:spacing w:val="12"/>
          <w:sz w:val="24"/>
          <w:szCs w:val="24"/>
        </w:rPr>
        <w:t xml:space="preserve"> </w:t>
      </w:r>
      <w:r w:rsidRPr="00A92470">
        <w:rPr>
          <w:sz w:val="24"/>
          <w:szCs w:val="24"/>
        </w:rPr>
        <w:t>không</w:t>
      </w:r>
      <w:r w:rsidRPr="00A92470">
        <w:rPr>
          <w:spacing w:val="12"/>
          <w:sz w:val="24"/>
          <w:szCs w:val="24"/>
        </w:rPr>
        <w:t xml:space="preserve"> </w:t>
      </w:r>
      <w:r w:rsidRPr="00A92470">
        <w:rPr>
          <w:sz w:val="24"/>
          <w:szCs w:val="24"/>
        </w:rPr>
        <w:t>no,</w:t>
      </w:r>
      <w:r w:rsidRPr="00A92470">
        <w:rPr>
          <w:spacing w:val="14"/>
          <w:sz w:val="24"/>
          <w:szCs w:val="24"/>
        </w:rPr>
        <w:t xml:space="preserve"> </w:t>
      </w:r>
      <w:r w:rsidRPr="00A92470">
        <w:rPr>
          <w:sz w:val="24"/>
          <w:szCs w:val="24"/>
        </w:rPr>
        <w:t xml:space="preserve">đơn </w:t>
      </w:r>
      <w:r w:rsidRPr="00A92470">
        <w:rPr>
          <w:spacing w:val="-1"/>
          <w:sz w:val="24"/>
          <w:szCs w:val="24"/>
        </w:rPr>
        <w:t>c</w:t>
      </w:r>
      <w:r w:rsidRPr="00A92470">
        <w:rPr>
          <w:sz w:val="24"/>
          <w:szCs w:val="24"/>
        </w:rPr>
        <w:t>hức</w:t>
      </w:r>
      <w:r w:rsidRPr="00A92470">
        <w:rPr>
          <w:spacing w:val="-1"/>
          <w:sz w:val="24"/>
          <w:szCs w:val="24"/>
        </w:rPr>
        <w:t xml:space="preserve"> </w:t>
      </w:r>
      <w:r w:rsidRPr="00A92470">
        <w:rPr>
          <w:sz w:val="24"/>
          <w:szCs w:val="24"/>
        </w:rPr>
        <w:t xml:space="preserve">là </w:t>
      </w:r>
      <w:r w:rsidRPr="00A92470">
        <w:rPr>
          <w:spacing w:val="2"/>
          <w:sz w:val="24"/>
          <w:szCs w:val="24"/>
        </w:rPr>
        <w:t>d</w:t>
      </w:r>
      <w:r w:rsidRPr="00A92470">
        <w:rPr>
          <w:spacing w:val="-1"/>
          <w:sz w:val="24"/>
          <w:szCs w:val="24"/>
        </w:rPr>
        <w:t>ẫ</w:t>
      </w:r>
      <w:r w:rsidRPr="00A92470">
        <w:rPr>
          <w:sz w:val="24"/>
          <w:szCs w:val="24"/>
        </w:rPr>
        <w:t xml:space="preserve">n </w:t>
      </w:r>
      <w:r w:rsidRPr="00A92470">
        <w:rPr>
          <w:spacing w:val="2"/>
          <w:sz w:val="24"/>
          <w:szCs w:val="24"/>
        </w:rPr>
        <w:t>x</w:t>
      </w:r>
      <w:r w:rsidRPr="00A92470">
        <w:rPr>
          <w:sz w:val="24"/>
          <w:szCs w:val="24"/>
        </w:rPr>
        <w:t>u</w:t>
      </w:r>
      <w:r w:rsidRPr="00A92470">
        <w:rPr>
          <w:spacing w:val="-1"/>
          <w:sz w:val="24"/>
          <w:szCs w:val="24"/>
        </w:rPr>
        <w:t>ấ</w:t>
      </w:r>
      <w:r w:rsidRPr="00A92470">
        <w:rPr>
          <w:sz w:val="24"/>
          <w:szCs w:val="24"/>
        </w:rPr>
        <w:t>t của</w:t>
      </w:r>
      <w:r w:rsidRPr="00A92470">
        <w:rPr>
          <w:spacing w:val="-1"/>
          <w:sz w:val="24"/>
          <w:szCs w:val="24"/>
        </w:rPr>
        <w:t xml:space="preserve"> </w:t>
      </w:r>
      <w:r w:rsidRPr="00A92470">
        <w:rPr>
          <w:sz w:val="24"/>
          <w:szCs w:val="24"/>
        </w:rPr>
        <w:t>một</w:t>
      </w:r>
      <w:r w:rsidRPr="00A92470">
        <w:rPr>
          <w:spacing w:val="1"/>
          <w:sz w:val="24"/>
          <w:szCs w:val="24"/>
        </w:rPr>
        <w:t xml:space="preserve"> </w:t>
      </w:r>
      <w:r w:rsidRPr="00A92470">
        <w:rPr>
          <w:sz w:val="24"/>
          <w:szCs w:val="24"/>
        </w:rPr>
        <w:t>ole</w:t>
      </w:r>
      <w:r w:rsidRPr="00A92470">
        <w:rPr>
          <w:spacing w:val="-1"/>
          <w:sz w:val="24"/>
          <w:szCs w:val="24"/>
        </w:rPr>
        <w:t>f</w:t>
      </w:r>
      <w:r w:rsidRPr="00A92470">
        <w:rPr>
          <w:sz w:val="24"/>
          <w:szCs w:val="24"/>
        </w:rPr>
        <w:t>in. Tro</w:t>
      </w:r>
      <w:r w:rsidRPr="00A92470">
        <w:rPr>
          <w:spacing w:val="2"/>
          <w:sz w:val="24"/>
          <w:szCs w:val="24"/>
        </w:rPr>
        <w:t>n</w:t>
      </w:r>
      <w:r w:rsidRPr="00A92470">
        <w:rPr>
          <w:sz w:val="24"/>
          <w:szCs w:val="24"/>
        </w:rPr>
        <w:t>g</w:t>
      </w:r>
      <w:r w:rsidRPr="00A92470">
        <w:rPr>
          <w:spacing w:val="-2"/>
          <w:sz w:val="24"/>
          <w:szCs w:val="24"/>
        </w:rPr>
        <w:t xml:space="preserve"> </w:t>
      </w:r>
      <w:r w:rsidRPr="00A92470">
        <w:rPr>
          <w:sz w:val="24"/>
          <w:szCs w:val="24"/>
        </w:rPr>
        <w:t xml:space="preserve">X </w:t>
      </w:r>
      <w:r w:rsidRPr="00A92470">
        <w:rPr>
          <w:spacing w:val="1"/>
          <w:sz w:val="24"/>
          <w:szCs w:val="24"/>
        </w:rPr>
        <w:t>c</w:t>
      </w:r>
      <w:r w:rsidRPr="00A92470">
        <w:rPr>
          <w:spacing w:val="-1"/>
          <w:sz w:val="24"/>
          <w:szCs w:val="24"/>
        </w:rPr>
        <w:t>ac</w:t>
      </w:r>
      <w:r w:rsidRPr="00A92470">
        <w:rPr>
          <w:sz w:val="24"/>
          <w:szCs w:val="24"/>
        </w:rPr>
        <w:t>bon</w:t>
      </w:r>
      <w:r w:rsidRPr="00A92470">
        <w:rPr>
          <w:spacing w:val="2"/>
          <w:sz w:val="24"/>
          <w:szCs w:val="24"/>
        </w:rPr>
        <w:t xml:space="preserve"> </w:t>
      </w:r>
      <w:r w:rsidRPr="00A92470">
        <w:rPr>
          <w:spacing w:val="-1"/>
          <w:sz w:val="24"/>
          <w:szCs w:val="24"/>
        </w:rPr>
        <w:t>c</w:t>
      </w:r>
      <w:r w:rsidRPr="00A92470">
        <w:rPr>
          <w:sz w:val="24"/>
          <w:szCs w:val="24"/>
        </w:rPr>
        <w:t>hiếm 56,7%</w:t>
      </w:r>
      <w:r w:rsidRPr="00A92470">
        <w:rPr>
          <w:spacing w:val="-1"/>
          <w:sz w:val="24"/>
          <w:szCs w:val="24"/>
        </w:rPr>
        <w:t xml:space="preserve"> </w:t>
      </w:r>
      <w:r w:rsidRPr="00A92470">
        <w:rPr>
          <w:sz w:val="24"/>
          <w:szCs w:val="24"/>
        </w:rPr>
        <w:t xml:space="preserve">khối </w:t>
      </w:r>
      <w:r w:rsidRPr="00A92470">
        <w:rPr>
          <w:spacing w:val="1"/>
          <w:sz w:val="24"/>
          <w:szCs w:val="24"/>
        </w:rPr>
        <w:t>l</w:t>
      </w:r>
      <w:r w:rsidRPr="00A92470">
        <w:rPr>
          <w:sz w:val="24"/>
          <w:szCs w:val="24"/>
        </w:rPr>
        <w:t>ượn</w:t>
      </w:r>
      <w:r w:rsidRPr="00A92470">
        <w:rPr>
          <w:spacing w:val="-3"/>
          <w:sz w:val="24"/>
          <w:szCs w:val="24"/>
        </w:rPr>
        <w:t>g</w:t>
      </w:r>
      <w:r w:rsidRPr="00A92470">
        <w:rPr>
          <w:sz w:val="24"/>
          <w:szCs w:val="24"/>
        </w:rPr>
        <w:t>.</w:t>
      </w:r>
      <w:r w:rsidRPr="00A92470">
        <w:rPr>
          <w:spacing w:val="2"/>
          <w:sz w:val="24"/>
          <w:szCs w:val="24"/>
        </w:rPr>
        <w:t xml:space="preserve"> </w:t>
      </w:r>
      <w:r w:rsidRPr="00A92470">
        <w:rPr>
          <w:sz w:val="24"/>
          <w:szCs w:val="24"/>
        </w:rPr>
        <w:t>Công</w:t>
      </w:r>
      <w:r w:rsidRPr="00A92470">
        <w:rPr>
          <w:spacing w:val="-2"/>
          <w:sz w:val="24"/>
          <w:szCs w:val="24"/>
        </w:rPr>
        <w:t xml:space="preserve"> </w:t>
      </w:r>
      <w:r w:rsidRPr="00A92470">
        <w:rPr>
          <w:sz w:val="24"/>
          <w:szCs w:val="24"/>
        </w:rPr>
        <w:t>thức</w:t>
      </w:r>
      <w:r w:rsidRPr="00A92470">
        <w:rPr>
          <w:spacing w:val="-1"/>
          <w:sz w:val="24"/>
          <w:szCs w:val="24"/>
        </w:rPr>
        <w:t xml:space="preserve"> </w:t>
      </w:r>
      <w:r w:rsidRPr="00A92470">
        <w:rPr>
          <w:spacing w:val="1"/>
          <w:sz w:val="24"/>
          <w:szCs w:val="24"/>
        </w:rPr>
        <w:t>c</w:t>
      </w:r>
      <w:r w:rsidRPr="00A92470">
        <w:rPr>
          <w:spacing w:val="-1"/>
          <w:sz w:val="24"/>
          <w:szCs w:val="24"/>
        </w:rPr>
        <w:t>ấ</w:t>
      </w:r>
      <w:r w:rsidRPr="00A92470">
        <w:rPr>
          <w:sz w:val="24"/>
          <w:szCs w:val="24"/>
        </w:rPr>
        <w:t xml:space="preserve">u tạo </w:t>
      </w:r>
      <w:r w:rsidRPr="00A92470">
        <w:rPr>
          <w:spacing w:val="-1"/>
          <w:sz w:val="24"/>
          <w:szCs w:val="24"/>
        </w:rPr>
        <w:t>c</w:t>
      </w:r>
      <w:r w:rsidRPr="00A92470">
        <w:rPr>
          <w:spacing w:val="2"/>
          <w:sz w:val="24"/>
          <w:szCs w:val="24"/>
        </w:rPr>
        <w:t>ủ</w:t>
      </w:r>
      <w:r w:rsidRPr="00A92470">
        <w:rPr>
          <w:sz w:val="24"/>
          <w:szCs w:val="24"/>
        </w:rPr>
        <w:t>a</w:t>
      </w:r>
      <w:r w:rsidRPr="00A92470">
        <w:rPr>
          <w:spacing w:val="-1"/>
          <w:sz w:val="24"/>
          <w:szCs w:val="24"/>
        </w:rPr>
        <w:t xml:space="preserve"> </w:t>
      </w:r>
      <w:r w:rsidRPr="00A92470">
        <w:rPr>
          <w:sz w:val="24"/>
          <w:szCs w:val="24"/>
        </w:rPr>
        <w:t>X</w:t>
      </w:r>
      <w:r w:rsidRPr="00A92470">
        <w:rPr>
          <w:spacing w:val="2"/>
          <w:sz w:val="24"/>
          <w:szCs w:val="24"/>
        </w:rPr>
        <w:t xml:space="preserve"> </w:t>
      </w:r>
      <w:r w:rsidRPr="00A92470">
        <w:rPr>
          <w:sz w:val="24"/>
          <w:szCs w:val="24"/>
        </w:rPr>
        <w:t>l</w:t>
      </w:r>
      <w:r w:rsidRPr="00A92470">
        <w:rPr>
          <w:spacing w:val="4"/>
          <w:sz w:val="24"/>
          <w:szCs w:val="24"/>
        </w:rPr>
        <w:t>à</w:t>
      </w:r>
      <w:r w:rsidRPr="00A92470">
        <w:rPr>
          <w:sz w:val="24"/>
          <w:szCs w:val="24"/>
        </w:rPr>
        <w:t>:</w:t>
      </w:r>
    </w:p>
    <w:p w:rsidR="00C65A71" w:rsidRPr="0059106C" w:rsidRDefault="00C65A71" w:rsidP="00C65A71">
      <w:pPr>
        <w:rPr>
          <w:sz w:val="24"/>
          <w:szCs w:val="24"/>
        </w:rPr>
      </w:pPr>
      <w:r w:rsidRPr="00A74385">
        <w:rPr>
          <w:b/>
          <w:sz w:val="24"/>
          <w:szCs w:val="24"/>
        </w:rPr>
        <w:t>A.</w:t>
      </w:r>
      <w:r w:rsidRPr="0059106C">
        <w:rPr>
          <w:sz w:val="24"/>
          <w:szCs w:val="24"/>
        </w:rPr>
        <w:t xml:space="preserve"> (CH</w:t>
      </w:r>
      <w:r w:rsidRPr="0059106C">
        <w:rPr>
          <w:sz w:val="24"/>
          <w:szCs w:val="24"/>
          <w:vertAlign w:val="subscript"/>
        </w:rPr>
        <w:t>3</w:t>
      </w:r>
      <w:r w:rsidRPr="0059106C">
        <w:rPr>
          <w:sz w:val="24"/>
          <w:szCs w:val="24"/>
        </w:rPr>
        <w:t>CH=CHCOO)</w:t>
      </w:r>
      <w:r w:rsidRPr="0059106C">
        <w:rPr>
          <w:sz w:val="24"/>
          <w:szCs w:val="24"/>
          <w:vertAlign w:val="subscript"/>
        </w:rPr>
        <w:t>3</w:t>
      </w:r>
      <w:r w:rsidRPr="0059106C">
        <w:rPr>
          <w:sz w:val="24"/>
          <w:szCs w:val="24"/>
        </w:rPr>
        <w:t>C</w:t>
      </w:r>
      <w:r w:rsidRPr="0059106C">
        <w:rPr>
          <w:sz w:val="24"/>
          <w:szCs w:val="24"/>
          <w:vertAlign w:val="subscript"/>
        </w:rPr>
        <w:t>3</w:t>
      </w:r>
      <w:r w:rsidRPr="0059106C">
        <w:rPr>
          <w:sz w:val="24"/>
          <w:szCs w:val="24"/>
        </w:rPr>
        <w:t>H</w:t>
      </w:r>
      <w:r w:rsidRPr="0059106C">
        <w:rPr>
          <w:sz w:val="24"/>
          <w:szCs w:val="24"/>
          <w:vertAlign w:val="subscript"/>
        </w:rPr>
        <w:t>5</w:t>
      </w:r>
      <w:r w:rsidRPr="0059106C">
        <w:rPr>
          <w:sz w:val="24"/>
          <w:szCs w:val="24"/>
        </w:rPr>
        <w:t xml:space="preserve">                              </w:t>
      </w:r>
      <w:r w:rsidRPr="0059106C">
        <w:rPr>
          <w:sz w:val="24"/>
          <w:szCs w:val="24"/>
        </w:rPr>
        <w:tab/>
      </w:r>
      <w:r w:rsidRPr="00A74385">
        <w:rPr>
          <w:b/>
          <w:sz w:val="24"/>
          <w:szCs w:val="24"/>
          <w:u w:val="single"/>
        </w:rPr>
        <w:t>B.</w:t>
      </w:r>
      <w:r w:rsidRPr="00E57890">
        <w:rPr>
          <w:sz w:val="24"/>
          <w:szCs w:val="24"/>
          <w:u w:val="single"/>
        </w:rPr>
        <w:t xml:space="preserve"> (CH</w:t>
      </w:r>
      <w:r w:rsidRPr="00E57890">
        <w:rPr>
          <w:sz w:val="24"/>
          <w:szCs w:val="24"/>
          <w:u w:val="single"/>
          <w:vertAlign w:val="subscript"/>
        </w:rPr>
        <w:t>2</w:t>
      </w:r>
      <w:r w:rsidRPr="00E57890">
        <w:rPr>
          <w:sz w:val="24"/>
          <w:szCs w:val="24"/>
          <w:u w:val="single"/>
        </w:rPr>
        <w:t>=CHCOO</w:t>
      </w:r>
      <w:r w:rsidRPr="0059106C">
        <w:rPr>
          <w:sz w:val="24"/>
          <w:szCs w:val="24"/>
        </w:rPr>
        <w:t>)</w:t>
      </w:r>
      <w:r w:rsidRPr="0059106C">
        <w:rPr>
          <w:sz w:val="24"/>
          <w:szCs w:val="24"/>
          <w:vertAlign w:val="subscript"/>
        </w:rPr>
        <w:t>3</w:t>
      </w:r>
      <w:r w:rsidRPr="0059106C">
        <w:rPr>
          <w:sz w:val="24"/>
          <w:szCs w:val="24"/>
        </w:rPr>
        <w:t>C</w:t>
      </w:r>
      <w:r w:rsidRPr="0059106C">
        <w:rPr>
          <w:sz w:val="24"/>
          <w:szCs w:val="24"/>
          <w:vertAlign w:val="subscript"/>
        </w:rPr>
        <w:t>3</w:t>
      </w:r>
      <w:r w:rsidRPr="0059106C">
        <w:rPr>
          <w:sz w:val="24"/>
          <w:szCs w:val="24"/>
        </w:rPr>
        <w:t>H</w:t>
      </w:r>
      <w:r w:rsidRPr="0059106C">
        <w:rPr>
          <w:sz w:val="24"/>
          <w:szCs w:val="24"/>
          <w:vertAlign w:val="subscript"/>
        </w:rPr>
        <w:t>5</w:t>
      </w:r>
    </w:p>
    <w:p w:rsidR="00C65A71" w:rsidRPr="0059106C" w:rsidRDefault="00C65A71" w:rsidP="00C65A71">
      <w:pPr>
        <w:rPr>
          <w:sz w:val="24"/>
          <w:szCs w:val="24"/>
        </w:rPr>
      </w:pPr>
      <w:r w:rsidRPr="00A74385">
        <w:rPr>
          <w:b/>
          <w:sz w:val="24"/>
          <w:szCs w:val="24"/>
        </w:rPr>
        <w:t>C.</w:t>
      </w:r>
      <w:r w:rsidRPr="0059106C">
        <w:rPr>
          <w:sz w:val="24"/>
          <w:szCs w:val="24"/>
        </w:rPr>
        <w:t xml:space="preserve"> [CH</w:t>
      </w:r>
      <w:r w:rsidRPr="0059106C">
        <w:rPr>
          <w:sz w:val="24"/>
          <w:szCs w:val="24"/>
          <w:vertAlign w:val="subscript"/>
        </w:rPr>
        <w:t>2</w:t>
      </w:r>
      <w:r w:rsidRPr="0059106C">
        <w:rPr>
          <w:sz w:val="24"/>
          <w:szCs w:val="24"/>
        </w:rPr>
        <w:t>=C(CH</w:t>
      </w:r>
      <w:r w:rsidRPr="0059106C">
        <w:rPr>
          <w:sz w:val="24"/>
          <w:szCs w:val="24"/>
          <w:vertAlign w:val="subscript"/>
        </w:rPr>
        <w:t>3</w:t>
      </w:r>
      <w:r w:rsidRPr="0059106C">
        <w:rPr>
          <w:sz w:val="24"/>
          <w:szCs w:val="24"/>
        </w:rPr>
        <w:t>)COO]</w:t>
      </w:r>
      <w:r w:rsidRPr="0059106C">
        <w:rPr>
          <w:sz w:val="24"/>
          <w:szCs w:val="24"/>
          <w:vertAlign w:val="subscript"/>
        </w:rPr>
        <w:t>3</w:t>
      </w:r>
      <w:r w:rsidRPr="0059106C">
        <w:rPr>
          <w:sz w:val="24"/>
          <w:szCs w:val="24"/>
        </w:rPr>
        <w:t>C</w:t>
      </w:r>
      <w:r w:rsidRPr="0059106C">
        <w:rPr>
          <w:sz w:val="24"/>
          <w:szCs w:val="24"/>
          <w:vertAlign w:val="subscript"/>
        </w:rPr>
        <w:t>3</w:t>
      </w:r>
      <w:r w:rsidRPr="0059106C">
        <w:rPr>
          <w:sz w:val="24"/>
          <w:szCs w:val="24"/>
        </w:rPr>
        <w:t>H</w:t>
      </w:r>
      <w:r w:rsidRPr="0059106C">
        <w:rPr>
          <w:sz w:val="24"/>
          <w:szCs w:val="24"/>
          <w:vertAlign w:val="subscript"/>
        </w:rPr>
        <w:t>5</w:t>
      </w:r>
      <w:r w:rsidRPr="0059106C">
        <w:rPr>
          <w:sz w:val="24"/>
          <w:szCs w:val="24"/>
        </w:rPr>
        <w:t xml:space="preserve">                           </w:t>
      </w:r>
      <w:r w:rsidRPr="0059106C">
        <w:rPr>
          <w:sz w:val="24"/>
          <w:szCs w:val="24"/>
        </w:rPr>
        <w:tab/>
      </w:r>
      <w:r w:rsidRPr="00A74385">
        <w:rPr>
          <w:b/>
          <w:sz w:val="24"/>
          <w:szCs w:val="24"/>
        </w:rPr>
        <w:t>D.</w:t>
      </w:r>
      <w:r w:rsidRPr="0059106C">
        <w:rPr>
          <w:sz w:val="24"/>
          <w:szCs w:val="24"/>
        </w:rPr>
        <w:t xml:space="preserve"> A hoặc C</w:t>
      </w:r>
    </w:p>
    <w:p w:rsidR="00C65A71" w:rsidRPr="0059106C" w:rsidRDefault="00C65A71" w:rsidP="00C65A71">
      <w:pPr>
        <w:jc w:val="both"/>
        <w:rPr>
          <w:sz w:val="24"/>
          <w:szCs w:val="24"/>
        </w:rPr>
      </w:pPr>
      <w:r w:rsidRPr="00A92470">
        <w:rPr>
          <w:b/>
          <w:sz w:val="24"/>
          <w:szCs w:val="24"/>
        </w:rPr>
        <w:t>Câu</w:t>
      </w:r>
      <w:r w:rsidR="007528FB">
        <w:rPr>
          <w:b/>
          <w:sz w:val="24"/>
          <w:szCs w:val="24"/>
        </w:rPr>
        <w:t xml:space="preserve"> 14</w:t>
      </w:r>
      <w:r>
        <w:rPr>
          <w:b/>
          <w:sz w:val="24"/>
          <w:szCs w:val="24"/>
        </w:rPr>
        <w:t>.</w:t>
      </w:r>
      <w:r w:rsidRPr="0059106C">
        <w:rPr>
          <w:sz w:val="24"/>
          <w:szCs w:val="24"/>
        </w:rPr>
        <w:t xml:space="preserve"> Đun nóng 0,05 mol X với lượng vừa đủ dung dịch NaOH thu được 6,7 gam muối của axit hữu cơ đa chức B và 4,6 gam ancol đơn chức C. Cho ancol C bay hơi ở 127</w:t>
      </w:r>
      <w:r w:rsidRPr="0059106C">
        <w:rPr>
          <w:sz w:val="24"/>
          <w:szCs w:val="24"/>
          <w:vertAlign w:val="superscript"/>
        </w:rPr>
        <w:t>0</w:t>
      </w:r>
      <w:r w:rsidRPr="0059106C">
        <w:rPr>
          <w:sz w:val="24"/>
          <w:szCs w:val="24"/>
        </w:rPr>
        <w:t>C và 1 atm sẽ chiếm thể tích</w:t>
      </w:r>
      <w:r>
        <w:rPr>
          <w:sz w:val="24"/>
          <w:szCs w:val="24"/>
        </w:rPr>
        <w:t xml:space="preserve"> </w:t>
      </w:r>
      <w:r w:rsidRPr="0059106C">
        <w:rPr>
          <w:sz w:val="24"/>
          <w:szCs w:val="24"/>
        </w:rPr>
        <w:t>3,28 lít. CTPT của X là:</w:t>
      </w:r>
    </w:p>
    <w:p w:rsidR="00C65A71" w:rsidRPr="0059106C" w:rsidRDefault="00C65A71" w:rsidP="00C65A71">
      <w:pPr>
        <w:jc w:val="both"/>
        <w:rPr>
          <w:sz w:val="24"/>
          <w:szCs w:val="24"/>
        </w:rPr>
      </w:pPr>
      <w:r w:rsidRPr="00A74385">
        <w:rPr>
          <w:b/>
          <w:sz w:val="24"/>
          <w:szCs w:val="24"/>
        </w:rPr>
        <w:t xml:space="preserve">A. </w:t>
      </w:r>
      <w:r w:rsidRPr="0059106C">
        <w:rPr>
          <w:sz w:val="24"/>
          <w:szCs w:val="24"/>
        </w:rPr>
        <w:t>CH(COOCH</w:t>
      </w:r>
      <w:r w:rsidRPr="0059106C">
        <w:rPr>
          <w:sz w:val="24"/>
          <w:szCs w:val="24"/>
          <w:vertAlign w:val="subscript"/>
        </w:rPr>
        <w:t>3</w:t>
      </w:r>
      <w:r w:rsidRPr="0059106C">
        <w:rPr>
          <w:sz w:val="24"/>
          <w:szCs w:val="24"/>
        </w:rPr>
        <w:t>)</w:t>
      </w:r>
      <w:r w:rsidRPr="0059106C">
        <w:rPr>
          <w:sz w:val="24"/>
          <w:szCs w:val="24"/>
          <w:vertAlign w:val="subscript"/>
        </w:rPr>
        <w:t>3</w:t>
      </w:r>
      <w:r w:rsidRPr="0059106C">
        <w:rPr>
          <w:sz w:val="24"/>
          <w:szCs w:val="24"/>
        </w:rPr>
        <w:t xml:space="preserve">                </w:t>
      </w:r>
      <w:r w:rsidRPr="00A74385">
        <w:rPr>
          <w:b/>
          <w:sz w:val="24"/>
          <w:szCs w:val="24"/>
        </w:rPr>
        <w:t xml:space="preserve">B. </w:t>
      </w:r>
      <w:r w:rsidRPr="0059106C">
        <w:rPr>
          <w:sz w:val="24"/>
          <w:szCs w:val="24"/>
        </w:rPr>
        <w:t>C</w:t>
      </w:r>
      <w:r w:rsidRPr="0059106C">
        <w:rPr>
          <w:sz w:val="24"/>
          <w:szCs w:val="24"/>
          <w:vertAlign w:val="subscript"/>
        </w:rPr>
        <w:t>2</w:t>
      </w:r>
      <w:r w:rsidRPr="0059106C">
        <w:rPr>
          <w:sz w:val="24"/>
          <w:szCs w:val="24"/>
        </w:rPr>
        <w:t>H</w:t>
      </w:r>
      <w:r w:rsidRPr="0059106C">
        <w:rPr>
          <w:sz w:val="24"/>
          <w:szCs w:val="24"/>
          <w:vertAlign w:val="subscript"/>
        </w:rPr>
        <w:t>4</w:t>
      </w:r>
      <w:r w:rsidRPr="0059106C">
        <w:rPr>
          <w:sz w:val="24"/>
          <w:szCs w:val="24"/>
        </w:rPr>
        <w:t>(COOCH</w:t>
      </w:r>
      <w:r w:rsidRPr="0059106C">
        <w:rPr>
          <w:sz w:val="24"/>
          <w:szCs w:val="24"/>
          <w:vertAlign w:val="subscript"/>
        </w:rPr>
        <w:t>3</w:t>
      </w:r>
      <w:r w:rsidRPr="0059106C">
        <w:rPr>
          <w:sz w:val="24"/>
          <w:szCs w:val="24"/>
        </w:rPr>
        <w:t>)</w:t>
      </w:r>
      <w:r w:rsidRPr="0059106C">
        <w:rPr>
          <w:sz w:val="24"/>
          <w:szCs w:val="24"/>
          <w:vertAlign w:val="subscript"/>
        </w:rPr>
        <w:t>2</w:t>
      </w:r>
      <w:r w:rsidRPr="0059106C">
        <w:rPr>
          <w:sz w:val="24"/>
          <w:szCs w:val="24"/>
        </w:rPr>
        <w:t xml:space="preserve">                </w:t>
      </w:r>
      <w:r w:rsidRPr="00A74385">
        <w:rPr>
          <w:b/>
          <w:sz w:val="24"/>
          <w:szCs w:val="24"/>
        </w:rPr>
        <w:t xml:space="preserve">C. </w:t>
      </w:r>
      <w:r w:rsidRPr="0059106C">
        <w:rPr>
          <w:sz w:val="24"/>
          <w:szCs w:val="24"/>
        </w:rPr>
        <w:t>(COOC</w:t>
      </w:r>
      <w:r w:rsidRPr="0059106C">
        <w:rPr>
          <w:sz w:val="24"/>
          <w:szCs w:val="24"/>
          <w:vertAlign w:val="subscript"/>
        </w:rPr>
        <w:t>3</w:t>
      </w:r>
      <w:r w:rsidRPr="0059106C">
        <w:rPr>
          <w:sz w:val="24"/>
          <w:szCs w:val="24"/>
        </w:rPr>
        <w:t>H</w:t>
      </w:r>
      <w:r w:rsidRPr="0059106C">
        <w:rPr>
          <w:sz w:val="24"/>
          <w:szCs w:val="24"/>
          <w:vertAlign w:val="subscript"/>
        </w:rPr>
        <w:t>5</w:t>
      </w:r>
      <w:r w:rsidRPr="0059106C">
        <w:rPr>
          <w:sz w:val="24"/>
          <w:szCs w:val="24"/>
        </w:rPr>
        <w:t>)</w:t>
      </w:r>
      <w:r w:rsidRPr="0059106C">
        <w:rPr>
          <w:sz w:val="24"/>
          <w:szCs w:val="24"/>
          <w:vertAlign w:val="subscript"/>
        </w:rPr>
        <w:t>2</w:t>
      </w:r>
      <w:r w:rsidRPr="0059106C">
        <w:rPr>
          <w:sz w:val="24"/>
          <w:szCs w:val="24"/>
        </w:rPr>
        <w:t xml:space="preserve">           </w:t>
      </w:r>
      <w:r w:rsidRPr="00A74385">
        <w:rPr>
          <w:b/>
          <w:sz w:val="24"/>
          <w:szCs w:val="24"/>
          <w:u w:val="single"/>
        </w:rPr>
        <w:t xml:space="preserve">D. </w:t>
      </w:r>
      <w:r w:rsidRPr="00E57890">
        <w:rPr>
          <w:sz w:val="24"/>
          <w:szCs w:val="24"/>
          <w:u w:val="single"/>
        </w:rPr>
        <w:t>(COOC</w:t>
      </w:r>
      <w:r w:rsidRPr="00E57890">
        <w:rPr>
          <w:sz w:val="24"/>
          <w:szCs w:val="24"/>
          <w:u w:val="single"/>
          <w:vertAlign w:val="subscript"/>
        </w:rPr>
        <w:t>2</w:t>
      </w:r>
      <w:r w:rsidRPr="00E57890">
        <w:rPr>
          <w:sz w:val="24"/>
          <w:szCs w:val="24"/>
          <w:u w:val="single"/>
        </w:rPr>
        <w:t>H</w:t>
      </w:r>
      <w:r w:rsidRPr="00E57890">
        <w:rPr>
          <w:sz w:val="24"/>
          <w:szCs w:val="24"/>
          <w:u w:val="single"/>
          <w:vertAlign w:val="subscript"/>
        </w:rPr>
        <w:t>5</w:t>
      </w:r>
      <w:r w:rsidRPr="0059106C">
        <w:rPr>
          <w:sz w:val="24"/>
          <w:szCs w:val="24"/>
        </w:rPr>
        <w:t>)</w:t>
      </w:r>
      <w:r w:rsidRPr="0059106C">
        <w:rPr>
          <w:sz w:val="24"/>
          <w:szCs w:val="24"/>
          <w:vertAlign w:val="subscript"/>
        </w:rPr>
        <w:t>2</w:t>
      </w:r>
    </w:p>
    <w:p w:rsidR="00C65A71" w:rsidRPr="0059106C" w:rsidRDefault="00C65A71" w:rsidP="00C65A71">
      <w:pPr>
        <w:jc w:val="both"/>
        <w:rPr>
          <w:sz w:val="24"/>
          <w:szCs w:val="24"/>
        </w:rPr>
      </w:pPr>
      <w:r w:rsidRPr="00A92470">
        <w:rPr>
          <w:b/>
          <w:sz w:val="24"/>
          <w:szCs w:val="24"/>
        </w:rPr>
        <w:t>Câu</w:t>
      </w:r>
      <w:r w:rsidR="007528FB">
        <w:rPr>
          <w:b/>
          <w:sz w:val="24"/>
          <w:szCs w:val="24"/>
        </w:rPr>
        <w:t xml:space="preserve"> 15</w:t>
      </w:r>
      <w:r>
        <w:rPr>
          <w:b/>
          <w:sz w:val="24"/>
          <w:szCs w:val="24"/>
        </w:rPr>
        <w:t>.</w:t>
      </w:r>
      <w:r w:rsidRPr="0059106C">
        <w:rPr>
          <w:sz w:val="24"/>
          <w:szCs w:val="24"/>
        </w:rPr>
        <w:t xml:space="preserve"> Đun nóng 21,8 g</w:t>
      </w:r>
      <w:r>
        <w:rPr>
          <w:sz w:val="24"/>
          <w:szCs w:val="24"/>
        </w:rPr>
        <w:t>am</w:t>
      </w:r>
      <w:r w:rsidRPr="0059106C">
        <w:rPr>
          <w:sz w:val="24"/>
          <w:szCs w:val="24"/>
        </w:rPr>
        <w:t xml:space="preserve"> chất hữu cơ X (chứa C, H, O) với 1 lít dung dịch NaOH 0,5M thu được 24,6 g</w:t>
      </w:r>
      <w:r>
        <w:rPr>
          <w:sz w:val="24"/>
          <w:szCs w:val="24"/>
        </w:rPr>
        <w:t>am</w:t>
      </w:r>
      <w:r w:rsidRPr="0059106C">
        <w:rPr>
          <w:sz w:val="24"/>
          <w:szCs w:val="24"/>
        </w:rPr>
        <w:t xml:space="preserve"> muối của axit đơn chức Y và 1 lượng ancol Z. Nếu cho lượng ancol Z đó bay hơi ở 136,5</w:t>
      </w:r>
      <w:r>
        <w:rPr>
          <w:sz w:val="24"/>
          <w:szCs w:val="24"/>
          <w:vertAlign w:val="superscript"/>
        </w:rPr>
        <w:t>o</w:t>
      </w:r>
      <w:r w:rsidRPr="0059106C">
        <w:rPr>
          <w:sz w:val="24"/>
          <w:szCs w:val="24"/>
        </w:rPr>
        <w:t xml:space="preserve">C và 1,5 atm, thể tích </w:t>
      </w:r>
      <w:r w:rsidRPr="0059106C">
        <w:rPr>
          <w:sz w:val="24"/>
          <w:szCs w:val="24"/>
        </w:rPr>
        <w:lastRenderedPageBreak/>
        <w:t>khí thu được là 2,24 lít. Lượng dư NaOH được trung hoà bằng 2 lít dung dịch HCl 0,1M. Công thức cấu tạo của X là:</w:t>
      </w:r>
    </w:p>
    <w:p w:rsidR="00C65A71" w:rsidRPr="0059106C" w:rsidRDefault="00C65A71" w:rsidP="00C65A71">
      <w:pPr>
        <w:jc w:val="both"/>
        <w:rPr>
          <w:sz w:val="24"/>
          <w:szCs w:val="24"/>
        </w:rPr>
      </w:pPr>
      <w:r w:rsidRPr="00A74385">
        <w:rPr>
          <w:b/>
          <w:sz w:val="24"/>
          <w:szCs w:val="24"/>
          <w:u w:val="single"/>
        </w:rPr>
        <w:t>A.</w:t>
      </w:r>
      <w:r w:rsidRPr="00E57890">
        <w:rPr>
          <w:sz w:val="24"/>
          <w:szCs w:val="24"/>
          <w:u w:val="single"/>
        </w:rPr>
        <w:t xml:space="preserve"> (CH</w:t>
      </w:r>
      <w:r w:rsidRPr="00E57890">
        <w:rPr>
          <w:sz w:val="24"/>
          <w:szCs w:val="24"/>
          <w:u w:val="single"/>
          <w:vertAlign w:val="subscript"/>
        </w:rPr>
        <w:t>3</w:t>
      </w:r>
      <w:r w:rsidRPr="00E57890">
        <w:rPr>
          <w:sz w:val="24"/>
          <w:szCs w:val="24"/>
          <w:u w:val="single"/>
        </w:rPr>
        <w:t>COO</w:t>
      </w:r>
      <w:r w:rsidRPr="0059106C">
        <w:rPr>
          <w:sz w:val="24"/>
          <w:szCs w:val="24"/>
        </w:rPr>
        <w:t>)</w:t>
      </w:r>
      <w:r w:rsidRPr="00794452">
        <w:rPr>
          <w:sz w:val="24"/>
          <w:szCs w:val="24"/>
          <w:vertAlign w:val="subscript"/>
        </w:rPr>
        <w:t>3</w:t>
      </w:r>
      <w:r w:rsidRPr="0059106C">
        <w:rPr>
          <w:sz w:val="24"/>
          <w:szCs w:val="24"/>
        </w:rPr>
        <w:t>C</w:t>
      </w:r>
      <w:r w:rsidRPr="00794452">
        <w:rPr>
          <w:sz w:val="24"/>
          <w:szCs w:val="24"/>
          <w:vertAlign w:val="subscript"/>
        </w:rPr>
        <w:t>3</w:t>
      </w:r>
      <w:r w:rsidRPr="0059106C">
        <w:rPr>
          <w:sz w:val="24"/>
          <w:szCs w:val="24"/>
        </w:rPr>
        <w:t>H</w:t>
      </w:r>
      <w:r w:rsidRPr="00794452">
        <w:rPr>
          <w:sz w:val="24"/>
          <w:szCs w:val="24"/>
          <w:vertAlign w:val="subscript"/>
        </w:rPr>
        <w:t>5</w:t>
      </w:r>
      <w:r w:rsidRPr="0059106C">
        <w:rPr>
          <w:sz w:val="24"/>
          <w:szCs w:val="24"/>
        </w:rPr>
        <w:t xml:space="preserve">         </w:t>
      </w:r>
      <w:r w:rsidRPr="00A74385">
        <w:rPr>
          <w:b/>
          <w:sz w:val="24"/>
          <w:szCs w:val="24"/>
        </w:rPr>
        <w:t>B.</w:t>
      </w:r>
      <w:r w:rsidRPr="0059106C">
        <w:rPr>
          <w:sz w:val="24"/>
          <w:szCs w:val="24"/>
        </w:rPr>
        <w:t xml:space="preserve"> (C</w:t>
      </w:r>
      <w:r w:rsidRPr="00794452">
        <w:rPr>
          <w:sz w:val="24"/>
          <w:szCs w:val="24"/>
          <w:vertAlign w:val="subscript"/>
        </w:rPr>
        <w:t>2</w:t>
      </w:r>
      <w:r w:rsidRPr="0059106C">
        <w:rPr>
          <w:sz w:val="24"/>
          <w:szCs w:val="24"/>
        </w:rPr>
        <w:t>H</w:t>
      </w:r>
      <w:r w:rsidRPr="00794452">
        <w:rPr>
          <w:sz w:val="24"/>
          <w:szCs w:val="24"/>
          <w:vertAlign w:val="subscript"/>
        </w:rPr>
        <w:t>5</w:t>
      </w:r>
      <w:r w:rsidRPr="0059106C">
        <w:rPr>
          <w:sz w:val="24"/>
          <w:szCs w:val="24"/>
        </w:rPr>
        <w:t>COO)</w:t>
      </w:r>
      <w:r w:rsidRPr="00794452">
        <w:rPr>
          <w:sz w:val="24"/>
          <w:szCs w:val="24"/>
          <w:vertAlign w:val="subscript"/>
        </w:rPr>
        <w:t>3</w:t>
      </w:r>
      <w:r w:rsidRPr="0059106C">
        <w:rPr>
          <w:sz w:val="24"/>
          <w:szCs w:val="24"/>
        </w:rPr>
        <w:t>C</w:t>
      </w:r>
      <w:r w:rsidRPr="00794452">
        <w:rPr>
          <w:sz w:val="24"/>
          <w:szCs w:val="24"/>
          <w:vertAlign w:val="subscript"/>
        </w:rPr>
        <w:t>3</w:t>
      </w:r>
      <w:r w:rsidRPr="0059106C">
        <w:rPr>
          <w:sz w:val="24"/>
          <w:szCs w:val="24"/>
        </w:rPr>
        <w:t>H</w:t>
      </w:r>
      <w:r w:rsidRPr="00794452">
        <w:rPr>
          <w:sz w:val="24"/>
          <w:szCs w:val="24"/>
          <w:vertAlign w:val="subscript"/>
        </w:rPr>
        <w:t>5</w:t>
      </w:r>
      <w:r w:rsidRPr="0059106C">
        <w:rPr>
          <w:sz w:val="24"/>
          <w:szCs w:val="24"/>
        </w:rPr>
        <w:t xml:space="preserve">              </w:t>
      </w:r>
      <w:r w:rsidRPr="00A74385">
        <w:rPr>
          <w:b/>
          <w:sz w:val="24"/>
          <w:szCs w:val="24"/>
        </w:rPr>
        <w:t>C.</w:t>
      </w:r>
      <w:r w:rsidRPr="0059106C">
        <w:rPr>
          <w:sz w:val="24"/>
          <w:szCs w:val="24"/>
        </w:rPr>
        <w:t xml:space="preserve"> (HCOO)</w:t>
      </w:r>
      <w:r w:rsidRPr="00794452">
        <w:rPr>
          <w:sz w:val="24"/>
          <w:szCs w:val="24"/>
          <w:vertAlign w:val="subscript"/>
        </w:rPr>
        <w:t>3</w:t>
      </w:r>
      <w:r w:rsidRPr="0059106C">
        <w:rPr>
          <w:sz w:val="24"/>
          <w:szCs w:val="24"/>
        </w:rPr>
        <w:t>C</w:t>
      </w:r>
      <w:r w:rsidRPr="00794452">
        <w:rPr>
          <w:sz w:val="24"/>
          <w:szCs w:val="24"/>
          <w:vertAlign w:val="subscript"/>
        </w:rPr>
        <w:t>3</w:t>
      </w:r>
      <w:r w:rsidRPr="0059106C">
        <w:rPr>
          <w:sz w:val="24"/>
          <w:szCs w:val="24"/>
        </w:rPr>
        <w:t>H</w:t>
      </w:r>
      <w:r w:rsidRPr="00794452">
        <w:rPr>
          <w:sz w:val="24"/>
          <w:szCs w:val="24"/>
          <w:vertAlign w:val="subscript"/>
        </w:rPr>
        <w:t>5</w:t>
      </w:r>
      <w:r w:rsidRPr="0059106C">
        <w:rPr>
          <w:sz w:val="24"/>
          <w:szCs w:val="24"/>
        </w:rPr>
        <w:t xml:space="preserve">      </w:t>
      </w:r>
      <w:r>
        <w:rPr>
          <w:sz w:val="24"/>
          <w:szCs w:val="24"/>
        </w:rPr>
        <w:tab/>
      </w:r>
      <w:r w:rsidRPr="00A74385">
        <w:rPr>
          <w:b/>
          <w:sz w:val="24"/>
          <w:szCs w:val="24"/>
        </w:rPr>
        <w:t>D.</w:t>
      </w:r>
      <w:r w:rsidRPr="0059106C">
        <w:rPr>
          <w:sz w:val="24"/>
          <w:szCs w:val="24"/>
        </w:rPr>
        <w:t xml:space="preserve"> CH(COO)</w:t>
      </w:r>
      <w:r w:rsidRPr="00794452">
        <w:rPr>
          <w:sz w:val="24"/>
          <w:szCs w:val="24"/>
          <w:vertAlign w:val="subscript"/>
        </w:rPr>
        <w:t>3</w:t>
      </w:r>
      <w:r w:rsidRPr="0059106C">
        <w:rPr>
          <w:sz w:val="24"/>
          <w:szCs w:val="24"/>
        </w:rPr>
        <w:t>C</w:t>
      </w:r>
      <w:r w:rsidRPr="00794452">
        <w:rPr>
          <w:sz w:val="24"/>
          <w:szCs w:val="24"/>
          <w:vertAlign w:val="subscript"/>
        </w:rPr>
        <w:t>3</w:t>
      </w:r>
      <w:r w:rsidRPr="0059106C">
        <w:rPr>
          <w:sz w:val="24"/>
          <w:szCs w:val="24"/>
        </w:rPr>
        <w:t>H</w:t>
      </w:r>
      <w:r w:rsidRPr="00794452">
        <w:rPr>
          <w:sz w:val="24"/>
          <w:szCs w:val="24"/>
          <w:vertAlign w:val="subscript"/>
        </w:rPr>
        <w:t>5</w:t>
      </w:r>
    </w:p>
    <w:p w:rsidR="00C65A71" w:rsidRPr="00794452" w:rsidRDefault="00C65A71" w:rsidP="00C65A71">
      <w:pPr>
        <w:jc w:val="both"/>
        <w:rPr>
          <w:sz w:val="24"/>
          <w:szCs w:val="24"/>
        </w:rPr>
      </w:pPr>
      <w:r w:rsidRPr="00A92470">
        <w:rPr>
          <w:b/>
          <w:sz w:val="24"/>
          <w:szCs w:val="24"/>
        </w:rPr>
        <w:t>Câu</w:t>
      </w:r>
      <w:r w:rsidR="007528FB">
        <w:rPr>
          <w:b/>
          <w:sz w:val="24"/>
          <w:szCs w:val="24"/>
        </w:rPr>
        <w:t xml:space="preserve"> 16</w:t>
      </w:r>
      <w:r>
        <w:rPr>
          <w:b/>
          <w:sz w:val="24"/>
          <w:szCs w:val="24"/>
        </w:rPr>
        <w:t>.</w:t>
      </w:r>
      <w:r w:rsidRPr="00794452">
        <w:rPr>
          <w:sz w:val="24"/>
          <w:szCs w:val="24"/>
        </w:rPr>
        <w:t xml:space="preserve"> Đốt cháy a gam một este X cần 11,76 lít O</w:t>
      </w:r>
      <w:r w:rsidRPr="00794452">
        <w:rPr>
          <w:sz w:val="24"/>
          <w:szCs w:val="24"/>
          <w:vertAlign w:val="subscript"/>
        </w:rPr>
        <w:t>2</w:t>
      </w:r>
      <w:r w:rsidRPr="00794452">
        <w:rPr>
          <w:sz w:val="24"/>
          <w:szCs w:val="24"/>
        </w:rPr>
        <w:t xml:space="preserve"> (đktc), sau phản ứng thu được hỗn hợp CO</w:t>
      </w:r>
      <w:r w:rsidRPr="00794452">
        <w:rPr>
          <w:sz w:val="24"/>
          <w:szCs w:val="24"/>
          <w:vertAlign w:val="subscript"/>
        </w:rPr>
        <w:t>2</w:t>
      </w:r>
      <w:r w:rsidRPr="00794452">
        <w:rPr>
          <w:sz w:val="24"/>
          <w:szCs w:val="24"/>
        </w:rPr>
        <w:t xml:space="preserve"> và hơi nước. Dẫn hỗn hợp này vào bình đựng dung dịch Ca(OH)</w:t>
      </w:r>
      <w:r w:rsidRPr="00794452">
        <w:rPr>
          <w:sz w:val="24"/>
          <w:szCs w:val="24"/>
          <w:vertAlign w:val="subscript"/>
        </w:rPr>
        <w:t>2</w:t>
      </w:r>
      <w:r w:rsidRPr="00794452">
        <w:rPr>
          <w:sz w:val="24"/>
          <w:szCs w:val="24"/>
        </w:rPr>
        <w:t xml:space="preserve"> dư thấy khối lượng bình tăng 26,04 gam và</w:t>
      </w:r>
      <w:r>
        <w:rPr>
          <w:sz w:val="24"/>
          <w:szCs w:val="24"/>
        </w:rPr>
        <w:t xml:space="preserve"> </w:t>
      </w:r>
      <w:r w:rsidRPr="00794452">
        <w:rPr>
          <w:sz w:val="24"/>
          <w:szCs w:val="24"/>
        </w:rPr>
        <w:t>thấy xuất hiện 42 gam kết tủa trắng. Biết este này do một axit đơn chức và ancol đơn chức tạo nên. Công</w:t>
      </w:r>
      <w:r>
        <w:rPr>
          <w:sz w:val="24"/>
          <w:szCs w:val="24"/>
        </w:rPr>
        <w:t xml:space="preserve"> </w:t>
      </w:r>
      <w:r w:rsidRPr="00794452">
        <w:rPr>
          <w:sz w:val="24"/>
          <w:szCs w:val="24"/>
        </w:rPr>
        <w:t>thức phân tử của X là:</w:t>
      </w:r>
    </w:p>
    <w:p w:rsidR="00C65A71" w:rsidRDefault="00C65A71" w:rsidP="00C65A71">
      <w:pPr>
        <w:jc w:val="both"/>
        <w:rPr>
          <w:sz w:val="24"/>
          <w:szCs w:val="24"/>
        </w:rPr>
      </w:pPr>
      <w:r w:rsidRPr="00A74385">
        <w:rPr>
          <w:b/>
          <w:sz w:val="24"/>
          <w:szCs w:val="24"/>
          <w:u w:val="single"/>
        </w:rPr>
        <w:t>A.</w:t>
      </w:r>
      <w:r w:rsidRPr="00E57890">
        <w:rPr>
          <w:sz w:val="24"/>
          <w:szCs w:val="24"/>
          <w:u w:val="single"/>
        </w:rPr>
        <w:t xml:space="preserve"> C</w:t>
      </w:r>
      <w:r w:rsidRPr="00E57890">
        <w:rPr>
          <w:sz w:val="24"/>
          <w:szCs w:val="24"/>
          <w:u w:val="single"/>
          <w:vertAlign w:val="subscript"/>
        </w:rPr>
        <w:t>4</w:t>
      </w:r>
      <w:r w:rsidRPr="00E57890">
        <w:rPr>
          <w:sz w:val="24"/>
          <w:szCs w:val="24"/>
          <w:u w:val="single"/>
        </w:rPr>
        <w:t>H</w:t>
      </w:r>
      <w:r w:rsidRPr="00E57890">
        <w:rPr>
          <w:sz w:val="24"/>
          <w:szCs w:val="24"/>
          <w:u w:val="single"/>
          <w:vertAlign w:val="subscript"/>
        </w:rPr>
        <w:t>8</w:t>
      </w:r>
      <w:r w:rsidRPr="00E57890">
        <w:rPr>
          <w:sz w:val="24"/>
          <w:szCs w:val="24"/>
          <w:u w:val="single"/>
        </w:rPr>
        <w:t>O</w:t>
      </w:r>
      <w:r w:rsidRPr="00E57890">
        <w:rPr>
          <w:sz w:val="24"/>
          <w:szCs w:val="24"/>
          <w:u w:val="single"/>
          <w:vertAlign w:val="subscript"/>
        </w:rPr>
        <w:t>2</w:t>
      </w:r>
      <w:r w:rsidRPr="00794452">
        <w:rPr>
          <w:sz w:val="24"/>
          <w:szCs w:val="24"/>
          <w:vertAlign w:val="subscript"/>
        </w:rPr>
        <w:t xml:space="preserve"> </w:t>
      </w:r>
      <w:r w:rsidRPr="00794452">
        <w:rPr>
          <w:sz w:val="24"/>
          <w:szCs w:val="24"/>
        </w:rPr>
        <w:t xml:space="preserve">                   </w:t>
      </w:r>
      <w:r>
        <w:rPr>
          <w:sz w:val="24"/>
          <w:szCs w:val="24"/>
        </w:rPr>
        <w:tab/>
      </w:r>
      <w:r w:rsidRPr="00A74385">
        <w:rPr>
          <w:b/>
          <w:sz w:val="24"/>
          <w:szCs w:val="24"/>
        </w:rPr>
        <w:t>B.</w:t>
      </w:r>
      <w:r w:rsidRPr="00794452">
        <w:rPr>
          <w:sz w:val="24"/>
          <w:szCs w:val="24"/>
        </w:rPr>
        <w:t xml:space="preserve"> C</w:t>
      </w:r>
      <w:r w:rsidRPr="00794452">
        <w:rPr>
          <w:sz w:val="24"/>
          <w:szCs w:val="24"/>
          <w:vertAlign w:val="subscript"/>
        </w:rPr>
        <w:t>2</w:t>
      </w:r>
      <w:r w:rsidRPr="00794452">
        <w:rPr>
          <w:sz w:val="24"/>
          <w:szCs w:val="24"/>
        </w:rPr>
        <w:t>H</w:t>
      </w:r>
      <w:r w:rsidRPr="00794452">
        <w:rPr>
          <w:sz w:val="24"/>
          <w:szCs w:val="24"/>
          <w:vertAlign w:val="subscript"/>
        </w:rPr>
        <w:t>4</w:t>
      </w:r>
      <w:r w:rsidRPr="00794452">
        <w:rPr>
          <w:sz w:val="24"/>
          <w:szCs w:val="24"/>
        </w:rPr>
        <w:t>O</w:t>
      </w:r>
      <w:r w:rsidRPr="00794452">
        <w:rPr>
          <w:sz w:val="24"/>
          <w:szCs w:val="24"/>
          <w:vertAlign w:val="subscript"/>
        </w:rPr>
        <w:t>2</w:t>
      </w:r>
      <w:r w:rsidRPr="00794452">
        <w:rPr>
          <w:sz w:val="24"/>
          <w:szCs w:val="24"/>
        </w:rPr>
        <w:t xml:space="preserve">      </w:t>
      </w:r>
      <w:r>
        <w:rPr>
          <w:sz w:val="24"/>
          <w:szCs w:val="24"/>
        </w:rPr>
        <w:t xml:space="preserve">            </w:t>
      </w:r>
      <w:r>
        <w:rPr>
          <w:sz w:val="24"/>
          <w:szCs w:val="24"/>
        </w:rPr>
        <w:tab/>
      </w:r>
      <w:r>
        <w:rPr>
          <w:sz w:val="24"/>
          <w:szCs w:val="24"/>
        </w:rPr>
        <w:tab/>
      </w:r>
      <w:r w:rsidRPr="00A74385">
        <w:rPr>
          <w:b/>
          <w:sz w:val="24"/>
          <w:szCs w:val="24"/>
        </w:rPr>
        <w:t>C.</w:t>
      </w:r>
      <w:r w:rsidRPr="00794452">
        <w:rPr>
          <w:sz w:val="24"/>
          <w:szCs w:val="24"/>
        </w:rPr>
        <w:t xml:space="preserve"> C</w:t>
      </w:r>
      <w:r w:rsidRPr="00794452">
        <w:rPr>
          <w:sz w:val="24"/>
          <w:szCs w:val="24"/>
          <w:vertAlign w:val="subscript"/>
        </w:rPr>
        <w:t>3</w:t>
      </w:r>
      <w:r w:rsidRPr="00794452">
        <w:rPr>
          <w:sz w:val="24"/>
          <w:szCs w:val="24"/>
        </w:rPr>
        <w:t>H</w:t>
      </w:r>
      <w:r w:rsidRPr="00794452">
        <w:rPr>
          <w:sz w:val="24"/>
          <w:szCs w:val="24"/>
          <w:vertAlign w:val="subscript"/>
        </w:rPr>
        <w:t>6</w:t>
      </w:r>
      <w:r w:rsidRPr="00794452">
        <w:rPr>
          <w:sz w:val="24"/>
          <w:szCs w:val="24"/>
        </w:rPr>
        <w:t>O</w:t>
      </w:r>
      <w:r w:rsidRPr="00794452">
        <w:rPr>
          <w:sz w:val="24"/>
          <w:szCs w:val="24"/>
          <w:vertAlign w:val="subscript"/>
        </w:rPr>
        <w:t>2</w:t>
      </w:r>
      <w:r w:rsidRPr="00794452">
        <w:rPr>
          <w:sz w:val="24"/>
          <w:szCs w:val="24"/>
        </w:rPr>
        <w:t xml:space="preserve">                          </w:t>
      </w:r>
      <w:r>
        <w:rPr>
          <w:sz w:val="24"/>
          <w:szCs w:val="24"/>
        </w:rPr>
        <w:tab/>
      </w:r>
      <w:r w:rsidRPr="00A74385">
        <w:rPr>
          <w:b/>
          <w:sz w:val="24"/>
          <w:szCs w:val="24"/>
        </w:rPr>
        <w:t>D.</w:t>
      </w:r>
      <w:r w:rsidRPr="00794452">
        <w:rPr>
          <w:sz w:val="24"/>
          <w:szCs w:val="24"/>
        </w:rPr>
        <w:t xml:space="preserve"> C</w:t>
      </w:r>
      <w:r w:rsidRPr="00794452">
        <w:rPr>
          <w:sz w:val="24"/>
          <w:szCs w:val="24"/>
          <w:vertAlign w:val="subscript"/>
        </w:rPr>
        <w:t>5</w:t>
      </w:r>
      <w:r w:rsidRPr="00794452">
        <w:rPr>
          <w:sz w:val="24"/>
          <w:szCs w:val="24"/>
        </w:rPr>
        <w:t>H</w:t>
      </w:r>
      <w:r w:rsidRPr="00794452">
        <w:rPr>
          <w:sz w:val="24"/>
          <w:szCs w:val="24"/>
          <w:vertAlign w:val="subscript"/>
        </w:rPr>
        <w:t>10</w:t>
      </w:r>
      <w:r w:rsidRPr="00794452">
        <w:rPr>
          <w:sz w:val="24"/>
          <w:szCs w:val="24"/>
        </w:rPr>
        <w:t>O</w:t>
      </w:r>
      <w:r w:rsidRPr="00794452">
        <w:rPr>
          <w:sz w:val="24"/>
          <w:szCs w:val="24"/>
          <w:vertAlign w:val="subscript"/>
        </w:rPr>
        <w:t>2</w:t>
      </w:r>
    </w:p>
    <w:p w:rsidR="003C2D3F" w:rsidRPr="00A92470" w:rsidRDefault="00531F24" w:rsidP="00EF0896">
      <w:pPr>
        <w:jc w:val="both"/>
        <w:rPr>
          <w:sz w:val="24"/>
          <w:szCs w:val="24"/>
        </w:rPr>
      </w:pPr>
      <w:r w:rsidRPr="00A92470">
        <w:rPr>
          <w:b/>
          <w:sz w:val="24"/>
          <w:szCs w:val="24"/>
        </w:rPr>
        <w:t>Câu</w:t>
      </w:r>
      <w:r w:rsidR="00295495">
        <w:rPr>
          <w:b/>
          <w:sz w:val="24"/>
          <w:szCs w:val="24"/>
        </w:rPr>
        <w:t xml:space="preserve"> </w:t>
      </w:r>
      <w:r w:rsidR="007528FB">
        <w:rPr>
          <w:b/>
          <w:sz w:val="24"/>
          <w:szCs w:val="24"/>
        </w:rPr>
        <w:t>17</w:t>
      </w:r>
      <w:r w:rsidR="00B65007">
        <w:rPr>
          <w:b/>
          <w:sz w:val="24"/>
          <w:szCs w:val="24"/>
        </w:rPr>
        <w:t>.</w:t>
      </w:r>
      <w:r w:rsidR="00A92470" w:rsidRPr="00A92470">
        <w:rPr>
          <w:b/>
          <w:spacing w:val="-1"/>
          <w:sz w:val="24"/>
          <w:szCs w:val="24"/>
        </w:rPr>
        <w:t xml:space="preserve"> </w:t>
      </w:r>
      <w:r w:rsidR="00A92470" w:rsidRPr="00B30DEA">
        <w:rPr>
          <w:spacing w:val="-2"/>
          <w:sz w:val="24"/>
          <w:szCs w:val="24"/>
        </w:rPr>
        <w:t xml:space="preserve">Thực hiện phản ứng xà phòng hoá chất hữu cơ X đơn chức với dung dịch NaOH thu được một </w:t>
      </w:r>
      <w:r w:rsidR="00A92470" w:rsidRPr="00B30DEA">
        <w:rPr>
          <w:spacing w:val="-2"/>
          <w:position w:val="2"/>
          <w:sz w:val="24"/>
          <w:szCs w:val="24"/>
        </w:rPr>
        <w:t>muối Y và ancol Z. Đốt cháy hoàn toàn 2,07 gam Z cần 3,024 lít O</w:t>
      </w:r>
      <w:r w:rsidR="00A92470" w:rsidRPr="00B30DEA">
        <w:rPr>
          <w:spacing w:val="-2"/>
          <w:position w:val="2"/>
          <w:sz w:val="24"/>
          <w:szCs w:val="24"/>
          <w:vertAlign w:val="subscript"/>
        </w:rPr>
        <w:t>2</w:t>
      </w:r>
      <w:r w:rsidR="00A92470" w:rsidRPr="00B30DEA">
        <w:rPr>
          <w:spacing w:val="-2"/>
          <w:sz w:val="24"/>
          <w:szCs w:val="24"/>
        </w:rPr>
        <w:t xml:space="preserve"> </w:t>
      </w:r>
      <w:r w:rsidR="00A92470" w:rsidRPr="00B30DEA">
        <w:rPr>
          <w:spacing w:val="-2"/>
          <w:position w:val="2"/>
          <w:sz w:val="24"/>
          <w:szCs w:val="24"/>
        </w:rPr>
        <w:t xml:space="preserve">(đktc) thu được </w:t>
      </w:r>
      <w:r w:rsidR="00A92470" w:rsidRPr="00B30DEA">
        <w:rPr>
          <w:spacing w:val="-2"/>
          <w:sz w:val="24"/>
          <w:szCs w:val="24"/>
        </w:rPr>
        <w:t>lượng CO</w:t>
      </w:r>
      <w:r w:rsidR="00A92470" w:rsidRPr="00B30DEA">
        <w:rPr>
          <w:spacing w:val="-2"/>
          <w:sz w:val="24"/>
          <w:szCs w:val="24"/>
          <w:vertAlign w:val="subscript"/>
        </w:rPr>
        <w:t>2</w:t>
      </w:r>
      <w:r w:rsidR="00A92470" w:rsidRPr="00B30DEA">
        <w:rPr>
          <w:spacing w:val="-2"/>
          <w:sz w:val="24"/>
          <w:szCs w:val="24"/>
        </w:rPr>
        <w:t xml:space="preserve"> nhiều hơn khối lượng nước là 1,53 gam. Nung Y với vôi tôi xút thu được khí T có tỉ khối so với không khí bằng 1,03. CTCT của X là:</w:t>
      </w:r>
    </w:p>
    <w:p w:rsidR="003C2D3F" w:rsidRPr="00A92470" w:rsidRDefault="00A92470" w:rsidP="00EF0896">
      <w:pPr>
        <w:jc w:val="both"/>
        <w:rPr>
          <w:sz w:val="24"/>
          <w:szCs w:val="24"/>
        </w:rPr>
      </w:pPr>
      <w:r w:rsidRPr="00B30DEA">
        <w:rPr>
          <w:b/>
          <w:sz w:val="24"/>
          <w:szCs w:val="24"/>
        </w:rPr>
        <w:t>A.</w:t>
      </w:r>
      <w:r w:rsidRPr="00A92470">
        <w:rPr>
          <w:sz w:val="24"/>
          <w:szCs w:val="24"/>
        </w:rPr>
        <w:t xml:space="preserve"> </w:t>
      </w:r>
      <w:r w:rsidRPr="00A92470">
        <w:rPr>
          <w:spacing w:val="1"/>
          <w:sz w:val="24"/>
          <w:szCs w:val="24"/>
        </w:rPr>
        <w:t>C</w:t>
      </w:r>
      <w:r>
        <w:rPr>
          <w:spacing w:val="1"/>
          <w:sz w:val="24"/>
          <w:szCs w:val="24"/>
          <w:vertAlign w:val="subscript"/>
        </w:rPr>
        <w:t>2</w:t>
      </w:r>
      <w:r w:rsidRPr="00A92470">
        <w:rPr>
          <w:sz w:val="24"/>
          <w:szCs w:val="24"/>
        </w:rPr>
        <w:t>H</w:t>
      </w:r>
      <w:r>
        <w:rPr>
          <w:sz w:val="24"/>
          <w:szCs w:val="24"/>
          <w:vertAlign w:val="subscript"/>
        </w:rPr>
        <w:t>5</w:t>
      </w:r>
      <w:r w:rsidRPr="00A92470">
        <w:rPr>
          <w:sz w:val="24"/>
          <w:szCs w:val="24"/>
        </w:rPr>
        <w:t>CO</w:t>
      </w:r>
      <w:r w:rsidRPr="00A92470">
        <w:rPr>
          <w:spacing w:val="-1"/>
          <w:sz w:val="24"/>
          <w:szCs w:val="24"/>
        </w:rPr>
        <w:t>O</w:t>
      </w:r>
      <w:r w:rsidRPr="00A92470">
        <w:rPr>
          <w:sz w:val="24"/>
          <w:szCs w:val="24"/>
        </w:rPr>
        <w:t>C</w:t>
      </w:r>
      <w:r w:rsidRPr="00A92470">
        <w:rPr>
          <w:spacing w:val="-2"/>
          <w:sz w:val="24"/>
          <w:szCs w:val="24"/>
        </w:rPr>
        <w:t>H</w:t>
      </w:r>
      <w:r>
        <w:rPr>
          <w:position w:val="-2"/>
          <w:sz w:val="24"/>
          <w:szCs w:val="24"/>
          <w:vertAlign w:val="subscript"/>
        </w:rPr>
        <w:t>3</w:t>
      </w:r>
      <w:r w:rsidRPr="00A92470">
        <w:rPr>
          <w:position w:val="-2"/>
          <w:sz w:val="24"/>
          <w:szCs w:val="24"/>
        </w:rPr>
        <w:t xml:space="preserve">                    </w:t>
      </w:r>
      <w:r w:rsidRPr="00B30DEA">
        <w:rPr>
          <w:b/>
          <w:spacing w:val="-2"/>
          <w:sz w:val="24"/>
          <w:szCs w:val="24"/>
        </w:rPr>
        <w:t>B</w:t>
      </w:r>
      <w:r w:rsidRPr="00B30DEA">
        <w:rPr>
          <w:b/>
          <w:sz w:val="24"/>
          <w:szCs w:val="24"/>
        </w:rPr>
        <w:t>.</w:t>
      </w:r>
      <w:r w:rsidRPr="00A92470">
        <w:rPr>
          <w:sz w:val="24"/>
          <w:szCs w:val="24"/>
        </w:rPr>
        <w:t xml:space="preserve"> CH</w:t>
      </w:r>
      <w:r>
        <w:rPr>
          <w:sz w:val="24"/>
          <w:szCs w:val="24"/>
          <w:vertAlign w:val="subscript"/>
        </w:rPr>
        <w:t>3</w:t>
      </w:r>
      <w:r w:rsidRPr="00A92470">
        <w:rPr>
          <w:sz w:val="24"/>
          <w:szCs w:val="24"/>
        </w:rPr>
        <w:t>CO</w:t>
      </w:r>
      <w:r w:rsidRPr="00A92470">
        <w:rPr>
          <w:spacing w:val="-1"/>
          <w:sz w:val="24"/>
          <w:szCs w:val="24"/>
        </w:rPr>
        <w:t>O</w:t>
      </w:r>
      <w:r w:rsidRPr="00A92470">
        <w:rPr>
          <w:spacing w:val="1"/>
          <w:sz w:val="24"/>
          <w:szCs w:val="24"/>
        </w:rPr>
        <w:t>C</w:t>
      </w:r>
      <w:r>
        <w:rPr>
          <w:spacing w:val="1"/>
          <w:sz w:val="24"/>
          <w:szCs w:val="24"/>
          <w:vertAlign w:val="subscript"/>
        </w:rPr>
        <w:t>2</w:t>
      </w:r>
      <w:r w:rsidRPr="00A92470">
        <w:rPr>
          <w:sz w:val="24"/>
          <w:szCs w:val="24"/>
        </w:rPr>
        <w:t>H</w:t>
      </w:r>
      <w:r>
        <w:rPr>
          <w:position w:val="-2"/>
          <w:sz w:val="24"/>
          <w:szCs w:val="24"/>
          <w:vertAlign w:val="subscript"/>
        </w:rPr>
        <w:t>5</w:t>
      </w:r>
      <w:r w:rsidRPr="00A92470">
        <w:rPr>
          <w:position w:val="-2"/>
          <w:sz w:val="24"/>
          <w:szCs w:val="24"/>
        </w:rPr>
        <w:t xml:space="preserve">                 </w:t>
      </w:r>
      <w:r w:rsidRPr="00B30DEA">
        <w:rPr>
          <w:b/>
          <w:sz w:val="24"/>
          <w:szCs w:val="24"/>
        </w:rPr>
        <w:t>C.</w:t>
      </w:r>
      <w:r w:rsidRPr="00A92470">
        <w:rPr>
          <w:sz w:val="24"/>
          <w:szCs w:val="24"/>
        </w:rPr>
        <w:t xml:space="preserve"> </w:t>
      </w:r>
      <w:r w:rsidRPr="00A92470">
        <w:rPr>
          <w:spacing w:val="1"/>
          <w:sz w:val="24"/>
          <w:szCs w:val="24"/>
        </w:rPr>
        <w:t>C</w:t>
      </w:r>
      <w:r>
        <w:rPr>
          <w:spacing w:val="1"/>
          <w:sz w:val="24"/>
          <w:szCs w:val="24"/>
          <w:vertAlign w:val="subscript"/>
        </w:rPr>
        <w:t>2</w:t>
      </w:r>
      <w:r w:rsidRPr="00A92470">
        <w:rPr>
          <w:sz w:val="24"/>
          <w:szCs w:val="24"/>
        </w:rPr>
        <w:t>H</w:t>
      </w:r>
      <w:r>
        <w:rPr>
          <w:sz w:val="24"/>
          <w:szCs w:val="24"/>
          <w:vertAlign w:val="subscript"/>
        </w:rPr>
        <w:t>5</w:t>
      </w:r>
      <w:r w:rsidRPr="00A92470">
        <w:rPr>
          <w:sz w:val="24"/>
          <w:szCs w:val="24"/>
        </w:rPr>
        <w:t>CO</w:t>
      </w:r>
      <w:r w:rsidRPr="00A92470">
        <w:rPr>
          <w:spacing w:val="-1"/>
          <w:sz w:val="24"/>
          <w:szCs w:val="24"/>
        </w:rPr>
        <w:t>O</w:t>
      </w:r>
      <w:r w:rsidRPr="00A92470">
        <w:rPr>
          <w:sz w:val="24"/>
          <w:szCs w:val="24"/>
        </w:rPr>
        <w:t>C</w:t>
      </w:r>
      <w:r>
        <w:rPr>
          <w:sz w:val="24"/>
          <w:szCs w:val="24"/>
          <w:vertAlign w:val="subscript"/>
        </w:rPr>
        <w:t>3</w:t>
      </w:r>
      <w:r w:rsidRPr="00A92470">
        <w:rPr>
          <w:spacing w:val="-2"/>
          <w:sz w:val="24"/>
          <w:szCs w:val="24"/>
        </w:rPr>
        <w:t>H</w:t>
      </w:r>
      <w:r>
        <w:rPr>
          <w:position w:val="-2"/>
          <w:sz w:val="24"/>
          <w:szCs w:val="24"/>
          <w:vertAlign w:val="subscript"/>
        </w:rPr>
        <w:t>7</w:t>
      </w:r>
      <w:r w:rsidRPr="00A92470">
        <w:rPr>
          <w:position w:val="-2"/>
          <w:sz w:val="24"/>
          <w:szCs w:val="24"/>
        </w:rPr>
        <w:t xml:space="preserve">                  </w:t>
      </w:r>
      <w:r w:rsidRPr="00A92470">
        <w:rPr>
          <w:spacing w:val="17"/>
          <w:position w:val="-2"/>
          <w:sz w:val="24"/>
          <w:szCs w:val="24"/>
        </w:rPr>
        <w:t xml:space="preserve"> </w:t>
      </w:r>
      <w:r w:rsidRPr="00B30DEA">
        <w:rPr>
          <w:b/>
          <w:sz w:val="24"/>
          <w:szCs w:val="24"/>
          <w:u w:val="single"/>
        </w:rPr>
        <w:t>D.</w:t>
      </w:r>
      <w:r w:rsidRPr="00A92470">
        <w:rPr>
          <w:sz w:val="24"/>
          <w:szCs w:val="24"/>
          <w:u w:val="single"/>
        </w:rPr>
        <w:t xml:space="preserve"> </w:t>
      </w:r>
      <w:r w:rsidRPr="00A92470">
        <w:rPr>
          <w:spacing w:val="1"/>
          <w:sz w:val="24"/>
          <w:szCs w:val="24"/>
          <w:u w:val="single"/>
        </w:rPr>
        <w:t>C</w:t>
      </w:r>
      <w:r w:rsidRPr="00A92470">
        <w:rPr>
          <w:spacing w:val="1"/>
          <w:sz w:val="24"/>
          <w:szCs w:val="24"/>
          <w:u w:val="single"/>
          <w:vertAlign w:val="subscript"/>
        </w:rPr>
        <w:t>2</w:t>
      </w:r>
      <w:r w:rsidRPr="00A92470">
        <w:rPr>
          <w:sz w:val="24"/>
          <w:szCs w:val="24"/>
          <w:u w:val="single"/>
        </w:rPr>
        <w:t>H</w:t>
      </w:r>
      <w:r w:rsidRPr="00A92470">
        <w:rPr>
          <w:sz w:val="24"/>
          <w:szCs w:val="24"/>
          <w:u w:val="single"/>
          <w:vertAlign w:val="subscript"/>
        </w:rPr>
        <w:t>5</w:t>
      </w:r>
      <w:r w:rsidRPr="00A92470">
        <w:rPr>
          <w:sz w:val="24"/>
          <w:szCs w:val="24"/>
          <w:u w:val="single"/>
        </w:rPr>
        <w:t>CO</w:t>
      </w:r>
      <w:r w:rsidRPr="00A92470">
        <w:rPr>
          <w:spacing w:val="-1"/>
          <w:sz w:val="24"/>
          <w:szCs w:val="24"/>
          <w:u w:val="single"/>
        </w:rPr>
        <w:t>O</w:t>
      </w:r>
      <w:r w:rsidRPr="00A92470">
        <w:rPr>
          <w:sz w:val="24"/>
          <w:szCs w:val="24"/>
          <w:u w:val="single"/>
        </w:rPr>
        <w:t>C</w:t>
      </w:r>
      <w:r w:rsidRPr="00A92470">
        <w:rPr>
          <w:sz w:val="24"/>
          <w:szCs w:val="24"/>
          <w:u w:val="single"/>
          <w:vertAlign w:val="subscript"/>
        </w:rPr>
        <w:t>2</w:t>
      </w:r>
      <w:r w:rsidRPr="00A92470">
        <w:rPr>
          <w:spacing w:val="-2"/>
          <w:sz w:val="24"/>
          <w:szCs w:val="24"/>
          <w:u w:val="single"/>
        </w:rPr>
        <w:t>H</w:t>
      </w:r>
      <w:r w:rsidRPr="00A92470">
        <w:rPr>
          <w:position w:val="-2"/>
          <w:sz w:val="24"/>
          <w:szCs w:val="24"/>
          <w:u w:val="single"/>
          <w:vertAlign w:val="subscript"/>
        </w:rPr>
        <w:t>5</w:t>
      </w:r>
    </w:p>
    <w:p w:rsidR="003C2D3F" w:rsidRPr="00A92470" w:rsidRDefault="00531F24" w:rsidP="00EF0896">
      <w:pPr>
        <w:jc w:val="both"/>
        <w:rPr>
          <w:sz w:val="24"/>
          <w:szCs w:val="24"/>
        </w:rPr>
      </w:pPr>
      <w:r w:rsidRPr="00A92470">
        <w:rPr>
          <w:b/>
          <w:sz w:val="24"/>
          <w:szCs w:val="24"/>
        </w:rPr>
        <w:t>Câu</w:t>
      </w:r>
      <w:r w:rsidR="00295495">
        <w:rPr>
          <w:b/>
          <w:sz w:val="24"/>
          <w:szCs w:val="24"/>
        </w:rPr>
        <w:t xml:space="preserve"> </w:t>
      </w:r>
      <w:r w:rsidR="007528FB">
        <w:rPr>
          <w:b/>
          <w:sz w:val="24"/>
          <w:szCs w:val="24"/>
        </w:rPr>
        <w:t>18</w:t>
      </w:r>
      <w:r w:rsidR="00B65007">
        <w:rPr>
          <w:b/>
          <w:sz w:val="24"/>
          <w:szCs w:val="24"/>
        </w:rPr>
        <w:t>.</w:t>
      </w:r>
      <w:r w:rsidR="00A92470" w:rsidRPr="00A92470">
        <w:rPr>
          <w:b/>
          <w:spacing w:val="7"/>
          <w:sz w:val="24"/>
          <w:szCs w:val="24"/>
        </w:rPr>
        <w:t xml:space="preserve"> </w:t>
      </w:r>
      <w:r w:rsidR="00A92470" w:rsidRPr="00A92470">
        <w:rPr>
          <w:sz w:val="24"/>
          <w:szCs w:val="24"/>
        </w:rPr>
        <w:t>Đun</w:t>
      </w:r>
      <w:r w:rsidR="00A92470" w:rsidRPr="00A92470">
        <w:rPr>
          <w:spacing w:val="6"/>
          <w:sz w:val="24"/>
          <w:szCs w:val="24"/>
        </w:rPr>
        <w:t xml:space="preserve"> </w:t>
      </w:r>
      <w:r w:rsidR="00A92470" w:rsidRPr="00A92470">
        <w:rPr>
          <w:sz w:val="24"/>
          <w:szCs w:val="24"/>
        </w:rPr>
        <w:t>20,4</w:t>
      </w:r>
      <w:r w:rsidR="00A92470" w:rsidRPr="00A92470">
        <w:rPr>
          <w:spacing w:val="7"/>
          <w:sz w:val="24"/>
          <w:szCs w:val="24"/>
        </w:rPr>
        <w:t xml:space="preserve"> </w:t>
      </w:r>
      <w:r w:rsidR="00A92470" w:rsidRPr="00A92470">
        <w:rPr>
          <w:spacing w:val="-2"/>
          <w:sz w:val="24"/>
          <w:szCs w:val="24"/>
        </w:rPr>
        <w:t>g</w:t>
      </w:r>
      <w:r w:rsidR="00A92470" w:rsidRPr="00A92470">
        <w:rPr>
          <w:spacing w:val="-1"/>
          <w:sz w:val="24"/>
          <w:szCs w:val="24"/>
        </w:rPr>
        <w:t>a</w:t>
      </w:r>
      <w:r w:rsidR="00A92470" w:rsidRPr="00A92470">
        <w:rPr>
          <w:sz w:val="24"/>
          <w:szCs w:val="24"/>
        </w:rPr>
        <w:t>m</w:t>
      </w:r>
      <w:r w:rsidR="00A92470" w:rsidRPr="00A92470">
        <w:rPr>
          <w:spacing w:val="10"/>
          <w:sz w:val="24"/>
          <w:szCs w:val="24"/>
        </w:rPr>
        <w:t xml:space="preserve"> </w:t>
      </w:r>
      <w:r w:rsidR="00A92470" w:rsidRPr="00A92470">
        <w:rPr>
          <w:sz w:val="24"/>
          <w:szCs w:val="24"/>
        </w:rPr>
        <w:t>một</w:t>
      </w:r>
      <w:r w:rsidR="00A92470" w:rsidRPr="00A92470">
        <w:rPr>
          <w:spacing w:val="8"/>
          <w:sz w:val="24"/>
          <w:szCs w:val="24"/>
        </w:rPr>
        <w:t xml:space="preserve"> </w:t>
      </w:r>
      <w:r w:rsidR="00A92470" w:rsidRPr="00A92470">
        <w:rPr>
          <w:spacing w:val="-1"/>
          <w:sz w:val="24"/>
          <w:szCs w:val="24"/>
        </w:rPr>
        <w:t>c</w:t>
      </w:r>
      <w:r w:rsidR="00A92470" w:rsidRPr="00A92470">
        <w:rPr>
          <w:sz w:val="24"/>
          <w:szCs w:val="24"/>
        </w:rPr>
        <w:t>h</w:t>
      </w:r>
      <w:r w:rsidR="00A92470" w:rsidRPr="00A92470">
        <w:rPr>
          <w:spacing w:val="-1"/>
          <w:sz w:val="24"/>
          <w:szCs w:val="24"/>
        </w:rPr>
        <w:t>ấ</w:t>
      </w:r>
      <w:r w:rsidR="00A92470" w:rsidRPr="00A92470">
        <w:rPr>
          <w:sz w:val="24"/>
          <w:szCs w:val="24"/>
        </w:rPr>
        <w:t>t</w:t>
      </w:r>
      <w:r w:rsidR="00A92470" w:rsidRPr="00A92470">
        <w:rPr>
          <w:spacing w:val="10"/>
          <w:sz w:val="24"/>
          <w:szCs w:val="24"/>
        </w:rPr>
        <w:t xml:space="preserve"> </w:t>
      </w:r>
      <w:r w:rsidR="00A92470" w:rsidRPr="00A92470">
        <w:rPr>
          <w:sz w:val="24"/>
          <w:szCs w:val="24"/>
        </w:rPr>
        <w:t>hữu</w:t>
      </w:r>
      <w:r w:rsidR="00A92470" w:rsidRPr="00A92470">
        <w:rPr>
          <w:spacing w:val="9"/>
          <w:sz w:val="24"/>
          <w:szCs w:val="24"/>
        </w:rPr>
        <w:t xml:space="preserve"> </w:t>
      </w:r>
      <w:r w:rsidR="00A92470" w:rsidRPr="00A92470">
        <w:rPr>
          <w:spacing w:val="-1"/>
          <w:sz w:val="24"/>
          <w:szCs w:val="24"/>
        </w:rPr>
        <w:t>c</w:t>
      </w:r>
      <w:r w:rsidR="00A92470" w:rsidRPr="00A92470">
        <w:rPr>
          <w:sz w:val="24"/>
          <w:szCs w:val="24"/>
        </w:rPr>
        <w:t>ơ</w:t>
      </w:r>
      <w:r w:rsidR="00A92470" w:rsidRPr="00A92470">
        <w:rPr>
          <w:spacing w:val="7"/>
          <w:sz w:val="24"/>
          <w:szCs w:val="24"/>
        </w:rPr>
        <w:t xml:space="preserve"> </w:t>
      </w:r>
      <w:r w:rsidR="00A92470" w:rsidRPr="00A92470">
        <w:rPr>
          <w:sz w:val="24"/>
          <w:szCs w:val="24"/>
        </w:rPr>
        <w:t>A</w:t>
      </w:r>
      <w:r w:rsidR="00A92470" w:rsidRPr="00A92470">
        <w:rPr>
          <w:spacing w:val="9"/>
          <w:sz w:val="24"/>
          <w:szCs w:val="24"/>
        </w:rPr>
        <w:t xml:space="preserve"> </w:t>
      </w:r>
      <w:r w:rsidR="00A92470" w:rsidRPr="00A92470">
        <w:rPr>
          <w:sz w:val="24"/>
          <w:szCs w:val="24"/>
        </w:rPr>
        <w:t>đơn</w:t>
      </w:r>
      <w:r w:rsidR="00A92470" w:rsidRPr="00A92470">
        <w:rPr>
          <w:spacing w:val="10"/>
          <w:sz w:val="24"/>
          <w:szCs w:val="24"/>
        </w:rPr>
        <w:t xml:space="preserve"> </w:t>
      </w:r>
      <w:r w:rsidR="00A92470" w:rsidRPr="00A92470">
        <w:rPr>
          <w:spacing w:val="-1"/>
          <w:sz w:val="24"/>
          <w:szCs w:val="24"/>
        </w:rPr>
        <w:t>c</w:t>
      </w:r>
      <w:r w:rsidR="00A92470" w:rsidRPr="00A92470">
        <w:rPr>
          <w:sz w:val="24"/>
          <w:szCs w:val="24"/>
        </w:rPr>
        <w:t>hức</w:t>
      </w:r>
      <w:r w:rsidR="00A92470" w:rsidRPr="00A92470">
        <w:rPr>
          <w:spacing w:val="6"/>
          <w:sz w:val="24"/>
          <w:szCs w:val="24"/>
        </w:rPr>
        <w:t xml:space="preserve"> </w:t>
      </w:r>
      <w:r w:rsidR="00A92470" w:rsidRPr="00A92470">
        <w:rPr>
          <w:sz w:val="24"/>
          <w:szCs w:val="24"/>
        </w:rPr>
        <w:t>với</w:t>
      </w:r>
      <w:r w:rsidR="00A92470" w:rsidRPr="00A92470">
        <w:rPr>
          <w:spacing w:val="10"/>
          <w:sz w:val="24"/>
          <w:szCs w:val="24"/>
        </w:rPr>
        <w:t xml:space="preserve"> </w:t>
      </w:r>
      <w:r w:rsidR="00A92470" w:rsidRPr="00A92470">
        <w:rPr>
          <w:sz w:val="24"/>
          <w:szCs w:val="24"/>
        </w:rPr>
        <w:t>300</w:t>
      </w:r>
      <w:r w:rsidR="00A92470" w:rsidRPr="00A92470">
        <w:rPr>
          <w:spacing w:val="7"/>
          <w:sz w:val="24"/>
          <w:szCs w:val="24"/>
        </w:rPr>
        <w:t xml:space="preserve"> </w:t>
      </w:r>
      <w:r w:rsidR="00A92470" w:rsidRPr="00A92470">
        <w:rPr>
          <w:sz w:val="24"/>
          <w:szCs w:val="24"/>
        </w:rPr>
        <w:t>ml</w:t>
      </w:r>
      <w:r w:rsidR="00A92470" w:rsidRPr="00A92470">
        <w:rPr>
          <w:spacing w:val="8"/>
          <w:sz w:val="24"/>
          <w:szCs w:val="24"/>
        </w:rPr>
        <w:t xml:space="preserve"> </w:t>
      </w:r>
      <w:r w:rsidR="00A92470" w:rsidRPr="00A92470">
        <w:rPr>
          <w:sz w:val="24"/>
          <w:szCs w:val="24"/>
        </w:rPr>
        <w:t>du</w:t>
      </w:r>
      <w:r w:rsidR="00A92470" w:rsidRPr="00A92470">
        <w:rPr>
          <w:spacing w:val="2"/>
          <w:sz w:val="24"/>
          <w:szCs w:val="24"/>
        </w:rPr>
        <w:t>n</w:t>
      </w:r>
      <w:r w:rsidR="00A92470" w:rsidRPr="00A92470">
        <w:rPr>
          <w:sz w:val="24"/>
          <w:szCs w:val="24"/>
        </w:rPr>
        <w:t>g</w:t>
      </w:r>
      <w:r w:rsidR="00A92470" w:rsidRPr="00A92470">
        <w:rPr>
          <w:spacing w:val="7"/>
          <w:sz w:val="24"/>
          <w:szCs w:val="24"/>
        </w:rPr>
        <w:t xml:space="preserve"> </w:t>
      </w:r>
      <w:r w:rsidR="00A92470" w:rsidRPr="00A92470">
        <w:rPr>
          <w:sz w:val="24"/>
          <w:szCs w:val="24"/>
        </w:rPr>
        <w:t>dịch</w:t>
      </w:r>
      <w:r w:rsidR="00A92470" w:rsidRPr="00A92470">
        <w:rPr>
          <w:spacing w:val="6"/>
          <w:sz w:val="24"/>
          <w:szCs w:val="24"/>
        </w:rPr>
        <w:t xml:space="preserve"> </w:t>
      </w:r>
      <w:r w:rsidR="00A92470" w:rsidRPr="00A92470">
        <w:rPr>
          <w:sz w:val="24"/>
          <w:szCs w:val="24"/>
        </w:rPr>
        <w:t>N</w:t>
      </w:r>
      <w:r w:rsidR="00A92470" w:rsidRPr="00A92470">
        <w:rPr>
          <w:spacing w:val="1"/>
          <w:sz w:val="24"/>
          <w:szCs w:val="24"/>
        </w:rPr>
        <w:t>a</w:t>
      </w:r>
      <w:r w:rsidR="00A92470" w:rsidRPr="00A92470">
        <w:rPr>
          <w:sz w:val="24"/>
          <w:szCs w:val="24"/>
        </w:rPr>
        <w:t>OH</w:t>
      </w:r>
      <w:r w:rsidR="00A92470" w:rsidRPr="00A92470">
        <w:rPr>
          <w:spacing w:val="6"/>
          <w:sz w:val="24"/>
          <w:szCs w:val="24"/>
        </w:rPr>
        <w:t xml:space="preserve"> </w:t>
      </w:r>
      <w:r w:rsidR="00A92470" w:rsidRPr="00A92470">
        <w:rPr>
          <w:sz w:val="24"/>
          <w:szCs w:val="24"/>
        </w:rPr>
        <w:t>1M</w:t>
      </w:r>
      <w:r w:rsidR="00A92470" w:rsidRPr="00A92470">
        <w:rPr>
          <w:spacing w:val="7"/>
          <w:sz w:val="24"/>
          <w:szCs w:val="24"/>
        </w:rPr>
        <w:t xml:space="preserve"> </w:t>
      </w:r>
      <w:r w:rsidR="00A92470" w:rsidRPr="00A92470">
        <w:rPr>
          <w:sz w:val="24"/>
          <w:szCs w:val="24"/>
        </w:rPr>
        <w:t>thu</w:t>
      </w:r>
      <w:r w:rsidR="00A92470" w:rsidRPr="00A92470">
        <w:rPr>
          <w:spacing w:val="7"/>
          <w:sz w:val="24"/>
          <w:szCs w:val="24"/>
        </w:rPr>
        <w:t xml:space="preserve"> </w:t>
      </w:r>
      <w:r w:rsidR="00A92470" w:rsidRPr="00A92470">
        <w:rPr>
          <w:spacing w:val="2"/>
          <w:sz w:val="24"/>
          <w:szCs w:val="24"/>
        </w:rPr>
        <w:t>đ</w:t>
      </w:r>
      <w:r w:rsidR="00A92470" w:rsidRPr="00A92470">
        <w:rPr>
          <w:sz w:val="24"/>
          <w:szCs w:val="24"/>
        </w:rPr>
        <w:t>ược</w:t>
      </w:r>
      <w:r w:rsidR="00A92470" w:rsidRPr="00A92470">
        <w:rPr>
          <w:spacing w:val="8"/>
          <w:sz w:val="24"/>
          <w:szCs w:val="24"/>
        </w:rPr>
        <w:t xml:space="preserve"> </w:t>
      </w:r>
      <w:r w:rsidR="00A92470" w:rsidRPr="00A92470">
        <w:rPr>
          <w:sz w:val="24"/>
          <w:szCs w:val="24"/>
        </w:rPr>
        <w:t xml:space="preserve">muối </w:t>
      </w:r>
      <w:r w:rsidR="00A92470" w:rsidRPr="00A92470">
        <w:rPr>
          <w:position w:val="2"/>
          <w:sz w:val="24"/>
          <w:szCs w:val="24"/>
        </w:rPr>
        <w:t>B</w:t>
      </w:r>
      <w:r w:rsidR="00A92470" w:rsidRPr="00A92470">
        <w:rPr>
          <w:spacing w:val="2"/>
          <w:position w:val="2"/>
          <w:sz w:val="24"/>
          <w:szCs w:val="24"/>
        </w:rPr>
        <w:t xml:space="preserve"> </w:t>
      </w:r>
      <w:r w:rsidR="00A92470" w:rsidRPr="00A92470">
        <w:rPr>
          <w:position w:val="2"/>
          <w:sz w:val="24"/>
          <w:szCs w:val="24"/>
        </w:rPr>
        <w:t>và</w:t>
      </w:r>
      <w:r w:rsidR="00A92470" w:rsidRPr="00A92470">
        <w:rPr>
          <w:spacing w:val="2"/>
          <w:position w:val="2"/>
          <w:sz w:val="24"/>
          <w:szCs w:val="24"/>
        </w:rPr>
        <w:t xml:space="preserve"> </w:t>
      </w:r>
      <w:r w:rsidR="00A92470" w:rsidRPr="00A92470">
        <w:rPr>
          <w:position w:val="2"/>
          <w:sz w:val="24"/>
          <w:szCs w:val="24"/>
        </w:rPr>
        <w:t>hợp</w:t>
      </w:r>
      <w:r w:rsidR="00A92470" w:rsidRPr="00A92470">
        <w:rPr>
          <w:spacing w:val="4"/>
          <w:position w:val="2"/>
          <w:sz w:val="24"/>
          <w:szCs w:val="24"/>
        </w:rPr>
        <w:t xml:space="preserve"> </w:t>
      </w:r>
      <w:r w:rsidR="00A92470" w:rsidRPr="00A92470">
        <w:rPr>
          <w:spacing w:val="-1"/>
          <w:position w:val="2"/>
          <w:sz w:val="24"/>
          <w:szCs w:val="24"/>
        </w:rPr>
        <w:t>c</w:t>
      </w:r>
      <w:r w:rsidR="00A92470" w:rsidRPr="00A92470">
        <w:rPr>
          <w:position w:val="2"/>
          <w:sz w:val="24"/>
          <w:szCs w:val="24"/>
        </w:rPr>
        <w:t>h</w:t>
      </w:r>
      <w:r w:rsidR="00A92470" w:rsidRPr="00A92470">
        <w:rPr>
          <w:spacing w:val="-1"/>
          <w:position w:val="2"/>
          <w:sz w:val="24"/>
          <w:szCs w:val="24"/>
        </w:rPr>
        <w:t>ấ</w:t>
      </w:r>
      <w:r w:rsidR="00A92470" w:rsidRPr="00A92470">
        <w:rPr>
          <w:position w:val="2"/>
          <w:sz w:val="24"/>
          <w:szCs w:val="24"/>
        </w:rPr>
        <w:t>t</w:t>
      </w:r>
      <w:r w:rsidR="00A92470" w:rsidRPr="00A92470">
        <w:rPr>
          <w:spacing w:val="4"/>
          <w:position w:val="2"/>
          <w:sz w:val="24"/>
          <w:szCs w:val="24"/>
        </w:rPr>
        <w:t xml:space="preserve"> </w:t>
      </w:r>
      <w:r w:rsidR="00A92470" w:rsidRPr="00A92470">
        <w:rPr>
          <w:position w:val="2"/>
          <w:sz w:val="24"/>
          <w:szCs w:val="24"/>
        </w:rPr>
        <w:t>hữu</w:t>
      </w:r>
      <w:r w:rsidR="00A92470" w:rsidRPr="00A92470">
        <w:rPr>
          <w:spacing w:val="3"/>
          <w:position w:val="2"/>
          <w:sz w:val="24"/>
          <w:szCs w:val="24"/>
        </w:rPr>
        <w:t xml:space="preserve"> </w:t>
      </w:r>
      <w:r w:rsidR="00A92470" w:rsidRPr="00A92470">
        <w:rPr>
          <w:spacing w:val="-1"/>
          <w:position w:val="2"/>
          <w:sz w:val="24"/>
          <w:szCs w:val="24"/>
        </w:rPr>
        <w:t>c</w:t>
      </w:r>
      <w:r w:rsidR="00A92470" w:rsidRPr="00A92470">
        <w:rPr>
          <w:position w:val="2"/>
          <w:sz w:val="24"/>
          <w:szCs w:val="24"/>
        </w:rPr>
        <w:t>ơ</w:t>
      </w:r>
      <w:r w:rsidR="00A92470" w:rsidRPr="00A92470">
        <w:rPr>
          <w:spacing w:val="4"/>
          <w:position w:val="2"/>
          <w:sz w:val="24"/>
          <w:szCs w:val="24"/>
        </w:rPr>
        <w:t xml:space="preserve"> </w:t>
      </w:r>
      <w:r w:rsidR="00A92470" w:rsidRPr="00A92470">
        <w:rPr>
          <w:position w:val="2"/>
          <w:sz w:val="24"/>
          <w:szCs w:val="24"/>
        </w:rPr>
        <w:t>C.</w:t>
      </w:r>
      <w:r w:rsidR="00A92470" w:rsidRPr="00A92470">
        <w:rPr>
          <w:spacing w:val="1"/>
          <w:position w:val="2"/>
          <w:sz w:val="24"/>
          <w:szCs w:val="24"/>
        </w:rPr>
        <w:t xml:space="preserve"> </w:t>
      </w:r>
      <w:r w:rsidR="00A92470" w:rsidRPr="00A92470">
        <w:rPr>
          <w:position w:val="2"/>
          <w:sz w:val="24"/>
          <w:szCs w:val="24"/>
        </w:rPr>
        <w:t>Cho</w:t>
      </w:r>
      <w:r w:rsidR="00A92470" w:rsidRPr="00A92470">
        <w:rPr>
          <w:spacing w:val="3"/>
          <w:position w:val="2"/>
          <w:sz w:val="24"/>
          <w:szCs w:val="24"/>
        </w:rPr>
        <w:t xml:space="preserve"> </w:t>
      </w:r>
      <w:r w:rsidR="00A92470" w:rsidRPr="00A92470">
        <w:rPr>
          <w:position w:val="2"/>
          <w:sz w:val="24"/>
          <w:szCs w:val="24"/>
        </w:rPr>
        <w:t>C</w:t>
      </w:r>
      <w:r w:rsidR="00A92470" w:rsidRPr="00A92470">
        <w:rPr>
          <w:spacing w:val="2"/>
          <w:position w:val="2"/>
          <w:sz w:val="24"/>
          <w:szCs w:val="24"/>
        </w:rPr>
        <w:t xml:space="preserve"> </w:t>
      </w:r>
      <w:r w:rsidR="00A92470" w:rsidRPr="00A92470">
        <w:rPr>
          <w:position w:val="2"/>
          <w:sz w:val="24"/>
          <w:szCs w:val="24"/>
        </w:rPr>
        <w:t>ph</w:t>
      </w:r>
      <w:r w:rsidR="00A92470" w:rsidRPr="00A92470">
        <w:rPr>
          <w:spacing w:val="-1"/>
          <w:position w:val="2"/>
          <w:sz w:val="24"/>
          <w:szCs w:val="24"/>
        </w:rPr>
        <w:t>ả</w:t>
      </w:r>
      <w:r w:rsidR="00A92470" w:rsidRPr="00A92470">
        <w:rPr>
          <w:position w:val="2"/>
          <w:sz w:val="24"/>
          <w:szCs w:val="24"/>
        </w:rPr>
        <w:t>n</w:t>
      </w:r>
      <w:r w:rsidR="00A92470" w:rsidRPr="00A92470">
        <w:rPr>
          <w:spacing w:val="3"/>
          <w:position w:val="2"/>
          <w:sz w:val="24"/>
          <w:szCs w:val="24"/>
        </w:rPr>
        <w:t xml:space="preserve"> </w:t>
      </w:r>
      <w:r w:rsidR="00A92470" w:rsidRPr="00A92470">
        <w:rPr>
          <w:position w:val="2"/>
          <w:sz w:val="24"/>
          <w:szCs w:val="24"/>
        </w:rPr>
        <w:t>ứng với</w:t>
      </w:r>
      <w:r w:rsidR="00A92470" w:rsidRPr="00A92470">
        <w:rPr>
          <w:spacing w:val="4"/>
          <w:position w:val="2"/>
          <w:sz w:val="24"/>
          <w:szCs w:val="24"/>
        </w:rPr>
        <w:t xml:space="preserve"> </w:t>
      </w:r>
      <w:r w:rsidR="00A92470" w:rsidRPr="00A92470">
        <w:rPr>
          <w:position w:val="2"/>
          <w:sz w:val="24"/>
          <w:szCs w:val="24"/>
        </w:rPr>
        <w:t>Na</w:t>
      </w:r>
      <w:r w:rsidR="00A92470" w:rsidRPr="00A92470">
        <w:rPr>
          <w:spacing w:val="2"/>
          <w:position w:val="2"/>
          <w:sz w:val="24"/>
          <w:szCs w:val="24"/>
        </w:rPr>
        <w:t xml:space="preserve"> </w:t>
      </w:r>
      <w:r w:rsidR="00A92470" w:rsidRPr="00A92470">
        <w:rPr>
          <w:position w:val="2"/>
          <w:sz w:val="24"/>
          <w:szCs w:val="24"/>
        </w:rPr>
        <w:t>dư</w:t>
      </w:r>
      <w:r w:rsidR="00A92470" w:rsidRPr="00A92470">
        <w:rPr>
          <w:spacing w:val="3"/>
          <w:position w:val="2"/>
          <w:sz w:val="24"/>
          <w:szCs w:val="24"/>
        </w:rPr>
        <w:t xml:space="preserve"> </w:t>
      </w:r>
      <w:r w:rsidR="00A92470" w:rsidRPr="00A92470">
        <w:rPr>
          <w:position w:val="2"/>
          <w:sz w:val="24"/>
          <w:szCs w:val="24"/>
        </w:rPr>
        <w:t>thu</w:t>
      </w:r>
      <w:r w:rsidR="00A92470" w:rsidRPr="00A92470">
        <w:rPr>
          <w:spacing w:val="4"/>
          <w:position w:val="2"/>
          <w:sz w:val="24"/>
          <w:szCs w:val="24"/>
        </w:rPr>
        <w:t xml:space="preserve"> </w:t>
      </w:r>
      <w:r w:rsidR="00A92470" w:rsidRPr="00A92470">
        <w:rPr>
          <w:position w:val="2"/>
          <w:sz w:val="24"/>
          <w:szCs w:val="24"/>
        </w:rPr>
        <w:t>được</w:t>
      </w:r>
      <w:r w:rsidR="00A92470" w:rsidRPr="00A92470">
        <w:rPr>
          <w:spacing w:val="2"/>
          <w:position w:val="2"/>
          <w:sz w:val="24"/>
          <w:szCs w:val="24"/>
        </w:rPr>
        <w:t xml:space="preserve"> </w:t>
      </w:r>
      <w:r w:rsidR="00A92470" w:rsidRPr="00A92470">
        <w:rPr>
          <w:position w:val="2"/>
          <w:sz w:val="24"/>
          <w:szCs w:val="24"/>
        </w:rPr>
        <w:t>2,24</w:t>
      </w:r>
      <w:r w:rsidR="00A92470" w:rsidRPr="00A92470">
        <w:rPr>
          <w:spacing w:val="1"/>
          <w:position w:val="2"/>
          <w:sz w:val="24"/>
          <w:szCs w:val="24"/>
        </w:rPr>
        <w:t xml:space="preserve"> </w:t>
      </w:r>
      <w:r w:rsidR="00A92470" w:rsidRPr="00A92470">
        <w:rPr>
          <w:position w:val="2"/>
          <w:sz w:val="24"/>
          <w:szCs w:val="24"/>
        </w:rPr>
        <w:t>l</w:t>
      </w:r>
      <w:r w:rsidR="00A92470" w:rsidRPr="00A92470">
        <w:rPr>
          <w:spacing w:val="1"/>
          <w:position w:val="2"/>
          <w:sz w:val="24"/>
          <w:szCs w:val="24"/>
        </w:rPr>
        <w:t>i</w:t>
      </w:r>
      <w:r w:rsidR="00A92470" w:rsidRPr="00A92470">
        <w:rPr>
          <w:position w:val="2"/>
          <w:sz w:val="24"/>
          <w:szCs w:val="24"/>
        </w:rPr>
        <w:t>t</w:t>
      </w:r>
      <w:r w:rsidR="00A92470" w:rsidRPr="00A92470">
        <w:rPr>
          <w:spacing w:val="1"/>
          <w:position w:val="2"/>
          <w:sz w:val="24"/>
          <w:szCs w:val="24"/>
        </w:rPr>
        <w:t xml:space="preserve"> </w:t>
      </w:r>
      <w:r w:rsidR="00A92470" w:rsidRPr="00A92470">
        <w:rPr>
          <w:spacing w:val="6"/>
          <w:position w:val="2"/>
          <w:sz w:val="24"/>
          <w:szCs w:val="24"/>
        </w:rPr>
        <w:t>H</w:t>
      </w:r>
      <w:r w:rsidR="00A92470">
        <w:rPr>
          <w:spacing w:val="6"/>
          <w:position w:val="2"/>
          <w:sz w:val="24"/>
          <w:szCs w:val="24"/>
          <w:vertAlign w:val="subscript"/>
        </w:rPr>
        <w:t>2</w:t>
      </w:r>
      <w:r w:rsidR="00A92470" w:rsidRPr="00A92470">
        <w:rPr>
          <w:spacing w:val="3"/>
          <w:sz w:val="24"/>
          <w:szCs w:val="24"/>
        </w:rPr>
        <w:t xml:space="preserve"> </w:t>
      </w:r>
      <w:r w:rsidR="00A92470" w:rsidRPr="00A92470">
        <w:rPr>
          <w:spacing w:val="-3"/>
          <w:position w:val="2"/>
          <w:sz w:val="24"/>
          <w:szCs w:val="24"/>
        </w:rPr>
        <w:t>(</w:t>
      </w:r>
      <w:r w:rsidR="00A92470" w:rsidRPr="00A92470">
        <w:rPr>
          <w:position w:val="2"/>
          <w:sz w:val="24"/>
          <w:szCs w:val="24"/>
        </w:rPr>
        <w:t>đktc</w:t>
      </w:r>
      <w:r w:rsidR="00A92470" w:rsidRPr="00A92470">
        <w:rPr>
          <w:spacing w:val="-1"/>
          <w:position w:val="2"/>
          <w:sz w:val="24"/>
          <w:szCs w:val="24"/>
        </w:rPr>
        <w:t>)</w:t>
      </w:r>
      <w:r w:rsidR="00A92470" w:rsidRPr="00A92470">
        <w:rPr>
          <w:position w:val="2"/>
          <w:sz w:val="24"/>
          <w:szCs w:val="24"/>
        </w:rPr>
        <w:t>.</w:t>
      </w:r>
      <w:r w:rsidR="00A92470" w:rsidRPr="00A92470">
        <w:rPr>
          <w:spacing w:val="3"/>
          <w:position w:val="2"/>
          <w:sz w:val="24"/>
          <w:szCs w:val="24"/>
        </w:rPr>
        <w:t xml:space="preserve"> </w:t>
      </w:r>
      <w:r w:rsidR="00A92470" w:rsidRPr="00A92470">
        <w:rPr>
          <w:position w:val="2"/>
          <w:sz w:val="24"/>
          <w:szCs w:val="24"/>
        </w:rPr>
        <w:t>Nung</w:t>
      </w:r>
      <w:r w:rsidR="00A92470" w:rsidRPr="00A92470">
        <w:rPr>
          <w:spacing w:val="3"/>
          <w:position w:val="2"/>
          <w:sz w:val="24"/>
          <w:szCs w:val="24"/>
        </w:rPr>
        <w:t xml:space="preserve"> </w:t>
      </w:r>
      <w:r w:rsidR="00A92470" w:rsidRPr="00A92470">
        <w:rPr>
          <w:position w:val="2"/>
          <w:sz w:val="24"/>
          <w:szCs w:val="24"/>
        </w:rPr>
        <w:t>B</w:t>
      </w:r>
      <w:r w:rsidR="00A92470" w:rsidRPr="00A92470">
        <w:rPr>
          <w:spacing w:val="2"/>
          <w:position w:val="2"/>
          <w:sz w:val="24"/>
          <w:szCs w:val="24"/>
        </w:rPr>
        <w:t xml:space="preserve"> </w:t>
      </w:r>
      <w:r w:rsidR="00A92470" w:rsidRPr="00A92470">
        <w:rPr>
          <w:position w:val="2"/>
          <w:sz w:val="24"/>
          <w:szCs w:val="24"/>
        </w:rPr>
        <w:t>với</w:t>
      </w:r>
      <w:r w:rsidR="00A92470" w:rsidRPr="00A92470">
        <w:rPr>
          <w:spacing w:val="4"/>
          <w:position w:val="2"/>
          <w:sz w:val="24"/>
          <w:szCs w:val="24"/>
        </w:rPr>
        <w:t xml:space="preserve"> </w:t>
      </w:r>
      <w:r w:rsidR="00A92470" w:rsidRPr="00A92470">
        <w:rPr>
          <w:position w:val="2"/>
          <w:sz w:val="24"/>
          <w:szCs w:val="24"/>
        </w:rPr>
        <w:t>N</w:t>
      </w:r>
      <w:r w:rsidR="00A92470" w:rsidRPr="00A92470">
        <w:rPr>
          <w:spacing w:val="-1"/>
          <w:position w:val="2"/>
          <w:sz w:val="24"/>
          <w:szCs w:val="24"/>
        </w:rPr>
        <w:t>a</w:t>
      </w:r>
      <w:r w:rsidR="00A92470" w:rsidRPr="00A92470">
        <w:rPr>
          <w:position w:val="2"/>
          <w:sz w:val="24"/>
          <w:szCs w:val="24"/>
        </w:rPr>
        <w:t>OH</w:t>
      </w:r>
      <w:r w:rsidR="00A92470" w:rsidRPr="00A92470">
        <w:rPr>
          <w:spacing w:val="2"/>
          <w:position w:val="2"/>
          <w:sz w:val="24"/>
          <w:szCs w:val="24"/>
        </w:rPr>
        <w:t xml:space="preserve"> </w:t>
      </w:r>
      <w:r w:rsidR="00A92470" w:rsidRPr="00A92470">
        <w:rPr>
          <w:position w:val="2"/>
          <w:sz w:val="24"/>
          <w:szCs w:val="24"/>
        </w:rPr>
        <w:t>r</w:t>
      </w:r>
      <w:r w:rsidR="00A92470" w:rsidRPr="00A92470">
        <w:rPr>
          <w:spacing w:val="-2"/>
          <w:position w:val="2"/>
          <w:sz w:val="24"/>
          <w:szCs w:val="24"/>
        </w:rPr>
        <w:t>ắ</w:t>
      </w:r>
      <w:r w:rsidR="00A92470" w:rsidRPr="00A92470">
        <w:rPr>
          <w:position w:val="2"/>
          <w:sz w:val="24"/>
          <w:szCs w:val="24"/>
        </w:rPr>
        <w:t>n thu</w:t>
      </w:r>
      <w:r w:rsidR="00A92470" w:rsidRPr="00A92470">
        <w:rPr>
          <w:spacing w:val="4"/>
          <w:position w:val="2"/>
          <w:sz w:val="24"/>
          <w:szCs w:val="24"/>
        </w:rPr>
        <w:t xml:space="preserve"> </w:t>
      </w:r>
      <w:r w:rsidR="00A92470" w:rsidRPr="00A92470">
        <w:rPr>
          <w:position w:val="2"/>
          <w:sz w:val="24"/>
          <w:szCs w:val="24"/>
        </w:rPr>
        <w:t>được</w:t>
      </w:r>
      <w:r w:rsidR="00A92470" w:rsidRPr="00A92470">
        <w:rPr>
          <w:spacing w:val="2"/>
          <w:position w:val="2"/>
          <w:sz w:val="24"/>
          <w:szCs w:val="24"/>
        </w:rPr>
        <w:t xml:space="preserve"> </w:t>
      </w:r>
      <w:r w:rsidR="00A92470" w:rsidRPr="00A92470">
        <w:rPr>
          <w:position w:val="2"/>
          <w:sz w:val="24"/>
          <w:szCs w:val="24"/>
        </w:rPr>
        <w:t>khí</w:t>
      </w:r>
      <w:r w:rsidR="00A92470" w:rsidRPr="00A92470">
        <w:rPr>
          <w:spacing w:val="4"/>
          <w:position w:val="2"/>
          <w:sz w:val="24"/>
          <w:szCs w:val="24"/>
        </w:rPr>
        <w:t xml:space="preserve"> </w:t>
      </w:r>
      <w:r w:rsidR="00A92470" w:rsidRPr="00A92470">
        <w:rPr>
          <w:position w:val="2"/>
          <w:sz w:val="24"/>
          <w:szCs w:val="24"/>
        </w:rPr>
        <w:t>D</w:t>
      </w:r>
      <w:r w:rsidR="00A92470" w:rsidRPr="00A92470">
        <w:rPr>
          <w:spacing w:val="1"/>
          <w:position w:val="2"/>
          <w:sz w:val="24"/>
          <w:szCs w:val="24"/>
        </w:rPr>
        <w:t xml:space="preserve"> </w:t>
      </w:r>
      <w:r w:rsidR="00A92470" w:rsidRPr="00A92470">
        <w:rPr>
          <w:spacing w:val="-1"/>
          <w:position w:val="2"/>
          <w:sz w:val="24"/>
          <w:szCs w:val="24"/>
        </w:rPr>
        <w:t>c</w:t>
      </w:r>
      <w:r w:rsidR="00A92470" w:rsidRPr="00A92470">
        <w:rPr>
          <w:position w:val="2"/>
          <w:sz w:val="24"/>
          <w:szCs w:val="24"/>
        </w:rPr>
        <w:t>ó</w:t>
      </w:r>
      <w:r w:rsidR="00A92470" w:rsidRPr="00A92470">
        <w:rPr>
          <w:spacing w:val="4"/>
          <w:position w:val="2"/>
          <w:sz w:val="24"/>
          <w:szCs w:val="24"/>
        </w:rPr>
        <w:t xml:space="preserve"> </w:t>
      </w:r>
      <w:r w:rsidR="00A92470" w:rsidRPr="00A92470">
        <w:rPr>
          <w:position w:val="2"/>
          <w:sz w:val="24"/>
          <w:szCs w:val="24"/>
        </w:rPr>
        <w:t>tỉ</w:t>
      </w:r>
      <w:r w:rsidR="00A92470" w:rsidRPr="00A92470">
        <w:rPr>
          <w:spacing w:val="2"/>
          <w:position w:val="2"/>
          <w:sz w:val="24"/>
          <w:szCs w:val="24"/>
        </w:rPr>
        <w:t xml:space="preserve"> </w:t>
      </w:r>
      <w:r w:rsidR="00A92470" w:rsidRPr="00A92470">
        <w:rPr>
          <w:position w:val="2"/>
          <w:sz w:val="24"/>
          <w:szCs w:val="24"/>
        </w:rPr>
        <w:t>khối</w:t>
      </w:r>
      <w:r w:rsidR="00A92470" w:rsidRPr="00A92470">
        <w:rPr>
          <w:spacing w:val="2"/>
          <w:position w:val="2"/>
          <w:sz w:val="24"/>
          <w:szCs w:val="24"/>
        </w:rPr>
        <w:t xml:space="preserve"> </w:t>
      </w:r>
      <w:r w:rsidR="00A92470" w:rsidRPr="00A92470">
        <w:rPr>
          <w:position w:val="2"/>
          <w:sz w:val="24"/>
          <w:szCs w:val="24"/>
        </w:rPr>
        <w:t>đối</w:t>
      </w:r>
      <w:r w:rsidR="00A92470" w:rsidRPr="00A92470">
        <w:rPr>
          <w:spacing w:val="4"/>
          <w:position w:val="2"/>
          <w:sz w:val="24"/>
          <w:szCs w:val="24"/>
        </w:rPr>
        <w:t xml:space="preserve"> </w:t>
      </w:r>
      <w:r w:rsidR="00A92470" w:rsidRPr="00A92470">
        <w:rPr>
          <w:position w:val="2"/>
          <w:sz w:val="24"/>
          <w:szCs w:val="24"/>
        </w:rPr>
        <w:t>với</w:t>
      </w:r>
      <w:r w:rsidR="00A92470" w:rsidRPr="00A92470">
        <w:rPr>
          <w:spacing w:val="2"/>
          <w:position w:val="2"/>
          <w:sz w:val="24"/>
          <w:szCs w:val="24"/>
        </w:rPr>
        <w:t xml:space="preserve"> </w:t>
      </w:r>
      <w:r w:rsidR="00A92470" w:rsidRPr="00A92470">
        <w:rPr>
          <w:spacing w:val="5"/>
          <w:position w:val="2"/>
          <w:sz w:val="24"/>
          <w:szCs w:val="24"/>
        </w:rPr>
        <w:t>O</w:t>
      </w:r>
      <w:r w:rsidR="00A92470">
        <w:rPr>
          <w:spacing w:val="5"/>
          <w:position w:val="2"/>
          <w:sz w:val="24"/>
          <w:szCs w:val="24"/>
          <w:vertAlign w:val="subscript"/>
        </w:rPr>
        <w:t>2</w:t>
      </w:r>
      <w:r w:rsidR="00A92470" w:rsidRPr="00A92470">
        <w:rPr>
          <w:spacing w:val="23"/>
          <w:sz w:val="24"/>
          <w:szCs w:val="24"/>
        </w:rPr>
        <w:t xml:space="preserve"> </w:t>
      </w:r>
      <w:r w:rsidR="00A92470" w:rsidRPr="00A92470">
        <w:rPr>
          <w:position w:val="2"/>
          <w:sz w:val="24"/>
          <w:szCs w:val="24"/>
        </w:rPr>
        <w:t>b</w:t>
      </w:r>
      <w:r w:rsidR="00A92470" w:rsidRPr="00A92470">
        <w:rPr>
          <w:spacing w:val="-1"/>
          <w:position w:val="2"/>
          <w:sz w:val="24"/>
          <w:szCs w:val="24"/>
        </w:rPr>
        <w:t>ằ</w:t>
      </w:r>
      <w:r w:rsidR="00A92470" w:rsidRPr="00A92470">
        <w:rPr>
          <w:position w:val="2"/>
          <w:sz w:val="24"/>
          <w:szCs w:val="24"/>
        </w:rPr>
        <w:t>ng</w:t>
      </w:r>
      <w:r w:rsidR="00A92470" w:rsidRPr="00A92470">
        <w:rPr>
          <w:spacing w:val="1"/>
          <w:position w:val="2"/>
          <w:sz w:val="24"/>
          <w:szCs w:val="24"/>
        </w:rPr>
        <w:t xml:space="preserve"> </w:t>
      </w:r>
      <w:r w:rsidR="00A92470" w:rsidRPr="00A92470">
        <w:rPr>
          <w:position w:val="2"/>
          <w:sz w:val="24"/>
          <w:szCs w:val="24"/>
        </w:rPr>
        <w:t>0,5.</w:t>
      </w:r>
      <w:r w:rsidR="00A92470" w:rsidRPr="00A92470">
        <w:rPr>
          <w:spacing w:val="4"/>
          <w:position w:val="2"/>
          <w:sz w:val="24"/>
          <w:szCs w:val="24"/>
        </w:rPr>
        <w:t xml:space="preserve"> </w:t>
      </w:r>
      <w:r w:rsidR="00A92470" w:rsidRPr="00A92470">
        <w:rPr>
          <w:position w:val="2"/>
          <w:sz w:val="24"/>
          <w:szCs w:val="24"/>
        </w:rPr>
        <w:t>Khi</w:t>
      </w:r>
      <w:r w:rsidR="00A92470" w:rsidRPr="00A92470">
        <w:rPr>
          <w:spacing w:val="4"/>
          <w:position w:val="2"/>
          <w:sz w:val="24"/>
          <w:szCs w:val="24"/>
        </w:rPr>
        <w:t xml:space="preserve"> </w:t>
      </w:r>
      <w:r w:rsidR="00A92470" w:rsidRPr="00A92470">
        <w:rPr>
          <w:position w:val="2"/>
          <w:sz w:val="24"/>
          <w:szCs w:val="24"/>
        </w:rPr>
        <w:t>oxi</w:t>
      </w:r>
      <w:r w:rsidR="00A92470" w:rsidRPr="00A92470">
        <w:rPr>
          <w:spacing w:val="4"/>
          <w:position w:val="2"/>
          <w:sz w:val="24"/>
          <w:szCs w:val="24"/>
        </w:rPr>
        <w:t xml:space="preserve"> </w:t>
      </w:r>
      <w:r w:rsidR="00A92470" w:rsidRPr="00A92470">
        <w:rPr>
          <w:position w:val="2"/>
          <w:sz w:val="24"/>
          <w:szCs w:val="24"/>
        </w:rPr>
        <w:t>hóa C</w:t>
      </w:r>
      <w:r w:rsidR="00A92470" w:rsidRPr="00A92470">
        <w:rPr>
          <w:spacing w:val="4"/>
          <w:position w:val="2"/>
          <w:sz w:val="24"/>
          <w:szCs w:val="24"/>
        </w:rPr>
        <w:t xml:space="preserve"> </w:t>
      </w:r>
      <w:r w:rsidR="00A92470" w:rsidRPr="00A92470">
        <w:rPr>
          <w:position w:val="2"/>
          <w:sz w:val="24"/>
          <w:szCs w:val="24"/>
        </w:rPr>
        <w:t>b</w:t>
      </w:r>
      <w:r w:rsidR="00A92470" w:rsidRPr="00A92470">
        <w:rPr>
          <w:spacing w:val="-1"/>
          <w:position w:val="2"/>
          <w:sz w:val="24"/>
          <w:szCs w:val="24"/>
        </w:rPr>
        <w:t>ằ</w:t>
      </w:r>
      <w:r w:rsidR="00A92470" w:rsidRPr="00A92470">
        <w:rPr>
          <w:position w:val="2"/>
          <w:sz w:val="24"/>
          <w:szCs w:val="24"/>
        </w:rPr>
        <w:t>ng</w:t>
      </w:r>
      <w:r w:rsidR="00A92470" w:rsidRPr="00A92470">
        <w:rPr>
          <w:spacing w:val="1"/>
          <w:position w:val="2"/>
          <w:sz w:val="24"/>
          <w:szCs w:val="24"/>
        </w:rPr>
        <w:t xml:space="preserve"> </w:t>
      </w:r>
      <w:r w:rsidR="00A92470" w:rsidRPr="00A92470">
        <w:rPr>
          <w:position w:val="2"/>
          <w:sz w:val="24"/>
          <w:szCs w:val="24"/>
        </w:rPr>
        <w:t>CuO</w:t>
      </w:r>
      <w:r w:rsidR="00A92470" w:rsidRPr="00A92470">
        <w:rPr>
          <w:spacing w:val="3"/>
          <w:position w:val="2"/>
          <w:sz w:val="24"/>
          <w:szCs w:val="24"/>
        </w:rPr>
        <w:t xml:space="preserve"> </w:t>
      </w:r>
      <w:r w:rsidR="00A92470" w:rsidRPr="00A92470">
        <w:rPr>
          <w:position w:val="2"/>
          <w:sz w:val="24"/>
          <w:szCs w:val="24"/>
        </w:rPr>
        <w:t>được</w:t>
      </w:r>
      <w:r w:rsidR="00A92470" w:rsidRPr="00A92470">
        <w:rPr>
          <w:spacing w:val="2"/>
          <w:position w:val="2"/>
          <w:sz w:val="24"/>
          <w:szCs w:val="24"/>
        </w:rPr>
        <w:t xml:space="preserve"> </w:t>
      </w:r>
      <w:r w:rsidR="00A92470" w:rsidRPr="00A92470">
        <w:rPr>
          <w:spacing w:val="-1"/>
          <w:position w:val="2"/>
          <w:sz w:val="24"/>
          <w:szCs w:val="24"/>
        </w:rPr>
        <w:t>c</w:t>
      </w:r>
      <w:r w:rsidR="00A92470" w:rsidRPr="00A92470">
        <w:rPr>
          <w:position w:val="2"/>
          <w:sz w:val="24"/>
          <w:szCs w:val="24"/>
        </w:rPr>
        <w:t>h</w:t>
      </w:r>
      <w:r w:rsidR="00A92470" w:rsidRPr="00A92470">
        <w:rPr>
          <w:spacing w:val="-1"/>
          <w:position w:val="2"/>
          <w:sz w:val="24"/>
          <w:szCs w:val="24"/>
        </w:rPr>
        <w:t>ấ</w:t>
      </w:r>
      <w:r w:rsidR="00A92470" w:rsidRPr="00A92470">
        <w:rPr>
          <w:position w:val="2"/>
          <w:sz w:val="24"/>
          <w:szCs w:val="24"/>
        </w:rPr>
        <w:t>t</w:t>
      </w:r>
      <w:r w:rsidR="00A92470" w:rsidRPr="00A92470">
        <w:rPr>
          <w:spacing w:val="4"/>
          <w:position w:val="2"/>
          <w:sz w:val="24"/>
          <w:szCs w:val="24"/>
        </w:rPr>
        <w:t xml:space="preserve"> </w:t>
      </w:r>
      <w:r w:rsidR="00A92470" w:rsidRPr="00A92470">
        <w:rPr>
          <w:position w:val="2"/>
          <w:sz w:val="24"/>
          <w:szCs w:val="24"/>
        </w:rPr>
        <w:t>hữu</w:t>
      </w:r>
      <w:r w:rsidR="00A92470" w:rsidRPr="00A92470">
        <w:rPr>
          <w:spacing w:val="3"/>
          <w:position w:val="2"/>
          <w:sz w:val="24"/>
          <w:szCs w:val="24"/>
        </w:rPr>
        <w:t xml:space="preserve"> </w:t>
      </w:r>
      <w:r w:rsidR="00A92470" w:rsidRPr="00A92470">
        <w:rPr>
          <w:spacing w:val="-1"/>
          <w:position w:val="2"/>
          <w:sz w:val="24"/>
          <w:szCs w:val="24"/>
        </w:rPr>
        <w:t>c</w:t>
      </w:r>
      <w:r w:rsidR="00A92470" w:rsidRPr="00A92470">
        <w:rPr>
          <w:position w:val="2"/>
          <w:sz w:val="24"/>
          <w:szCs w:val="24"/>
        </w:rPr>
        <w:t>ơ</w:t>
      </w:r>
      <w:r w:rsidR="00A92470" w:rsidRPr="00A92470">
        <w:rPr>
          <w:spacing w:val="4"/>
          <w:position w:val="2"/>
          <w:sz w:val="24"/>
          <w:szCs w:val="24"/>
        </w:rPr>
        <w:t xml:space="preserve"> </w:t>
      </w:r>
      <w:r w:rsidR="00A92470" w:rsidRPr="00A92470">
        <w:rPr>
          <w:position w:val="2"/>
          <w:sz w:val="24"/>
          <w:szCs w:val="24"/>
        </w:rPr>
        <w:t>E</w:t>
      </w:r>
      <w:r w:rsidR="00A92470" w:rsidRPr="00A92470">
        <w:rPr>
          <w:spacing w:val="3"/>
          <w:position w:val="2"/>
          <w:sz w:val="24"/>
          <w:szCs w:val="24"/>
        </w:rPr>
        <w:t xml:space="preserve"> </w:t>
      </w:r>
      <w:r w:rsidR="00A92470" w:rsidRPr="00A92470">
        <w:rPr>
          <w:position w:val="2"/>
          <w:sz w:val="24"/>
          <w:szCs w:val="24"/>
        </w:rPr>
        <w:t>không</w:t>
      </w:r>
      <w:r w:rsidR="00A92470" w:rsidRPr="00A92470">
        <w:rPr>
          <w:spacing w:val="1"/>
          <w:position w:val="2"/>
          <w:sz w:val="24"/>
          <w:szCs w:val="24"/>
        </w:rPr>
        <w:t xml:space="preserve"> </w:t>
      </w:r>
      <w:r w:rsidR="00A92470" w:rsidRPr="00A92470">
        <w:rPr>
          <w:position w:val="2"/>
          <w:sz w:val="24"/>
          <w:szCs w:val="24"/>
        </w:rPr>
        <w:t>ph</w:t>
      </w:r>
      <w:r w:rsidR="00A92470" w:rsidRPr="00A92470">
        <w:rPr>
          <w:spacing w:val="-1"/>
          <w:position w:val="2"/>
          <w:sz w:val="24"/>
          <w:szCs w:val="24"/>
        </w:rPr>
        <w:t>ả</w:t>
      </w:r>
      <w:r w:rsidR="00A92470" w:rsidRPr="00A92470">
        <w:rPr>
          <w:position w:val="2"/>
          <w:sz w:val="24"/>
          <w:szCs w:val="24"/>
        </w:rPr>
        <w:t>n ứng</w:t>
      </w:r>
      <w:r w:rsidR="00A92470" w:rsidRPr="00A92470">
        <w:rPr>
          <w:spacing w:val="-3"/>
          <w:position w:val="2"/>
          <w:sz w:val="24"/>
          <w:szCs w:val="24"/>
        </w:rPr>
        <w:t xml:space="preserve"> </w:t>
      </w:r>
      <w:r w:rsidR="00A92470" w:rsidRPr="00A92470">
        <w:rPr>
          <w:position w:val="2"/>
          <w:sz w:val="24"/>
          <w:szCs w:val="24"/>
        </w:rPr>
        <w:t xml:space="preserve">với </w:t>
      </w:r>
      <w:r w:rsidR="00A92470" w:rsidRPr="00A92470">
        <w:rPr>
          <w:spacing w:val="2"/>
          <w:position w:val="2"/>
          <w:sz w:val="24"/>
          <w:szCs w:val="24"/>
        </w:rPr>
        <w:t>A</w:t>
      </w:r>
      <w:r w:rsidR="00A92470" w:rsidRPr="00A92470">
        <w:rPr>
          <w:spacing w:val="-2"/>
          <w:position w:val="2"/>
          <w:sz w:val="24"/>
          <w:szCs w:val="24"/>
        </w:rPr>
        <w:t>g</w:t>
      </w:r>
      <w:r w:rsidR="00A92470" w:rsidRPr="00A92470">
        <w:rPr>
          <w:spacing w:val="2"/>
          <w:position w:val="2"/>
          <w:sz w:val="24"/>
          <w:szCs w:val="24"/>
        </w:rPr>
        <w:t>N</w:t>
      </w:r>
      <w:r w:rsidR="00A92470" w:rsidRPr="00A92470">
        <w:rPr>
          <w:position w:val="2"/>
          <w:sz w:val="24"/>
          <w:szCs w:val="24"/>
        </w:rPr>
        <w:t>O</w:t>
      </w:r>
      <w:r w:rsidR="00A92470">
        <w:rPr>
          <w:position w:val="2"/>
          <w:sz w:val="24"/>
          <w:szCs w:val="24"/>
          <w:vertAlign w:val="subscript"/>
        </w:rPr>
        <w:t>3</w:t>
      </w:r>
      <w:r w:rsidR="00A92470" w:rsidRPr="00A92470">
        <w:rPr>
          <w:position w:val="2"/>
          <w:sz w:val="24"/>
          <w:szCs w:val="24"/>
        </w:rPr>
        <w:t>/NH</w:t>
      </w:r>
      <w:r w:rsidR="00A92470">
        <w:rPr>
          <w:position w:val="2"/>
          <w:sz w:val="24"/>
          <w:szCs w:val="24"/>
          <w:vertAlign w:val="subscript"/>
        </w:rPr>
        <w:t>3</w:t>
      </w:r>
      <w:r w:rsidR="00A92470" w:rsidRPr="00A92470">
        <w:rPr>
          <w:position w:val="2"/>
          <w:sz w:val="24"/>
          <w:szCs w:val="24"/>
        </w:rPr>
        <w:t>. X</w:t>
      </w:r>
      <w:r w:rsidR="00A92470" w:rsidRPr="00A92470">
        <w:rPr>
          <w:spacing w:val="-1"/>
          <w:position w:val="2"/>
          <w:sz w:val="24"/>
          <w:szCs w:val="24"/>
        </w:rPr>
        <w:t>á</w:t>
      </w:r>
      <w:r w:rsidR="00A92470" w:rsidRPr="00A92470">
        <w:rPr>
          <w:position w:val="2"/>
          <w:sz w:val="24"/>
          <w:szCs w:val="24"/>
        </w:rPr>
        <w:t>c</w:t>
      </w:r>
      <w:r w:rsidR="00A92470" w:rsidRPr="00A92470">
        <w:rPr>
          <w:spacing w:val="-1"/>
          <w:position w:val="2"/>
          <w:sz w:val="24"/>
          <w:szCs w:val="24"/>
        </w:rPr>
        <w:t xml:space="preserve"> </w:t>
      </w:r>
      <w:r w:rsidR="00A92470" w:rsidRPr="00A92470">
        <w:rPr>
          <w:position w:val="2"/>
          <w:sz w:val="24"/>
          <w:szCs w:val="24"/>
        </w:rPr>
        <w:t xml:space="preserve">định </w:t>
      </w:r>
      <w:r w:rsidR="00A92470" w:rsidRPr="00A92470">
        <w:rPr>
          <w:spacing w:val="1"/>
          <w:position w:val="2"/>
          <w:sz w:val="24"/>
          <w:szCs w:val="24"/>
        </w:rPr>
        <w:t>C</w:t>
      </w:r>
      <w:r w:rsidR="00A92470" w:rsidRPr="00A92470">
        <w:rPr>
          <w:position w:val="2"/>
          <w:sz w:val="24"/>
          <w:szCs w:val="24"/>
        </w:rPr>
        <w:t xml:space="preserve">TCT </w:t>
      </w:r>
      <w:r w:rsidR="00A92470" w:rsidRPr="00A92470">
        <w:rPr>
          <w:spacing w:val="-1"/>
          <w:position w:val="2"/>
          <w:sz w:val="24"/>
          <w:szCs w:val="24"/>
        </w:rPr>
        <w:t>c</w:t>
      </w:r>
      <w:r w:rsidR="00A92470" w:rsidRPr="00A92470">
        <w:rPr>
          <w:position w:val="2"/>
          <w:sz w:val="24"/>
          <w:szCs w:val="24"/>
        </w:rPr>
        <w:t>ủa</w:t>
      </w:r>
      <w:r w:rsidR="00A92470" w:rsidRPr="00A92470">
        <w:rPr>
          <w:spacing w:val="-1"/>
          <w:position w:val="2"/>
          <w:sz w:val="24"/>
          <w:szCs w:val="24"/>
        </w:rPr>
        <w:t xml:space="preserve"> </w:t>
      </w:r>
      <w:r w:rsidR="00A92470" w:rsidRPr="00A92470">
        <w:rPr>
          <w:position w:val="2"/>
          <w:sz w:val="24"/>
          <w:szCs w:val="24"/>
        </w:rPr>
        <w:t>A?</w:t>
      </w:r>
    </w:p>
    <w:p w:rsidR="003C2D3F" w:rsidRPr="00A92470" w:rsidRDefault="00A92470" w:rsidP="00EF0896">
      <w:pPr>
        <w:jc w:val="both"/>
        <w:rPr>
          <w:sz w:val="24"/>
          <w:szCs w:val="24"/>
        </w:rPr>
      </w:pPr>
      <w:r w:rsidRPr="00B30DEA">
        <w:rPr>
          <w:b/>
          <w:sz w:val="24"/>
          <w:szCs w:val="24"/>
        </w:rPr>
        <w:t>A.</w:t>
      </w:r>
      <w:r w:rsidRPr="00A92470">
        <w:rPr>
          <w:sz w:val="24"/>
          <w:szCs w:val="24"/>
        </w:rPr>
        <w:t xml:space="preserve"> </w:t>
      </w:r>
      <w:r w:rsidR="001A1A6E" w:rsidRPr="00A92470">
        <w:rPr>
          <w:sz w:val="24"/>
          <w:szCs w:val="24"/>
        </w:rPr>
        <w:t>CH</w:t>
      </w:r>
      <w:r w:rsidR="001A1A6E">
        <w:rPr>
          <w:sz w:val="24"/>
          <w:szCs w:val="24"/>
          <w:vertAlign w:val="subscript"/>
        </w:rPr>
        <w:t>3</w:t>
      </w:r>
      <w:r w:rsidR="001A1A6E" w:rsidRPr="00A92470">
        <w:rPr>
          <w:sz w:val="24"/>
          <w:szCs w:val="24"/>
        </w:rPr>
        <w:t>CO</w:t>
      </w:r>
      <w:r w:rsidR="001A1A6E" w:rsidRPr="00A92470">
        <w:rPr>
          <w:spacing w:val="-1"/>
          <w:sz w:val="24"/>
          <w:szCs w:val="24"/>
        </w:rPr>
        <w:t>O</w:t>
      </w:r>
      <w:r w:rsidRPr="00A92470">
        <w:rPr>
          <w:sz w:val="24"/>
          <w:szCs w:val="24"/>
        </w:rPr>
        <w:t>CH</w:t>
      </w:r>
      <w:r w:rsidR="001A1A6E">
        <w:rPr>
          <w:sz w:val="24"/>
          <w:szCs w:val="24"/>
          <w:vertAlign w:val="subscript"/>
        </w:rPr>
        <w:t>2</w:t>
      </w:r>
      <w:r w:rsidRPr="00A92470">
        <w:rPr>
          <w:spacing w:val="1"/>
          <w:sz w:val="24"/>
          <w:szCs w:val="24"/>
        </w:rPr>
        <w:t>C</w:t>
      </w:r>
      <w:r w:rsidRPr="00A92470">
        <w:rPr>
          <w:spacing w:val="-3"/>
          <w:sz w:val="24"/>
          <w:szCs w:val="24"/>
        </w:rPr>
        <w:t>H</w:t>
      </w:r>
      <w:r w:rsidR="001A1A6E">
        <w:rPr>
          <w:spacing w:val="-3"/>
          <w:sz w:val="24"/>
          <w:szCs w:val="24"/>
          <w:vertAlign w:val="subscript"/>
        </w:rPr>
        <w:t>2</w:t>
      </w:r>
      <w:r w:rsidRPr="00A92470">
        <w:rPr>
          <w:spacing w:val="1"/>
          <w:sz w:val="24"/>
          <w:szCs w:val="24"/>
        </w:rPr>
        <w:t>C</w:t>
      </w:r>
      <w:r w:rsidRPr="00A92470">
        <w:rPr>
          <w:spacing w:val="-3"/>
          <w:sz w:val="24"/>
          <w:szCs w:val="24"/>
        </w:rPr>
        <w:t>H</w:t>
      </w:r>
      <w:r w:rsidR="001A1A6E">
        <w:rPr>
          <w:position w:val="-2"/>
          <w:sz w:val="24"/>
          <w:szCs w:val="24"/>
          <w:vertAlign w:val="subscript"/>
        </w:rPr>
        <w:t>3</w:t>
      </w:r>
      <w:r w:rsidRPr="00A92470">
        <w:rPr>
          <w:position w:val="-2"/>
          <w:sz w:val="24"/>
          <w:szCs w:val="24"/>
        </w:rPr>
        <w:t xml:space="preserve">  </w:t>
      </w:r>
      <w:r w:rsidRPr="00A92470">
        <w:rPr>
          <w:spacing w:val="18"/>
          <w:position w:val="-2"/>
          <w:sz w:val="24"/>
          <w:szCs w:val="24"/>
        </w:rPr>
        <w:t xml:space="preserve"> </w:t>
      </w:r>
      <w:r w:rsidR="00B30DEA">
        <w:rPr>
          <w:spacing w:val="18"/>
          <w:position w:val="-2"/>
          <w:sz w:val="24"/>
          <w:szCs w:val="24"/>
        </w:rPr>
        <w:tab/>
      </w:r>
      <w:r w:rsidRPr="00B30DEA">
        <w:rPr>
          <w:b/>
          <w:spacing w:val="-2"/>
          <w:sz w:val="24"/>
          <w:szCs w:val="24"/>
          <w:u w:val="single"/>
        </w:rPr>
        <w:t>B</w:t>
      </w:r>
      <w:r w:rsidRPr="00B30DEA">
        <w:rPr>
          <w:b/>
          <w:sz w:val="24"/>
          <w:szCs w:val="24"/>
          <w:u w:val="single"/>
        </w:rPr>
        <w:t>.</w:t>
      </w:r>
      <w:r w:rsidRPr="001A1A6E">
        <w:rPr>
          <w:sz w:val="24"/>
          <w:szCs w:val="24"/>
          <w:u w:val="single"/>
        </w:rPr>
        <w:t xml:space="preserve"> </w:t>
      </w:r>
      <w:r w:rsidR="001A1A6E" w:rsidRPr="001A1A6E">
        <w:rPr>
          <w:sz w:val="24"/>
          <w:szCs w:val="24"/>
          <w:u w:val="single"/>
        </w:rPr>
        <w:t>CH</w:t>
      </w:r>
      <w:r w:rsidR="001A1A6E" w:rsidRPr="001A1A6E">
        <w:rPr>
          <w:sz w:val="24"/>
          <w:szCs w:val="24"/>
          <w:u w:val="single"/>
          <w:vertAlign w:val="subscript"/>
        </w:rPr>
        <w:t>3</w:t>
      </w:r>
      <w:r w:rsidR="001A1A6E" w:rsidRPr="001A1A6E">
        <w:rPr>
          <w:sz w:val="24"/>
          <w:szCs w:val="24"/>
          <w:u w:val="single"/>
        </w:rPr>
        <w:t>CO</w:t>
      </w:r>
      <w:r w:rsidR="001A1A6E" w:rsidRPr="001A1A6E">
        <w:rPr>
          <w:spacing w:val="-1"/>
          <w:sz w:val="24"/>
          <w:szCs w:val="24"/>
          <w:u w:val="single"/>
        </w:rPr>
        <w:t>O</w:t>
      </w:r>
      <w:r w:rsidRPr="00A92470">
        <w:rPr>
          <w:spacing w:val="-1"/>
          <w:sz w:val="24"/>
          <w:szCs w:val="24"/>
        </w:rPr>
        <w:t>-</w:t>
      </w:r>
      <w:r w:rsidRPr="00A92470">
        <w:rPr>
          <w:sz w:val="24"/>
          <w:szCs w:val="24"/>
        </w:rPr>
        <w:t>CH</w:t>
      </w:r>
      <w:r w:rsidRPr="00A92470">
        <w:rPr>
          <w:spacing w:val="-1"/>
          <w:sz w:val="24"/>
          <w:szCs w:val="24"/>
        </w:rPr>
        <w:t>(</w:t>
      </w:r>
      <w:r w:rsidRPr="00A92470">
        <w:rPr>
          <w:sz w:val="24"/>
          <w:szCs w:val="24"/>
        </w:rPr>
        <w:t>CH</w:t>
      </w:r>
      <w:r w:rsidR="001A1A6E">
        <w:rPr>
          <w:sz w:val="24"/>
          <w:szCs w:val="24"/>
          <w:vertAlign w:val="subscript"/>
        </w:rPr>
        <w:t>3</w:t>
      </w:r>
      <w:r w:rsidRPr="00A92470">
        <w:rPr>
          <w:spacing w:val="-1"/>
          <w:sz w:val="24"/>
          <w:szCs w:val="24"/>
        </w:rPr>
        <w:t>)</w:t>
      </w:r>
      <w:r w:rsidR="001A1A6E">
        <w:rPr>
          <w:position w:val="-2"/>
          <w:sz w:val="24"/>
          <w:szCs w:val="24"/>
          <w:vertAlign w:val="subscript"/>
        </w:rPr>
        <w:t>2</w:t>
      </w:r>
      <w:r w:rsidRPr="00A92470">
        <w:rPr>
          <w:position w:val="-2"/>
          <w:sz w:val="24"/>
          <w:szCs w:val="24"/>
        </w:rPr>
        <w:t xml:space="preserve">     </w:t>
      </w:r>
      <w:r w:rsidRPr="00B30DEA">
        <w:rPr>
          <w:b/>
          <w:sz w:val="24"/>
          <w:szCs w:val="24"/>
        </w:rPr>
        <w:t>C.</w:t>
      </w:r>
      <w:r w:rsidRPr="00A92470">
        <w:rPr>
          <w:sz w:val="24"/>
          <w:szCs w:val="24"/>
        </w:rPr>
        <w:t xml:space="preserve"> </w:t>
      </w:r>
      <w:r w:rsidR="001A1A6E" w:rsidRPr="00A92470">
        <w:rPr>
          <w:spacing w:val="1"/>
          <w:sz w:val="24"/>
          <w:szCs w:val="24"/>
        </w:rPr>
        <w:t>C</w:t>
      </w:r>
      <w:r w:rsidR="001A1A6E">
        <w:rPr>
          <w:spacing w:val="1"/>
          <w:sz w:val="24"/>
          <w:szCs w:val="24"/>
          <w:vertAlign w:val="subscript"/>
        </w:rPr>
        <w:t>2</w:t>
      </w:r>
      <w:r w:rsidR="001A1A6E" w:rsidRPr="00A92470">
        <w:rPr>
          <w:sz w:val="24"/>
          <w:szCs w:val="24"/>
        </w:rPr>
        <w:t>H</w:t>
      </w:r>
      <w:r w:rsidR="001A1A6E">
        <w:rPr>
          <w:sz w:val="24"/>
          <w:szCs w:val="24"/>
          <w:vertAlign w:val="subscript"/>
        </w:rPr>
        <w:t>5</w:t>
      </w:r>
      <w:r w:rsidRPr="00A92470">
        <w:rPr>
          <w:sz w:val="24"/>
          <w:szCs w:val="24"/>
        </w:rPr>
        <w:t>CO</w:t>
      </w:r>
      <w:r w:rsidRPr="00A92470">
        <w:rPr>
          <w:spacing w:val="-1"/>
          <w:sz w:val="24"/>
          <w:szCs w:val="24"/>
        </w:rPr>
        <w:t>O</w:t>
      </w:r>
      <w:r w:rsidR="001A1A6E" w:rsidRPr="00A92470">
        <w:rPr>
          <w:sz w:val="24"/>
          <w:szCs w:val="24"/>
        </w:rPr>
        <w:t>CH</w:t>
      </w:r>
      <w:r w:rsidR="001A1A6E">
        <w:rPr>
          <w:sz w:val="24"/>
          <w:szCs w:val="24"/>
          <w:vertAlign w:val="subscript"/>
        </w:rPr>
        <w:t>2</w:t>
      </w:r>
      <w:r w:rsidR="001A1A6E" w:rsidRPr="00A92470">
        <w:rPr>
          <w:spacing w:val="1"/>
          <w:sz w:val="24"/>
          <w:szCs w:val="24"/>
        </w:rPr>
        <w:t>C</w:t>
      </w:r>
      <w:r w:rsidR="001A1A6E" w:rsidRPr="00A92470">
        <w:rPr>
          <w:spacing w:val="-3"/>
          <w:sz w:val="24"/>
          <w:szCs w:val="24"/>
        </w:rPr>
        <w:t>H</w:t>
      </w:r>
      <w:r w:rsidR="001A1A6E">
        <w:rPr>
          <w:spacing w:val="-3"/>
          <w:sz w:val="24"/>
          <w:szCs w:val="24"/>
          <w:vertAlign w:val="subscript"/>
        </w:rPr>
        <w:t>2</w:t>
      </w:r>
      <w:r w:rsidR="001A1A6E" w:rsidRPr="00A92470">
        <w:rPr>
          <w:spacing w:val="1"/>
          <w:sz w:val="24"/>
          <w:szCs w:val="24"/>
        </w:rPr>
        <w:t>C</w:t>
      </w:r>
      <w:r w:rsidR="001A1A6E" w:rsidRPr="00A92470">
        <w:rPr>
          <w:spacing w:val="-3"/>
          <w:sz w:val="24"/>
          <w:szCs w:val="24"/>
        </w:rPr>
        <w:t>H</w:t>
      </w:r>
      <w:r w:rsidR="001A1A6E">
        <w:rPr>
          <w:position w:val="-2"/>
          <w:sz w:val="24"/>
          <w:szCs w:val="24"/>
          <w:vertAlign w:val="subscript"/>
        </w:rPr>
        <w:t>3</w:t>
      </w:r>
      <w:r w:rsidRPr="00A92470">
        <w:rPr>
          <w:spacing w:val="31"/>
          <w:position w:val="-2"/>
          <w:sz w:val="24"/>
          <w:szCs w:val="24"/>
        </w:rPr>
        <w:t xml:space="preserve"> </w:t>
      </w:r>
      <w:r w:rsidR="00B30DEA">
        <w:rPr>
          <w:spacing w:val="31"/>
          <w:position w:val="-2"/>
          <w:sz w:val="24"/>
          <w:szCs w:val="24"/>
        </w:rPr>
        <w:t xml:space="preserve">   </w:t>
      </w:r>
      <w:r w:rsidRPr="00B30DEA">
        <w:rPr>
          <w:b/>
          <w:sz w:val="24"/>
          <w:szCs w:val="24"/>
        </w:rPr>
        <w:t>D.</w:t>
      </w:r>
      <w:r w:rsidRPr="00A92470">
        <w:rPr>
          <w:sz w:val="24"/>
          <w:szCs w:val="24"/>
        </w:rPr>
        <w:t xml:space="preserve"> </w:t>
      </w:r>
      <w:r w:rsidR="001A1A6E" w:rsidRPr="00A92470">
        <w:rPr>
          <w:spacing w:val="1"/>
          <w:sz w:val="24"/>
          <w:szCs w:val="24"/>
        </w:rPr>
        <w:t>C</w:t>
      </w:r>
      <w:r w:rsidR="001A1A6E">
        <w:rPr>
          <w:spacing w:val="1"/>
          <w:sz w:val="24"/>
          <w:szCs w:val="24"/>
          <w:vertAlign w:val="subscript"/>
        </w:rPr>
        <w:t>2</w:t>
      </w:r>
      <w:r w:rsidR="001A1A6E" w:rsidRPr="00A92470">
        <w:rPr>
          <w:sz w:val="24"/>
          <w:szCs w:val="24"/>
        </w:rPr>
        <w:t>H</w:t>
      </w:r>
      <w:r w:rsidR="001A1A6E">
        <w:rPr>
          <w:sz w:val="24"/>
          <w:szCs w:val="24"/>
          <w:vertAlign w:val="subscript"/>
        </w:rPr>
        <w:t>5</w:t>
      </w:r>
      <w:r w:rsidRPr="00A92470">
        <w:rPr>
          <w:sz w:val="24"/>
          <w:szCs w:val="24"/>
        </w:rPr>
        <w:t>CO</w:t>
      </w:r>
      <w:r w:rsidRPr="00A92470">
        <w:rPr>
          <w:spacing w:val="-1"/>
          <w:sz w:val="24"/>
          <w:szCs w:val="24"/>
        </w:rPr>
        <w:t>O</w:t>
      </w:r>
      <w:r w:rsidRPr="00A92470">
        <w:rPr>
          <w:sz w:val="24"/>
          <w:szCs w:val="24"/>
        </w:rPr>
        <w:t>CH</w:t>
      </w:r>
      <w:r w:rsidR="001A1A6E" w:rsidRPr="00A92470">
        <w:rPr>
          <w:spacing w:val="-1"/>
          <w:sz w:val="24"/>
          <w:szCs w:val="24"/>
        </w:rPr>
        <w:t>(</w:t>
      </w:r>
      <w:r w:rsidR="001A1A6E" w:rsidRPr="00A92470">
        <w:rPr>
          <w:sz w:val="24"/>
          <w:szCs w:val="24"/>
        </w:rPr>
        <w:t>CH</w:t>
      </w:r>
      <w:r w:rsidR="001A1A6E">
        <w:rPr>
          <w:sz w:val="24"/>
          <w:szCs w:val="24"/>
          <w:vertAlign w:val="subscript"/>
        </w:rPr>
        <w:t>3</w:t>
      </w:r>
      <w:r w:rsidR="001A1A6E" w:rsidRPr="00A92470">
        <w:rPr>
          <w:spacing w:val="-1"/>
          <w:sz w:val="24"/>
          <w:szCs w:val="24"/>
        </w:rPr>
        <w:t>)</w:t>
      </w:r>
      <w:r w:rsidR="001A1A6E">
        <w:rPr>
          <w:position w:val="-2"/>
          <w:sz w:val="24"/>
          <w:szCs w:val="24"/>
          <w:vertAlign w:val="subscript"/>
        </w:rPr>
        <w:t>2</w:t>
      </w:r>
    </w:p>
    <w:p w:rsidR="003C2D3F" w:rsidRPr="00A92470" w:rsidRDefault="00531F24" w:rsidP="00EF0896">
      <w:pPr>
        <w:jc w:val="both"/>
        <w:rPr>
          <w:sz w:val="24"/>
          <w:szCs w:val="24"/>
        </w:rPr>
      </w:pPr>
      <w:r w:rsidRPr="00A92470">
        <w:rPr>
          <w:b/>
          <w:sz w:val="24"/>
          <w:szCs w:val="24"/>
        </w:rPr>
        <w:t>Câu</w:t>
      </w:r>
      <w:r w:rsidR="00295495">
        <w:rPr>
          <w:b/>
          <w:sz w:val="24"/>
          <w:szCs w:val="24"/>
        </w:rPr>
        <w:t xml:space="preserve"> </w:t>
      </w:r>
      <w:r w:rsidR="007528FB">
        <w:rPr>
          <w:b/>
          <w:sz w:val="24"/>
          <w:szCs w:val="24"/>
        </w:rPr>
        <w:t>19</w:t>
      </w:r>
      <w:r w:rsidR="00B65007">
        <w:rPr>
          <w:b/>
          <w:sz w:val="24"/>
          <w:szCs w:val="24"/>
        </w:rPr>
        <w:t>.</w:t>
      </w:r>
      <w:r w:rsidR="00A92470" w:rsidRPr="00A92470">
        <w:rPr>
          <w:b/>
          <w:spacing w:val="4"/>
          <w:position w:val="1"/>
          <w:sz w:val="24"/>
          <w:szCs w:val="24"/>
        </w:rPr>
        <w:t xml:space="preserve"> </w:t>
      </w:r>
      <w:r w:rsidR="00A92470" w:rsidRPr="00A92470">
        <w:rPr>
          <w:position w:val="2"/>
          <w:sz w:val="24"/>
          <w:szCs w:val="24"/>
        </w:rPr>
        <w:t>X</w:t>
      </w:r>
      <w:r w:rsidR="00A92470" w:rsidRPr="00A92470">
        <w:rPr>
          <w:spacing w:val="19"/>
          <w:position w:val="2"/>
          <w:sz w:val="24"/>
          <w:szCs w:val="24"/>
        </w:rPr>
        <w:t xml:space="preserve"> </w:t>
      </w:r>
      <w:r w:rsidR="00A92470" w:rsidRPr="00A92470">
        <w:rPr>
          <w:position w:val="2"/>
          <w:sz w:val="24"/>
          <w:szCs w:val="24"/>
        </w:rPr>
        <w:t>là</w:t>
      </w:r>
      <w:r w:rsidR="00A92470" w:rsidRPr="00A92470">
        <w:rPr>
          <w:spacing w:val="18"/>
          <w:position w:val="2"/>
          <w:sz w:val="24"/>
          <w:szCs w:val="24"/>
        </w:rPr>
        <w:t xml:space="preserve"> </w:t>
      </w:r>
      <w:r w:rsidR="00A92470" w:rsidRPr="00A92470">
        <w:rPr>
          <w:spacing w:val="-2"/>
          <w:position w:val="2"/>
          <w:sz w:val="24"/>
          <w:szCs w:val="24"/>
        </w:rPr>
        <w:t>m</w:t>
      </w:r>
      <w:r w:rsidR="00A92470" w:rsidRPr="00A92470">
        <w:rPr>
          <w:position w:val="2"/>
          <w:sz w:val="24"/>
          <w:szCs w:val="24"/>
        </w:rPr>
        <w:t>ột</w:t>
      </w:r>
      <w:r w:rsidR="00A92470" w:rsidRPr="00A92470">
        <w:rPr>
          <w:spacing w:val="17"/>
          <w:position w:val="2"/>
          <w:sz w:val="24"/>
          <w:szCs w:val="24"/>
        </w:rPr>
        <w:t xml:space="preserve"> </w:t>
      </w:r>
      <w:r w:rsidR="00A92470" w:rsidRPr="00A92470">
        <w:rPr>
          <w:spacing w:val="-1"/>
          <w:position w:val="2"/>
          <w:sz w:val="24"/>
          <w:szCs w:val="24"/>
        </w:rPr>
        <w:t>e</w:t>
      </w:r>
      <w:r w:rsidR="00A92470" w:rsidRPr="00A92470">
        <w:rPr>
          <w:position w:val="2"/>
          <w:sz w:val="24"/>
          <w:szCs w:val="24"/>
        </w:rPr>
        <w:t>ste</w:t>
      </w:r>
      <w:r w:rsidR="00A92470" w:rsidRPr="00A92470">
        <w:rPr>
          <w:spacing w:val="19"/>
          <w:position w:val="2"/>
          <w:sz w:val="24"/>
          <w:szCs w:val="24"/>
        </w:rPr>
        <w:t xml:space="preserve"> </w:t>
      </w:r>
      <w:r w:rsidR="00A92470" w:rsidRPr="00A92470">
        <w:rPr>
          <w:position w:val="2"/>
          <w:sz w:val="24"/>
          <w:szCs w:val="24"/>
        </w:rPr>
        <w:t>no</w:t>
      </w:r>
      <w:r w:rsidR="00A92470" w:rsidRPr="00A92470">
        <w:rPr>
          <w:spacing w:val="17"/>
          <w:position w:val="2"/>
          <w:sz w:val="24"/>
          <w:szCs w:val="24"/>
        </w:rPr>
        <w:t xml:space="preserve"> </w:t>
      </w:r>
      <w:r w:rsidR="00A92470" w:rsidRPr="00A92470">
        <w:rPr>
          <w:position w:val="2"/>
          <w:sz w:val="24"/>
          <w:szCs w:val="24"/>
        </w:rPr>
        <w:t>đơn</w:t>
      </w:r>
      <w:r w:rsidR="00A92470" w:rsidRPr="00A92470">
        <w:rPr>
          <w:spacing w:val="18"/>
          <w:position w:val="2"/>
          <w:sz w:val="24"/>
          <w:szCs w:val="24"/>
        </w:rPr>
        <w:t xml:space="preserve"> </w:t>
      </w:r>
      <w:r w:rsidR="00A92470" w:rsidRPr="00A92470">
        <w:rPr>
          <w:spacing w:val="-1"/>
          <w:position w:val="2"/>
          <w:sz w:val="24"/>
          <w:szCs w:val="24"/>
        </w:rPr>
        <w:t>c</w:t>
      </w:r>
      <w:r w:rsidR="00A92470" w:rsidRPr="00A92470">
        <w:rPr>
          <w:position w:val="2"/>
          <w:sz w:val="24"/>
          <w:szCs w:val="24"/>
        </w:rPr>
        <w:t>h</w:t>
      </w:r>
      <w:r w:rsidR="00A92470" w:rsidRPr="00A92470">
        <w:rPr>
          <w:spacing w:val="2"/>
          <w:position w:val="2"/>
          <w:sz w:val="24"/>
          <w:szCs w:val="24"/>
        </w:rPr>
        <w:t>ứ</w:t>
      </w:r>
      <w:r w:rsidR="00A92470" w:rsidRPr="00A92470">
        <w:rPr>
          <w:spacing w:val="-1"/>
          <w:position w:val="2"/>
          <w:sz w:val="24"/>
          <w:szCs w:val="24"/>
        </w:rPr>
        <w:t>c</w:t>
      </w:r>
      <w:r w:rsidR="00A92470" w:rsidRPr="00A92470">
        <w:rPr>
          <w:position w:val="2"/>
          <w:sz w:val="24"/>
          <w:szCs w:val="24"/>
        </w:rPr>
        <w:t>,</w:t>
      </w:r>
      <w:r w:rsidR="00A92470" w:rsidRPr="00A92470">
        <w:rPr>
          <w:spacing w:val="19"/>
          <w:position w:val="2"/>
          <w:sz w:val="24"/>
          <w:szCs w:val="24"/>
        </w:rPr>
        <w:t xml:space="preserve"> </w:t>
      </w:r>
      <w:r w:rsidR="00A92470" w:rsidRPr="00A92470">
        <w:rPr>
          <w:spacing w:val="-1"/>
          <w:position w:val="2"/>
          <w:sz w:val="24"/>
          <w:szCs w:val="24"/>
        </w:rPr>
        <w:t>c</w:t>
      </w:r>
      <w:r w:rsidR="00A92470" w:rsidRPr="00A92470">
        <w:rPr>
          <w:position w:val="2"/>
          <w:sz w:val="24"/>
          <w:szCs w:val="24"/>
        </w:rPr>
        <w:t>ó</w:t>
      </w:r>
      <w:r w:rsidR="00A92470" w:rsidRPr="00A92470">
        <w:rPr>
          <w:spacing w:val="19"/>
          <w:position w:val="2"/>
          <w:sz w:val="24"/>
          <w:szCs w:val="24"/>
        </w:rPr>
        <w:t xml:space="preserve"> </w:t>
      </w:r>
      <w:r w:rsidR="00A92470" w:rsidRPr="00A92470">
        <w:rPr>
          <w:position w:val="2"/>
          <w:sz w:val="24"/>
          <w:szCs w:val="24"/>
        </w:rPr>
        <w:t>tỉ</w:t>
      </w:r>
      <w:r w:rsidR="00A92470" w:rsidRPr="00A92470">
        <w:rPr>
          <w:spacing w:val="20"/>
          <w:position w:val="2"/>
          <w:sz w:val="24"/>
          <w:szCs w:val="24"/>
        </w:rPr>
        <w:t xml:space="preserve"> </w:t>
      </w:r>
      <w:r w:rsidR="00A92470" w:rsidRPr="00A92470">
        <w:rPr>
          <w:position w:val="2"/>
          <w:sz w:val="24"/>
          <w:szCs w:val="24"/>
        </w:rPr>
        <w:t>khối</w:t>
      </w:r>
      <w:r w:rsidR="00A92470" w:rsidRPr="00A92470">
        <w:rPr>
          <w:spacing w:val="17"/>
          <w:position w:val="2"/>
          <w:sz w:val="24"/>
          <w:szCs w:val="24"/>
        </w:rPr>
        <w:t xml:space="preserve"> </w:t>
      </w:r>
      <w:r w:rsidR="00A92470" w:rsidRPr="00A92470">
        <w:rPr>
          <w:position w:val="2"/>
          <w:sz w:val="24"/>
          <w:szCs w:val="24"/>
        </w:rPr>
        <w:t>hơi</w:t>
      </w:r>
      <w:r w:rsidR="00A92470" w:rsidRPr="00A92470">
        <w:rPr>
          <w:spacing w:val="20"/>
          <w:position w:val="2"/>
          <w:sz w:val="24"/>
          <w:szCs w:val="24"/>
        </w:rPr>
        <w:t xml:space="preserve"> </w:t>
      </w:r>
      <w:r w:rsidR="00A92470" w:rsidRPr="00A92470">
        <w:rPr>
          <w:position w:val="2"/>
          <w:sz w:val="24"/>
          <w:szCs w:val="24"/>
        </w:rPr>
        <w:t>đối</w:t>
      </w:r>
      <w:r w:rsidR="00A92470" w:rsidRPr="00A92470">
        <w:rPr>
          <w:spacing w:val="20"/>
          <w:position w:val="2"/>
          <w:sz w:val="24"/>
          <w:szCs w:val="24"/>
        </w:rPr>
        <w:t xml:space="preserve"> </w:t>
      </w:r>
      <w:r w:rsidR="00A92470" w:rsidRPr="00A92470">
        <w:rPr>
          <w:position w:val="2"/>
          <w:sz w:val="24"/>
          <w:szCs w:val="24"/>
        </w:rPr>
        <w:t>với</w:t>
      </w:r>
      <w:r w:rsidR="00A92470" w:rsidRPr="00A92470">
        <w:rPr>
          <w:spacing w:val="18"/>
          <w:position w:val="2"/>
          <w:sz w:val="24"/>
          <w:szCs w:val="24"/>
        </w:rPr>
        <w:t xml:space="preserve"> </w:t>
      </w:r>
      <w:r w:rsidR="00A92470" w:rsidRPr="00A92470">
        <w:rPr>
          <w:spacing w:val="-2"/>
          <w:position w:val="2"/>
          <w:sz w:val="24"/>
          <w:szCs w:val="24"/>
        </w:rPr>
        <w:t>C</w:t>
      </w:r>
      <w:r w:rsidR="00A92470" w:rsidRPr="00A92470">
        <w:rPr>
          <w:spacing w:val="-3"/>
          <w:position w:val="2"/>
          <w:sz w:val="24"/>
          <w:szCs w:val="24"/>
        </w:rPr>
        <w:t>H</w:t>
      </w:r>
      <w:r w:rsidR="00193BFE">
        <w:rPr>
          <w:spacing w:val="-3"/>
          <w:position w:val="2"/>
          <w:sz w:val="24"/>
          <w:szCs w:val="24"/>
          <w:vertAlign w:val="subscript"/>
        </w:rPr>
        <w:t>4</w:t>
      </w:r>
      <w:r w:rsidR="00A92470" w:rsidRPr="00A92470">
        <w:rPr>
          <w:sz w:val="24"/>
          <w:szCs w:val="24"/>
        </w:rPr>
        <w:t xml:space="preserve"> </w:t>
      </w:r>
      <w:r w:rsidR="00A92470" w:rsidRPr="00A92470">
        <w:rPr>
          <w:position w:val="2"/>
          <w:sz w:val="24"/>
          <w:szCs w:val="24"/>
        </w:rPr>
        <w:t>là</w:t>
      </w:r>
      <w:r w:rsidR="00A92470" w:rsidRPr="00A92470">
        <w:rPr>
          <w:spacing w:val="16"/>
          <w:position w:val="2"/>
          <w:sz w:val="24"/>
          <w:szCs w:val="24"/>
        </w:rPr>
        <w:t xml:space="preserve"> </w:t>
      </w:r>
      <w:r w:rsidR="00A92470" w:rsidRPr="00A92470">
        <w:rPr>
          <w:position w:val="2"/>
          <w:sz w:val="24"/>
          <w:szCs w:val="24"/>
        </w:rPr>
        <w:t>5,5.</w:t>
      </w:r>
      <w:r w:rsidR="00A92470" w:rsidRPr="00A92470">
        <w:rPr>
          <w:spacing w:val="17"/>
          <w:position w:val="2"/>
          <w:sz w:val="24"/>
          <w:szCs w:val="24"/>
        </w:rPr>
        <w:t xml:space="preserve"> </w:t>
      </w:r>
      <w:r w:rsidR="00A92470" w:rsidRPr="00A92470">
        <w:rPr>
          <w:position w:val="2"/>
          <w:sz w:val="24"/>
          <w:szCs w:val="24"/>
        </w:rPr>
        <w:t>N</w:t>
      </w:r>
      <w:r w:rsidR="00A92470" w:rsidRPr="00A92470">
        <w:rPr>
          <w:spacing w:val="-1"/>
          <w:position w:val="2"/>
          <w:sz w:val="24"/>
          <w:szCs w:val="24"/>
        </w:rPr>
        <w:t>ế</w:t>
      </w:r>
      <w:r w:rsidR="00A92470" w:rsidRPr="00A92470">
        <w:rPr>
          <w:position w:val="2"/>
          <w:sz w:val="24"/>
          <w:szCs w:val="24"/>
        </w:rPr>
        <w:t>u</w:t>
      </w:r>
      <w:r w:rsidR="00A92470" w:rsidRPr="00A92470">
        <w:rPr>
          <w:spacing w:val="17"/>
          <w:position w:val="2"/>
          <w:sz w:val="24"/>
          <w:szCs w:val="24"/>
        </w:rPr>
        <w:t xml:space="preserve"> </w:t>
      </w:r>
      <w:r w:rsidR="00A92470" w:rsidRPr="00A92470">
        <w:rPr>
          <w:spacing w:val="2"/>
          <w:position w:val="2"/>
          <w:sz w:val="24"/>
          <w:szCs w:val="24"/>
        </w:rPr>
        <w:t>đ</w:t>
      </w:r>
      <w:r w:rsidR="00A92470" w:rsidRPr="00A92470">
        <w:rPr>
          <w:spacing w:val="-1"/>
          <w:position w:val="2"/>
          <w:sz w:val="24"/>
          <w:szCs w:val="24"/>
        </w:rPr>
        <w:t>e</w:t>
      </w:r>
      <w:r w:rsidR="00A92470" w:rsidRPr="00A92470">
        <w:rPr>
          <w:position w:val="2"/>
          <w:sz w:val="24"/>
          <w:szCs w:val="24"/>
        </w:rPr>
        <w:t>m</w:t>
      </w:r>
      <w:r w:rsidR="00A92470" w:rsidRPr="00A92470">
        <w:rPr>
          <w:spacing w:val="18"/>
          <w:position w:val="2"/>
          <w:sz w:val="24"/>
          <w:szCs w:val="24"/>
        </w:rPr>
        <w:t xml:space="preserve"> </w:t>
      </w:r>
      <w:r w:rsidR="00A92470" w:rsidRPr="00A92470">
        <w:rPr>
          <w:position w:val="2"/>
          <w:sz w:val="24"/>
          <w:szCs w:val="24"/>
        </w:rPr>
        <w:t>đun</w:t>
      </w:r>
      <w:r w:rsidR="00A92470" w:rsidRPr="00A92470">
        <w:rPr>
          <w:spacing w:val="17"/>
          <w:position w:val="2"/>
          <w:sz w:val="24"/>
          <w:szCs w:val="24"/>
        </w:rPr>
        <w:t xml:space="preserve"> </w:t>
      </w:r>
      <w:r w:rsidR="00A92470" w:rsidRPr="00A92470">
        <w:rPr>
          <w:position w:val="2"/>
          <w:sz w:val="24"/>
          <w:szCs w:val="24"/>
        </w:rPr>
        <w:t>2,2</w:t>
      </w:r>
      <w:r w:rsidR="00A92470" w:rsidRPr="00A92470">
        <w:rPr>
          <w:spacing w:val="22"/>
          <w:position w:val="2"/>
          <w:sz w:val="24"/>
          <w:szCs w:val="24"/>
        </w:rPr>
        <w:t xml:space="preserve"> </w:t>
      </w:r>
      <w:r w:rsidR="00A92470" w:rsidRPr="00A92470">
        <w:rPr>
          <w:spacing w:val="-2"/>
          <w:position w:val="2"/>
          <w:sz w:val="24"/>
          <w:szCs w:val="24"/>
        </w:rPr>
        <w:t>g</w:t>
      </w:r>
      <w:r w:rsidR="00A92470" w:rsidRPr="00A92470">
        <w:rPr>
          <w:spacing w:val="1"/>
          <w:position w:val="2"/>
          <w:sz w:val="24"/>
          <w:szCs w:val="24"/>
        </w:rPr>
        <w:t>a</w:t>
      </w:r>
      <w:r w:rsidR="00A92470" w:rsidRPr="00A92470">
        <w:rPr>
          <w:position w:val="2"/>
          <w:sz w:val="24"/>
          <w:szCs w:val="24"/>
        </w:rPr>
        <w:t>m</w:t>
      </w:r>
      <w:r w:rsidR="00A92470" w:rsidRPr="00A92470">
        <w:rPr>
          <w:spacing w:val="15"/>
          <w:position w:val="2"/>
          <w:sz w:val="24"/>
          <w:szCs w:val="24"/>
        </w:rPr>
        <w:t xml:space="preserve"> </w:t>
      </w:r>
      <w:r w:rsidR="00A92470" w:rsidRPr="00A92470">
        <w:rPr>
          <w:spacing w:val="1"/>
          <w:position w:val="2"/>
          <w:sz w:val="24"/>
          <w:szCs w:val="24"/>
        </w:rPr>
        <w:t>e</w:t>
      </w:r>
      <w:r w:rsidR="00A92470" w:rsidRPr="00A92470">
        <w:rPr>
          <w:position w:val="2"/>
          <w:sz w:val="24"/>
          <w:szCs w:val="24"/>
        </w:rPr>
        <w:t>ste</w:t>
      </w:r>
      <w:r w:rsidR="00A92470" w:rsidRPr="00A92470">
        <w:rPr>
          <w:spacing w:val="19"/>
          <w:position w:val="2"/>
          <w:sz w:val="24"/>
          <w:szCs w:val="24"/>
        </w:rPr>
        <w:t xml:space="preserve"> </w:t>
      </w:r>
      <w:r w:rsidR="00A92470" w:rsidRPr="00A92470">
        <w:rPr>
          <w:position w:val="2"/>
          <w:sz w:val="24"/>
          <w:szCs w:val="24"/>
        </w:rPr>
        <w:t>X</w:t>
      </w:r>
      <w:r w:rsidR="00193BFE">
        <w:rPr>
          <w:position w:val="2"/>
          <w:sz w:val="24"/>
          <w:szCs w:val="24"/>
        </w:rPr>
        <w:t xml:space="preserve"> </w:t>
      </w:r>
      <w:r w:rsidR="00A92470" w:rsidRPr="00A92470">
        <w:rPr>
          <w:sz w:val="24"/>
          <w:szCs w:val="24"/>
        </w:rPr>
        <w:t xml:space="preserve">với </w:t>
      </w:r>
      <w:r w:rsidR="00A92470" w:rsidRPr="00A92470">
        <w:rPr>
          <w:spacing w:val="28"/>
          <w:sz w:val="24"/>
          <w:szCs w:val="24"/>
        </w:rPr>
        <w:t xml:space="preserve"> </w:t>
      </w:r>
      <w:r w:rsidR="00A92470" w:rsidRPr="00A92470">
        <w:rPr>
          <w:sz w:val="24"/>
          <w:szCs w:val="24"/>
        </w:rPr>
        <w:t>dung dị</w:t>
      </w:r>
      <w:r w:rsidR="00A92470" w:rsidRPr="00A92470">
        <w:rPr>
          <w:spacing w:val="-1"/>
          <w:sz w:val="24"/>
          <w:szCs w:val="24"/>
        </w:rPr>
        <w:t>c</w:t>
      </w:r>
      <w:r w:rsidR="00A92470" w:rsidRPr="00A92470">
        <w:rPr>
          <w:sz w:val="24"/>
          <w:szCs w:val="24"/>
        </w:rPr>
        <w:t>h N</w:t>
      </w:r>
      <w:r w:rsidR="00A92470" w:rsidRPr="00A92470">
        <w:rPr>
          <w:spacing w:val="-1"/>
          <w:sz w:val="24"/>
          <w:szCs w:val="24"/>
        </w:rPr>
        <w:t>a</w:t>
      </w:r>
      <w:r w:rsidR="00A92470" w:rsidRPr="00A92470">
        <w:rPr>
          <w:sz w:val="24"/>
          <w:szCs w:val="24"/>
        </w:rPr>
        <w:t xml:space="preserve">OH </w:t>
      </w:r>
      <w:r w:rsidR="00A92470" w:rsidRPr="00A92470">
        <w:rPr>
          <w:spacing w:val="-1"/>
          <w:sz w:val="24"/>
          <w:szCs w:val="24"/>
        </w:rPr>
        <w:t>(</w:t>
      </w:r>
      <w:r w:rsidR="00A92470" w:rsidRPr="00A92470">
        <w:rPr>
          <w:sz w:val="24"/>
          <w:szCs w:val="24"/>
        </w:rPr>
        <w:t>dư</w:t>
      </w:r>
      <w:r w:rsidR="00A92470" w:rsidRPr="00A92470">
        <w:rPr>
          <w:spacing w:val="-1"/>
          <w:sz w:val="24"/>
          <w:szCs w:val="24"/>
        </w:rPr>
        <w:t>)</w:t>
      </w:r>
      <w:r w:rsidR="00A92470" w:rsidRPr="00A92470">
        <w:rPr>
          <w:sz w:val="24"/>
          <w:szCs w:val="24"/>
        </w:rPr>
        <w:t>, thu được 2,05 g</w:t>
      </w:r>
      <w:r w:rsidR="00A92470" w:rsidRPr="00A92470">
        <w:rPr>
          <w:spacing w:val="-1"/>
          <w:sz w:val="24"/>
          <w:szCs w:val="24"/>
        </w:rPr>
        <w:t>a</w:t>
      </w:r>
      <w:r w:rsidR="00A92470" w:rsidRPr="00A92470">
        <w:rPr>
          <w:sz w:val="24"/>
          <w:szCs w:val="24"/>
        </w:rPr>
        <w:t>m</w:t>
      </w:r>
      <w:r w:rsidR="00A92470" w:rsidRPr="00A92470">
        <w:rPr>
          <w:spacing w:val="24"/>
          <w:sz w:val="24"/>
          <w:szCs w:val="24"/>
        </w:rPr>
        <w:t xml:space="preserve"> </w:t>
      </w:r>
      <w:r w:rsidR="00A92470" w:rsidRPr="00A92470">
        <w:rPr>
          <w:sz w:val="24"/>
          <w:szCs w:val="24"/>
        </w:rPr>
        <w:t>muố</w:t>
      </w:r>
      <w:r w:rsidR="00A92470" w:rsidRPr="00A92470">
        <w:rPr>
          <w:spacing w:val="1"/>
          <w:sz w:val="24"/>
          <w:szCs w:val="24"/>
        </w:rPr>
        <w:t>i</w:t>
      </w:r>
      <w:r w:rsidR="00A92470" w:rsidRPr="00A92470">
        <w:rPr>
          <w:sz w:val="24"/>
          <w:szCs w:val="24"/>
        </w:rPr>
        <w:t>.</w:t>
      </w:r>
      <w:r w:rsidR="00A92470" w:rsidRPr="00A92470">
        <w:rPr>
          <w:spacing w:val="27"/>
          <w:sz w:val="24"/>
          <w:szCs w:val="24"/>
        </w:rPr>
        <w:t xml:space="preserve"> </w:t>
      </w:r>
      <w:r w:rsidR="00A92470" w:rsidRPr="00A92470">
        <w:rPr>
          <w:sz w:val="24"/>
          <w:szCs w:val="24"/>
        </w:rPr>
        <w:t>Công t</w:t>
      </w:r>
      <w:r w:rsidR="00A92470" w:rsidRPr="00A92470">
        <w:rPr>
          <w:spacing w:val="-2"/>
          <w:sz w:val="24"/>
          <w:szCs w:val="24"/>
        </w:rPr>
        <w:t>h</w:t>
      </w:r>
      <w:r w:rsidR="00A92470" w:rsidRPr="00A92470">
        <w:rPr>
          <w:sz w:val="24"/>
          <w:szCs w:val="24"/>
        </w:rPr>
        <w:t xml:space="preserve">ức </w:t>
      </w:r>
      <w:r w:rsidR="00A92470" w:rsidRPr="00A92470">
        <w:rPr>
          <w:spacing w:val="-1"/>
          <w:sz w:val="24"/>
          <w:szCs w:val="24"/>
        </w:rPr>
        <w:t>cấ</w:t>
      </w:r>
      <w:r w:rsidR="00A92470" w:rsidRPr="00A92470">
        <w:rPr>
          <w:sz w:val="24"/>
          <w:szCs w:val="24"/>
        </w:rPr>
        <w:t xml:space="preserve">u </w:t>
      </w:r>
      <w:r w:rsidR="00A92470" w:rsidRPr="00A92470">
        <w:rPr>
          <w:spacing w:val="3"/>
          <w:sz w:val="24"/>
          <w:szCs w:val="24"/>
        </w:rPr>
        <w:t>t</w:t>
      </w:r>
      <w:r w:rsidR="00A92470" w:rsidRPr="00A92470">
        <w:rPr>
          <w:spacing w:val="-1"/>
          <w:sz w:val="24"/>
          <w:szCs w:val="24"/>
        </w:rPr>
        <w:t>ạ</w:t>
      </w:r>
      <w:r w:rsidR="00A92470" w:rsidRPr="00A92470">
        <w:rPr>
          <w:sz w:val="24"/>
          <w:szCs w:val="24"/>
        </w:rPr>
        <w:t xml:space="preserve">o thu </w:t>
      </w:r>
      <w:r w:rsidR="00A92470" w:rsidRPr="00A92470">
        <w:rPr>
          <w:spacing w:val="-2"/>
          <w:sz w:val="24"/>
          <w:szCs w:val="24"/>
        </w:rPr>
        <w:t>g</w:t>
      </w:r>
      <w:r w:rsidR="00A92470" w:rsidRPr="00A92470">
        <w:rPr>
          <w:sz w:val="24"/>
          <w:szCs w:val="24"/>
        </w:rPr>
        <w:t>ọn</w:t>
      </w:r>
      <w:r w:rsidR="00193BFE">
        <w:rPr>
          <w:sz w:val="24"/>
          <w:szCs w:val="24"/>
        </w:rPr>
        <w:t xml:space="preserve"> </w:t>
      </w:r>
      <w:r w:rsidR="00A92470" w:rsidRPr="00A92470">
        <w:rPr>
          <w:spacing w:val="-1"/>
          <w:sz w:val="24"/>
          <w:szCs w:val="24"/>
        </w:rPr>
        <w:t>c</w:t>
      </w:r>
      <w:r w:rsidR="00A92470" w:rsidRPr="00A92470">
        <w:rPr>
          <w:sz w:val="24"/>
          <w:szCs w:val="24"/>
        </w:rPr>
        <w:t>ủa</w:t>
      </w:r>
      <w:r w:rsidR="00A92470" w:rsidRPr="00A92470">
        <w:rPr>
          <w:spacing w:val="25"/>
          <w:sz w:val="24"/>
          <w:szCs w:val="24"/>
        </w:rPr>
        <w:t xml:space="preserve"> </w:t>
      </w:r>
      <w:r w:rsidR="00A92470" w:rsidRPr="00A92470">
        <w:rPr>
          <w:sz w:val="24"/>
          <w:szCs w:val="24"/>
        </w:rPr>
        <w:t>X</w:t>
      </w:r>
      <w:r w:rsidR="00A92470" w:rsidRPr="00A92470">
        <w:rPr>
          <w:spacing w:val="24"/>
          <w:sz w:val="24"/>
          <w:szCs w:val="24"/>
        </w:rPr>
        <w:t xml:space="preserve"> </w:t>
      </w:r>
      <w:r w:rsidR="00A92470" w:rsidRPr="00A92470">
        <w:rPr>
          <w:sz w:val="24"/>
          <w:szCs w:val="24"/>
        </w:rPr>
        <w:t>l</w:t>
      </w:r>
      <w:r w:rsidR="00A92470" w:rsidRPr="00A92470">
        <w:rPr>
          <w:spacing w:val="-1"/>
          <w:sz w:val="24"/>
          <w:szCs w:val="24"/>
        </w:rPr>
        <w:t>à</w:t>
      </w:r>
      <w:r w:rsidR="00A92470" w:rsidRPr="00A92470">
        <w:rPr>
          <w:sz w:val="24"/>
          <w:szCs w:val="24"/>
        </w:rPr>
        <w:t>:</w:t>
      </w:r>
    </w:p>
    <w:p w:rsidR="003C2D3F" w:rsidRPr="00193BFE" w:rsidRDefault="00A92470" w:rsidP="00EF0896">
      <w:pPr>
        <w:jc w:val="both"/>
        <w:rPr>
          <w:sz w:val="24"/>
          <w:szCs w:val="24"/>
          <w:vertAlign w:val="subscript"/>
        </w:rPr>
      </w:pPr>
      <w:r w:rsidRPr="00B30DEA">
        <w:rPr>
          <w:b/>
          <w:position w:val="1"/>
          <w:sz w:val="24"/>
          <w:szCs w:val="24"/>
        </w:rPr>
        <w:t>A.</w:t>
      </w:r>
      <w:r w:rsidRPr="00A92470">
        <w:rPr>
          <w:position w:val="1"/>
          <w:sz w:val="24"/>
          <w:szCs w:val="24"/>
        </w:rPr>
        <w:t xml:space="preserve"> </w:t>
      </w:r>
      <w:r w:rsidR="00193BFE" w:rsidRPr="00A92470">
        <w:rPr>
          <w:spacing w:val="1"/>
          <w:sz w:val="24"/>
          <w:szCs w:val="24"/>
        </w:rPr>
        <w:t>C</w:t>
      </w:r>
      <w:r w:rsidR="00193BFE">
        <w:rPr>
          <w:spacing w:val="1"/>
          <w:sz w:val="24"/>
          <w:szCs w:val="24"/>
          <w:vertAlign w:val="subscript"/>
        </w:rPr>
        <w:t>2</w:t>
      </w:r>
      <w:r w:rsidR="00193BFE" w:rsidRPr="00A92470">
        <w:rPr>
          <w:sz w:val="24"/>
          <w:szCs w:val="24"/>
        </w:rPr>
        <w:t>H</w:t>
      </w:r>
      <w:r w:rsidR="00193BFE">
        <w:rPr>
          <w:sz w:val="24"/>
          <w:szCs w:val="24"/>
          <w:vertAlign w:val="subscript"/>
        </w:rPr>
        <w:t>5</w:t>
      </w:r>
      <w:r w:rsidRPr="00A92470">
        <w:rPr>
          <w:position w:val="1"/>
          <w:sz w:val="24"/>
          <w:szCs w:val="24"/>
        </w:rPr>
        <w:t>CO</w:t>
      </w:r>
      <w:r w:rsidRPr="00A92470">
        <w:rPr>
          <w:spacing w:val="-1"/>
          <w:position w:val="1"/>
          <w:sz w:val="24"/>
          <w:szCs w:val="24"/>
        </w:rPr>
        <w:t>O</w:t>
      </w:r>
      <w:r w:rsidRPr="00A92470">
        <w:rPr>
          <w:position w:val="1"/>
          <w:sz w:val="24"/>
          <w:szCs w:val="24"/>
        </w:rPr>
        <w:t>C</w:t>
      </w:r>
      <w:r w:rsidRPr="00A92470">
        <w:rPr>
          <w:spacing w:val="-2"/>
          <w:position w:val="1"/>
          <w:sz w:val="24"/>
          <w:szCs w:val="24"/>
        </w:rPr>
        <w:t>H</w:t>
      </w:r>
      <w:r w:rsidR="00193BFE">
        <w:rPr>
          <w:spacing w:val="-2"/>
          <w:position w:val="1"/>
          <w:sz w:val="24"/>
          <w:szCs w:val="24"/>
          <w:vertAlign w:val="subscript"/>
        </w:rPr>
        <w:t>3</w:t>
      </w:r>
      <w:r w:rsidRPr="00A92470">
        <w:rPr>
          <w:position w:val="1"/>
          <w:sz w:val="24"/>
          <w:szCs w:val="24"/>
        </w:rPr>
        <w:t xml:space="preserve">            </w:t>
      </w:r>
      <w:r w:rsidRPr="00A92470">
        <w:rPr>
          <w:spacing w:val="43"/>
          <w:position w:val="1"/>
          <w:sz w:val="24"/>
          <w:szCs w:val="24"/>
        </w:rPr>
        <w:t xml:space="preserve"> </w:t>
      </w:r>
      <w:r w:rsidR="00B30DEA">
        <w:rPr>
          <w:spacing w:val="43"/>
          <w:position w:val="1"/>
          <w:sz w:val="24"/>
          <w:szCs w:val="24"/>
        </w:rPr>
        <w:tab/>
      </w:r>
      <w:r w:rsidRPr="00B30DEA">
        <w:rPr>
          <w:b/>
          <w:spacing w:val="-2"/>
          <w:position w:val="1"/>
          <w:sz w:val="24"/>
          <w:szCs w:val="24"/>
        </w:rPr>
        <w:t>B</w:t>
      </w:r>
      <w:r w:rsidRPr="00B30DEA">
        <w:rPr>
          <w:b/>
          <w:position w:val="1"/>
          <w:sz w:val="24"/>
          <w:szCs w:val="24"/>
        </w:rPr>
        <w:t>.</w:t>
      </w:r>
      <w:r w:rsidRPr="00A92470">
        <w:rPr>
          <w:position w:val="1"/>
          <w:sz w:val="24"/>
          <w:szCs w:val="24"/>
        </w:rPr>
        <w:t xml:space="preserve"> H</w:t>
      </w:r>
      <w:r w:rsidRPr="00A92470">
        <w:rPr>
          <w:spacing w:val="1"/>
          <w:position w:val="1"/>
          <w:sz w:val="24"/>
          <w:szCs w:val="24"/>
        </w:rPr>
        <w:t>C</w:t>
      </w:r>
      <w:r w:rsidRPr="00A92470">
        <w:rPr>
          <w:position w:val="1"/>
          <w:sz w:val="24"/>
          <w:szCs w:val="24"/>
        </w:rPr>
        <w:t>OO</w:t>
      </w:r>
      <w:r w:rsidR="00193BFE" w:rsidRPr="00A92470">
        <w:rPr>
          <w:sz w:val="24"/>
          <w:szCs w:val="24"/>
        </w:rPr>
        <w:t>CH</w:t>
      </w:r>
      <w:r w:rsidR="00193BFE">
        <w:rPr>
          <w:sz w:val="24"/>
          <w:szCs w:val="24"/>
          <w:vertAlign w:val="subscript"/>
        </w:rPr>
        <w:t>2</w:t>
      </w:r>
      <w:r w:rsidR="00193BFE" w:rsidRPr="00A92470">
        <w:rPr>
          <w:spacing w:val="1"/>
          <w:sz w:val="24"/>
          <w:szCs w:val="24"/>
        </w:rPr>
        <w:t>C</w:t>
      </w:r>
      <w:r w:rsidR="00193BFE" w:rsidRPr="00A92470">
        <w:rPr>
          <w:spacing w:val="-3"/>
          <w:sz w:val="24"/>
          <w:szCs w:val="24"/>
        </w:rPr>
        <w:t>H</w:t>
      </w:r>
      <w:r w:rsidR="00193BFE">
        <w:rPr>
          <w:spacing w:val="-3"/>
          <w:sz w:val="24"/>
          <w:szCs w:val="24"/>
          <w:vertAlign w:val="subscript"/>
        </w:rPr>
        <w:t>2</w:t>
      </w:r>
      <w:r w:rsidR="00193BFE" w:rsidRPr="00A92470">
        <w:rPr>
          <w:spacing w:val="1"/>
          <w:sz w:val="24"/>
          <w:szCs w:val="24"/>
        </w:rPr>
        <w:t>C</w:t>
      </w:r>
      <w:r w:rsidR="00193BFE" w:rsidRPr="00A92470">
        <w:rPr>
          <w:spacing w:val="-3"/>
          <w:sz w:val="24"/>
          <w:szCs w:val="24"/>
        </w:rPr>
        <w:t>H</w:t>
      </w:r>
      <w:r w:rsidR="00193BFE">
        <w:rPr>
          <w:position w:val="-2"/>
          <w:sz w:val="24"/>
          <w:szCs w:val="24"/>
          <w:vertAlign w:val="subscript"/>
        </w:rPr>
        <w:t>3</w:t>
      </w:r>
      <w:r w:rsidRPr="00A92470">
        <w:rPr>
          <w:position w:val="1"/>
          <w:sz w:val="24"/>
          <w:szCs w:val="24"/>
        </w:rPr>
        <w:t xml:space="preserve">    </w:t>
      </w:r>
      <w:r w:rsidRPr="00A92470">
        <w:rPr>
          <w:spacing w:val="31"/>
          <w:position w:val="1"/>
          <w:sz w:val="24"/>
          <w:szCs w:val="24"/>
        </w:rPr>
        <w:t xml:space="preserve"> </w:t>
      </w:r>
      <w:r w:rsidRPr="00B30DEA">
        <w:rPr>
          <w:b/>
          <w:position w:val="2"/>
          <w:sz w:val="24"/>
          <w:szCs w:val="24"/>
          <w:u w:val="single"/>
        </w:rPr>
        <w:t>C.</w:t>
      </w:r>
      <w:r w:rsidRPr="00193BFE">
        <w:rPr>
          <w:position w:val="2"/>
          <w:sz w:val="24"/>
          <w:szCs w:val="24"/>
          <w:u w:val="single"/>
        </w:rPr>
        <w:t xml:space="preserve"> </w:t>
      </w:r>
      <w:r w:rsidRPr="00193BFE">
        <w:rPr>
          <w:spacing w:val="1"/>
          <w:position w:val="1"/>
          <w:sz w:val="24"/>
          <w:szCs w:val="24"/>
          <w:u w:val="single"/>
        </w:rPr>
        <w:t>C</w:t>
      </w:r>
      <w:r w:rsidRPr="00193BFE">
        <w:rPr>
          <w:position w:val="1"/>
          <w:sz w:val="24"/>
          <w:szCs w:val="24"/>
          <w:u w:val="single"/>
        </w:rPr>
        <w:t>H</w:t>
      </w:r>
      <w:r w:rsidR="00193BFE">
        <w:rPr>
          <w:position w:val="1"/>
          <w:sz w:val="24"/>
          <w:szCs w:val="24"/>
          <w:u w:val="single"/>
          <w:vertAlign w:val="subscript"/>
        </w:rPr>
        <w:t>3</w:t>
      </w:r>
      <w:r w:rsidRPr="00193BFE">
        <w:rPr>
          <w:spacing w:val="1"/>
          <w:position w:val="2"/>
          <w:sz w:val="24"/>
          <w:szCs w:val="24"/>
          <w:u w:val="single"/>
        </w:rPr>
        <w:t>C</w:t>
      </w:r>
      <w:r w:rsidRPr="00193BFE">
        <w:rPr>
          <w:position w:val="2"/>
          <w:sz w:val="24"/>
          <w:szCs w:val="24"/>
          <w:u w:val="single"/>
        </w:rPr>
        <w:t>OO</w:t>
      </w:r>
      <w:r w:rsidR="00193BFE" w:rsidRPr="00A92470">
        <w:rPr>
          <w:spacing w:val="1"/>
          <w:sz w:val="24"/>
          <w:szCs w:val="24"/>
        </w:rPr>
        <w:t>C</w:t>
      </w:r>
      <w:r w:rsidR="00193BFE">
        <w:rPr>
          <w:spacing w:val="1"/>
          <w:sz w:val="24"/>
          <w:szCs w:val="24"/>
          <w:vertAlign w:val="subscript"/>
        </w:rPr>
        <w:t>2</w:t>
      </w:r>
      <w:r w:rsidR="00193BFE" w:rsidRPr="00A92470">
        <w:rPr>
          <w:sz w:val="24"/>
          <w:szCs w:val="24"/>
        </w:rPr>
        <w:t>H</w:t>
      </w:r>
      <w:r w:rsidR="00193BFE">
        <w:rPr>
          <w:sz w:val="24"/>
          <w:szCs w:val="24"/>
          <w:vertAlign w:val="subscript"/>
        </w:rPr>
        <w:t>5</w:t>
      </w:r>
      <w:r w:rsidRPr="00A92470">
        <w:rPr>
          <w:position w:val="-1"/>
          <w:sz w:val="24"/>
          <w:szCs w:val="24"/>
        </w:rPr>
        <w:t xml:space="preserve">                     </w:t>
      </w:r>
      <w:r w:rsidRPr="00A92470">
        <w:rPr>
          <w:spacing w:val="16"/>
          <w:position w:val="-1"/>
          <w:sz w:val="24"/>
          <w:szCs w:val="24"/>
        </w:rPr>
        <w:t xml:space="preserve"> </w:t>
      </w:r>
      <w:r w:rsidRPr="00B30DEA">
        <w:rPr>
          <w:b/>
          <w:position w:val="2"/>
          <w:sz w:val="24"/>
          <w:szCs w:val="24"/>
        </w:rPr>
        <w:t>D.</w:t>
      </w:r>
      <w:r w:rsidRPr="00A92470">
        <w:rPr>
          <w:position w:val="2"/>
          <w:sz w:val="24"/>
          <w:szCs w:val="24"/>
        </w:rPr>
        <w:t xml:space="preserve"> H</w:t>
      </w:r>
      <w:r w:rsidRPr="00A92470">
        <w:rPr>
          <w:spacing w:val="1"/>
          <w:position w:val="2"/>
          <w:sz w:val="24"/>
          <w:szCs w:val="24"/>
        </w:rPr>
        <w:t>C</w:t>
      </w:r>
      <w:r w:rsidRPr="00A92470">
        <w:rPr>
          <w:position w:val="2"/>
          <w:sz w:val="24"/>
          <w:szCs w:val="24"/>
        </w:rPr>
        <w:t>OO</w:t>
      </w:r>
      <w:r w:rsidRPr="00A92470">
        <w:rPr>
          <w:spacing w:val="1"/>
          <w:position w:val="2"/>
          <w:sz w:val="24"/>
          <w:szCs w:val="24"/>
        </w:rPr>
        <w:t>C</w:t>
      </w:r>
      <w:r w:rsidRPr="00A92470">
        <w:rPr>
          <w:spacing w:val="2"/>
          <w:position w:val="2"/>
          <w:sz w:val="24"/>
          <w:szCs w:val="24"/>
        </w:rPr>
        <w:t>H</w:t>
      </w:r>
      <w:r w:rsidRPr="00A92470">
        <w:rPr>
          <w:spacing w:val="-1"/>
          <w:position w:val="2"/>
          <w:sz w:val="24"/>
          <w:szCs w:val="24"/>
        </w:rPr>
        <w:t>(</w:t>
      </w:r>
      <w:r w:rsidRPr="00A92470">
        <w:rPr>
          <w:spacing w:val="1"/>
          <w:position w:val="1"/>
          <w:sz w:val="24"/>
          <w:szCs w:val="24"/>
        </w:rPr>
        <w:t>C</w:t>
      </w:r>
      <w:r w:rsidRPr="00A92470">
        <w:rPr>
          <w:position w:val="1"/>
          <w:sz w:val="24"/>
          <w:szCs w:val="24"/>
        </w:rPr>
        <w:t>H</w:t>
      </w:r>
      <w:r w:rsidR="00193BFE">
        <w:rPr>
          <w:position w:val="1"/>
          <w:sz w:val="24"/>
          <w:szCs w:val="24"/>
          <w:vertAlign w:val="subscript"/>
        </w:rPr>
        <w:t>3</w:t>
      </w:r>
      <w:r w:rsidRPr="00A92470">
        <w:rPr>
          <w:spacing w:val="-1"/>
          <w:position w:val="2"/>
          <w:sz w:val="24"/>
          <w:szCs w:val="24"/>
        </w:rPr>
        <w:t>)</w:t>
      </w:r>
      <w:r w:rsidR="00193BFE">
        <w:rPr>
          <w:spacing w:val="-1"/>
          <w:position w:val="2"/>
          <w:sz w:val="24"/>
          <w:szCs w:val="24"/>
          <w:vertAlign w:val="subscript"/>
        </w:rPr>
        <w:t>2</w:t>
      </w:r>
    </w:p>
    <w:p w:rsidR="003C2D3F" w:rsidRPr="00A92470" w:rsidRDefault="00531F24" w:rsidP="00EF0896">
      <w:pPr>
        <w:jc w:val="both"/>
        <w:rPr>
          <w:sz w:val="24"/>
          <w:szCs w:val="24"/>
        </w:rPr>
      </w:pPr>
      <w:r w:rsidRPr="00A92470">
        <w:rPr>
          <w:b/>
          <w:sz w:val="24"/>
          <w:szCs w:val="24"/>
        </w:rPr>
        <w:t>Câu</w:t>
      </w:r>
      <w:r w:rsidR="00295495">
        <w:rPr>
          <w:b/>
          <w:sz w:val="24"/>
          <w:szCs w:val="24"/>
        </w:rPr>
        <w:t xml:space="preserve"> </w:t>
      </w:r>
      <w:r w:rsidR="007528FB">
        <w:rPr>
          <w:b/>
          <w:sz w:val="24"/>
          <w:szCs w:val="24"/>
        </w:rPr>
        <w:t>20</w:t>
      </w:r>
      <w:r w:rsidR="00B65007">
        <w:rPr>
          <w:b/>
          <w:sz w:val="24"/>
          <w:szCs w:val="24"/>
        </w:rPr>
        <w:t>.</w:t>
      </w:r>
      <w:r w:rsidR="00A92470" w:rsidRPr="00A92470">
        <w:rPr>
          <w:b/>
          <w:spacing w:val="2"/>
          <w:sz w:val="24"/>
          <w:szCs w:val="24"/>
        </w:rPr>
        <w:t xml:space="preserve"> </w:t>
      </w:r>
      <w:r w:rsidR="00A92470" w:rsidRPr="00B30DEA">
        <w:rPr>
          <w:spacing w:val="-2"/>
          <w:sz w:val="24"/>
          <w:szCs w:val="24"/>
        </w:rPr>
        <w:t>Cho 20 gam chất hữu cơ X (chỉ chứa C, H, O và một loại nhóm chức) có tỉ khối hơi so với O</w:t>
      </w:r>
      <w:r w:rsidR="00312EEF" w:rsidRPr="00B30DEA">
        <w:rPr>
          <w:spacing w:val="-2"/>
          <w:sz w:val="24"/>
          <w:szCs w:val="24"/>
          <w:vertAlign w:val="subscript"/>
        </w:rPr>
        <w:t xml:space="preserve">2 </w:t>
      </w:r>
      <w:r w:rsidR="00A92470" w:rsidRPr="00B30DEA">
        <w:rPr>
          <w:spacing w:val="-2"/>
          <w:sz w:val="24"/>
          <w:szCs w:val="24"/>
        </w:rPr>
        <w:t>bằng 3,125, tác dụng với 0,3</w:t>
      </w:r>
      <w:r w:rsidR="00B65007">
        <w:rPr>
          <w:spacing w:val="-2"/>
          <w:sz w:val="24"/>
          <w:szCs w:val="24"/>
        </w:rPr>
        <w:t xml:space="preserve"> </w:t>
      </w:r>
      <w:r w:rsidR="00A92470" w:rsidRPr="00B30DEA">
        <w:rPr>
          <w:spacing w:val="-2"/>
          <w:sz w:val="24"/>
          <w:szCs w:val="24"/>
        </w:rPr>
        <w:t>mol NaOH. Cô cạn dung dịch sau phản ứng thu được 23,2 gam bã rắn. CTCT của X có thể là:</w:t>
      </w:r>
    </w:p>
    <w:p w:rsidR="003C2D3F" w:rsidRPr="00312EEF" w:rsidRDefault="00A92470" w:rsidP="00EF0896">
      <w:pPr>
        <w:jc w:val="both"/>
        <w:rPr>
          <w:sz w:val="24"/>
          <w:szCs w:val="24"/>
          <w:vertAlign w:val="subscript"/>
        </w:rPr>
      </w:pPr>
      <w:r w:rsidRPr="00B30DEA">
        <w:rPr>
          <w:b/>
          <w:sz w:val="24"/>
          <w:szCs w:val="24"/>
        </w:rPr>
        <w:t>A.</w:t>
      </w:r>
      <w:r w:rsidRPr="00A92470">
        <w:rPr>
          <w:sz w:val="24"/>
          <w:szCs w:val="24"/>
        </w:rPr>
        <w:t xml:space="preserve"> </w:t>
      </w:r>
      <w:r w:rsidR="00312EEF" w:rsidRPr="00A92470">
        <w:rPr>
          <w:sz w:val="24"/>
          <w:szCs w:val="24"/>
        </w:rPr>
        <w:t>CH</w:t>
      </w:r>
      <w:r w:rsidR="00312EEF">
        <w:rPr>
          <w:sz w:val="24"/>
          <w:szCs w:val="24"/>
          <w:vertAlign w:val="subscript"/>
        </w:rPr>
        <w:t>3</w:t>
      </w:r>
      <w:r w:rsidRPr="00A92470">
        <w:rPr>
          <w:sz w:val="24"/>
          <w:szCs w:val="24"/>
        </w:rPr>
        <w:t>CO</w:t>
      </w:r>
      <w:r w:rsidRPr="00A92470">
        <w:rPr>
          <w:spacing w:val="-1"/>
          <w:sz w:val="24"/>
          <w:szCs w:val="24"/>
        </w:rPr>
        <w:t>O</w:t>
      </w:r>
      <w:r w:rsidRPr="00A92470">
        <w:rPr>
          <w:sz w:val="24"/>
          <w:szCs w:val="24"/>
        </w:rPr>
        <w:t>CH</w:t>
      </w:r>
      <w:r w:rsidRPr="00A92470">
        <w:rPr>
          <w:spacing w:val="-1"/>
          <w:sz w:val="24"/>
          <w:szCs w:val="24"/>
        </w:rPr>
        <w:t>=</w:t>
      </w:r>
      <w:r w:rsidRPr="00A92470">
        <w:rPr>
          <w:sz w:val="24"/>
          <w:szCs w:val="24"/>
        </w:rPr>
        <w:t>CH</w:t>
      </w:r>
      <w:r w:rsidRPr="00A92470">
        <w:rPr>
          <w:spacing w:val="-1"/>
          <w:sz w:val="24"/>
          <w:szCs w:val="24"/>
        </w:rPr>
        <w:t>-</w:t>
      </w:r>
      <w:r w:rsidRPr="00A92470">
        <w:rPr>
          <w:spacing w:val="1"/>
          <w:sz w:val="24"/>
          <w:szCs w:val="24"/>
        </w:rPr>
        <w:t>C</w:t>
      </w:r>
      <w:r w:rsidRPr="00A92470">
        <w:rPr>
          <w:sz w:val="24"/>
          <w:szCs w:val="24"/>
        </w:rPr>
        <w:t>H</w:t>
      </w:r>
      <w:r w:rsidR="00312EEF">
        <w:rPr>
          <w:sz w:val="24"/>
          <w:szCs w:val="24"/>
          <w:vertAlign w:val="subscript"/>
        </w:rPr>
        <w:t>3</w:t>
      </w:r>
      <w:r w:rsidRPr="00A92470">
        <w:rPr>
          <w:sz w:val="24"/>
          <w:szCs w:val="24"/>
        </w:rPr>
        <w:t xml:space="preserve">     </w:t>
      </w:r>
      <w:r w:rsidRPr="00B30DEA">
        <w:rPr>
          <w:b/>
          <w:spacing w:val="-2"/>
          <w:sz w:val="24"/>
          <w:szCs w:val="24"/>
          <w:u w:val="single"/>
        </w:rPr>
        <w:t>B</w:t>
      </w:r>
      <w:r w:rsidRPr="00B30DEA">
        <w:rPr>
          <w:b/>
          <w:sz w:val="24"/>
          <w:szCs w:val="24"/>
          <w:u w:val="single"/>
        </w:rPr>
        <w:t>.</w:t>
      </w:r>
      <w:r w:rsidRPr="00312EEF">
        <w:rPr>
          <w:sz w:val="24"/>
          <w:szCs w:val="24"/>
          <w:u w:val="single"/>
        </w:rPr>
        <w:t xml:space="preserve"> </w:t>
      </w:r>
      <w:r w:rsidR="00312EEF" w:rsidRPr="00312EEF">
        <w:rPr>
          <w:spacing w:val="1"/>
          <w:sz w:val="24"/>
          <w:szCs w:val="24"/>
          <w:u w:val="single"/>
        </w:rPr>
        <w:t>C</w:t>
      </w:r>
      <w:r w:rsidR="00312EEF" w:rsidRPr="00312EEF">
        <w:rPr>
          <w:spacing w:val="1"/>
          <w:sz w:val="24"/>
          <w:szCs w:val="24"/>
          <w:u w:val="single"/>
          <w:vertAlign w:val="subscript"/>
        </w:rPr>
        <w:t>2</w:t>
      </w:r>
      <w:r w:rsidR="00312EEF" w:rsidRPr="00312EEF">
        <w:rPr>
          <w:sz w:val="24"/>
          <w:szCs w:val="24"/>
          <w:u w:val="single"/>
        </w:rPr>
        <w:t>H</w:t>
      </w:r>
      <w:r w:rsidR="00312EEF" w:rsidRPr="00312EEF">
        <w:rPr>
          <w:sz w:val="24"/>
          <w:szCs w:val="24"/>
          <w:u w:val="single"/>
          <w:vertAlign w:val="subscript"/>
        </w:rPr>
        <w:t>5</w:t>
      </w:r>
      <w:r w:rsidRPr="00312EEF">
        <w:rPr>
          <w:sz w:val="24"/>
          <w:szCs w:val="24"/>
          <w:u w:val="single"/>
        </w:rPr>
        <w:t>CO</w:t>
      </w:r>
      <w:r w:rsidRPr="00312EEF">
        <w:rPr>
          <w:spacing w:val="-1"/>
          <w:sz w:val="24"/>
          <w:szCs w:val="24"/>
          <w:u w:val="single"/>
        </w:rPr>
        <w:t>O</w:t>
      </w:r>
      <w:r w:rsidRPr="00312EEF">
        <w:rPr>
          <w:sz w:val="24"/>
          <w:szCs w:val="24"/>
          <w:u w:val="single"/>
        </w:rPr>
        <w:t>CH</w:t>
      </w:r>
      <w:r w:rsidRPr="00A92470">
        <w:rPr>
          <w:spacing w:val="-1"/>
          <w:sz w:val="24"/>
          <w:szCs w:val="24"/>
        </w:rPr>
        <w:t>=</w:t>
      </w:r>
      <w:r w:rsidRPr="00A92470">
        <w:rPr>
          <w:sz w:val="24"/>
          <w:szCs w:val="24"/>
        </w:rPr>
        <w:t>CH</w:t>
      </w:r>
      <w:r w:rsidR="00312EEF">
        <w:rPr>
          <w:sz w:val="24"/>
          <w:szCs w:val="24"/>
          <w:vertAlign w:val="subscript"/>
        </w:rPr>
        <w:t>2</w:t>
      </w:r>
      <w:r w:rsidRPr="00A92470">
        <w:rPr>
          <w:spacing w:val="31"/>
          <w:sz w:val="24"/>
          <w:szCs w:val="24"/>
        </w:rPr>
        <w:t xml:space="preserve"> </w:t>
      </w:r>
      <w:r w:rsidR="00312EEF">
        <w:rPr>
          <w:spacing w:val="31"/>
          <w:sz w:val="24"/>
          <w:szCs w:val="24"/>
        </w:rPr>
        <w:t xml:space="preserve">    </w:t>
      </w:r>
      <w:r w:rsidRPr="00B30DEA">
        <w:rPr>
          <w:b/>
          <w:sz w:val="24"/>
          <w:szCs w:val="24"/>
        </w:rPr>
        <w:t>C.</w:t>
      </w:r>
      <w:r w:rsidRPr="00A92470">
        <w:rPr>
          <w:sz w:val="24"/>
          <w:szCs w:val="24"/>
        </w:rPr>
        <w:t xml:space="preserve"> CH</w:t>
      </w:r>
      <w:r w:rsidR="00312EEF">
        <w:rPr>
          <w:sz w:val="24"/>
          <w:szCs w:val="24"/>
          <w:vertAlign w:val="subscript"/>
        </w:rPr>
        <w:t>3</w:t>
      </w:r>
      <w:r w:rsidRPr="00A92470">
        <w:rPr>
          <w:sz w:val="24"/>
          <w:szCs w:val="24"/>
        </w:rPr>
        <w:t>CH</w:t>
      </w:r>
      <w:r w:rsidRPr="00A92470">
        <w:rPr>
          <w:spacing w:val="-1"/>
          <w:sz w:val="24"/>
          <w:szCs w:val="24"/>
        </w:rPr>
        <w:t>=</w:t>
      </w:r>
      <w:r w:rsidRPr="00A92470">
        <w:rPr>
          <w:sz w:val="24"/>
          <w:szCs w:val="24"/>
        </w:rPr>
        <w:t>CHCO</w:t>
      </w:r>
      <w:r w:rsidRPr="00A92470">
        <w:rPr>
          <w:spacing w:val="-1"/>
          <w:sz w:val="24"/>
          <w:szCs w:val="24"/>
        </w:rPr>
        <w:t>O</w:t>
      </w:r>
      <w:r w:rsidRPr="00A92470">
        <w:rPr>
          <w:sz w:val="24"/>
          <w:szCs w:val="24"/>
        </w:rPr>
        <w:t>CH</w:t>
      </w:r>
      <w:r w:rsidR="00312EEF">
        <w:rPr>
          <w:sz w:val="24"/>
          <w:szCs w:val="24"/>
          <w:vertAlign w:val="subscript"/>
        </w:rPr>
        <w:t xml:space="preserve">3     </w:t>
      </w:r>
      <w:r w:rsidR="00B30DEA">
        <w:rPr>
          <w:sz w:val="24"/>
          <w:szCs w:val="24"/>
          <w:vertAlign w:val="subscript"/>
        </w:rPr>
        <w:t xml:space="preserve">       </w:t>
      </w:r>
      <w:r w:rsidR="00B30DEA">
        <w:rPr>
          <w:b/>
          <w:sz w:val="24"/>
          <w:szCs w:val="24"/>
        </w:rPr>
        <w:t xml:space="preserve">  </w:t>
      </w:r>
      <w:r w:rsidRPr="00B30DEA">
        <w:rPr>
          <w:b/>
          <w:sz w:val="24"/>
          <w:szCs w:val="24"/>
        </w:rPr>
        <w:t>D.</w:t>
      </w:r>
      <w:r w:rsidRPr="00A92470">
        <w:rPr>
          <w:sz w:val="24"/>
          <w:szCs w:val="24"/>
        </w:rPr>
        <w:t xml:space="preserve"> </w:t>
      </w:r>
      <w:r w:rsidRPr="00A92470">
        <w:rPr>
          <w:spacing w:val="1"/>
          <w:sz w:val="24"/>
          <w:szCs w:val="24"/>
        </w:rPr>
        <w:t>C</w:t>
      </w:r>
      <w:r w:rsidRPr="00A92470">
        <w:rPr>
          <w:sz w:val="24"/>
          <w:szCs w:val="24"/>
        </w:rPr>
        <w:t>H</w:t>
      </w:r>
      <w:r w:rsidR="00312EEF">
        <w:rPr>
          <w:sz w:val="24"/>
          <w:szCs w:val="24"/>
          <w:vertAlign w:val="subscript"/>
        </w:rPr>
        <w:t>2</w:t>
      </w:r>
      <w:r w:rsidRPr="00A92470">
        <w:rPr>
          <w:spacing w:val="-1"/>
          <w:sz w:val="24"/>
          <w:szCs w:val="24"/>
        </w:rPr>
        <w:t>=</w:t>
      </w:r>
      <w:r w:rsidRPr="00A92470">
        <w:rPr>
          <w:sz w:val="24"/>
          <w:szCs w:val="24"/>
        </w:rPr>
        <w:t>CHCO</w:t>
      </w:r>
      <w:r w:rsidRPr="00A92470">
        <w:rPr>
          <w:spacing w:val="-1"/>
          <w:sz w:val="24"/>
          <w:szCs w:val="24"/>
        </w:rPr>
        <w:t>O</w:t>
      </w:r>
      <w:r w:rsidRPr="00A92470">
        <w:rPr>
          <w:spacing w:val="1"/>
          <w:sz w:val="24"/>
          <w:szCs w:val="24"/>
        </w:rPr>
        <w:t>C</w:t>
      </w:r>
      <w:r w:rsidR="00312EEF">
        <w:rPr>
          <w:spacing w:val="1"/>
          <w:sz w:val="24"/>
          <w:szCs w:val="24"/>
          <w:vertAlign w:val="subscript"/>
        </w:rPr>
        <w:t>2</w:t>
      </w:r>
      <w:r w:rsidRPr="00A92470">
        <w:rPr>
          <w:sz w:val="24"/>
          <w:szCs w:val="24"/>
        </w:rPr>
        <w:t>H</w:t>
      </w:r>
      <w:r w:rsidR="00312EEF">
        <w:rPr>
          <w:sz w:val="24"/>
          <w:szCs w:val="24"/>
          <w:vertAlign w:val="subscript"/>
        </w:rPr>
        <w:t>5</w:t>
      </w:r>
    </w:p>
    <w:p w:rsidR="003C2D3F" w:rsidRPr="00A92470" w:rsidRDefault="00531F24" w:rsidP="00EF0896">
      <w:pPr>
        <w:jc w:val="both"/>
        <w:rPr>
          <w:sz w:val="24"/>
          <w:szCs w:val="24"/>
        </w:rPr>
      </w:pPr>
      <w:r w:rsidRPr="00A92470">
        <w:rPr>
          <w:b/>
          <w:sz w:val="24"/>
          <w:szCs w:val="24"/>
        </w:rPr>
        <w:t>Câu</w:t>
      </w:r>
      <w:r w:rsidR="00295495">
        <w:rPr>
          <w:b/>
          <w:sz w:val="24"/>
          <w:szCs w:val="24"/>
        </w:rPr>
        <w:t xml:space="preserve"> </w:t>
      </w:r>
      <w:r w:rsidR="007528FB">
        <w:rPr>
          <w:b/>
          <w:sz w:val="24"/>
          <w:szCs w:val="24"/>
        </w:rPr>
        <w:t>21</w:t>
      </w:r>
      <w:r w:rsidR="00B65007">
        <w:rPr>
          <w:b/>
          <w:sz w:val="24"/>
          <w:szCs w:val="24"/>
        </w:rPr>
        <w:t>.</w:t>
      </w:r>
      <w:r w:rsidR="00A92470" w:rsidRPr="00A92470">
        <w:rPr>
          <w:b/>
          <w:spacing w:val="2"/>
          <w:sz w:val="24"/>
          <w:szCs w:val="24"/>
        </w:rPr>
        <w:t xml:space="preserve"> </w:t>
      </w:r>
      <w:r w:rsidR="00A92470" w:rsidRPr="00A92470">
        <w:rPr>
          <w:sz w:val="24"/>
          <w:szCs w:val="24"/>
        </w:rPr>
        <w:t>Đun</w:t>
      </w:r>
      <w:r w:rsidR="00A92470" w:rsidRPr="00A92470">
        <w:rPr>
          <w:spacing w:val="2"/>
          <w:sz w:val="24"/>
          <w:szCs w:val="24"/>
        </w:rPr>
        <w:t xml:space="preserve"> </w:t>
      </w:r>
      <w:r w:rsidR="00A92470" w:rsidRPr="00A92470">
        <w:rPr>
          <w:sz w:val="24"/>
          <w:szCs w:val="24"/>
        </w:rPr>
        <w:t>nóng 0,1</w:t>
      </w:r>
      <w:r w:rsidR="00A92470" w:rsidRPr="00A92470">
        <w:rPr>
          <w:spacing w:val="5"/>
          <w:sz w:val="24"/>
          <w:szCs w:val="24"/>
        </w:rPr>
        <w:t xml:space="preserve"> </w:t>
      </w:r>
      <w:r w:rsidR="00A92470" w:rsidRPr="00A92470">
        <w:rPr>
          <w:sz w:val="24"/>
          <w:szCs w:val="24"/>
        </w:rPr>
        <w:t>mol</w:t>
      </w:r>
      <w:r w:rsidR="00A92470" w:rsidRPr="00A92470">
        <w:rPr>
          <w:spacing w:val="3"/>
          <w:sz w:val="24"/>
          <w:szCs w:val="24"/>
        </w:rPr>
        <w:t xml:space="preserve"> </w:t>
      </w:r>
      <w:r w:rsidR="00A92470" w:rsidRPr="00A92470">
        <w:rPr>
          <w:spacing w:val="-1"/>
          <w:sz w:val="24"/>
          <w:szCs w:val="24"/>
        </w:rPr>
        <w:t>e</w:t>
      </w:r>
      <w:r w:rsidR="00A92470" w:rsidRPr="00A92470">
        <w:rPr>
          <w:sz w:val="24"/>
          <w:szCs w:val="24"/>
        </w:rPr>
        <w:t>ste</w:t>
      </w:r>
      <w:r w:rsidR="00A92470" w:rsidRPr="00A92470">
        <w:rPr>
          <w:spacing w:val="2"/>
          <w:sz w:val="24"/>
          <w:szCs w:val="24"/>
        </w:rPr>
        <w:t xml:space="preserve"> </w:t>
      </w:r>
      <w:r w:rsidR="00A92470" w:rsidRPr="00A92470">
        <w:rPr>
          <w:sz w:val="24"/>
          <w:szCs w:val="24"/>
        </w:rPr>
        <w:t>no,</w:t>
      </w:r>
      <w:r w:rsidR="00A92470" w:rsidRPr="00A92470">
        <w:rPr>
          <w:spacing w:val="3"/>
          <w:sz w:val="24"/>
          <w:szCs w:val="24"/>
        </w:rPr>
        <w:t xml:space="preserve"> </w:t>
      </w:r>
      <w:r w:rsidR="00A92470" w:rsidRPr="00A92470">
        <w:rPr>
          <w:sz w:val="24"/>
          <w:szCs w:val="24"/>
        </w:rPr>
        <w:t>đơn</w:t>
      </w:r>
      <w:r w:rsidR="00A92470" w:rsidRPr="00A92470">
        <w:rPr>
          <w:spacing w:val="3"/>
          <w:sz w:val="24"/>
          <w:szCs w:val="24"/>
        </w:rPr>
        <w:t xml:space="preserve"> </w:t>
      </w:r>
      <w:r w:rsidR="00A92470" w:rsidRPr="00A92470">
        <w:rPr>
          <w:spacing w:val="-1"/>
          <w:sz w:val="24"/>
          <w:szCs w:val="24"/>
        </w:rPr>
        <w:t>c</w:t>
      </w:r>
      <w:r w:rsidR="00A92470" w:rsidRPr="00A92470">
        <w:rPr>
          <w:sz w:val="24"/>
          <w:szCs w:val="24"/>
        </w:rPr>
        <w:t>hức</w:t>
      </w:r>
      <w:r w:rsidR="00A92470" w:rsidRPr="00A92470">
        <w:rPr>
          <w:spacing w:val="1"/>
          <w:sz w:val="24"/>
          <w:szCs w:val="24"/>
        </w:rPr>
        <w:t xml:space="preserve"> </w:t>
      </w:r>
      <w:r w:rsidR="00A92470" w:rsidRPr="00A92470">
        <w:rPr>
          <w:spacing w:val="3"/>
          <w:sz w:val="24"/>
          <w:szCs w:val="24"/>
        </w:rPr>
        <w:t>m</w:t>
      </w:r>
      <w:r w:rsidR="00A92470" w:rsidRPr="00A92470">
        <w:rPr>
          <w:spacing w:val="-1"/>
          <w:sz w:val="24"/>
          <w:szCs w:val="24"/>
        </w:rPr>
        <w:t>ạc</w:t>
      </w:r>
      <w:r w:rsidR="00A92470" w:rsidRPr="00A92470">
        <w:rPr>
          <w:sz w:val="24"/>
          <w:szCs w:val="24"/>
        </w:rPr>
        <w:t>h</w:t>
      </w:r>
      <w:r w:rsidR="00A92470" w:rsidRPr="00A92470">
        <w:rPr>
          <w:spacing w:val="3"/>
          <w:sz w:val="24"/>
          <w:szCs w:val="24"/>
        </w:rPr>
        <w:t xml:space="preserve"> </w:t>
      </w:r>
      <w:r w:rsidR="00A92470" w:rsidRPr="00A92470">
        <w:rPr>
          <w:sz w:val="24"/>
          <w:szCs w:val="24"/>
        </w:rPr>
        <w:t>hở</w:t>
      </w:r>
      <w:r w:rsidR="00A92470" w:rsidRPr="00A92470">
        <w:rPr>
          <w:spacing w:val="3"/>
          <w:sz w:val="24"/>
          <w:szCs w:val="24"/>
        </w:rPr>
        <w:t xml:space="preserve"> </w:t>
      </w:r>
      <w:r w:rsidR="00A92470" w:rsidRPr="00A92470">
        <w:rPr>
          <w:sz w:val="24"/>
          <w:szCs w:val="24"/>
        </w:rPr>
        <w:t>X</w:t>
      </w:r>
      <w:r w:rsidR="00A92470" w:rsidRPr="00A92470">
        <w:rPr>
          <w:spacing w:val="2"/>
          <w:sz w:val="24"/>
          <w:szCs w:val="24"/>
        </w:rPr>
        <w:t xml:space="preserve"> </w:t>
      </w:r>
      <w:r w:rsidR="00A92470" w:rsidRPr="00A92470">
        <w:rPr>
          <w:sz w:val="24"/>
          <w:szCs w:val="24"/>
        </w:rPr>
        <w:t>với</w:t>
      </w:r>
      <w:r w:rsidR="00A92470" w:rsidRPr="00A92470">
        <w:rPr>
          <w:spacing w:val="3"/>
          <w:sz w:val="24"/>
          <w:szCs w:val="24"/>
        </w:rPr>
        <w:t xml:space="preserve"> </w:t>
      </w:r>
      <w:r w:rsidR="00A92470" w:rsidRPr="00A92470">
        <w:rPr>
          <w:sz w:val="24"/>
          <w:szCs w:val="24"/>
        </w:rPr>
        <w:t>30</w:t>
      </w:r>
      <w:r w:rsidR="00A92470" w:rsidRPr="00A92470">
        <w:rPr>
          <w:spacing w:val="3"/>
          <w:sz w:val="24"/>
          <w:szCs w:val="24"/>
        </w:rPr>
        <w:t xml:space="preserve"> </w:t>
      </w:r>
      <w:r w:rsidR="00A92470" w:rsidRPr="00A92470">
        <w:rPr>
          <w:sz w:val="24"/>
          <w:szCs w:val="24"/>
        </w:rPr>
        <w:t>ml</w:t>
      </w:r>
      <w:r w:rsidR="00A92470" w:rsidRPr="00A92470">
        <w:rPr>
          <w:spacing w:val="3"/>
          <w:sz w:val="24"/>
          <w:szCs w:val="24"/>
        </w:rPr>
        <w:t xml:space="preserve"> </w:t>
      </w:r>
      <w:r w:rsidR="00A92470" w:rsidRPr="00A92470">
        <w:rPr>
          <w:sz w:val="24"/>
          <w:szCs w:val="24"/>
        </w:rPr>
        <w:t>du</w:t>
      </w:r>
      <w:r w:rsidR="00A92470" w:rsidRPr="00A92470">
        <w:rPr>
          <w:spacing w:val="2"/>
          <w:sz w:val="24"/>
          <w:szCs w:val="24"/>
        </w:rPr>
        <w:t>n</w:t>
      </w:r>
      <w:r w:rsidR="00A92470" w:rsidRPr="00A92470">
        <w:rPr>
          <w:sz w:val="24"/>
          <w:szCs w:val="24"/>
        </w:rPr>
        <w:t>g</w:t>
      </w:r>
      <w:r w:rsidR="00A92470" w:rsidRPr="00A92470">
        <w:rPr>
          <w:spacing w:val="3"/>
          <w:sz w:val="24"/>
          <w:szCs w:val="24"/>
        </w:rPr>
        <w:t xml:space="preserve"> </w:t>
      </w:r>
      <w:r w:rsidR="00A92470" w:rsidRPr="00A92470">
        <w:rPr>
          <w:sz w:val="24"/>
          <w:szCs w:val="24"/>
        </w:rPr>
        <w:t>dịch</w:t>
      </w:r>
      <w:r w:rsidR="00A92470" w:rsidRPr="00A92470">
        <w:rPr>
          <w:spacing w:val="2"/>
          <w:sz w:val="24"/>
          <w:szCs w:val="24"/>
        </w:rPr>
        <w:t xml:space="preserve"> </w:t>
      </w:r>
      <w:r w:rsidR="00A92470" w:rsidRPr="00A92470">
        <w:rPr>
          <w:sz w:val="24"/>
          <w:szCs w:val="24"/>
        </w:rPr>
        <w:t>20%</w:t>
      </w:r>
      <w:r w:rsidR="00A92470" w:rsidRPr="00A92470">
        <w:rPr>
          <w:spacing w:val="2"/>
          <w:sz w:val="24"/>
          <w:szCs w:val="24"/>
        </w:rPr>
        <w:t xml:space="preserve"> </w:t>
      </w:r>
      <w:r w:rsidR="00A92470" w:rsidRPr="00A92470">
        <w:rPr>
          <w:spacing w:val="6"/>
          <w:sz w:val="24"/>
          <w:szCs w:val="24"/>
        </w:rPr>
        <w:t>(</w:t>
      </w:r>
      <w:r w:rsidR="00A92470" w:rsidRPr="00A92470">
        <w:rPr>
          <w:sz w:val="24"/>
          <w:szCs w:val="24"/>
        </w:rPr>
        <w:t>D</w:t>
      </w:r>
      <w:r w:rsidR="00A92470" w:rsidRPr="00A92470">
        <w:rPr>
          <w:spacing w:val="5"/>
          <w:sz w:val="24"/>
          <w:szCs w:val="24"/>
        </w:rPr>
        <w:t xml:space="preserve"> </w:t>
      </w:r>
      <w:r w:rsidR="00A92470" w:rsidRPr="00A92470">
        <w:rPr>
          <w:sz w:val="24"/>
          <w:szCs w:val="24"/>
        </w:rPr>
        <w:t>=</w:t>
      </w:r>
      <w:r w:rsidR="00A92470" w:rsidRPr="00A92470">
        <w:rPr>
          <w:spacing w:val="2"/>
          <w:sz w:val="24"/>
          <w:szCs w:val="24"/>
        </w:rPr>
        <w:t xml:space="preserve"> </w:t>
      </w:r>
      <w:r w:rsidR="00A92470" w:rsidRPr="00A92470">
        <w:rPr>
          <w:sz w:val="24"/>
          <w:szCs w:val="24"/>
        </w:rPr>
        <w:t>1,2</w:t>
      </w:r>
      <w:r w:rsidR="00A92470" w:rsidRPr="00A92470">
        <w:rPr>
          <w:spacing w:val="5"/>
          <w:sz w:val="24"/>
          <w:szCs w:val="24"/>
        </w:rPr>
        <w:t xml:space="preserve"> </w:t>
      </w:r>
      <w:r w:rsidR="00A92470" w:rsidRPr="00A92470">
        <w:rPr>
          <w:spacing w:val="-2"/>
          <w:sz w:val="24"/>
          <w:szCs w:val="24"/>
        </w:rPr>
        <w:t>g</w:t>
      </w:r>
      <w:r w:rsidR="00A92470" w:rsidRPr="00A92470">
        <w:rPr>
          <w:sz w:val="24"/>
          <w:szCs w:val="24"/>
        </w:rPr>
        <w:t>/</w:t>
      </w:r>
      <w:r w:rsidR="00A92470" w:rsidRPr="00A92470">
        <w:rPr>
          <w:spacing w:val="1"/>
          <w:sz w:val="24"/>
          <w:szCs w:val="24"/>
        </w:rPr>
        <w:t>m</w:t>
      </w:r>
      <w:r w:rsidR="00A92470" w:rsidRPr="00A92470">
        <w:rPr>
          <w:sz w:val="24"/>
          <w:szCs w:val="24"/>
        </w:rPr>
        <w:t>l)</w:t>
      </w:r>
      <w:r w:rsidR="00A92470" w:rsidRPr="00A92470">
        <w:rPr>
          <w:spacing w:val="4"/>
          <w:sz w:val="24"/>
          <w:szCs w:val="24"/>
        </w:rPr>
        <w:t xml:space="preserve"> </w:t>
      </w:r>
      <w:r w:rsidR="00A92470" w:rsidRPr="00A92470">
        <w:rPr>
          <w:spacing w:val="-1"/>
          <w:sz w:val="24"/>
          <w:szCs w:val="24"/>
        </w:rPr>
        <w:t>c</w:t>
      </w:r>
      <w:r w:rsidR="00A92470" w:rsidRPr="00A92470">
        <w:rPr>
          <w:sz w:val="24"/>
          <w:szCs w:val="24"/>
        </w:rPr>
        <w:t>ủa một</w:t>
      </w:r>
      <w:r w:rsidR="00A92470" w:rsidRPr="00A92470">
        <w:rPr>
          <w:spacing w:val="3"/>
          <w:sz w:val="24"/>
          <w:szCs w:val="24"/>
        </w:rPr>
        <w:t xml:space="preserve"> </w:t>
      </w:r>
      <w:r w:rsidR="00A92470" w:rsidRPr="00A92470">
        <w:rPr>
          <w:sz w:val="24"/>
          <w:szCs w:val="24"/>
        </w:rPr>
        <w:t>hiđroxit</w:t>
      </w:r>
      <w:r w:rsidR="00A92470" w:rsidRPr="00A92470">
        <w:rPr>
          <w:spacing w:val="3"/>
          <w:sz w:val="24"/>
          <w:szCs w:val="24"/>
        </w:rPr>
        <w:t xml:space="preserve"> </w:t>
      </w:r>
      <w:r w:rsidR="00A92470" w:rsidRPr="00A92470">
        <w:rPr>
          <w:sz w:val="24"/>
          <w:szCs w:val="24"/>
        </w:rPr>
        <w:t>kim loại</w:t>
      </w:r>
      <w:r w:rsidR="00A92470" w:rsidRPr="00A92470">
        <w:rPr>
          <w:spacing w:val="2"/>
          <w:sz w:val="24"/>
          <w:szCs w:val="24"/>
        </w:rPr>
        <w:t xml:space="preserve"> </w:t>
      </w:r>
      <w:r w:rsidR="00A92470" w:rsidRPr="00A92470">
        <w:rPr>
          <w:sz w:val="24"/>
          <w:szCs w:val="24"/>
        </w:rPr>
        <w:t>k</w:t>
      </w:r>
      <w:r w:rsidR="00A92470" w:rsidRPr="00A92470">
        <w:rPr>
          <w:spacing w:val="-2"/>
          <w:sz w:val="24"/>
          <w:szCs w:val="24"/>
        </w:rPr>
        <w:t>i</w:t>
      </w:r>
      <w:r w:rsidR="00A92470" w:rsidRPr="00A92470">
        <w:rPr>
          <w:spacing w:val="-1"/>
          <w:sz w:val="24"/>
          <w:szCs w:val="24"/>
        </w:rPr>
        <w:t>ề</w:t>
      </w:r>
      <w:r w:rsidR="00A92470" w:rsidRPr="00A92470">
        <w:rPr>
          <w:sz w:val="24"/>
          <w:szCs w:val="24"/>
        </w:rPr>
        <w:t>m</w:t>
      </w:r>
      <w:r w:rsidR="00A92470" w:rsidRPr="00A92470">
        <w:rPr>
          <w:spacing w:val="3"/>
          <w:sz w:val="24"/>
          <w:szCs w:val="24"/>
        </w:rPr>
        <w:t xml:space="preserve"> </w:t>
      </w:r>
      <w:r w:rsidR="00A92470" w:rsidRPr="00A92470">
        <w:rPr>
          <w:sz w:val="24"/>
          <w:szCs w:val="24"/>
        </w:rPr>
        <w:t>A.</w:t>
      </w:r>
      <w:r w:rsidR="00A92470" w:rsidRPr="00A92470">
        <w:rPr>
          <w:spacing w:val="2"/>
          <w:sz w:val="24"/>
          <w:szCs w:val="24"/>
        </w:rPr>
        <w:t xml:space="preserve"> </w:t>
      </w:r>
      <w:r w:rsidR="00A92470" w:rsidRPr="00A92470">
        <w:rPr>
          <w:spacing w:val="1"/>
          <w:sz w:val="24"/>
          <w:szCs w:val="24"/>
        </w:rPr>
        <w:t>S</w:t>
      </w:r>
      <w:r w:rsidR="00A92470" w:rsidRPr="00A92470">
        <w:rPr>
          <w:spacing w:val="-1"/>
          <w:sz w:val="24"/>
          <w:szCs w:val="24"/>
        </w:rPr>
        <w:t>a</w:t>
      </w:r>
      <w:r w:rsidR="00A92470" w:rsidRPr="00A92470">
        <w:rPr>
          <w:sz w:val="24"/>
          <w:szCs w:val="24"/>
        </w:rPr>
        <w:t>u</w:t>
      </w:r>
      <w:r w:rsidR="00A92470" w:rsidRPr="00A92470">
        <w:rPr>
          <w:spacing w:val="2"/>
          <w:sz w:val="24"/>
          <w:szCs w:val="24"/>
        </w:rPr>
        <w:t xml:space="preserve"> </w:t>
      </w:r>
      <w:r w:rsidR="00A92470" w:rsidRPr="00A92470">
        <w:rPr>
          <w:sz w:val="24"/>
          <w:szCs w:val="24"/>
        </w:rPr>
        <w:t>khi</w:t>
      </w:r>
      <w:r w:rsidR="00A92470" w:rsidRPr="00A92470">
        <w:rPr>
          <w:spacing w:val="3"/>
          <w:sz w:val="24"/>
          <w:szCs w:val="24"/>
        </w:rPr>
        <w:t xml:space="preserve"> </w:t>
      </w:r>
      <w:r w:rsidR="00A92470" w:rsidRPr="00A92470">
        <w:rPr>
          <w:sz w:val="24"/>
          <w:szCs w:val="24"/>
        </w:rPr>
        <w:t>k</w:t>
      </w:r>
      <w:r w:rsidR="00A92470" w:rsidRPr="00A92470">
        <w:rPr>
          <w:spacing w:val="-1"/>
          <w:sz w:val="24"/>
          <w:szCs w:val="24"/>
        </w:rPr>
        <w:t>ế</w:t>
      </w:r>
      <w:r w:rsidR="00A92470" w:rsidRPr="00A92470">
        <w:rPr>
          <w:sz w:val="24"/>
          <w:szCs w:val="24"/>
        </w:rPr>
        <w:t>t</w:t>
      </w:r>
      <w:r w:rsidR="00A92470" w:rsidRPr="00A92470">
        <w:rPr>
          <w:spacing w:val="3"/>
          <w:sz w:val="24"/>
          <w:szCs w:val="24"/>
        </w:rPr>
        <w:t xml:space="preserve"> </w:t>
      </w:r>
      <w:r w:rsidR="00A92470" w:rsidRPr="00A92470">
        <w:rPr>
          <w:sz w:val="24"/>
          <w:szCs w:val="24"/>
        </w:rPr>
        <w:t>thúc</w:t>
      </w:r>
      <w:r w:rsidR="00A92470" w:rsidRPr="00A92470">
        <w:rPr>
          <w:spacing w:val="2"/>
          <w:sz w:val="24"/>
          <w:szCs w:val="24"/>
        </w:rPr>
        <w:t xml:space="preserve"> </w:t>
      </w:r>
      <w:r w:rsidR="00A92470" w:rsidRPr="00A92470">
        <w:rPr>
          <w:sz w:val="24"/>
          <w:szCs w:val="24"/>
        </w:rPr>
        <w:t>ph</w:t>
      </w:r>
      <w:r w:rsidR="00A92470" w:rsidRPr="00A92470">
        <w:rPr>
          <w:spacing w:val="-1"/>
          <w:sz w:val="24"/>
          <w:szCs w:val="24"/>
        </w:rPr>
        <w:t>ả</w:t>
      </w:r>
      <w:r w:rsidR="00A92470" w:rsidRPr="00A92470">
        <w:rPr>
          <w:sz w:val="24"/>
          <w:szCs w:val="24"/>
        </w:rPr>
        <w:t>n</w:t>
      </w:r>
      <w:r w:rsidR="00A92470" w:rsidRPr="00A92470">
        <w:rPr>
          <w:spacing w:val="2"/>
          <w:sz w:val="24"/>
          <w:szCs w:val="24"/>
        </w:rPr>
        <w:t xml:space="preserve"> </w:t>
      </w:r>
      <w:r w:rsidR="00A92470" w:rsidRPr="00A92470">
        <w:rPr>
          <w:sz w:val="24"/>
          <w:szCs w:val="24"/>
        </w:rPr>
        <w:t>ứ</w:t>
      </w:r>
      <w:r w:rsidR="00A92470" w:rsidRPr="00A92470">
        <w:rPr>
          <w:spacing w:val="2"/>
          <w:sz w:val="24"/>
          <w:szCs w:val="24"/>
        </w:rPr>
        <w:t>n</w:t>
      </w:r>
      <w:r w:rsidR="00A92470" w:rsidRPr="00A92470">
        <w:rPr>
          <w:sz w:val="24"/>
          <w:szCs w:val="24"/>
        </w:rPr>
        <w:t xml:space="preserve">g </w:t>
      </w:r>
      <w:r w:rsidR="00A92470" w:rsidRPr="00A92470">
        <w:rPr>
          <w:spacing w:val="2"/>
          <w:sz w:val="24"/>
          <w:szCs w:val="24"/>
        </w:rPr>
        <w:t>x</w:t>
      </w:r>
      <w:r w:rsidR="00A92470" w:rsidRPr="00A92470">
        <w:rPr>
          <w:sz w:val="24"/>
          <w:szCs w:val="24"/>
        </w:rPr>
        <w:t>à</w:t>
      </w:r>
      <w:r w:rsidR="00A92470" w:rsidRPr="00A92470">
        <w:rPr>
          <w:spacing w:val="1"/>
          <w:sz w:val="24"/>
          <w:szCs w:val="24"/>
        </w:rPr>
        <w:t xml:space="preserve"> </w:t>
      </w:r>
      <w:r w:rsidR="00A92470" w:rsidRPr="00A92470">
        <w:rPr>
          <w:sz w:val="24"/>
          <w:szCs w:val="24"/>
        </w:rPr>
        <w:t>phòng ho</w:t>
      </w:r>
      <w:r w:rsidR="00A92470" w:rsidRPr="00A92470">
        <w:rPr>
          <w:spacing w:val="-1"/>
          <w:sz w:val="24"/>
          <w:szCs w:val="24"/>
        </w:rPr>
        <w:t>á</w:t>
      </w:r>
      <w:r w:rsidR="00A92470" w:rsidRPr="00A92470">
        <w:rPr>
          <w:sz w:val="24"/>
          <w:szCs w:val="24"/>
        </w:rPr>
        <w:t>,</w:t>
      </w:r>
      <w:r w:rsidR="00A92470" w:rsidRPr="00A92470">
        <w:rPr>
          <w:spacing w:val="5"/>
          <w:sz w:val="24"/>
          <w:szCs w:val="24"/>
        </w:rPr>
        <w:t xml:space="preserve"> </w:t>
      </w:r>
      <w:r w:rsidR="00A92470" w:rsidRPr="00A92470">
        <w:rPr>
          <w:spacing w:val="-1"/>
          <w:sz w:val="24"/>
          <w:szCs w:val="24"/>
        </w:rPr>
        <w:t>c</w:t>
      </w:r>
      <w:r w:rsidR="00A92470" w:rsidRPr="00A92470">
        <w:rPr>
          <w:sz w:val="24"/>
          <w:szCs w:val="24"/>
        </w:rPr>
        <w:t>ô</w:t>
      </w:r>
      <w:r w:rsidR="00A92470" w:rsidRPr="00A92470">
        <w:rPr>
          <w:spacing w:val="2"/>
          <w:sz w:val="24"/>
          <w:szCs w:val="24"/>
        </w:rPr>
        <w:t xml:space="preserve"> </w:t>
      </w:r>
      <w:r w:rsidR="00A92470" w:rsidRPr="00A92470">
        <w:rPr>
          <w:spacing w:val="-1"/>
          <w:sz w:val="24"/>
          <w:szCs w:val="24"/>
        </w:rPr>
        <w:t>cạ</w:t>
      </w:r>
      <w:r w:rsidR="00A92470" w:rsidRPr="00A92470">
        <w:rPr>
          <w:sz w:val="24"/>
          <w:szCs w:val="24"/>
        </w:rPr>
        <w:t>n</w:t>
      </w:r>
      <w:r w:rsidR="00A92470" w:rsidRPr="00A92470">
        <w:rPr>
          <w:spacing w:val="2"/>
          <w:sz w:val="24"/>
          <w:szCs w:val="24"/>
        </w:rPr>
        <w:t xml:space="preserve"> </w:t>
      </w:r>
      <w:r w:rsidR="00A92470" w:rsidRPr="00A92470">
        <w:rPr>
          <w:sz w:val="24"/>
          <w:szCs w:val="24"/>
        </w:rPr>
        <w:t>du</w:t>
      </w:r>
      <w:r w:rsidR="00A92470" w:rsidRPr="00A92470">
        <w:rPr>
          <w:spacing w:val="2"/>
          <w:sz w:val="24"/>
          <w:szCs w:val="24"/>
        </w:rPr>
        <w:t>n</w:t>
      </w:r>
      <w:r w:rsidR="00A92470" w:rsidRPr="00A92470">
        <w:rPr>
          <w:sz w:val="24"/>
          <w:szCs w:val="24"/>
        </w:rPr>
        <w:t>g dịch</w:t>
      </w:r>
      <w:r w:rsidR="00A92470" w:rsidRPr="00A92470">
        <w:rPr>
          <w:spacing w:val="2"/>
          <w:sz w:val="24"/>
          <w:szCs w:val="24"/>
        </w:rPr>
        <w:t xml:space="preserve"> </w:t>
      </w:r>
      <w:r w:rsidR="00A92470" w:rsidRPr="00A92470">
        <w:rPr>
          <w:sz w:val="24"/>
          <w:szCs w:val="24"/>
        </w:rPr>
        <w:t>thì</w:t>
      </w:r>
      <w:r w:rsidR="00A92470" w:rsidRPr="00A92470">
        <w:rPr>
          <w:spacing w:val="3"/>
          <w:sz w:val="24"/>
          <w:szCs w:val="24"/>
        </w:rPr>
        <w:t xml:space="preserve"> </w:t>
      </w:r>
      <w:r w:rsidR="00A92470" w:rsidRPr="00A92470">
        <w:rPr>
          <w:sz w:val="24"/>
          <w:szCs w:val="24"/>
        </w:rPr>
        <w:t>thu</w:t>
      </w:r>
      <w:r w:rsidR="00A92470" w:rsidRPr="00A92470">
        <w:rPr>
          <w:spacing w:val="3"/>
          <w:sz w:val="24"/>
          <w:szCs w:val="24"/>
        </w:rPr>
        <w:t xml:space="preserve"> </w:t>
      </w:r>
      <w:r w:rsidR="00A92470" w:rsidRPr="00A92470">
        <w:rPr>
          <w:sz w:val="24"/>
          <w:szCs w:val="24"/>
        </w:rPr>
        <w:t xml:space="preserve">được </w:t>
      </w:r>
      <w:r w:rsidR="00A92470" w:rsidRPr="00A92470">
        <w:rPr>
          <w:spacing w:val="-1"/>
          <w:sz w:val="24"/>
          <w:szCs w:val="24"/>
        </w:rPr>
        <w:t>c</w:t>
      </w:r>
      <w:r w:rsidR="00A92470" w:rsidRPr="00A92470">
        <w:rPr>
          <w:sz w:val="24"/>
          <w:szCs w:val="24"/>
        </w:rPr>
        <w:t>h</w:t>
      </w:r>
      <w:r w:rsidR="00A92470" w:rsidRPr="00A92470">
        <w:rPr>
          <w:spacing w:val="-1"/>
          <w:sz w:val="24"/>
          <w:szCs w:val="24"/>
        </w:rPr>
        <w:t>ấ</w:t>
      </w:r>
      <w:r w:rsidR="00A92470" w:rsidRPr="00A92470">
        <w:rPr>
          <w:sz w:val="24"/>
          <w:szCs w:val="24"/>
        </w:rPr>
        <w:t>t</w:t>
      </w:r>
      <w:r w:rsidR="00A92470" w:rsidRPr="00A92470">
        <w:rPr>
          <w:spacing w:val="3"/>
          <w:sz w:val="24"/>
          <w:szCs w:val="24"/>
        </w:rPr>
        <w:t xml:space="preserve"> </w:t>
      </w:r>
      <w:r w:rsidR="00A92470" w:rsidRPr="00A92470">
        <w:rPr>
          <w:spacing w:val="1"/>
          <w:sz w:val="24"/>
          <w:szCs w:val="24"/>
        </w:rPr>
        <w:t>r</w:t>
      </w:r>
      <w:r w:rsidR="00A92470" w:rsidRPr="00A92470">
        <w:rPr>
          <w:spacing w:val="-1"/>
          <w:sz w:val="24"/>
          <w:szCs w:val="24"/>
        </w:rPr>
        <w:t>ắ</w:t>
      </w:r>
      <w:r w:rsidR="00A92470" w:rsidRPr="00A92470">
        <w:rPr>
          <w:sz w:val="24"/>
          <w:szCs w:val="24"/>
        </w:rPr>
        <w:t>n</w:t>
      </w:r>
      <w:r w:rsidR="00A92470" w:rsidRPr="00A92470">
        <w:rPr>
          <w:spacing w:val="2"/>
          <w:sz w:val="24"/>
          <w:szCs w:val="24"/>
        </w:rPr>
        <w:t xml:space="preserve"> </w:t>
      </w:r>
      <w:r w:rsidR="00A92470" w:rsidRPr="00A92470">
        <w:rPr>
          <w:sz w:val="24"/>
          <w:szCs w:val="24"/>
        </w:rPr>
        <w:t>Y</w:t>
      </w:r>
      <w:r w:rsidR="00A92470" w:rsidRPr="00A92470">
        <w:rPr>
          <w:spacing w:val="4"/>
          <w:sz w:val="24"/>
          <w:szCs w:val="24"/>
        </w:rPr>
        <w:t xml:space="preserve"> </w:t>
      </w:r>
      <w:r w:rsidR="00A92470" w:rsidRPr="00A92470">
        <w:rPr>
          <w:sz w:val="24"/>
          <w:szCs w:val="24"/>
        </w:rPr>
        <w:t>và</w:t>
      </w:r>
      <w:r w:rsidR="00A92470" w:rsidRPr="00A92470">
        <w:rPr>
          <w:spacing w:val="1"/>
          <w:sz w:val="24"/>
          <w:szCs w:val="24"/>
        </w:rPr>
        <w:t xml:space="preserve"> </w:t>
      </w:r>
      <w:r w:rsidR="00A92470" w:rsidRPr="00A92470">
        <w:rPr>
          <w:sz w:val="24"/>
          <w:szCs w:val="24"/>
        </w:rPr>
        <w:t>4,6</w:t>
      </w:r>
      <w:r w:rsidR="00A92470" w:rsidRPr="00A92470">
        <w:rPr>
          <w:spacing w:val="7"/>
          <w:sz w:val="24"/>
          <w:szCs w:val="24"/>
        </w:rPr>
        <w:t xml:space="preserve"> </w:t>
      </w:r>
      <w:r w:rsidR="00A92470" w:rsidRPr="00A92470">
        <w:rPr>
          <w:spacing w:val="-2"/>
          <w:sz w:val="24"/>
          <w:szCs w:val="24"/>
        </w:rPr>
        <w:t>g</w:t>
      </w:r>
      <w:r w:rsidR="00A92470" w:rsidRPr="00A92470">
        <w:rPr>
          <w:spacing w:val="-1"/>
          <w:sz w:val="24"/>
          <w:szCs w:val="24"/>
        </w:rPr>
        <w:t>a</w:t>
      </w:r>
      <w:r w:rsidR="00A92470" w:rsidRPr="00A92470">
        <w:rPr>
          <w:sz w:val="24"/>
          <w:szCs w:val="24"/>
        </w:rPr>
        <w:t>m</w:t>
      </w:r>
      <w:r w:rsidR="00A92470" w:rsidRPr="00A92470">
        <w:rPr>
          <w:spacing w:val="5"/>
          <w:sz w:val="24"/>
          <w:szCs w:val="24"/>
        </w:rPr>
        <w:t xml:space="preserve"> </w:t>
      </w:r>
      <w:r w:rsidR="00A92470" w:rsidRPr="00A92470">
        <w:rPr>
          <w:spacing w:val="1"/>
          <w:sz w:val="24"/>
          <w:szCs w:val="24"/>
        </w:rPr>
        <w:t>a</w:t>
      </w:r>
      <w:r w:rsidR="00A92470" w:rsidRPr="00A92470">
        <w:rPr>
          <w:sz w:val="24"/>
          <w:szCs w:val="24"/>
        </w:rPr>
        <w:t>n</w:t>
      </w:r>
      <w:r w:rsidR="00A92470" w:rsidRPr="00A92470">
        <w:rPr>
          <w:spacing w:val="-1"/>
          <w:sz w:val="24"/>
          <w:szCs w:val="24"/>
        </w:rPr>
        <w:t>c</w:t>
      </w:r>
      <w:r w:rsidR="00A92470" w:rsidRPr="00A92470">
        <w:rPr>
          <w:sz w:val="24"/>
          <w:szCs w:val="24"/>
        </w:rPr>
        <w:t>ol</w:t>
      </w:r>
      <w:r w:rsidR="00A92470" w:rsidRPr="00A92470">
        <w:rPr>
          <w:spacing w:val="5"/>
          <w:sz w:val="24"/>
          <w:szCs w:val="24"/>
        </w:rPr>
        <w:t xml:space="preserve"> </w:t>
      </w:r>
      <w:r w:rsidR="00A92470" w:rsidRPr="00A92470">
        <w:rPr>
          <w:spacing w:val="-3"/>
          <w:sz w:val="24"/>
          <w:szCs w:val="24"/>
        </w:rPr>
        <w:t>Z</w:t>
      </w:r>
      <w:r w:rsidR="00A92470" w:rsidRPr="00A92470">
        <w:rPr>
          <w:sz w:val="24"/>
          <w:szCs w:val="24"/>
        </w:rPr>
        <w:t>,</w:t>
      </w:r>
      <w:r w:rsidR="00A92470" w:rsidRPr="00A92470">
        <w:rPr>
          <w:spacing w:val="2"/>
          <w:sz w:val="24"/>
          <w:szCs w:val="24"/>
        </w:rPr>
        <w:t xml:space="preserve"> </w:t>
      </w:r>
      <w:r w:rsidR="00A92470" w:rsidRPr="00A92470">
        <w:rPr>
          <w:sz w:val="24"/>
          <w:szCs w:val="24"/>
        </w:rPr>
        <w:t>biết</w:t>
      </w:r>
      <w:r w:rsidR="00A92470" w:rsidRPr="00A92470">
        <w:rPr>
          <w:spacing w:val="5"/>
          <w:sz w:val="24"/>
          <w:szCs w:val="24"/>
        </w:rPr>
        <w:t xml:space="preserve"> </w:t>
      </w:r>
      <w:r w:rsidR="00A92470" w:rsidRPr="00A92470">
        <w:rPr>
          <w:sz w:val="24"/>
          <w:szCs w:val="24"/>
        </w:rPr>
        <w:t>r</w:t>
      </w:r>
      <w:r w:rsidR="00A92470" w:rsidRPr="00A92470">
        <w:rPr>
          <w:spacing w:val="-2"/>
          <w:sz w:val="24"/>
          <w:szCs w:val="24"/>
        </w:rPr>
        <w:t>ằ</w:t>
      </w:r>
      <w:r w:rsidR="00A92470" w:rsidRPr="00A92470">
        <w:rPr>
          <w:spacing w:val="2"/>
          <w:sz w:val="24"/>
          <w:szCs w:val="24"/>
        </w:rPr>
        <w:t>n</w:t>
      </w:r>
      <w:r w:rsidR="00A92470" w:rsidRPr="00A92470">
        <w:rPr>
          <w:sz w:val="24"/>
          <w:szCs w:val="24"/>
        </w:rPr>
        <w:t>g</w:t>
      </w:r>
      <w:r w:rsidR="00A92470" w:rsidRPr="00A92470">
        <w:rPr>
          <w:spacing w:val="2"/>
          <w:sz w:val="24"/>
          <w:szCs w:val="24"/>
        </w:rPr>
        <w:t xml:space="preserve"> </w:t>
      </w:r>
      <w:r w:rsidR="00A92470" w:rsidRPr="00A92470">
        <w:rPr>
          <w:sz w:val="24"/>
          <w:szCs w:val="24"/>
        </w:rPr>
        <w:t>Z</w:t>
      </w:r>
      <w:r w:rsidR="00A92470" w:rsidRPr="00A92470">
        <w:rPr>
          <w:spacing w:val="2"/>
          <w:sz w:val="24"/>
          <w:szCs w:val="24"/>
        </w:rPr>
        <w:t xml:space="preserve"> </w:t>
      </w:r>
      <w:r w:rsidR="00A92470" w:rsidRPr="00A92470">
        <w:rPr>
          <w:sz w:val="24"/>
          <w:szCs w:val="24"/>
        </w:rPr>
        <w:t>bị</w:t>
      </w:r>
      <w:r w:rsidR="00A92470" w:rsidRPr="00A92470">
        <w:rPr>
          <w:spacing w:val="8"/>
          <w:sz w:val="24"/>
          <w:szCs w:val="24"/>
        </w:rPr>
        <w:t xml:space="preserve"> </w:t>
      </w:r>
      <w:r w:rsidR="00A92470" w:rsidRPr="00A92470">
        <w:rPr>
          <w:sz w:val="24"/>
          <w:szCs w:val="24"/>
        </w:rPr>
        <w:t>o</w:t>
      </w:r>
      <w:r w:rsidR="00A92470" w:rsidRPr="00A92470">
        <w:rPr>
          <w:spacing w:val="2"/>
          <w:sz w:val="24"/>
          <w:szCs w:val="24"/>
        </w:rPr>
        <w:t>x</w:t>
      </w:r>
      <w:r w:rsidR="00A92470" w:rsidRPr="00A92470">
        <w:rPr>
          <w:sz w:val="24"/>
          <w:szCs w:val="24"/>
        </w:rPr>
        <w:t>i</w:t>
      </w:r>
      <w:r w:rsidR="00A92470" w:rsidRPr="00A92470">
        <w:rPr>
          <w:spacing w:val="3"/>
          <w:sz w:val="24"/>
          <w:szCs w:val="24"/>
        </w:rPr>
        <w:t xml:space="preserve"> </w:t>
      </w:r>
      <w:r w:rsidR="00A92470" w:rsidRPr="00A92470">
        <w:rPr>
          <w:sz w:val="24"/>
          <w:szCs w:val="24"/>
        </w:rPr>
        <w:t>hoá</w:t>
      </w:r>
      <w:r w:rsidR="00A92470" w:rsidRPr="00A92470">
        <w:rPr>
          <w:spacing w:val="1"/>
          <w:sz w:val="24"/>
          <w:szCs w:val="24"/>
        </w:rPr>
        <w:t xml:space="preserve"> </w:t>
      </w:r>
      <w:r w:rsidR="00A92470" w:rsidRPr="00A92470">
        <w:rPr>
          <w:sz w:val="24"/>
          <w:szCs w:val="24"/>
        </w:rPr>
        <w:t>bởi</w:t>
      </w:r>
      <w:r w:rsidR="00A92470" w:rsidRPr="00A92470">
        <w:rPr>
          <w:spacing w:val="3"/>
          <w:sz w:val="24"/>
          <w:szCs w:val="24"/>
        </w:rPr>
        <w:t xml:space="preserve"> </w:t>
      </w:r>
      <w:r w:rsidR="00A92470" w:rsidRPr="00A92470">
        <w:rPr>
          <w:sz w:val="24"/>
          <w:szCs w:val="24"/>
        </w:rPr>
        <w:t>CuO</w:t>
      </w:r>
      <w:r w:rsidR="00A92470" w:rsidRPr="00A92470">
        <w:rPr>
          <w:spacing w:val="2"/>
          <w:sz w:val="24"/>
          <w:szCs w:val="24"/>
        </w:rPr>
        <w:t xml:space="preserve"> </w:t>
      </w:r>
      <w:r w:rsidR="00A92470" w:rsidRPr="00A92470">
        <w:rPr>
          <w:sz w:val="24"/>
          <w:szCs w:val="24"/>
        </w:rPr>
        <w:t>thành</w:t>
      </w:r>
      <w:r w:rsidR="00A92470" w:rsidRPr="00A92470">
        <w:rPr>
          <w:spacing w:val="4"/>
          <w:sz w:val="24"/>
          <w:szCs w:val="24"/>
        </w:rPr>
        <w:t xml:space="preserve"> </w:t>
      </w:r>
      <w:r w:rsidR="00A92470" w:rsidRPr="00A92470">
        <w:rPr>
          <w:sz w:val="24"/>
          <w:szCs w:val="24"/>
        </w:rPr>
        <w:t>s</w:t>
      </w:r>
      <w:r w:rsidR="00A92470" w:rsidRPr="00A92470">
        <w:rPr>
          <w:spacing w:val="-1"/>
          <w:sz w:val="24"/>
          <w:szCs w:val="24"/>
        </w:rPr>
        <w:t>ả</w:t>
      </w:r>
      <w:r w:rsidR="00A92470" w:rsidRPr="00A92470">
        <w:rPr>
          <w:sz w:val="24"/>
          <w:szCs w:val="24"/>
        </w:rPr>
        <w:t>n</w:t>
      </w:r>
      <w:r w:rsidR="00A92470" w:rsidRPr="00A92470">
        <w:rPr>
          <w:spacing w:val="4"/>
          <w:sz w:val="24"/>
          <w:szCs w:val="24"/>
        </w:rPr>
        <w:t xml:space="preserve"> </w:t>
      </w:r>
      <w:r w:rsidR="00A92470" w:rsidRPr="00A92470">
        <w:rPr>
          <w:sz w:val="24"/>
          <w:szCs w:val="24"/>
        </w:rPr>
        <w:t>ph</w:t>
      </w:r>
      <w:r w:rsidR="00A92470" w:rsidRPr="00A92470">
        <w:rPr>
          <w:spacing w:val="-1"/>
          <w:sz w:val="24"/>
          <w:szCs w:val="24"/>
        </w:rPr>
        <w:t>ẩ</w:t>
      </w:r>
      <w:r w:rsidR="00A92470" w:rsidRPr="00A92470">
        <w:rPr>
          <w:sz w:val="24"/>
          <w:szCs w:val="24"/>
        </w:rPr>
        <w:t>m</w:t>
      </w:r>
      <w:r w:rsidR="00A92470" w:rsidRPr="00A92470">
        <w:rPr>
          <w:spacing w:val="3"/>
          <w:sz w:val="24"/>
          <w:szCs w:val="24"/>
        </w:rPr>
        <w:t xml:space="preserve"> </w:t>
      </w:r>
      <w:r w:rsidR="00A92470" w:rsidRPr="00A92470">
        <w:rPr>
          <w:spacing w:val="-1"/>
          <w:sz w:val="24"/>
          <w:szCs w:val="24"/>
        </w:rPr>
        <w:t>c</w:t>
      </w:r>
      <w:r w:rsidR="00A92470" w:rsidRPr="00A92470">
        <w:rPr>
          <w:sz w:val="24"/>
          <w:szCs w:val="24"/>
        </w:rPr>
        <w:t>ó</w:t>
      </w:r>
      <w:r w:rsidR="00A92470" w:rsidRPr="00A92470">
        <w:rPr>
          <w:spacing w:val="4"/>
          <w:sz w:val="24"/>
          <w:szCs w:val="24"/>
        </w:rPr>
        <w:t xml:space="preserve"> </w:t>
      </w:r>
      <w:r w:rsidR="00A92470" w:rsidRPr="00A92470">
        <w:rPr>
          <w:sz w:val="24"/>
          <w:szCs w:val="24"/>
        </w:rPr>
        <w:t>khả</w:t>
      </w:r>
      <w:r w:rsidR="00A92470" w:rsidRPr="00A92470">
        <w:rPr>
          <w:spacing w:val="1"/>
          <w:sz w:val="24"/>
          <w:szCs w:val="24"/>
        </w:rPr>
        <w:t xml:space="preserve"> </w:t>
      </w:r>
      <w:r w:rsidR="00A92470" w:rsidRPr="00A92470">
        <w:rPr>
          <w:spacing w:val="2"/>
          <w:sz w:val="24"/>
          <w:szCs w:val="24"/>
        </w:rPr>
        <w:t>n</w:t>
      </w:r>
      <w:r w:rsidR="00A92470" w:rsidRPr="00A92470">
        <w:rPr>
          <w:spacing w:val="-1"/>
          <w:sz w:val="24"/>
          <w:szCs w:val="24"/>
        </w:rPr>
        <w:t>ă</w:t>
      </w:r>
      <w:r w:rsidR="00A92470" w:rsidRPr="00A92470">
        <w:rPr>
          <w:spacing w:val="2"/>
          <w:sz w:val="24"/>
          <w:szCs w:val="24"/>
        </w:rPr>
        <w:t>n</w:t>
      </w:r>
      <w:r w:rsidR="00A92470" w:rsidRPr="00A92470">
        <w:rPr>
          <w:sz w:val="24"/>
          <w:szCs w:val="24"/>
        </w:rPr>
        <w:t>g ph</w:t>
      </w:r>
      <w:r w:rsidR="00A92470" w:rsidRPr="00A92470">
        <w:rPr>
          <w:spacing w:val="-1"/>
          <w:sz w:val="24"/>
          <w:szCs w:val="24"/>
        </w:rPr>
        <w:t>ả</w:t>
      </w:r>
      <w:r w:rsidR="00A92470" w:rsidRPr="00A92470">
        <w:rPr>
          <w:sz w:val="24"/>
          <w:szCs w:val="24"/>
        </w:rPr>
        <w:t>n</w:t>
      </w:r>
      <w:r w:rsidR="00A92470" w:rsidRPr="00A92470">
        <w:rPr>
          <w:spacing w:val="4"/>
          <w:sz w:val="24"/>
          <w:szCs w:val="24"/>
        </w:rPr>
        <w:t xml:space="preserve"> </w:t>
      </w:r>
      <w:r w:rsidR="00A92470" w:rsidRPr="00A92470">
        <w:rPr>
          <w:sz w:val="24"/>
          <w:szCs w:val="24"/>
        </w:rPr>
        <w:t>ứ</w:t>
      </w:r>
      <w:r w:rsidR="00A92470" w:rsidRPr="00A92470">
        <w:rPr>
          <w:spacing w:val="2"/>
          <w:sz w:val="24"/>
          <w:szCs w:val="24"/>
        </w:rPr>
        <w:t>n</w:t>
      </w:r>
      <w:r w:rsidR="00A92470" w:rsidRPr="00A92470">
        <w:rPr>
          <w:sz w:val="24"/>
          <w:szCs w:val="24"/>
        </w:rPr>
        <w:t>g</w:t>
      </w:r>
      <w:r w:rsidR="00312EEF">
        <w:rPr>
          <w:sz w:val="24"/>
          <w:szCs w:val="24"/>
        </w:rPr>
        <w:t xml:space="preserve"> tráng bạc. Đốt cháy chất rắn Y thì thu được 9,54 gam muối cacbonat, 8,26 gam hỗn hợp C</w:t>
      </w:r>
      <w:r w:rsidR="00312EEF" w:rsidRPr="00312EEF">
        <w:rPr>
          <w:sz w:val="24"/>
          <w:szCs w:val="24"/>
        </w:rPr>
        <w:t>O</w:t>
      </w:r>
      <w:r w:rsidR="00312EEF" w:rsidRPr="00312EEF">
        <w:rPr>
          <w:sz w:val="24"/>
          <w:szCs w:val="24"/>
          <w:vertAlign w:val="subscript"/>
        </w:rPr>
        <w:t>2</w:t>
      </w:r>
      <w:r w:rsidR="00312EEF">
        <w:rPr>
          <w:sz w:val="24"/>
          <w:szCs w:val="24"/>
          <w:vertAlign w:val="subscript"/>
        </w:rPr>
        <w:t xml:space="preserve"> </w:t>
      </w:r>
      <w:r w:rsidR="00312EEF">
        <w:rPr>
          <w:sz w:val="24"/>
          <w:szCs w:val="24"/>
        </w:rPr>
        <w:t xml:space="preserve">và hơi nước. Công thức cấu tạo của X là: </w:t>
      </w:r>
      <w:r w:rsidR="00A92470" w:rsidRPr="00A92470">
        <w:rPr>
          <w:spacing w:val="21"/>
          <w:position w:val="2"/>
          <w:sz w:val="24"/>
          <w:szCs w:val="24"/>
        </w:rPr>
        <w:t xml:space="preserve"> </w:t>
      </w:r>
    </w:p>
    <w:p w:rsidR="003C2D3F" w:rsidRPr="00A92470" w:rsidRDefault="00A92470" w:rsidP="00EF0896">
      <w:pPr>
        <w:jc w:val="both"/>
        <w:rPr>
          <w:sz w:val="24"/>
          <w:szCs w:val="24"/>
        </w:rPr>
      </w:pPr>
      <w:r w:rsidRPr="00B30DEA">
        <w:rPr>
          <w:b/>
          <w:sz w:val="24"/>
          <w:szCs w:val="24"/>
          <w:u w:val="single"/>
        </w:rPr>
        <w:t>A.</w:t>
      </w:r>
      <w:r w:rsidRPr="00312EEF">
        <w:rPr>
          <w:sz w:val="24"/>
          <w:szCs w:val="24"/>
          <w:u w:val="single"/>
        </w:rPr>
        <w:t xml:space="preserve"> </w:t>
      </w:r>
      <w:r w:rsidR="00312EEF" w:rsidRPr="00312EEF">
        <w:rPr>
          <w:sz w:val="24"/>
          <w:szCs w:val="24"/>
          <w:u w:val="single"/>
        </w:rPr>
        <w:t>CH</w:t>
      </w:r>
      <w:r w:rsidR="00312EEF" w:rsidRPr="00312EEF">
        <w:rPr>
          <w:sz w:val="24"/>
          <w:szCs w:val="24"/>
          <w:u w:val="single"/>
          <w:vertAlign w:val="subscript"/>
        </w:rPr>
        <w:t>3</w:t>
      </w:r>
      <w:r w:rsidR="00312EEF" w:rsidRPr="00312EEF">
        <w:rPr>
          <w:sz w:val="24"/>
          <w:szCs w:val="24"/>
          <w:u w:val="single"/>
        </w:rPr>
        <w:t>CO</w:t>
      </w:r>
      <w:r w:rsidR="00312EEF" w:rsidRPr="00312EEF">
        <w:rPr>
          <w:spacing w:val="-1"/>
          <w:sz w:val="24"/>
          <w:szCs w:val="24"/>
          <w:u w:val="single"/>
        </w:rPr>
        <w:t>O</w:t>
      </w:r>
      <w:r w:rsidR="00312EEF" w:rsidRPr="00312EEF">
        <w:rPr>
          <w:spacing w:val="1"/>
          <w:sz w:val="24"/>
          <w:szCs w:val="24"/>
          <w:u w:val="single"/>
        </w:rPr>
        <w:t>C</w:t>
      </w:r>
      <w:r w:rsidR="00312EEF" w:rsidRPr="00312EEF">
        <w:rPr>
          <w:sz w:val="24"/>
          <w:szCs w:val="24"/>
          <w:u w:val="single"/>
        </w:rPr>
        <w:t>H</w:t>
      </w:r>
      <w:r w:rsidR="00312EEF" w:rsidRPr="00312EEF">
        <w:rPr>
          <w:position w:val="-2"/>
          <w:sz w:val="24"/>
          <w:szCs w:val="24"/>
          <w:u w:val="single"/>
          <w:vertAlign w:val="subscript"/>
        </w:rPr>
        <w:t>3</w:t>
      </w:r>
      <w:r w:rsidRPr="00A92470">
        <w:rPr>
          <w:position w:val="-2"/>
          <w:sz w:val="24"/>
          <w:szCs w:val="24"/>
        </w:rPr>
        <w:t xml:space="preserve">                     </w:t>
      </w:r>
      <w:r w:rsidRPr="00B30DEA">
        <w:rPr>
          <w:b/>
          <w:spacing w:val="-2"/>
          <w:sz w:val="24"/>
          <w:szCs w:val="24"/>
        </w:rPr>
        <w:t>B</w:t>
      </w:r>
      <w:r w:rsidRPr="00B30DEA">
        <w:rPr>
          <w:b/>
          <w:sz w:val="24"/>
          <w:szCs w:val="24"/>
        </w:rPr>
        <w:t>.</w:t>
      </w:r>
      <w:r w:rsidRPr="00A92470">
        <w:rPr>
          <w:sz w:val="24"/>
          <w:szCs w:val="24"/>
        </w:rPr>
        <w:t xml:space="preserve"> </w:t>
      </w:r>
      <w:r w:rsidR="00312EEF" w:rsidRPr="00A92470">
        <w:rPr>
          <w:sz w:val="24"/>
          <w:szCs w:val="24"/>
        </w:rPr>
        <w:t>CH</w:t>
      </w:r>
      <w:r w:rsidR="00312EEF">
        <w:rPr>
          <w:sz w:val="24"/>
          <w:szCs w:val="24"/>
          <w:vertAlign w:val="subscript"/>
        </w:rPr>
        <w:t>3</w:t>
      </w:r>
      <w:r w:rsidR="00312EEF" w:rsidRPr="00A92470">
        <w:rPr>
          <w:sz w:val="24"/>
          <w:szCs w:val="24"/>
        </w:rPr>
        <w:t>CO</w:t>
      </w:r>
      <w:r w:rsidR="00312EEF" w:rsidRPr="00A92470">
        <w:rPr>
          <w:spacing w:val="-1"/>
          <w:sz w:val="24"/>
          <w:szCs w:val="24"/>
        </w:rPr>
        <w:t>O</w:t>
      </w:r>
      <w:r w:rsidR="00312EEF" w:rsidRPr="00A92470">
        <w:rPr>
          <w:spacing w:val="1"/>
          <w:sz w:val="24"/>
          <w:szCs w:val="24"/>
        </w:rPr>
        <w:t>C</w:t>
      </w:r>
      <w:r w:rsidR="00312EEF">
        <w:rPr>
          <w:spacing w:val="1"/>
          <w:sz w:val="24"/>
          <w:szCs w:val="24"/>
          <w:vertAlign w:val="subscript"/>
        </w:rPr>
        <w:t>2</w:t>
      </w:r>
      <w:r w:rsidR="00312EEF" w:rsidRPr="00A92470">
        <w:rPr>
          <w:sz w:val="24"/>
          <w:szCs w:val="24"/>
        </w:rPr>
        <w:t>H</w:t>
      </w:r>
      <w:r w:rsidR="00312EEF">
        <w:rPr>
          <w:position w:val="-2"/>
          <w:sz w:val="24"/>
          <w:szCs w:val="24"/>
          <w:vertAlign w:val="subscript"/>
        </w:rPr>
        <w:t>5</w:t>
      </w:r>
      <w:r w:rsidRPr="00A92470">
        <w:rPr>
          <w:position w:val="-2"/>
          <w:sz w:val="24"/>
          <w:szCs w:val="24"/>
        </w:rPr>
        <w:t xml:space="preserve">               </w:t>
      </w:r>
      <w:r w:rsidRPr="00B30DEA">
        <w:rPr>
          <w:b/>
          <w:sz w:val="24"/>
          <w:szCs w:val="24"/>
        </w:rPr>
        <w:t>C.</w:t>
      </w:r>
      <w:r w:rsidRPr="00A92470">
        <w:rPr>
          <w:sz w:val="24"/>
          <w:szCs w:val="24"/>
        </w:rPr>
        <w:t xml:space="preserve"> </w:t>
      </w:r>
      <w:r w:rsidR="00312EEF" w:rsidRPr="00A92470">
        <w:rPr>
          <w:sz w:val="24"/>
          <w:szCs w:val="24"/>
        </w:rPr>
        <w:t>HCO</w:t>
      </w:r>
      <w:r w:rsidR="00312EEF" w:rsidRPr="00A92470">
        <w:rPr>
          <w:spacing w:val="-1"/>
          <w:sz w:val="24"/>
          <w:szCs w:val="24"/>
        </w:rPr>
        <w:t>O</w:t>
      </w:r>
      <w:r w:rsidR="00312EEF" w:rsidRPr="00A92470">
        <w:rPr>
          <w:spacing w:val="1"/>
          <w:sz w:val="24"/>
          <w:szCs w:val="24"/>
        </w:rPr>
        <w:t>C</w:t>
      </w:r>
      <w:r w:rsidR="00312EEF" w:rsidRPr="00A92470">
        <w:rPr>
          <w:sz w:val="24"/>
          <w:szCs w:val="24"/>
        </w:rPr>
        <w:t>H</w:t>
      </w:r>
      <w:r w:rsidR="00312EEF">
        <w:rPr>
          <w:position w:val="-2"/>
          <w:sz w:val="24"/>
          <w:szCs w:val="24"/>
          <w:vertAlign w:val="subscript"/>
        </w:rPr>
        <w:t>3</w:t>
      </w:r>
      <w:r w:rsidRPr="00A92470">
        <w:rPr>
          <w:position w:val="-2"/>
          <w:sz w:val="24"/>
          <w:szCs w:val="24"/>
        </w:rPr>
        <w:t xml:space="preserve">            </w:t>
      </w:r>
      <w:r w:rsidRPr="00A92470">
        <w:rPr>
          <w:spacing w:val="18"/>
          <w:position w:val="-2"/>
          <w:sz w:val="24"/>
          <w:szCs w:val="24"/>
        </w:rPr>
        <w:t xml:space="preserve"> </w:t>
      </w:r>
      <w:r w:rsidR="00B30DEA">
        <w:rPr>
          <w:spacing w:val="18"/>
          <w:position w:val="-2"/>
          <w:sz w:val="24"/>
          <w:szCs w:val="24"/>
        </w:rPr>
        <w:tab/>
      </w:r>
      <w:r w:rsidR="00B30DEA">
        <w:rPr>
          <w:spacing w:val="18"/>
          <w:position w:val="-2"/>
          <w:sz w:val="24"/>
          <w:szCs w:val="24"/>
        </w:rPr>
        <w:tab/>
      </w:r>
      <w:r w:rsidRPr="00B30DEA">
        <w:rPr>
          <w:b/>
          <w:sz w:val="24"/>
          <w:szCs w:val="24"/>
        </w:rPr>
        <w:t>D.</w:t>
      </w:r>
      <w:r w:rsidRPr="00A92470">
        <w:rPr>
          <w:sz w:val="24"/>
          <w:szCs w:val="24"/>
        </w:rPr>
        <w:t xml:space="preserve"> </w:t>
      </w:r>
      <w:r w:rsidR="00312EEF" w:rsidRPr="00A92470">
        <w:rPr>
          <w:sz w:val="24"/>
          <w:szCs w:val="24"/>
        </w:rPr>
        <w:t>C</w:t>
      </w:r>
      <w:r w:rsidR="00312EEF">
        <w:rPr>
          <w:sz w:val="24"/>
          <w:szCs w:val="24"/>
          <w:vertAlign w:val="subscript"/>
        </w:rPr>
        <w:t>2</w:t>
      </w:r>
      <w:r w:rsidR="00312EEF" w:rsidRPr="00A92470">
        <w:rPr>
          <w:sz w:val="24"/>
          <w:szCs w:val="24"/>
        </w:rPr>
        <w:t>H</w:t>
      </w:r>
      <w:r w:rsidR="00312EEF">
        <w:rPr>
          <w:sz w:val="24"/>
          <w:szCs w:val="24"/>
          <w:vertAlign w:val="subscript"/>
        </w:rPr>
        <w:t>5</w:t>
      </w:r>
      <w:r w:rsidR="00312EEF" w:rsidRPr="00A92470">
        <w:rPr>
          <w:sz w:val="24"/>
          <w:szCs w:val="24"/>
        </w:rPr>
        <w:t>CO</w:t>
      </w:r>
      <w:r w:rsidR="00312EEF" w:rsidRPr="00A92470">
        <w:rPr>
          <w:spacing w:val="-1"/>
          <w:sz w:val="24"/>
          <w:szCs w:val="24"/>
        </w:rPr>
        <w:t>O</w:t>
      </w:r>
      <w:r w:rsidR="00312EEF" w:rsidRPr="00A92470">
        <w:rPr>
          <w:spacing w:val="1"/>
          <w:sz w:val="24"/>
          <w:szCs w:val="24"/>
        </w:rPr>
        <w:t>C</w:t>
      </w:r>
      <w:r w:rsidR="00312EEF" w:rsidRPr="00A92470">
        <w:rPr>
          <w:sz w:val="24"/>
          <w:szCs w:val="24"/>
        </w:rPr>
        <w:t>H</w:t>
      </w:r>
      <w:r w:rsidR="00312EEF">
        <w:rPr>
          <w:position w:val="-2"/>
          <w:sz w:val="24"/>
          <w:szCs w:val="24"/>
          <w:vertAlign w:val="subscript"/>
        </w:rPr>
        <w:t>3</w:t>
      </w:r>
    </w:p>
    <w:p w:rsidR="003C2D3F" w:rsidRPr="00312EEF" w:rsidRDefault="00531F24" w:rsidP="00EF0896">
      <w:pPr>
        <w:jc w:val="both"/>
        <w:rPr>
          <w:sz w:val="24"/>
          <w:szCs w:val="24"/>
        </w:rPr>
      </w:pPr>
      <w:r w:rsidRPr="00A92470">
        <w:rPr>
          <w:b/>
          <w:sz w:val="24"/>
          <w:szCs w:val="24"/>
        </w:rPr>
        <w:t>Câu</w:t>
      </w:r>
      <w:r w:rsidR="00295495">
        <w:rPr>
          <w:b/>
          <w:sz w:val="24"/>
          <w:szCs w:val="24"/>
        </w:rPr>
        <w:t xml:space="preserve"> </w:t>
      </w:r>
      <w:r w:rsidR="007528FB">
        <w:rPr>
          <w:b/>
          <w:sz w:val="24"/>
          <w:szCs w:val="24"/>
        </w:rPr>
        <w:t>22</w:t>
      </w:r>
      <w:r w:rsidR="00B65007">
        <w:rPr>
          <w:b/>
          <w:sz w:val="24"/>
          <w:szCs w:val="24"/>
        </w:rPr>
        <w:t>.</w:t>
      </w:r>
      <w:r w:rsidR="00A92470" w:rsidRPr="00312EEF">
        <w:rPr>
          <w:b/>
          <w:spacing w:val="16"/>
          <w:sz w:val="24"/>
          <w:szCs w:val="24"/>
        </w:rPr>
        <w:t xml:space="preserve"> </w:t>
      </w:r>
      <w:r w:rsidR="00A92470" w:rsidRPr="00312EEF">
        <w:rPr>
          <w:sz w:val="24"/>
          <w:szCs w:val="24"/>
        </w:rPr>
        <w:t>M</w:t>
      </w:r>
      <w:r w:rsidR="00A92470" w:rsidRPr="00312EEF">
        <w:rPr>
          <w:spacing w:val="-2"/>
          <w:sz w:val="24"/>
          <w:szCs w:val="24"/>
        </w:rPr>
        <w:t>ộ</w:t>
      </w:r>
      <w:r w:rsidR="00A92470" w:rsidRPr="00312EEF">
        <w:rPr>
          <w:sz w:val="24"/>
          <w:szCs w:val="24"/>
        </w:rPr>
        <w:t>t</w:t>
      </w:r>
      <w:r w:rsidR="00A92470" w:rsidRPr="00312EEF">
        <w:rPr>
          <w:spacing w:val="17"/>
          <w:sz w:val="24"/>
          <w:szCs w:val="24"/>
        </w:rPr>
        <w:t xml:space="preserve"> </w:t>
      </w:r>
      <w:r w:rsidR="00A92470" w:rsidRPr="00312EEF">
        <w:rPr>
          <w:sz w:val="24"/>
          <w:szCs w:val="24"/>
        </w:rPr>
        <w:t>hỗn</w:t>
      </w:r>
      <w:r w:rsidR="00A92470" w:rsidRPr="00312EEF">
        <w:rPr>
          <w:spacing w:val="17"/>
          <w:sz w:val="24"/>
          <w:szCs w:val="24"/>
        </w:rPr>
        <w:t xml:space="preserve"> </w:t>
      </w:r>
      <w:r w:rsidR="00A92470" w:rsidRPr="00312EEF">
        <w:rPr>
          <w:sz w:val="24"/>
          <w:szCs w:val="24"/>
        </w:rPr>
        <w:t>hợp</w:t>
      </w:r>
      <w:r w:rsidR="00A92470" w:rsidRPr="00312EEF">
        <w:rPr>
          <w:spacing w:val="12"/>
          <w:sz w:val="24"/>
          <w:szCs w:val="24"/>
        </w:rPr>
        <w:t xml:space="preserve"> </w:t>
      </w:r>
      <w:r w:rsidR="00A92470" w:rsidRPr="00312EEF">
        <w:rPr>
          <w:sz w:val="24"/>
          <w:szCs w:val="24"/>
        </w:rPr>
        <w:t>A</w:t>
      </w:r>
      <w:r w:rsidR="00A92470" w:rsidRPr="00312EEF">
        <w:rPr>
          <w:spacing w:val="16"/>
          <w:sz w:val="24"/>
          <w:szCs w:val="24"/>
        </w:rPr>
        <w:t xml:space="preserve"> </w:t>
      </w:r>
      <w:r w:rsidR="00A92470" w:rsidRPr="00312EEF">
        <w:rPr>
          <w:spacing w:val="-2"/>
          <w:sz w:val="24"/>
          <w:szCs w:val="24"/>
        </w:rPr>
        <w:t>g</w:t>
      </w:r>
      <w:r w:rsidR="00A92470" w:rsidRPr="00312EEF">
        <w:rPr>
          <w:sz w:val="24"/>
          <w:szCs w:val="24"/>
        </w:rPr>
        <w:t>ồm</w:t>
      </w:r>
      <w:r w:rsidR="00A92470" w:rsidRPr="00312EEF">
        <w:rPr>
          <w:spacing w:val="17"/>
          <w:sz w:val="24"/>
          <w:szCs w:val="24"/>
        </w:rPr>
        <w:t xml:space="preserve"> </w:t>
      </w:r>
      <w:r w:rsidR="00A92470" w:rsidRPr="00312EEF">
        <w:rPr>
          <w:sz w:val="24"/>
          <w:szCs w:val="24"/>
        </w:rPr>
        <w:t>2</w:t>
      </w:r>
      <w:r w:rsidR="00A92470" w:rsidRPr="00312EEF">
        <w:rPr>
          <w:spacing w:val="17"/>
          <w:sz w:val="24"/>
          <w:szCs w:val="24"/>
        </w:rPr>
        <w:t xml:space="preserve"> </w:t>
      </w:r>
      <w:r w:rsidR="00A92470" w:rsidRPr="00312EEF">
        <w:rPr>
          <w:spacing w:val="-1"/>
          <w:sz w:val="24"/>
          <w:szCs w:val="24"/>
        </w:rPr>
        <w:t>e</w:t>
      </w:r>
      <w:r w:rsidR="00A92470" w:rsidRPr="00312EEF">
        <w:rPr>
          <w:sz w:val="24"/>
          <w:szCs w:val="24"/>
        </w:rPr>
        <w:t>ste</w:t>
      </w:r>
      <w:r w:rsidR="00A92470" w:rsidRPr="00312EEF">
        <w:rPr>
          <w:spacing w:val="16"/>
          <w:sz w:val="24"/>
          <w:szCs w:val="24"/>
        </w:rPr>
        <w:t xml:space="preserve"> </w:t>
      </w:r>
      <w:r w:rsidR="00A92470" w:rsidRPr="00312EEF">
        <w:rPr>
          <w:sz w:val="24"/>
          <w:szCs w:val="24"/>
        </w:rPr>
        <w:t>đơn</w:t>
      </w:r>
      <w:r w:rsidR="00A92470" w:rsidRPr="00312EEF">
        <w:rPr>
          <w:spacing w:val="17"/>
          <w:sz w:val="24"/>
          <w:szCs w:val="24"/>
        </w:rPr>
        <w:t xml:space="preserve"> </w:t>
      </w:r>
      <w:r w:rsidR="00A92470" w:rsidRPr="00312EEF">
        <w:rPr>
          <w:spacing w:val="-1"/>
          <w:sz w:val="24"/>
          <w:szCs w:val="24"/>
        </w:rPr>
        <w:t>c</w:t>
      </w:r>
      <w:r w:rsidR="00A92470" w:rsidRPr="00312EEF">
        <w:rPr>
          <w:sz w:val="24"/>
          <w:szCs w:val="24"/>
        </w:rPr>
        <w:t>hức</w:t>
      </w:r>
      <w:r w:rsidR="00A92470" w:rsidRPr="00312EEF">
        <w:rPr>
          <w:spacing w:val="15"/>
          <w:sz w:val="24"/>
          <w:szCs w:val="24"/>
        </w:rPr>
        <w:t xml:space="preserve"> </w:t>
      </w:r>
      <w:r w:rsidR="00A92470" w:rsidRPr="00312EEF">
        <w:rPr>
          <w:sz w:val="24"/>
          <w:szCs w:val="24"/>
        </w:rPr>
        <w:t>X,</w:t>
      </w:r>
      <w:r w:rsidR="00A92470" w:rsidRPr="00312EEF">
        <w:rPr>
          <w:spacing w:val="16"/>
          <w:sz w:val="24"/>
          <w:szCs w:val="24"/>
        </w:rPr>
        <w:t xml:space="preserve"> </w:t>
      </w:r>
      <w:r w:rsidR="00A92470" w:rsidRPr="00312EEF">
        <w:rPr>
          <w:sz w:val="24"/>
          <w:szCs w:val="24"/>
        </w:rPr>
        <w:t>Y</w:t>
      </w:r>
      <w:r w:rsidR="00A92470" w:rsidRPr="00312EEF">
        <w:rPr>
          <w:spacing w:val="16"/>
          <w:sz w:val="24"/>
          <w:szCs w:val="24"/>
        </w:rPr>
        <w:t xml:space="preserve"> </w:t>
      </w:r>
      <w:r w:rsidR="00A92470" w:rsidRPr="00312EEF">
        <w:rPr>
          <w:sz w:val="24"/>
          <w:szCs w:val="24"/>
        </w:rPr>
        <w:t>(</w:t>
      </w:r>
      <w:r w:rsidR="00A92470" w:rsidRPr="00312EEF">
        <w:rPr>
          <w:spacing w:val="3"/>
          <w:sz w:val="24"/>
          <w:szCs w:val="24"/>
        </w:rPr>
        <w:t>M</w:t>
      </w:r>
      <w:r w:rsidR="00312EEF" w:rsidRPr="00312EEF">
        <w:rPr>
          <w:spacing w:val="3"/>
          <w:sz w:val="24"/>
          <w:szCs w:val="24"/>
          <w:vertAlign w:val="subscript"/>
        </w:rPr>
        <w:t>X</w:t>
      </w:r>
      <w:r w:rsidR="00A92470" w:rsidRPr="00312EEF">
        <w:rPr>
          <w:spacing w:val="12"/>
          <w:sz w:val="24"/>
          <w:szCs w:val="24"/>
        </w:rPr>
        <w:t xml:space="preserve"> </w:t>
      </w:r>
      <w:r w:rsidR="00A92470" w:rsidRPr="00312EEF">
        <w:rPr>
          <w:sz w:val="24"/>
          <w:szCs w:val="24"/>
        </w:rPr>
        <w:t>&lt;</w:t>
      </w:r>
      <w:r w:rsidR="00A92470" w:rsidRPr="00312EEF">
        <w:rPr>
          <w:spacing w:val="16"/>
          <w:sz w:val="24"/>
          <w:szCs w:val="24"/>
        </w:rPr>
        <w:t xml:space="preserve"> </w:t>
      </w:r>
      <w:r w:rsidR="00A92470" w:rsidRPr="00312EEF">
        <w:rPr>
          <w:sz w:val="24"/>
          <w:szCs w:val="24"/>
        </w:rPr>
        <w:t>M</w:t>
      </w:r>
      <w:r w:rsidR="00312EEF" w:rsidRPr="00312EEF">
        <w:rPr>
          <w:sz w:val="24"/>
          <w:szCs w:val="24"/>
          <w:vertAlign w:val="subscript"/>
        </w:rPr>
        <w:t>Y</w:t>
      </w:r>
      <w:r w:rsidR="00A92470" w:rsidRPr="00312EEF">
        <w:rPr>
          <w:sz w:val="24"/>
          <w:szCs w:val="24"/>
        </w:rPr>
        <w:t>).</w:t>
      </w:r>
      <w:r w:rsidR="00A92470" w:rsidRPr="00A92470">
        <w:rPr>
          <w:spacing w:val="16"/>
        </w:rPr>
        <w:t xml:space="preserve"> </w:t>
      </w:r>
      <w:r w:rsidR="00A92470" w:rsidRPr="00312EEF">
        <w:rPr>
          <w:sz w:val="24"/>
          <w:szCs w:val="24"/>
        </w:rPr>
        <w:t>Đun nóng 12,5 gam hỗn hợp A với một lượng dung dịch NaOH vừa đủ thu được 7,6 gam hỗn hợp ancol no B, đơn chức có khối lượng phân</w:t>
      </w:r>
      <w:r w:rsidR="00312EEF" w:rsidRPr="00312EEF">
        <w:rPr>
          <w:sz w:val="24"/>
          <w:szCs w:val="24"/>
        </w:rPr>
        <w:t xml:space="preserve"> </w:t>
      </w:r>
      <w:r w:rsidR="00A92470" w:rsidRPr="00312EEF">
        <w:rPr>
          <w:sz w:val="24"/>
          <w:szCs w:val="24"/>
        </w:rPr>
        <w:t>tử hơn kém nhau 14 đvC và hỗn hợp hai muối Z. Đốt cháy 7,6 gam B thu được 7,84 lít khí CO</w:t>
      </w:r>
      <w:r w:rsidR="00A92470" w:rsidRPr="00312EEF">
        <w:rPr>
          <w:sz w:val="24"/>
          <w:szCs w:val="24"/>
          <w:vertAlign w:val="subscript"/>
        </w:rPr>
        <w:t>2</w:t>
      </w:r>
      <w:r w:rsidR="00A92470" w:rsidRPr="00312EEF">
        <w:rPr>
          <w:sz w:val="24"/>
          <w:szCs w:val="24"/>
        </w:rPr>
        <w:t xml:space="preserve"> (đktc) và</w:t>
      </w:r>
      <w:r w:rsidR="00312EEF">
        <w:rPr>
          <w:sz w:val="24"/>
          <w:szCs w:val="24"/>
        </w:rPr>
        <w:t xml:space="preserve"> </w:t>
      </w:r>
      <w:r w:rsidR="00A92470" w:rsidRPr="00312EEF">
        <w:rPr>
          <w:sz w:val="24"/>
          <w:szCs w:val="24"/>
        </w:rPr>
        <w:t>9 gam H</w:t>
      </w:r>
      <w:r w:rsidR="00A92470" w:rsidRPr="00312EEF">
        <w:rPr>
          <w:sz w:val="24"/>
          <w:szCs w:val="24"/>
          <w:vertAlign w:val="subscript"/>
        </w:rPr>
        <w:t>2</w:t>
      </w:r>
      <w:r w:rsidR="00A92470" w:rsidRPr="00312EEF">
        <w:rPr>
          <w:sz w:val="24"/>
          <w:szCs w:val="24"/>
        </w:rPr>
        <w:t>O. Phần trăm khối lượng của X, Y trong hỗn hợp A lần lượt là:</w:t>
      </w:r>
    </w:p>
    <w:p w:rsidR="003C2D3F" w:rsidRPr="00A92470" w:rsidRDefault="00A92470" w:rsidP="00EF0896">
      <w:pPr>
        <w:jc w:val="both"/>
        <w:rPr>
          <w:sz w:val="24"/>
          <w:szCs w:val="24"/>
        </w:rPr>
      </w:pPr>
      <w:r w:rsidRPr="00B30DEA">
        <w:rPr>
          <w:b/>
          <w:sz w:val="24"/>
          <w:szCs w:val="24"/>
          <w:u w:val="single"/>
        </w:rPr>
        <w:t>A.</w:t>
      </w:r>
      <w:r w:rsidRPr="00F225A1">
        <w:rPr>
          <w:sz w:val="24"/>
          <w:szCs w:val="24"/>
          <w:u w:val="single"/>
        </w:rPr>
        <w:t xml:space="preserve"> 59,2</w:t>
      </w:r>
      <w:r w:rsidRPr="00A92470">
        <w:rPr>
          <w:spacing w:val="-1"/>
          <w:sz w:val="24"/>
          <w:szCs w:val="24"/>
        </w:rPr>
        <w:t>%</w:t>
      </w:r>
      <w:r w:rsidRPr="00A92470">
        <w:rPr>
          <w:sz w:val="24"/>
          <w:szCs w:val="24"/>
        </w:rPr>
        <w:t xml:space="preserve">; 40,8%              </w:t>
      </w:r>
      <w:r w:rsidRPr="00A92470">
        <w:rPr>
          <w:spacing w:val="34"/>
          <w:sz w:val="24"/>
          <w:szCs w:val="24"/>
        </w:rPr>
        <w:t xml:space="preserve"> </w:t>
      </w:r>
      <w:r w:rsidR="00B30DEA">
        <w:rPr>
          <w:spacing w:val="34"/>
          <w:sz w:val="24"/>
          <w:szCs w:val="24"/>
        </w:rPr>
        <w:tab/>
      </w:r>
      <w:r w:rsidRPr="00B30DEA">
        <w:rPr>
          <w:b/>
          <w:spacing w:val="-2"/>
          <w:sz w:val="24"/>
          <w:szCs w:val="24"/>
        </w:rPr>
        <w:t>B</w:t>
      </w:r>
      <w:r w:rsidRPr="00B30DEA">
        <w:rPr>
          <w:b/>
          <w:sz w:val="24"/>
          <w:szCs w:val="24"/>
        </w:rPr>
        <w:t>.</w:t>
      </w:r>
      <w:r w:rsidRPr="00A92470">
        <w:rPr>
          <w:sz w:val="24"/>
          <w:szCs w:val="24"/>
        </w:rPr>
        <w:t xml:space="preserve"> 50</w:t>
      </w:r>
      <w:r w:rsidRPr="00A92470">
        <w:rPr>
          <w:spacing w:val="-1"/>
          <w:sz w:val="24"/>
          <w:szCs w:val="24"/>
        </w:rPr>
        <w:t>%</w:t>
      </w:r>
      <w:r w:rsidRPr="00A92470">
        <w:rPr>
          <w:sz w:val="24"/>
          <w:szCs w:val="24"/>
        </w:rPr>
        <w:t xml:space="preserve">; 50%                    </w:t>
      </w:r>
      <w:r w:rsidRPr="00A92470">
        <w:rPr>
          <w:spacing w:val="48"/>
          <w:sz w:val="24"/>
          <w:szCs w:val="24"/>
        </w:rPr>
        <w:t xml:space="preserve"> </w:t>
      </w:r>
      <w:r w:rsidRPr="00B30DEA">
        <w:rPr>
          <w:b/>
          <w:sz w:val="24"/>
          <w:szCs w:val="24"/>
        </w:rPr>
        <w:t>C.</w:t>
      </w:r>
      <w:r w:rsidRPr="00A92470">
        <w:rPr>
          <w:sz w:val="24"/>
          <w:szCs w:val="24"/>
        </w:rPr>
        <w:t xml:space="preserve"> 40,8</w:t>
      </w:r>
      <w:r w:rsidRPr="00A92470">
        <w:rPr>
          <w:spacing w:val="-1"/>
          <w:sz w:val="24"/>
          <w:szCs w:val="24"/>
        </w:rPr>
        <w:t>%</w:t>
      </w:r>
      <w:r w:rsidRPr="00A92470">
        <w:rPr>
          <w:sz w:val="24"/>
          <w:szCs w:val="24"/>
        </w:rPr>
        <w:t xml:space="preserve">; 59,2%              </w:t>
      </w:r>
      <w:r w:rsidRPr="00A92470">
        <w:rPr>
          <w:spacing w:val="46"/>
          <w:sz w:val="24"/>
          <w:szCs w:val="24"/>
        </w:rPr>
        <w:t xml:space="preserve"> </w:t>
      </w:r>
      <w:r w:rsidR="00B30DEA">
        <w:rPr>
          <w:spacing w:val="46"/>
          <w:sz w:val="24"/>
          <w:szCs w:val="24"/>
        </w:rPr>
        <w:tab/>
      </w:r>
      <w:r w:rsidR="00B30DEA">
        <w:rPr>
          <w:b/>
          <w:spacing w:val="46"/>
          <w:sz w:val="24"/>
          <w:szCs w:val="24"/>
        </w:rPr>
        <w:t>D</w:t>
      </w:r>
      <w:r w:rsidRPr="00B30DEA">
        <w:rPr>
          <w:b/>
          <w:sz w:val="24"/>
          <w:szCs w:val="24"/>
        </w:rPr>
        <w:t>.</w:t>
      </w:r>
      <w:r w:rsidRPr="00A92470">
        <w:rPr>
          <w:sz w:val="24"/>
          <w:szCs w:val="24"/>
        </w:rPr>
        <w:t xml:space="preserve"> 66,67</w:t>
      </w:r>
      <w:r w:rsidRPr="00A92470">
        <w:rPr>
          <w:spacing w:val="-1"/>
          <w:sz w:val="24"/>
          <w:szCs w:val="24"/>
        </w:rPr>
        <w:t>%</w:t>
      </w:r>
      <w:r w:rsidRPr="00A92470">
        <w:rPr>
          <w:sz w:val="24"/>
          <w:szCs w:val="24"/>
        </w:rPr>
        <w:t>; 33,33%</w:t>
      </w:r>
    </w:p>
    <w:p w:rsidR="003C2D3F" w:rsidRPr="00A92470" w:rsidRDefault="00531F24" w:rsidP="00EF0896">
      <w:pPr>
        <w:jc w:val="both"/>
        <w:rPr>
          <w:sz w:val="24"/>
          <w:szCs w:val="24"/>
        </w:rPr>
      </w:pPr>
      <w:r w:rsidRPr="00A92470">
        <w:rPr>
          <w:b/>
          <w:sz w:val="24"/>
          <w:szCs w:val="24"/>
        </w:rPr>
        <w:t>Câu</w:t>
      </w:r>
      <w:r w:rsidR="00295495">
        <w:rPr>
          <w:b/>
          <w:sz w:val="24"/>
          <w:szCs w:val="24"/>
        </w:rPr>
        <w:t xml:space="preserve"> </w:t>
      </w:r>
      <w:r w:rsidR="007528FB">
        <w:rPr>
          <w:b/>
          <w:sz w:val="24"/>
          <w:szCs w:val="24"/>
        </w:rPr>
        <w:t>23</w:t>
      </w:r>
      <w:r w:rsidR="00B65007">
        <w:rPr>
          <w:b/>
          <w:sz w:val="24"/>
          <w:szCs w:val="24"/>
        </w:rPr>
        <w:t>.</w:t>
      </w:r>
      <w:r w:rsidR="00A92470" w:rsidRPr="00A92470">
        <w:rPr>
          <w:b/>
          <w:spacing w:val="11"/>
          <w:sz w:val="24"/>
          <w:szCs w:val="24"/>
        </w:rPr>
        <w:t xml:space="preserve"> </w:t>
      </w:r>
      <w:r w:rsidR="00A92470" w:rsidRPr="00A92470">
        <w:rPr>
          <w:sz w:val="24"/>
          <w:szCs w:val="24"/>
        </w:rPr>
        <w:t>Cho</w:t>
      </w:r>
      <w:r w:rsidR="00A92470" w:rsidRPr="00A92470">
        <w:rPr>
          <w:spacing w:val="12"/>
          <w:sz w:val="24"/>
          <w:szCs w:val="24"/>
        </w:rPr>
        <w:t xml:space="preserve"> </w:t>
      </w:r>
      <w:r w:rsidR="00A92470" w:rsidRPr="00A92470">
        <w:rPr>
          <w:sz w:val="24"/>
          <w:szCs w:val="24"/>
        </w:rPr>
        <w:t>0,01</w:t>
      </w:r>
      <w:r w:rsidR="00A92470" w:rsidRPr="00A92470">
        <w:rPr>
          <w:spacing w:val="12"/>
          <w:sz w:val="24"/>
          <w:szCs w:val="24"/>
        </w:rPr>
        <w:t xml:space="preserve"> </w:t>
      </w:r>
      <w:r w:rsidR="00A92470" w:rsidRPr="00A92470">
        <w:rPr>
          <w:sz w:val="24"/>
          <w:szCs w:val="24"/>
        </w:rPr>
        <w:t>mol</w:t>
      </w:r>
      <w:r w:rsidR="00A92470" w:rsidRPr="00A92470">
        <w:rPr>
          <w:spacing w:val="10"/>
          <w:sz w:val="24"/>
          <w:szCs w:val="24"/>
        </w:rPr>
        <w:t xml:space="preserve"> </w:t>
      </w:r>
      <w:r w:rsidR="00A92470" w:rsidRPr="00A92470">
        <w:rPr>
          <w:sz w:val="24"/>
          <w:szCs w:val="24"/>
        </w:rPr>
        <w:t>một</w:t>
      </w:r>
      <w:r w:rsidR="00A92470" w:rsidRPr="00A92470">
        <w:rPr>
          <w:spacing w:val="12"/>
          <w:sz w:val="24"/>
          <w:szCs w:val="24"/>
        </w:rPr>
        <w:t xml:space="preserve"> </w:t>
      </w:r>
      <w:r w:rsidR="00A92470" w:rsidRPr="00A92470">
        <w:rPr>
          <w:spacing w:val="-1"/>
          <w:sz w:val="24"/>
          <w:szCs w:val="24"/>
        </w:rPr>
        <w:t>e</w:t>
      </w:r>
      <w:r w:rsidR="00A92470" w:rsidRPr="00A92470">
        <w:rPr>
          <w:sz w:val="24"/>
          <w:szCs w:val="24"/>
        </w:rPr>
        <w:t>ste</w:t>
      </w:r>
      <w:r w:rsidR="00A92470" w:rsidRPr="00A92470">
        <w:rPr>
          <w:spacing w:val="12"/>
          <w:sz w:val="24"/>
          <w:szCs w:val="24"/>
        </w:rPr>
        <w:t xml:space="preserve"> </w:t>
      </w:r>
      <w:r w:rsidR="00A92470" w:rsidRPr="00A92470">
        <w:rPr>
          <w:sz w:val="24"/>
          <w:szCs w:val="24"/>
        </w:rPr>
        <w:t>X</w:t>
      </w:r>
      <w:r w:rsidR="00A92470" w:rsidRPr="00A92470">
        <w:rPr>
          <w:spacing w:val="11"/>
          <w:sz w:val="24"/>
          <w:szCs w:val="24"/>
        </w:rPr>
        <w:t xml:space="preserve"> </w:t>
      </w:r>
      <w:r w:rsidR="00A92470" w:rsidRPr="00A92470">
        <w:rPr>
          <w:spacing w:val="-1"/>
          <w:sz w:val="24"/>
          <w:szCs w:val="24"/>
        </w:rPr>
        <w:t>c</w:t>
      </w:r>
      <w:r w:rsidR="00A92470" w:rsidRPr="00A92470">
        <w:rPr>
          <w:sz w:val="24"/>
          <w:szCs w:val="24"/>
        </w:rPr>
        <w:t>ủa</w:t>
      </w:r>
      <w:r w:rsidR="00A92470" w:rsidRPr="00A92470">
        <w:rPr>
          <w:spacing w:val="13"/>
          <w:sz w:val="24"/>
          <w:szCs w:val="24"/>
        </w:rPr>
        <w:t xml:space="preserve"> </w:t>
      </w:r>
      <w:r w:rsidR="00A92470" w:rsidRPr="00A92470">
        <w:rPr>
          <w:spacing w:val="-1"/>
          <w:sz w:val="24"/>
          <w:szCs w:val="24"/>
        </w:rPr>
        <w:t>a</w:t>
      </w:r>
      <w:r w:rsidR="00A92470" w:rsidRPr="00A92470">
        <w:rPr>
          <w:spacing w:val="2"/>
          <w:sz w:val="24"/>
          <w:szCs w:val="24"/>
        </w:rPr>
        <w:t>x</w:t>
      </w:r>
      <w:r w:rsidR="00A92470" w:rsidRPr="00A92470">
        <w:rPr>
          <w:sz w:val="24"/>
          <w:szCs w:val="24"/>
        </w:rPr>
        <w:t>it</w:t>
      </w:r>
      <w:r w:rsidR="00A92470" w:rsidRPr="00A92470">
        <w:rPr>
          <w:spacing w:val="12"/>
          <w:sz w:val="24"/>
          <w:szCs w:val="24"/>
        </w:rPr>
        <w:t xml:space="preserve"> </w:t>
      </w:r>
      <w:r w:rsidR="00A92470" w:rsidRPr="00A92470">
        <w:rPr>
          <w:sz w:val="24"/>
          <w:szCs w:val="24"/>
        </w:rPr>
        <w:t>hữu</w:t>
      </w:r>
      <w:r w:rsidR="00A92470" w:rsidRPr="00A92470">
        <w:rPr>
          <w:spacing w:val="11"/>
          <w:sz w:val="24"/>
          <w:szCs w:val="24"/>
        </w:rPr>
        <w:t xml:space="preserve"> </w:t>
      </w:r>
      <w:r w:rsidR="00A92470" w:rsidRPr="00A92470">
        <w:rPr>
          <w:spacing w:val="-1"/>
          <w:sz w:val="24"/>
          <w:szCs w:val="24"/>
        </w:rPr>
        <w:t>c</w:t>
      </w:r>
      <w:r w:rsidR="00A92470" w:rsidRPr="00A92470">
        <w:rPr>
          <w:sz w:val="24"/>
          <w:szCs w:val="24"/>
        </w:rPr>
        <w:t>ơ</w:t>
      </w:r>
      <w:r w:rsidR="00A92470" w:rsidRPr="00A92470">
        <w:rPr>
          <w:spacing w:val="12"/>
          <w:sz w:val="24"/>
          <w:szCs w:val="24"/>
        </w:rPr>
        <w:t xml:space="preserve"> </w:t>
      </w:r>
      <w:r w:rsidR="00A92470" w:rsidRPr="00A92470">
        <w:rPr>
          <w:sz w:val="24"/>
          <w:szCs w:val="24"/>
        </w:rPr>
        <w:t>ph</w:t>
      </w:r>
      <w:r w:rsidR="00A92470" w:rsidRPr="00A92470">
        <w:rPr>
          <w:spacing w:val="-1"/>
          <w:sz w:val="24"/>
          <w:szCs w:val="24"/>
        </w:rPr>
        <w:t>ả</w:t>
      </w:r>
      <w:r w:rsidR="00A92470" w:rsidRPr="00A92470">
        <w:rPr>
          <w:sz w:val="24"/>
          <w:szCs w:val="24"/>
        </w:rPr>
        <w:t>n</w:t>
      </w:r>
      <w:r w:rsidR="00A92470" w:rsidRPr="00A92470">
        <w:rPr>
          <w:spacing w:val="12"/>
          <w:sz w:val="24"/>
          <w:szCs w:val="24"/>
        </w:rPr>
        <w:t xml:space="preserve"> </w:t>
      </w:r>
      <w:r w:rsidR="00A92470" w:rsidRPr="00A92470">
        <w:rPr>
          <w:sz w:val="24"/>
          <w:szCs w:val="24"/>
        </w:rPr>
        <w:t>ứ</w:t>
      </w:r>
      <w:r w:rsidR="00A92470" w:rsidRPr="00A92470">
        <w:rPr>
          <w:spacing w:val="2"/>
          <w:sz w:val="24"/>
          <w:szCs w:val="24"/>
        </w:rPr>
        <w:t>n</w:t>
      </w:r>
      <w:r w:rsidR="00A92470" w:rsidRPr="00A92470">
        <w:rPr>
          <w:sz w:val="24"/>
          <w:szCs w:val="24"/>
        </w:rPr>
        <w:t>g</w:t>
      </w:r>
      <w:r w:rsidR="00A92470" w:rsidRPr="00A92470">
        <w:rPr>
          <w:spacing w:val="9"/>
          <w:sz w:val="24"/>
          <w:szCs w:val="24"/>
        </w:rPr>
        <w:t xml:space="preserve"> </w:t>
      </w:r>
      <w:r w:rsidR="00A92470" w:rsidRPr="00A92470">
        <w:rPr>
          <w:sz w:val="24"/>
          <w:szCs w:val="24"/>
        </w:rPr>
        <w:t>v</w:t>
      </w:r>
      <w:r w:rsidR="00A92470" w:rsidRPr="00A92470">
        <w:rPr>
          <w:spacing w:val="2"/>
          <w:sz w:val="24"/>
          <w:szCs w:val="24"/>
        </w:rPr>
        <w:t>ừ</w:t>
      </w:r>
      <w:r w:rsidR="00A92470" w:rsidRPr="00A92470">
        <w:rPr>
          <w:sz w:val="24"/>
          <w:szCs w:val="24"/>
        </w:rPr>
        <w:t>a</w:t>
      </w:r>
      <w:r w:rsidR="00A92470" w:rsidRPr="00A92470">
        <w:rPr>
          <w:spacing w:val="11"/>
          <w:sz w:val="24"/>
          <w:szCs w:val="24"/>
        </w:rPr>
        <w:t xml:space="preserve"> </w:t>
      </w:r>
      <w:r w:rsidR="00A92470" w:rsidRPr="00A92470">
        <w:rPr>
          <w:sz w:val="24"/>
          <w:szCs w:val="24"/>
        </w:rPr>
        <w:t>đủ</w:t>
      </w:r>
      <w:r w:rsidR="00A92470" w:rsidRPr="00A92470">
        <w:rPr>
          <w:spacing w:val="12"/>
          <w:sz w:val="24"/>
          <w:szCs w:val="24"/>
        </w:rPr>
        <w:t xml:space="preserve"> </w:t>
      </w:r>
      <w:r w:rsidR="00A92470" w:rsidRPr="00A92470">
        <w:rPr>
          <w:sz w:val="24"/>
          <w:szCs w:val="24"/>
        </w:rPr>
        <w:t>với</w:t>
      </w:r>
      <w:r w:rsidR="00A92470" w:rsidRPr="00A92470">
        <w:rPr>
          <w:spacing w:val="15"/>
          <w:sz w:val="24"/>
          <w:szCs w:val="24"/>
        </w:rPr>
        <w:t xml:space="preserve"> </w:t>
      </w:r>
      <w:r w:rsidR="00A92470" w:rsidRPr="00A92470">
        <w:rPr>
          <w:sz w:val="24"/>
          <w:szCs w:val="24"/>
        </w:rPr>
        <w:t>100</w:t>
      </w:r>
      <w:r w:rsidR="00A92470" w:rsidRPr="00A92470">
        <w:rPr>
          <w:spacing w:val="12"/>
          <w:sz w:val="24"/>
          <w:szCs w:val="24"/>
        </w:rPr>
        <w:t xml:space="preserve"> </w:t>
      </w:r>
      <w:r w:rsidR="00A92470" w:rsidRPr="00A92470">
        <w:rPr>
          <w:sz w:val="24"/>
          <w:szCs w:val="24"/>
        </w:rPr>
        <w:t>ml</w:t>
      </w:r>
      <w:r w:rsidR="00A92470" w:rsidRPr="00A92470">
        <w:rPr>
          <w:spacing w:val="12"/>
          <w:sz w:val="24"/>
          <w:szCs w:val="24"/>
        </w:rPr>
        <w:t xml:space="preserve"> </w:t>
      </w:r>
      <w:r w:rsidR="00A92470" w:rsidRPr="00A92470">
        <w:rPr>
          <w:sz w:val="24"/>
          <w:szCs w:val="24"/>
        </w:rPr>
        <w:t>dung</w:t>
      </w:r>
      <w:r w:rsidR="00A92470" w:rsidRPr="00A92470">
        <w:rPr>
          <w:spacing w:val="9"/>
          <w:sz w:val="24"/>
          <w:szCs w:val="24"/>
        </w:rPr>
        <w:t xml:space="preserve"> </w:t>
      </w:r>
      <w:r w:rsidR="00A92470" w:rsidRPr="00A92470">
        <w:rPr>
          <w:sz w:val="24"/>
          <w:szCs w:val="24"/>
        </w:rPr>
        <w:t>dịch</w:t>
      </w:r>
      <w:r w:rsidR="00A92470" w:rsidRPr="00A92470">
        <w:rPr>
          <w:spacing w:val="14"/>
          <w:sz w:val="24"/>
          <w:szCs w:val="24"/>
        </w:rPr>
        <w:t xml:space="preserve"> </w:t>
      </w:r>
      <w:r w:rsidR="00A92470" w:rsidRPr="00A92470">
        <w:rPr>
          <w:sz w:val="24"/>
          <w:szCs w:val="24"/>
        </w:rPr>
        <w:t>N</w:t>
      </w:r>
      <w:r w:rsidR="00A92470" w:rsidRPr="00A92470">
        <w:rPr>
          <w:spacing w:val="-1"/>
          <w:sz w:val="24"/>
          <w:szCs w:val="24"/>
        </w:rPr>
        <w:t>a</w:t>
      </w:r>
      <w:r w:rsidR="00A92470" w:rsidRPr="00A92470">
        <w:rPr>
          <w:sz w:val="24"/>
          <w:szCs w:val="24"/>
        </w:rPr>
        <w:t>OH</w:t>
      </w:r>
      <w:r w:rsidR="00A92470" w:rsidRPr="00A92470">
        <w:rPr>
          <w:spacing w:val="13"/>
          <w:sz w:val="24"/>
          <w:szCs w:val="24"/>
        </w:rPr>
        <w:t xml:space="preserve"> </w:t>
      </w:r>
      <w:r w:rsidR="00A92470" w:rsidRPr="00A92470">
        <w:rPr>
          <w:sz w:val="24"/>
          <w:szCs w:val="24"/>
        </w:rPr>
        <w:t>0,2M,</w:t>
      </w:r>
      <w:r w:rsidR="00A92470" w:rsidRPr="00A92470">
        <w:rPr>
          <w:spacing w:val="22"/>
          <w:sz w:val="24"/>
          <w:szCs w:val="24"/>
        </w:rPr>
        <w:t xml:space="preserve"> </w:t>
      </w:r>
      <w:r w:rsidR="00A92470" w:rsidRPr="00A92470">
        <w:rPr>
          <w:sz w:val="24"/>
          <w:szCs w:val="24"/>
        </w:rPr>
        <w:t>s</w:t>
      </w:r>
      <w:r w:rsidR="00A92470" w:rsidRPr="00A92470">
        <w:rPr>
          <w:spacing w:val="-1"/>
          <w:sz w:val="24"/>
          <w:szCs w:val="24"/>
        </w:rPr>
        <w:t>ả</w:t>
      </w:r>
      <w:r w:rsidR="00A92470" w:rsidRPr="00A92470">
        <w:rPr>
          <w:sz w:val="24"/>
          <w:szCs w:val="24"/>
        </w:rPr>
        <w:t>n</w:t>
      </w:r>
      <w:r w:rsidR="00A92470" w:rsidRPr="00A92470">
        <w:rPr>
          <w:spacing w:val="21"/>
          <w:sz w:val="24"/>
          <w:szCs w:val="24"/>
        </w:rPr>
        <w:t xml:space="preserve"> </w:t>
      </w:r>
      <w:r w:rsidR="00A92470" w:rsidRPr="00A92470">
        <w:rPr>
          <w:sz w:val="24"/>
          <w:szCs w:val="24"/>
        </w:rPr>
        <w:t>ph</w:t>
      </w:r>
      <w:r w:rsidR="00A92470" w:rsidRPr="00A92470">
        <w:rPr>
          <w:spacing w:val="-1"/>
          <w:sz w:val="24"/>
          <w:szCs w:val="24"/>
        </w:rPr>
        <w:t>ẩ</w:t>
      </w:r>
      <w:r w:rsidR="00A92470" w:rsidRPr="00A92470">
        <w:rPr>
          <w:sz w:val="24"/>
          <w:szCs w:val="24"/>
        </w:rPr>
        <w:t>m</w:t>
      </w:r>
      <w:r w:rsidR="00A92470" w:rsidRPr="00A92470">
        <w:rPr>
          <w:spacing w:val="22"/>
          <w:sz w:val="24"/>
          <w:szCs w:val="24"/>
        </w:rPr>
        <w:t xml:space="preserve"> </w:t>
      </w:r>
      <w:r w:rsidR="00A92470" w:rsidRPr="00A92470">
        <w:rPr>
          <w:sz w:val="24"/>
          <w:szCs w:val="24"/>
        </w:rPr>
        <w:t>tạo</w:t>
      </w:r>
      <w:r w:rsidR="00A92470" w:rsidRPr="00A92470">
        <w:rPr>
          <w:spacing w:val="21"/>
          <w:sz w:val="24"/>
          <w:szCs w:val="24"/>
        </w:rPr>
        <w:t xml:space="preserve"> </w:t>
      </w:r>
      <w:r w:rsidR="00A92470" w:rsidRPr="00A92470">
        <w:rPr>
          <w:sz w:val="24"/>
          <w:szCs w:val="24"/>
        </w:rPr>
        <w:t>thành</w:t>
      </w:r>
      <w:r w:rsidR="00A92470" w:rsidRPr="00A92470">
        <w:rPr>
          <w:spacing w:val="18"/>
          <w:sz w:val="24"/>
          <w:szCs w:val="24"/>
        </w:rPr>
        <w:t xml:space="preserve"> </w:t>
      </w:r>
      <w:r w:rsidR="00A92470" w:rsidRPr="00A92470">
        <w:rPr>
          <w:spacing w:val="-1"/>
          <w:sz w:val="24"/>
          <w:szCs w:val="24"/>
        </w:rPr>
        <w:t>c</w:t>
      </w:r>
      <w:r w:rsidR="00A92470" w:rsidRPr="00A92470">
        <w:rPr>
          <w:sz w:val="24"/>
          <w:szCs w:val="24"/>
        </w:rPr>
        <w:t>hỉ</w:t>
      </w:r>
      <w:r w:rsidR="00A92470" w:rsidRPr="00A92470">
        <w:rPr>
          <w:spacing w:val="22"/>
          <w:sz w:val="24"/>
          <w:szCs w:val="24"/>
        </w:rPr>
        <w:t xml:space="preserve"> </w:t>
      </w:r>
      <w:r w:rsidR="00A92470" w:rsidRPr="00A92470">
        <w:rPr>
          <w:spacing w:val="-2"/>
          <w:sz w:val="24"/>
          <w:szCs w:val="24"/>
        </w:rPr>
        <w:t>g</w:t>
      </w:r>
      <w:r w:rsidR="00A92470" w:rsidRPr="00A92470">
        <w:rPr>
          <w:sz w:val="24"/>
          <w:szCs w:val="24"/>
        </w:rPr>
        <w:t>ồm</w:t>
      </w:r>
      <w:r w:rsidR="00A92470" w:rsidRPr="00A92470">
        <w:rPr>
          <w:spacing w:val="22"/>
          <w:sz w:val="24"/>
          <w:szCs w:val="24"/>
        </w:rPr>
        <w:t xml:space="preserve"> </w:t>
      </w:r>
      <w:r w:rsidR="00A92470" w:rsidRPr="00A92470">
        <w:rPr>
          <w:sz w:val="24"/>
          <w:szCs w:val="24"/>
        </w:rPr>
        <w:t>một</w:t>
      </w:r>
      <w:r w:rsidR="00A92470" w:rsidRPr="00A92470">
        <w:rPr>
          <w:spacing w:val="22"/>
          <w:sz w:val="24"/>
          <w:szCs w:val="24"/>
        </w:rPr>
        <w:t xml:space="preserve"> </w:t>
      </w:r>
      <w:r w:rsidR="00A92470" w:rsidRPr="00A92470">
        <w:rPr>
          <w:spacing w:val="-1"/>
          <w:sz w:val="24"/>
          <w:szCs w:val="24"/>
        </w:rPr>
        <w:t>a</w:t>
      </w:r>
      <w:r w:rsidR="00A92470" w:rsidRPr="00A92470">
        <w:rPr>
          <w:sz w:val="24"/>
          <w:szCs w:val="24"/>
        </w:rPr>
        <w:t>n</w:t>
      </w:r>
      <w:r w:rsidR="00A92470" w:rsidRPr="00A92470">
        <w:rPr>
          <w:spacing w:val="-1"/>
          <w:sz w:val="24"/>
          <w:szCs w:val="24"/>
        </w:rPr>
        <w:t>c</w:t>
      </w:r>
      <w:r w:rsidR="00A92470" w:rsidRPr="00A92470">
        <w:rPr>
          <w:sz w:val="24"/>
          <w:szCs w:val="24"/>
        </w:rPr>
        <w:t>ol</w:t>
      </w:r>
      <w:r w:rsidR="00A92470" w:rsidRPr="00A92470">
        <w:rPr>
          <w:spacing w:val="22"/>
          <w:sz w:val="24"/>
          <w:szCs w:val="24"/>
        </w:rPr>
        <w:t xml:space="preserve"> </w:t>
      </w:r>
      <w:r w:rsidR="00A92470" w:rsidRPr="00A92470">
        <w:rPr>
          <w:sz w:val="24"/>
          <w:szCs w:val="24"/>
        </w:rPr>
        <w:t>Y</w:t>
      </w:r>
      <w:r w:rsidR="00A92470" w:rsidRPr="00A92470">
        <w:rPr>
          <w:spacing w:val="21"/>
          <w:sz w:val="24"/>
          <w:szCs w:val="24"/>
        </w:rPr>
        <w:t xml:space="preserve"> </w:t>
      </w:r>
      <w:r w:rsidR="00A92470" w:rsidRPr="00A92470">
        <w:rPr>
          <w:sz w:val="24"/>
          <w:szCs w:val="24"/>
        </w:rPr>
        <w:t>và</w:t>
      </w:r>
      <w:r w:rsidR="00A92470" w:rsidRPr="00A92470">
        <w:rPr>
          <w:spacing w:val="20"/>
          <w:sz w:val="24"/>
          <w:szCs w:val="24"/>
        </w:rPr>
        <w:t xml:space="preserve"> </w:t>
      </w:r>
      <w:r w:rsidR="00A92470" w:rsidRPr="00A92470">
        <w:rPr>
          <w:sz w:val="24"/>
          <w:szCs w:val="24"/>
        </w:rPr>
        <w:t>một</w:t>
      </w:r>
      <w:r w:rsidR="00A92470" w:rsidRPr="00A92470">
        <w:rPr>
          <w:spacing w:val="22"/>
          <w:sz w:val="24"/>
          <w:szCs w:val="24"/>
        </w:rPr>
        <w:t xml:space="preserve"> </w:t>
      </w:r>
      <w:r w:rsidR="00A92470" w:rsidRPr="00A92470">
        <w:rPr>
          <w:sz w:val="24"/>
          <w:szCs w:val="24"/>
        </w:rPr>
        <w:t>mu</w:t>
      </w:r>
      <w:r w:rsidR="00A92470" w:rsidRPr="00A92470">
        <w:rPr>
          <w:spacing w:val="-2"/>
          <w:sz w:val="24"/>
          <w:szCs w:val="24"/>
        </w:rPr>
        <w:t>ố</w:t>
      </w:r>
      <w:r w:rsidR="00A92470" w:rsidRPr="00A92470">
        <w:rPr>
          <w:sz w:val="24"/>
          <w:szCs w:val="24"/>
        </w:rPr>
        <w:t>i</w:t>
      </w:r>
      <w:r w:rsidR="00A92470" w:rsidRPr="00A92470">
        <w:rPr>
          <w:spacing w:val="22"/>
          <w:sz w:val="24"/>
          <w:szCs w:val="24"/>
        </w:rPr>
        <w:t xml:space="preserve"> </w:t>
      </w:r>
      <w:r w:rsidR="00A92470" w:rsidRPr="00A92470">
        <w:rPr>
          <w:sz w:val="24"/>
          <w:szCs w:val="24"/>
        </w:rPr>
        <w:t>Z</w:t>
      </w:r>
      <w:r w:rsidR="00A92470" w:rsidRPr="00A92470">
        <w:rPr>
          <w:spacing w:val="19"/>
          <w:sz w:val="24"/>
          <w:szCs w:val="24"/>
        </w:rPr>
        <w:t xml:space="preserve"> </w:t>
      </w:r>
      <w:r w:rsidR="00A92470" w:rsidRPr="00A92470">
        <w:rPr>
          <w:sz w:val="24"/>
          <w:szCs w:val="24"/>
        </w:rPr>
        <w:t>với</w:t>
      </w:r>
      <w:r w:rsidR="00A92470" w:rsidRPr="00A92470">
        <w:rPr>
          <w:spacing w:val="22"/>
          <w:sz w:val="24"/>
          <w:szCs w:val="24"/>
        </w:rPr>
        <w:t xml:space="preserve"> </w:t>
      </w:r>
      <w:r w:rsidR="00A92470" w:rsidRPr="00A92470">
        <w:rPr>
          <w:sz w:val="24"/>
          <w:szCs w:val="24"/>
        </w:rPr>
        <w:t>số</w:t>
      </w:r>
      <w:r w:rsidR="00A92470" w:rsidRPr="00A92470">
        <w:rPr>
          <w:spacing w:val="19"/>
          <w:sz w:val="24"/>
          <w:szCs w:val="24"/>
        </w:rPr>
        <w:t xml:space="preserve"> </w:t>
      </w:r>
      <w:r w:rsidR="00A92470" w:rsidRPr="00A92470">
        <w:rPr>
          <w:sz w:val="24"/>
          <w:szCs w:val="24"/>
        </w:rPr>
        <w:t>mol</w:t>
      </w:r>
      <w:r w:rsidR="00A92470" w:rsidRPr="00A92470">
        <w:rPr>
          <w:spacing w:val="20"/>
          <w:sz w:val="24"/>
          <w:szCs w:val="24"/>
        </w:rPr>
        <w:t xml:space="preserve"> </w:t>
      </w:r>
      <w:r w:rsidR="00A92470" w:rsidRPr="00A92470">
        <w:rPr>
          <w:sz w:val="24"/>
          <w:szCs w:val="24"/>
        </w:rPr>
        <w:t>b</w:t>
      </w:r>
      <w:r w:rsidR="00A92470" w:rsidRPr="00A92470">
        <w:rPr>
          <w:spacing w:val="-1"/>
          <w:sz w:val="24"/>
          <w:szCs w:val="24"/>
        </w:rPr>
        <w:t>ằ</w:t>
      </w:r>
      <w:r w:rsidR="00A92470" w:rsidRPr="00A92470">
        <w:rPr>
          <w:sz w:val="24"/>
          <w:szCs w:val="24"/>
        </w:rPr>
        <w:t>ng</w:t>
      </w:r>
      <w:r w:rsidR="00A92470" w:rsidRPr="00A92470">
        <w:rPr>
          <w:spacing w:val="19"/>
          <w:sz w:val="24"/>
          <w:szCs w:val="24"/>
        </w:rPr>
        <w:t xml:space="preserve"> </w:t>
      </w:r>
      <w:r w:rsidR="00A92470" w:rsidRPr="00A92470">
        <w:rPr>
          <w:sz w:val="24"/>
          <w:szCs w:val="24"/>
        </w:rPr>
        <w:t>nh</w:t>
      </w:r>
      <w:r w:rsidR="00A92470" w:rsidRPr="00A92470">
        <w:rPr>
          <w:spacing w:val="-1"/>
          <w:sz w:val="24"/>
          <w:szCs w:val="24"/>
        </w:rPr>
        <w:t>a</w:t>
      </w:r>
      <w:r w:rsidR="00A92470" w:rsidRPr="00A92470">
        <w:rPr>
          <w:sz w:val="24"/>
          <w:szCs w:val="24"/>
        </w:rPr>
        <w:t>u.</w:t>
      </w:r>
      <w:r w:rsidR="00A92470" w:rsidRPr="00A92470">
        <w:rPr>
          <w:spacing w:val="28"/>
          <w:sz w:val="24"/>
          <w:szCs w:val="24"/>
        </w:rPr>
        <w:t xml:space="preserve"> </w:t>
      </w:r>
      <w:r w:rsidR="00A92470" w:rsidRPr="00A92470">
        <w:rPr>
          <w:sz w:val="24"/>
          <w:szCs w:val="24"/>
        </w:rPr>
        <w:t>M</w:t>
      </w:r>
      <w:r w:rsidR="00A92470" w:rsidRPr="00A92470">
        <w:rPr>
          <w:spacing w:val="-1"/>
          <w:sz w:val="24"/>
          <w:szCs w:val="24"/>
        </w:rPr>
        <w:t>ặ</w:t>
      </w:r>
      <w:r w:rsidR="00A92470" w:rsidRPr="00A92470">
        <w:rPr>
          <w:sz w:val="24"/>
          <w:szCs w:val="24"/>
        </w:rPr>
        <w:t>t</w:t>
      </w:r>
      <w:r w:rsidR="00A92470" w:rsidRPr="00A92470">
        <w:rPr>
          <w:spacing w:val="22"/>
          <w:sz w:val="24"/>
          <w:szCs w:val="24"/>
        </w:rPr>
        <w:t xml:space="preserve"> </w:t>
      </w:r>
      <w:r w:rsidR="00A92470" w:rsidRPr="00A92470">
        <w:rPr>
          <w:sz w:val="24"/>
          <w:szCs w:val="24"/>
        </w:rPr>
        <w:t>kh</w:t>
      </w:r>
      <w:r w:rsidR="00A92470" w:rsidRPr="00A92470">
        <w:rPr>
          <w:spacing w:val="-1"/>
          <w:sz w:val="24"/>
          <w:szCs w:val="24"/>
        </w:rPr>
        <w:t>ác</w:t>
      </w:r>
      <w:r w:rsidR="00A92470" w:rsidRPr="00A92470">
        <w:rPr>
          <w:sz w:val="24"/>
          <w:szCs w:val="24"/>
        </w:rPr>
        <w:t>,</w:t>
      </w:r>
      <w:r w:rsidR="00A92470" w:rsidRPr="00A92470">
        <w:rPr>
          <w:spacing w:val="21"/>
          <w:sz w:val="24"/>
          <w:szCs w:val="24"/>
        </w:rPr>
        <w:t xml:space="preserve"> </w:t>
      </w:r>
      <w:r w:rsidR="00A92470" w:rsidRPr="00A92470">
        <w:rPr>
          <w:spacing w:val="2"/>
          <w:sz w:val="24"/>
          <w:szCs w:val="24"/>
        </w:rPr>
        <w:t>k</w:t>
      </w:r>
      <w:r w:rsidR="00A92470" w:rsidRPr="00A92470">
        <w:rPr>
          <w:sz w:val="24"/>
          <w:szCs w:val="24"/>
        </w:rPr>
        <w:t>hi</w:t>
      </w:r>
      <w:r w:rsidR="00A92470" w:rsidRPr="00A92470">
        <w:rPr>
          <w:spacing w:val="19"/>
          <w:sz w:val="24"/>
          <w:szCs w:val="24"/>
        </w:rPr>
        <w:t xml:space="preserve"> </w:t>
      </w:r>
      <w:r w:rsidR="00A92470" w:rsidRPr="00A92470">
        <w:rPr>
          <w:sz w:val="24"/>
          <w:szCs w:val="24"/>
        </w:rPr>
        <w:t>xà phòng</w:t>
      </w:r>
      <w:r w:rsidR="00A92470" w:rsidRPr="00A92470">
        <w:rPr>
          <w:spacing w:val="2"/>
          <w:sz w:val="24"/>
          <w:szCs w:val="24"/>
        </w:rPr>
        <w:t xml:space="preserve"> </w:t>
      </w:r>
      <w:r w:rsidR="00A92470" w:rsidRPr="00A92470">
        <w:rPr>
          <w:sz w:val="24"/>
          <w:szCs w:val="24"/>
        </w:rPr>
        <w:t>hoá</w:t>
      </w:r>
      <w:r w:rsidR="00A92470" w:rsidRPr="00A92470">
        <w:rPr>
          <w:spacing w:val="4"/>
          <w:sz w:val="24"/>
          <w:szCs w:val="24"/>
        </w:rPr>
        <w:t xml:space="preserve"> </w:t>
      </w:r>
      <w:r w:rsidR="00A92470" w:rsidRPr="00A92470">
        <w:rPr>
          <w:sz w:val="24"/>
          <w:szCs w:val="24"/>
        </w:rPr>
        <w:t>ho</w:t>
      </w:r>
      <w:r w:rsidR="00A92470" w:rsidRPr="00A92470">
        <w:rPr>
          <w:spacing w:val="-1"/>
          <w:sz w:val="24"/>
          <w:szCs w:val="24"/>
        </w:rPr>
        <w:t>à</w:t>
      </w:r>
      <w:r w:rsidR="00A92470" w:rsidRPr="00A92470">
        <w:rPr>
          <w:sz w:val="24"/>
          <w:szCs w:val="24"/>
        </w:rPr>
        <w:t>n</w:t>
      </w:r>
      <w:r w:rsidR="00A92470" w:rsidRPr="00A92470">
        <w:rPr>
          <w:spacing w:val="5"/>
          <w:sz w:val="24"/>
          <w:szCs w:val="24"/>
        </w:rPr>
        <w:t xml:space="preserve"> </w:t>
      </w:r>
      <w:r w:rsidR="00A92470" w:rsidRPr="00A92470">
        <w:rPr>
          <w:sz w:val="24"/>
          <w:szCs w:val="24"/>
        </w:rPr>
        <w:t>toàn</w:t>
      </w:r>
      <w:r w:rsidR="00A92470" w:rsidRPr="00A92470">
        <w:rPr>
          <w:spacing w:val="4"/>
          <w:sz w:val="24"/>
          <w:szCs w:val="24"/>
        </w:rPr>
        <w:t xml:space="preserve"> </w:t>
      </w:r>
      <w:r w:rsidR="00A92470" w:rsidRPr="00A92470">
        <w:rPr>
          <w:sz w:val="24"/>
          <w:szCs w:val="24"/>
        </w:rPr>
        <w:t>1,</w:t>
      </w:r>
      <w:r w:rsidR="00A92470" w:rsidRPr="00A92470">
        <w:rPr>
          <w:spacing w:val="2"/>
          <w:sz w:val="24"/>
          <w:szCs w:val="24"/>
        </w:rPr>
        <w:t>2</w:t>
      </w:r>
      <w:r w:rsidR="00A92470" w:rsidRPr="00A92470">
        <w:rPr>
          <w:sz w:val="24"/>
          <w:szCs w:val="24"/>
        </w:rPr>
        <w:t>9</w:t>
      </w:r>
      <w:r w:rsidR="00A92470" w:rsidRPr="00A92470">
        <w:rPr>
          <w:spacing w:val="5"/>
          <w:sz w:val="24"/>
          <w:szCs w:val="24"/>
        </w:rPr>
        <w:t xml:space="preserve"> </w:t>
      </w:r>
      <w:r w:rsidR="00A92470" w:rsidRPr="00A92470">
        <w:rPr>
          <w:spacing w:val="-2"/>
          <w:sz w:val="24"/>
          <w:szCs w:val="24"/>
        </w:rPr>
        <w:t>g</w:t>
      </w:r>
      <w:r w:rsidR="00A92470" w:rsidRPr="00A92470">
        <w:rPr>
          <w:spacing w:val="-1"/>
          <w:sz w:val="24"/>
          <w:szCs w:val="24"/>
        </w:rPr>
        <w:t>a</w:t>
      </w:r>
      <w:r w:rsidR="00A92470" w:rsidRPr="00A92470">
        <w:rPr>
          <w:sz w:val="24"/>
          <w:szCs w:val="24"/>
        </w:rPr>
        <w:t>m</w:t>
      </w:r>
      <w:r w:rsidR="00A92470" w:rsidRPr="00A92470">
        <w:rPr>
          <w:spacing w:val="5"/>
          <w:sz w:val="24"/>
          <w:szCs w:val="24"/>
        </w:rPr>
        <w:t xml:space="preserve"> </w:t>
      </w:r>
      <w:r w:rsidR="00A92470" w:rsidRPr="00A92470">
        <w:rPr>
          <w:spacing w:val="-1"/>
          <w:sz w:val="24"/>
          <w:szCs w:val="24"/>
        </w:rPr>
        <w:t>e</w:t>
      </w:r>
      <w:r w:rsidR="00A92470" w:rsidRPr="00A92470">
        <w:rPr>
          <w:sz w:val="24"/>
          <w:szCs w:val="24"/>
        </w:rPr>
        <w:t>ste</w:t>
      </w:r>
      <w:r w:rsidR="00A92470" w:rsidRPr="00A92470">
        <w:rPr>
          <w:spacing w:val="4"/>
          <w:sz w:val="24"/>
          <w:szCs w:val="24"/>
        </w:rPr>
        <w:t xml:space="preserve"> </w:t>
      </w:r>
      <w:r w:rsidR="00A92470" w:rsidRPr="00A92470">
        <w:rPr>
          <w:sz w:val="24"/>
          <w:szCs w:val="24"/>
        </w:rPr>
        <w:t>đó</w:t>
      </w:r>
      <w:r w:rsidR="00A92470" w:rsidRPr="00A92470">
        <w:rPr>
          <w:spacing w:val="5"/>
          <w:sz w:val="24"/>
          <w:szCs w:val="24"/>
        </w:rPr>
        <w:t xml:space="preserve"> </w:t>
      </w:r>
      <w:r w:rsidR="00A92470" w:rsidRPr="00A92470">
        <w:rPr>
          <w:sz w:val="24"/>
          <w:szCs w:val="24"/>
        </w:rPr>
        <w:t>b</w:t>
      </w:r>
      <w:r w:rsidR="00A92470" w:rsidRPr="00A92470">
        <w:rPr>
          <w:spacing w:val="-1"/>
          <w:sz w:val="24"/>
          <w:szCs w:val="24"/>
        </w:rPr>
        <w:t>ằ</w:t>
      </w:r>
      <w:r w:rsidR="00A92470" w:rsidRPr="00A92470">
        <w:rPr>
          <w:spacing w:val="2"/>
          <w:sz w:val="24"/>
          <w:szCs w:val="24"/>
        </w:rPr>
        <w:t>n</w:t>
      </w:r>
      <w:r w:rsidR="00A92470" w:rsidRPr="00A92470">
        <w:rPr>
          <w:sz w:val="24"/>
          <w:szCs w:val="24"/>
        </w:rPr>
        <w:t>g</w:t>
      </w:r>
      <w:r w:rsidR="00A92470" w:rsidRPr="00A92470">
        <w:rPr>
          <w:spacing w:val="2"/>
          <w:sz w:val="24"/>
          <w:szCs w:val="24"/>
        </w:rPr>
        <w:t xml:space="preserve"> </w:t>
      </w:r>
      <w:r w:rsidR="00A92470" w:rsidRPr="00A92470">
        <w:rPr>
          <w:sz w:val="24"/>
          <w:szCs w:val="24"/>
        </w:rPr>
        <w:t>một</w:t>
      </w:r>
      <w:r w:rsidR="00A92470" w:rsidRPr="00A92470">
        <w:rPr>
          <w:spacing w:val="5"/>
          <w:sz w:val="24"/>
          <w:szCs w:val="24"/>
        </w:rPr>
        <w:t xml:space="preserve"> </w:t>
      </w:r>
      <w:r w:rsidR="00A92470" w:rsidRPr="00A92470">
        <w:rPr>
          <w:spacing w:val="-2"/>
          <w:sz w:val="24"/>
          <w:szCs w:val="24"/>
        </w:rPr>
        <w:t>l</w:t>
      </w:r>
      <w:r w:rsidR="00A92470" w:rsidRPr="00A92470">
        <w:rPr>
          <w:sz w:val="24"/>
          <w:szCs w:val="24"/>
        </w:rPr>
        <w:t>ượng</w:t>
      </w:r>
      <w:r w:rsidR="00A92470" w:rsidRPr="00A92470">
        <w:rPr>
          <w:spacing w:val="2"/>
          <w:sz w:val="24"/>
          <w:szCs w:val="24"/>
        </w:rPr>
        <w:t xml:space="preserve"> </w:t>
      </w:r>
      <w:r w:rsidR="00A92470" w:rsidRPr="00A92470">
        <w:rPr>
          <w:sz w:val="24"/>
          <w:szCs w:val="24"/>
        </w:rPr>
        <w:t>vừa</w:t>
      </w:r>
      <w:r w:rsidR="00A92470" w:rsidRPr="00A92470">
        <w:rPr>
          <w:spacing w:val="3"/>
          <w:sz w:val="24"/>
          <w:szCs w:val="24"/>
        </w:rPr>
        <w:t xml:space="preserve"> </w:t>
      </w:r>
      <w:r w:rsidR="00A92470" w:rsidRPr="00A92470">
        <w:rPr>
          <w:sz w:val="24"/>
          <w:szCs w:val="24"/>
        </w:rPr>
        <w:t>đủ</w:t>
      </w:r>
      <w:r w:rsidR="00A92470" w:rsidRPr="00A92470">
        <w:rPr>
          <w:spacing w:val="5"/>
          <w:sz w:val="24"/>
          <w:szCs w:val="24"/>
        </w:rPr>
        <w:t xml:space="preserve"> </w:t>
      </w:r>
      <w:r w:rsidR="00A92470" w:rsidRPr="00A92470">
        <w:rPr>
          <w:sz w:val="24"/>
          <w:szCs w:val="24"/>
        </w:rPr>
        <w:t>là</w:t>
      </w:r>
      <w:r w:rsidR="00A92470" w:rsidRPr="00A92470">
        <w:rPr>
          <w:spacing w:val="4"/>
          <w:sz w:val="24"/>
          <w:szCs w:val="24"/>
        </w:rPr>
        <w:t xml:space="preserve"> </w:t>
      </w:r>
      <w:r w:rsidR="00A92470" w:rsidRPr="00A92470">
        <w:rPr>
          <w:sz w:val="24"/>
          <w:szCs w:val="24"/>
        </w:rPr>
        <w:t>60</w:t>
      </w:r>
      <w:r w:rsidR="00A92470" w:rsidRPr="00A92470">
        <w:rPr>
          <w:spacing w:val="5"/>
          <w:sz w:val="24"/>
          <w:szCs w:val="24"/>
        </w:rPr>
        <w:t xml:space="preserve"> </w:t>
      </w:r>
      <w:r w:rsidR="00A92470" w:rsidRPr="00A92470">
        <w:rPr>
          <w:sz w:val="24"/>
          <w:szCs w:val="24"/>
        </w:rPr>
        <w:t>ml</w:t>
      </w:r>
      <w:r w:rsidR="00A92470" w:rsidRPr="00A92470">
        <w:rPr>
          <w:spacing w:val="5"/>
          <w:sz w:val="24"/>
          <w:szCs w:val="24"/>
        </w:rPr>
        <w:t xml:space="preserve"> </w:t>
      </w:r>
      <w:r w:rsidR="00A92470" w:rsidRPr="00A92470">
        <w:rPr>
          <w:sz w:val="24"/>
          <w:szCs w:val="24"/>
        </w:rPr>
        <w:t>d</w:t>
      </w:r>
      <w:r w:rsidR="00A92470" w:rsidRPr="00A92470">
        <w:rPr>
          <w:spacing w:val="-2"/>
          <w:sz w:val="24"/>
          <w:szCs w:val="24"/>
        </w:rPr>
        <w:t>u</w:t>
      </w:r>
      <w:r w:rsidR="00A92470" w:rsidRPr="00A92470">
        <w:rPr>
          <w:sz w:val="24"/>
          <w:szCs w:val="24"/>
        </w:rPr>
        <w:t>ng</w:t>
      </w:r>
      <w:r w:rsidR="00A92470" w:rsidRPr="00A92470">
        <w:rPr>
          <w:spacing w:val="2"/>
          <w:sz w:val="24"/>
          <w:szCs w:val="24"/>
        </w:rPr>
        <w:t xml:space="preserve"> </w:t>
      </w:r>
      <w:r w:rsidR="00A92470" w:rsidRPr="00A92470">
        <w:rPr>
          <w:sz w:val="24"/>
          <w:szCs w:val="24"/>
        </w:rPr>
        <w:t>dịch</w:t>
      </w:r>
      <w:r w:rsidR="00A92470" w:rsidRPr="00A92470">
        <w:rPr>
          <w:spacing w:val="11"/>
          <w:sz w:val="24"/>
          <w:szCs w:val="24"/>
        </w:rPr>
        <w:t xml:space="preserve"> </w:t>
      </w:r>
      <w:r w:rsidR="00A92470" w:rsidRPr="00A92470">
        <w:rPr>
          <w:sz w:val="24"/>
          <w:szCs w:val="24"/>
        </w:rPr>
        <w:t>K</w:t>
      </w:r>
      <w:r w:rsidR="00A92470" w:rsidRPr="00A92470">
        <w:rPr>
          <w:spacing w:val="-1"/>
          <w:sz w:val="24"/>
          <w:szCs w:val="24"/>
        </w:rPr>
        <w:t>O</w:t>
      </w:r>
      <w:r w:rsidR="00A92470" w:rsidRPr="00A92470">
        <w:rPr>
          <w:sz w:val="24"/>
          <w:szCs w:val="24"/>
        </w:rPr>
        <w:t>H</w:t>
      </w:r>
      <w:r w:rsidR="00A92470" w:rsidRPr="00A92470">
        <w:rPr>
          <w:spacing w:val="4"/>
          <w:sz w:val="24"/>
          <w:szCs w:val="24"/>
        </w:rPr>
        <w:t xml:space="preserve"> </w:t>
      </w:r>
      <w:r w:rsidR="00A92470" w:rsidRPr="00A92470">
        <w:rPr>
          <w:sz w:val="24"/>
          <w:szCs w:val="24"/>
        </w:rPr>
        <w:t>0,25M,</w:t>
      </w:r>
      <w:r w:rsidR="00A92470" w:rsidRPr="00A92470">
        <w:rPr>
          <w:spacing w:val="5"/>
          <w:sz w:val="24"/>
          <w:szCs w:val="24"/>
        </w:rPr>
        <w:t xml:space="preserve"> </w:t>
      </w:r>
      <w:r w:rsidR="00A92470" w:rsidRPr="00A92470">
        <w:rPr>
          <w:sz w:val="24"/>
          <w:szCs w:val="24"/>
        </w:rPr>
        <w:t>s</w:t>
      </w:r>
      <w:r w:rsidR="00A92470" w:rsidRPr="00A92470">
        <w:rPr>
          <w:spacing w:val="-1"/>
          <w:sz w:val="24"/>
          <w:szCs w:val="24"/>
        </w:rPr>
        <w:t>a</w:t>
      </w:r>
      <w:r w:rsidR="00A92470" w:rsidRPr="00A92470">
        <w:rPr>
          <w:sz w:val="24"/>
          <w:szCs w:val="24"/>
        </w:rPr>
        <w:t>u</w:t>
      </w:r>
      <w:r w:rsidR="00A92470" w:rsidRPr="00A92470">
        <w:rPr>
          <w:spacing w:val="5"/>
          <w:sz w:val="24"/>
          <w:szCs w:val="24"/>
        </w:rPr>
        <w:t xml:space="preserve"> </w:t>
      </w:r>
      <w:r w:rsidR="00A92470" w:rsidRPr="00A92470">
        <w:rPr>
          <w:sz w:val="24"/>
          <w:szCs w:val="24"/>
        </w:rPr>
        <w:t>khi</w:t>
      </w:r>
      <w:r w:rsidR="00F225A1">
        <w:rPr>
          <w:sz w:val="24"/>
          <w:szCs w:val="24"/>
        </w:rPr>
        <w:t xml:space="preserve"> </w:t>
      </w:r>
      <w:r w:rsidR="00A92470" w:rsidRPr="00A92470">
        <w:rPr>
          <w:sz w:val="24"/>
          <w:szCs w:val="24"/>
        </w:rPr>
        <w:t>ph</w:t>
      </w:r>
      <w:r w:rsidR="00A92470" w:rsidRPr="00A92470">
        <w:rPr>
          <w:spacing w:val="-1"/>
          <w:sz w:val="24"/>
          <w:szCs w:val="24"/>
        </w:rPr>
        <w:t>ả</w:t>
      </w:r>
      <w:r w:rsidR="00A92470" w:rsidRPr="00A92470">
        <w:rPr>
          <w:sz w:val="24"/>
          <w:szCs w:val="24"/>
        </w:rPr>
        <w:t>n ứ</w:t>
      </w:r>
      <w:r w:rsidR="00A92470" w:rsidRPr="00A92470">
        <w:rPr>
          <w:spacing w:val="2"/>
          <w:sz w:val="24"/>
          <w:szCs w:val="24"/>
        </w:rPr>
        <w:t>n</w:t>
      </w:r>
      <w:r w:rsidR="00A92470" w:rsidRPr="00A92470">
        <w:rPr>
          <w:sz w:val="24"/>
          <w:szCs w:val="24"/>
        </w:rPr>
        <w:t>g</w:t>
      </w:r>
      <w:r w:rsidR="00A92470" w:rsidRPr="00A92470">
        <w:rPr>
          <w:spacing w:val="-2"/>
          <w:sz w:val="24"/>
          <w:szCs w:val="24"/>
        </w:rPr>
        <w:t xml:space="preserve"> </w:t>
      </w:r>
      <w:r w:rsidR="00A92470" w:rsidRPr="00A92470">
        <w:rPr>
          <w:sz w:val="24"/>
          <w:szCs w:val="24"/>
        </w:rPr>
        <w:t>k</w:t>
      </w:r>
      <w:r w:rsidR="00A92470" w:rsidRPr="00A92470">
        <w:rPr>
          <w:spacing w:val="-1"/>
          <w:sz w:val="24"/>
          <w:szCs w:val="24"/>
        </w:rPr>
        <w:t>ế</w:t>
      </w:r>
      <w:r w:rsidR="00A92470" w:rsidRPr="00A92470">
        <w:rPr>
          <w:sz w:val="24"/>
          <w:szCs w:val="24"/>
        </w:rPr>
        <w:t xml:space="preserve">t </w:t>
      </w:r>
      <w:r w:rsidR="00A92470" w:rsidRPr="00A92470">
        <w:rPr>
          <w:spacing w:val="1"/>
          <w:sz w:val="24"/>
          <w:szCs w:val="24"/>
        </w:rPr>
        <w:t>t</w:t>
      </w:r>
      <w:r w:rsidR="00A92470" w:rsidRPr="00A92470">
        <w:rPr>
          <w:sz w:val="24"/>
          <w:szCs w:val="24"/>
        </w:rPr>
        <w:t>húc</w:t>
      </w:r>
      <w:r w:rsidR="00A92470" w:rsidRPr="00A92470">
        <w:rPr>
          <w:spacing w:val="-1"/>
          <w:sz w:val="24"/>
          <w:szCs w:val="24"/>
        </w:rPr>
        <w:t xml:space="preserve"> </w:t>
      </w:r>
      <w:r w:rsidR="00A92470" w:rsidRPr="00A92470">
        <w:rPr>
          <w:sz w:val="24"/>
          <w:szCs w:val="24"/>
        </w:rPr>
        <w:t>đ</w:t>
      </w:r>
      <w:r w:rsidR="00A92470" w:rsidRPr="00A92470">
        <w:rPr>
          <w:spacing w:val="-1"/>
          <w:sz w:val="24"/>
          <w:szCs w:val="24"/>
        </w:rPr>
        <w:t>e</w:t>
      </w:r>
      <w:r w:rsidR="00A92470" w:rsidRPr="00A92470">
        <w:rPr>
          <w:sz w:val="24"/>
          <w:szCs w:val="24"/>
        </w:rPr>
        <w:t>m</w:t>
      </w:r>
      <w:r w:rsidR="00A92470" w:rsidRPr="00A92470">
        <w:rPr>
          <w:spacing w:val="3"/>
          <w:sz w:val="24"/>
          <w:szCs w:val="24"/>
        </w:rPr>
        <w:t xml:space="preserve"> </w:t>
      </w:r>
      <w:r w:rsidR="00A92470" w:rsidRPr="00A92470">
        <w:rPr>
          <w:spacing w:val="1"/>
          <w:sz w:val="24"/>
          <w:szCs w:val="24"/>
        </w:rPr>
        <w:t>c</w:t>
      </w:r>
      <w:r w:rsidR="00A92470" w:rsidRPr="00A92470">
        <w:rPr>
          <w:sz w:val="24"/>
          <w:szCs w:val="24"/>
        </w:rPr>
        <w:t xml:space="preserve">ô </w:t>
      </w:r>
      <w:r w:rsidR="00A92470" w:rsidRPr="00A92470">
        <w:rPr>
          <w:spacing w:val="-1"/>
          <w:sz w:val="24"/>
          <w:szCs w:val="24"/>
        </w:rPr>
        <w:t>cạ</w:t>
      </w:r>
      <w:r w:rsidR="00A92470" w:rsidRPr="00A92470">
        <w:rPr>
          <w:sz w:val="24"/>
          <w:szCs w:val="24"/>
        </w:rPr>
        <w:t>n du</w:t>
      </w:r>
      <w:r w:rsidR="00A92470" w:rsidRPr="00A92470">
        <w:rPr>
          <w:spacing w:val="2"/>
          <w:sz w:val="24"/>
          <w:szCs w:val="24"/>
        </w:rPr>
        <w:t>n</w:t>
      </w:r>
      <w:r w:rsidR="00A92470" w:rsidRPr="00A92470">
        <w:rPr>
          <w:sz w:val="24"/>
          <w:szCs w:val="24"/>
        </w:rPr>
        <w:t>g</w:t>
      </w:r>
      <w:r w:rsidR="00A92470" w:rsidRPr="00A92470">
        <w:rPr>
          <w:spacing w:val="-2"/>
          <w:sz w:val="24"/>
          <w:szCs w:val="24"/>
        </w:rPr>
        <w:t xml:space="preserve"> </w:t>
      </w:r>
      <w:r w:rsidR="00A92470" w:rsidRPr="00A92470">
        <w:rPr>
          <w:sz w:val="24"/>
          <w:szCs w:val="24"/>
        </w:rPr>
        <w:t>dịch đ</w:t>
      </w:r>
      <w:r w:rsidR="00A92470" w:rsidRPr="00A92470">
        <w:rPr>
          <w:spacing w:val="-1"/>
          <w:sz w:val="24"/>
          <w:szCs w:val="24"/>
        </w:rPr>
        <w:t>ư</w:t>
      </w:r>
      <w:r w:rsidR="00A92470" w:rsidRPr="00A92470">
        <w:rPr>
          <w:sz w:val="24"/>
          <w:szCs w:val="24"/>
        </w:rPr>
        <w:t>ợc</w:t>
      </w:r>
      <w:r w:rsidR="00A92470" w:rsidRPr="00A92470">
        <w:rPr>
          <w:spacing w:val="-1"/>
          <w:sz w:val="24"/>
          <w:szCs w:val="24"/>
        </w:rPr>
        <w:t xml:space="preserve"> </w:t>
      </w:r>
      <w:r w:rsidR="00A92470" w:rsidRPr="00A92470">
        <w:rPr>
          <w:sz w:val="24"/>
          <w:szCs w:val="24"/>
        </w:rPr>
        <w:t>1,</w:t>
      </w:r>
      <w:r w:rsidR="00A92470" w:rsidRPr="00A92470">
        <w:rPr>
          <w:spacing w:val="2"/>
          <w:sz w:val="24"/>
          <w:szCs w:val="24"/>
        </w:rPr>
        <w:t>6</w:t>
      </w:r>
      <w:r w:rsidR="00A92470" w:rsidRPr="00A92470">
        <w:rPr>
          <w:sz w:val="24"/>
          <w:szCs w:val="24"/>
        </w:rPr>
        <w:t xml:space="preserve">65 </w:t>
      </w:r>
      <w:r w:rsidR="00A92470" w:rsidRPr="00A92470">
        <w:rPr>
          <w:spacing w:val="-2"/>
          <w:sz w:val="24"/>
          <w:szCs w:val="24"/>
        </w:rPr>
        <w:t>g</w:t>
      </w:r>
      <w:r w:rsidR="00A92470" w:rsidRPr="00A92470">
        <w:rPr>
          <w:spacing w:val="-1"/>
          <w:sz w:val="24"/>
          <w:szCs w:val="24"/>
        </w:rPr>
        <w:t>a</w:t>
      </w:r>
      <w:r w:rsidR="00A92470" w:rsidRPr="00A92470">
        <w:rPr>
          <w:sz w:val="24"/>
          <w:szCs w:val="24"/>
        </w:rPr>
        <w:t xml:space="preserve">m </w:t>
      </w:r>
      <w:r w:rsidR="00A92470" w:rsidRPr="00A92470">
        <w:rPr>
          <w:spacing w:val="1"/>
          <w:sz w:val="24"/>
          <w:szCs w:val="24"/>
        </w:rPr>
        <w:t>m</w:t>
      </w:r>
      <w:r w:rsidR="00A92470" w:rsidRPr="00A92470">
        <w:rPr>
          <w:sz w:val="24"/>
          <w:szCs w:val="24"/>
        </w:rPr>
        <w:t>uối khan. Cô</w:t>
      </w:r>
      <w:r w:rsidR="00A92470" w:rsidRPr="00A92470">
        <w:rPr>
          <w:spacing w:val="2"/>
          <w:sz w:val="24"/>
          <w:szCs w:val="24"/>
        </w:rPr>
        <w:t>n</w:t>
      </w:r>
      <w:r w:rsidR="00A92470" w:rsidRPr="00A92470">
        <w:rPr>
          <w:sz w:val="24"/>
          <w:szCs w:val="24"/>
        </w:rPr>
        <w:t>g thức</w:t>
      </w:r>
      <w:r w:rsidR="00A92470" w:rsidRPr="00A92470">
        <w:rPr>
          <w:spacing w:val="-1"/>
          <w:sz w:val="24"/>
          <w:szCs w:val="24"/>
        </w:rPr>
        <w:t xml:space="preserve"> c</w:t>
      </w:r>
      <w:r w:rsidR="00A92470" w:rsidRPr="00A92470">
        <w:rPr>
          <w:sz w:val="24"/>
          <w:szCs w:val="24"/>
        </w:rPr>
        <w:t>ủa</w:t>
      </w:r>
      <w:r w:rsidR="00A92470" w:rsidRPr="00A92470">
        <w:rPr>
          <w:spacing w:val="1"/>
          <w:sz w:val="24"/>
          <w:szCs w:val="24"/>
        </w:rPr>
        <w:t xml:space="preserve"> </w:t>
      </w:r>
      <w:r w:rsidR="00A92470" w:rsidRPr="00A92470">
        <w:rPr>
          <w:spacing w:val="-1"/>
          <w:sz w:val="24"/>
          <w:szCs w:val="24"/>
        </w:rPr>
        <w:t>e</w:t>
      </w:r>
      <w:r w:rsidR="00A92470" w:rsidRPr="00A92470">
        <w:rPr>
          <w:sz w:val="24"/>
          <w:szCs w:val="24"/>
        </w:rPr>
        <w:t>ste X</w:t>
      </w:r>
      <w:r w:rsidR="00A92470" w:rsidRPr="00A92470">
        <w:rPr>
          <w:spacing w:val="-1"/>
          <w:sz w:val="24"/>
          <w:szCs w:val="24"/>
        </w:rPr>
        <w:t xml:space="preserve"> </w:t>
      </w:r>
      <w:r w:rsidR="00A92470" w:rsidRPr="00A92470">
        <w:rPr>
          <w:sz w:val="24"/>
          <w:szCs w:val="24"/>
        </w:rPr>
        <w:t>l</w:t>
      </w:r>
      <w:r w:rsidR="00A92470" w:rsidRPr="00A92470">
        <w:rPr>
          <w:spacing w:val="4"/>
          <w:sz w:val="24"/>
          <w:szCs w:val="24"/>
        </w:rPr>
        <w:t>à</w:t>
      </w:r>
      <w:r w:rsidR="00A92470" w:rsidRPr="00A92470">
        <w:rPr>
          <w:sz w:val="24"/>
          <w:szCs w:val="24"/>
        </w:rPr>
        <w:t>:</w:t>
      </w:r>
    </w:p>
    <w:p w:rsidR="003C2D3F" w:rsidRPr="00344AF6" w:rsidRDefault="00A92470" w:rsidP="00EF0896">
      <w:pPr>
        <w:jc w:val="both"/>
        <w:rPr>
          <w:sz w:val="24"/>
          <w:szCs w:val="24"/>
          <w:vertAlign w:val="subscript"/>
        </w:rPr>
      </w:pPr>
      <w:r w:rsidRPr="00B30DEA">
        <w:rPr>
          <w:b/>
          <w:sz w:val="24"/>
          <w:szCs w:val="24"/>
        </w:rPr>
        <w:t>A.</w:t>
      </w:r>
      <w:r w:rsidRPr="00A92470">
        <w:rPr>
          <w:sz w:val="24"/>
          <w:szCs w:val="24"/>
        </w:rPr>
        <w:t xml:space="preserve"> </w:t>
      </w:r>
      <w:r w:rsidRPr="00A92470">
        <w:rPr>
          <w:spacing w:val="1"/>
          <w:sz w:val="24"/>
          <w:szCs w:val="24"/>
        </w:rPr>
        <w:t>C</w:t>
      </w:r>
      <w:r w:rsidR="00344AF6">
        <w:rPr>
          <w:spacing w:val="1"/>
          <w:sz w:val="24"/>
          <w:szCs w:val="24"/>
          <w:vertAlign w:val="subscript"/>
        </w:rPr>
        <w:t>2</w:t>
      </w:r>
      <w:r w:rsidRPr="00A92470">
        <w:rPr>
          <w:sz w:val="24"/>
          <w:szCs w:val="24"/>
        </w:rPr>
        <w:t>H</w:t>
      </w:r>
      <w:r w:rsidR="00344AF6">
        <w:rPr>
          <w:sz w:val="24"/>
          <w:szCs w:val="24"/>
          <w:vertAlign w:val="subscript"/>
        </w:rPr>
        <w:t>4</w:t>
      </w:r>
      <w:r w:rsidRPr="00A92470">
        <w:rPr>
          <w:sz w:val="24"/>
          <w:szCs w:val="24"/>
        </w:rPr>
        <w:t>(CO</w:t>
      </w:r>
      <w:r w:rsidRPr="00A92470">
        <w:rPr>
          <w:spacing w:val="-1"/>
          <w:sz w:val="24"/>
          <w:szCs w:val="24"/>
        </w:rPr>
        <w:t>O)</w:t>
      </w:r>
      <w:r w:rsidR="00344AF6">
        <w:rPr>
          <w:spacing w:val="-1"/>
          <w:sz w:val="24"/>
          <w:szCs w:val="24"/>
          <w:vertAlign w:val="subscript"/>
        </w:rPr>
        <w:t>2</w:t>
      </w:r>
      <w:r w:rsidR="00344AF6" w:rsidRPr="00A92470">
        <w:rPr>
          <w:spacing w:val="1"/>
          <w:sz w:val="24"/>
          <w:szCs w:val="24"/>
        </w:rPr>
        <w:t>C</w:t>
      </w:r>
      <w:r w:rsidR="00344AF6">
        <w:rPr>
          <w:spacing w:val="1"/>
          <w:sz w:val="24"/>
          <w:szCs w:val="24"/>
          <w:vertAlign w:val="subscript"/>
        </w:rPr>
        <w:t>4</w:t>
      </w:r>
      <w:r w:rsidR="00344AF6" w:rsidRPr="00A92470">
        <w:rPr>
          <w:sz w:val="24"/>
          <w:szCs w:val="24"/>
        </w:rPr>
        <w:t>H</w:t>
      </w:r>
      <w:r w:rsidR="00344AF6">
        <w:rPr>
          <w:sz w:val="24"/>
          <w:szCs w:val="24"/>
          <w:vertAlign w:val="subscript"/>
        </w:rPr>
        <w:t>8</w:t>
      </w:r>
      <w:r w:rsidRPr="00A92470">
        <w:rPr>
          <w:position w:val="-2"/>
          <w:sz w:val="24"/>
          <w:szCs w:val="24"/>
        </w:rPr>
        <w:t xml:space="preserve">             </w:t>
      </w:r>
      <w:r w:rsidRPr="00A92470">
        <w:rPr>
          <w:spacing w:val="3"/>
          <w:position w:val="-2"/>
          <w:sz w:val="24"/>
          <w:szCs w:val="24"/>
        </w:rPr>
        <w:t xml:space="preserve"> </w:t>
      </w:r>
      <w:r w:rsidRPr="00B30DEA">
        <w:rPr>
          <w:b/>
          <w:spacing w:val="-2"/>
          <w:sz w:val="24"/>
          <w:szCs w:val="24"/>
          <w:u w:val="single"/>
        </w:rPr>
        <w:t>B</w:t>
      </w:r>
      <w:r w:rsidRPr="00B30DEA">
        <w:rPr>
          <w:b/>
          <w:sz w:val="24"/>
          <w:szCs w:val="24"/>
          <w:u w:val="single"/>
        </w:rPr>
        <w:t>.</w:t>
      </w:r>
      <w:r w:rsidRPr="00344AF6">
        <w:rPr>
          <w:sz w:val="24"/>
          <w:szCs w:val="24"/>
          <w:u w:val="single"/>
        </w:rPr>
        <w:t xml:space="preserve"> </w:t>
      </w:r>
      <w:r w:rsidR="00344AF6" w:rsidRPr="00344AF6">
        <w:rPr>
          <w:spacing w:val="1"/>
          <w:sz w:val="24"/>
          <w:szCs w:val="24"/>
          <w:u w:val="single"/>
        </w:rPr>
        <w:t>C</w:t>
      </w:r>
      <w:r w:rsidR="00344AF6" w:rsidRPr="00344AF6">
        <w:rPr>
          <w:spacing w:val="1"/>
          <w:sz w:val="24"/>
          <w:szCs w:val="24"/>
          <w:u w:val="single"/>
          <w:vertAlign w:val="subscript"/>
        </w:rPr>
        <w:t>4</w:t>
      </w:r>
      <w:r w:rsidR="00344AF6" w:rsidRPr="00344AF6">
        <w:rPr>
          <w:sz w:val="24"/>
          <w:szCs w:val="24"/>
          <w:u w:val="single"/>
        </w:rPr>
        <w:t>H</w:t>
      </w:r>
      <w:r w:rsidR="00344AF6" w:rsidRPr="00344AF6">
        <w:rPr>
          <w:sz w:val="24"/>
          <w:szCs w:val="24"/>
          <w:u w:val="single"/>
          <w:vertAlign w:val="subscript"/>
        </w:rPr>
        <w:t>8</w:t>
      </w:r>
      <w:r w:rsidRPr="00A92470">
        <w:rPr>
          <w:sz w:val="24"/>
          <w:szCs w:val="24"/>
        </w:rPr>
        <w:t>(CO</w:t>
      </w:r>
      <w:r w:rsidRPr="00A92470">
        <w:rPr>
          <w:spacing w:val="-1"/>
          <w:sz w:val="24"/>
          <w:szCs w:val="24"/>
        </w:rPr>
        <w:t>O)</w:t>
      </w:r>
      <w:r w:rsidR="00344AF6">
        <w:rPr>
          <w:spacing w:val="-1"/>
          <w:sz w:val="24"/>
          <w:szCs w:val="24"/>
          <w:vertAlign w:val="subscript"/>
        </w:rPr>
        <w:t>2</w:t>
      </w:r>
      <w:r w:rsidR="00344AF6" w:rsidRPr="00A92470">
        <w:rPr>
          <w:spacing w:val="1"/>
          <w:sz w:val="24"/>
          <w:szCs w:val="24"/>
        </w:rPr>
        <w:t>C</w:t>
      </w:r>
      <w:r w:rsidR="00344AF6">
        <w:rPr>
          <w:spacing w:val="1"/>
          <w:sz w:val="24"/>
          <w:szCs w:val="24"/>
          <w:vertAlign w:val="subscript"/>
        </w:rPr>
        <w:t>2</w:t>
      </w:r>
      <w:r w:rsidR="00344AF6" w:rsidRPr="00A92470">
        <w:rPr>
          <w:sz w:val="24"/>
          <w:szCs w:val="24"/>
        </w:rPr>
        <w:t>H</w:t>
      </w:r>
      <w:r w:rsidR="00344AF6">
        <w:rPr>
          <w:sz w:val="24"/>
          <w:szCs w:val="24"/>
          <w:vertAlign w:val="subscript"/>
        </w:rPr>
        <w:t>4</w:t>
      </w:r>
      <w:r w:rsidRPr="00A92470">
        <w:rPr>
          <w:position w:val="-2"/>
          <w:sz w:val="24"/>
          <w:szCs w:val="24"/>
        </w:rPr>
        <w:t xml:space="preserve">          </w:t>
      </w:r>
      <w:r w:rsidRPr="00B30DEA">
        <w:rPr>
          <w:b/>
          <w:sz w:val="24"/>
          <w:szCs w:val="24"/>
        </w:rPr>
        <w:t>C.</w:t>
      </w:r>
      <w:r w:rsidRPr="00A92470">
        <w:rPr>
          <w:sz w:val="24"/>
          <w:szCs w:val="24"/>
        </w:rPr>
        <w:t xml:space="preserve"> </w:t>
      </w:r>
      <w:r w:rsidR="00344AF6" w:rsidRPr="00A92470">
        <w:rPr>
          <w:spacing w:val="1"/>
          <w:sz w:val="24"/>
          <w:szCs w:val="24"/>
        </w:rPr>
        <w:t>C</w:t>
      </w:r>
      <w:r w:rsidR="00344AF6">
        <w:rPr>
          <w:spacing w:val="1"/>
          <w:sz w:val="24"/>
          <w:szCs w:val="24"/>
          <w:vertAlign w:val="subscript"/>
        </w:rPr>
        <w:t>2</w:t>
      </w:r>
      <w:r w:rsidR="00344AF6" w:rsidRPr="00A92470">
        <w:rPr>
          <w:sz w:val="24"/>
          <w:szCs w:val="24"/>
        </w:rPr>
        <w:t>H</w:t>
      </w:r>
      <w:r w:rsidR="00344AF6">
        <w:rPr>
          <w:sz w:val="24"/>
          <w:szCs w:val="24"/>
          <w:vertAlign w:val="subscript"/>
        </w:rPr>
        <w:t>4</w:t>
      </w:r>
      <w:r w:rsidRPr="00A92470">
        <w:rPr>
          <w:sz w:val="24"/>
          <w:szCs w:val="24"/>
        </w:rPr>
        <w:t>(CO</w:t>
      </w:r>
      <w:r w:rsidRPr="00A92470">
        <w:rPr>
          <w:spacing w:val="-1"/>
          <w:sz w:val="24"/>
          <w:szCs w:val="24"/>
        </w:rPr>
        <w:t>O</w:t>
      </w:r>
      <w:r w:rsidR="00344AF6" w:rsidRPr="00A92470">
        <w:rPr>
          <w:spacing w:val="1"/>
          <w:sz w:val="24"/>
          <w:szCs w:val="24"/>
        </w:rPr>
        <w:t>C</w:t>
      </w:r>
      <w:r w:rsidR="00344AF6">
        <w:rPr>
          <w:spacing w:val="1"/>
          <w:sz w:val="24"/>
          <w:szCs w:val="24"/>
          <w:vertAlign w:val="subscript"/>
        </w:rPr>
        <w:t>4</w:t>
      </w:r>
      <w:r w:rsidR="00344AF6" w:rsidRPr="00A92470">
        <w:rPr>
          <w:sz w:val="24"/>
          <w:szCs w:val="24"/>
        </w:rPr>
        <w:t>H</w:t>
      </w:r>
      <w:r w:rsidR="00344AF6">
        <w:rPr>
          <w:sz w:val="24"/>
          <w:szCs w:val="24"/>
          <w:vertAlign w:val="subscript"/>
        </w:rPr>
        <w:t>9</w:t>
      </w:r>
      <w:r w:rsidRPr="00A92470">
        <w:rPr>
          <w:spacing w:val="-1"/>
          <w:sz w:val="24"/>
          <w:szCs w:val="24"/>
        </w:rPr>
        <w:t>)</w:t>
      </w:r>
      <w:r w:rsidR="00344AF6">
        <w:rPr>
          <w:spacing w:val="-1"/>
          <w:sz w:val="24"/>
          <w:szCs w:val="24"/>
          <w:vertAlign w:val="subscript"/>
        </w:rPr>
        <w:t>2</w:t>
      </w:r>
      <w:r w:rsidRPr="00A92470">
        <w:rPr>
          <w:position w:val="-2"/>
          <w:sz w:val="24"/>
          <w:szCs w:val="24"/>
        </w:rPr>
        <w:t xml:space="preserve">      </w:t>
      </w:r>
      <w:r w:rsidR="00B30DEA">
        <w:rPr>
          <w:position w:val="-2"/>
          <w:sz w:val="24"/>
          <w:szCs w:val="24"/>
        </w:rPr>
        <w:tab/>
      </w:r>
      <w:r w:rsidR="00B30DEA">
        <w:rPr>
          <w:position w:val="-2"/>
          <w:sz w:val="24"/>
          <w:szCs w:val="24"/>
        </w:rPr>
        <w:tab/>
      </w:r>
      <w:r w:rsidRPr="00B30DEA">
        <w:rPr>
          <w:b/>
          <w:sz w:val="24"/>
          <w:szCs w:val="24"/>
        </w:rPr>
        <w:t>D.</w:t>
      </w:r>
      <w:r w:rsidRPr="00A92470">
        <w:rPr>
          <w:sz w:val="24"/>
          <w:szCs w:val="24"/>
        </w:rPr>
        <w:t xml:space="preserve"> </w:t>
      </w:r>
      <w:r w:rsidR="00344AF6" w:rsidRPr="00A92470">
        <w:rPr>
          <w:spacing w:val="1"/>
          <w:sz w:val="24"/>
          <w:szCs w:val="24"/>
        </w:rPr>
        <w:t>C</w:t>
      </w:r>
      <w:r w:rsidR="00344AF6">
        <w:rPr>
          <w:spacing w:val="1"/>
          <w:sz w:val="24"/>
          <w:szCs w:val="24"/>
          <w:vertAlign w:val="subscript"/>
        </w:rPr>
        <w:t>4</w:t>
      </w:r>
      <w:r w:rsidR="00344AF6" w:rsidRPr="00A92470">
        <w:rPr>
          <w:sz w:val="24"/>
          <w:szCs w:val="24"/>
        </w:rPr>
        <w:t>H</w:t>
      </w:r>
      <w:r w:rsidR="00344AF6">
        <w:rPr>
          <w:sz w:val="24"/>
          <w:szCs w:val="24"/>
          <w:vertAlign w:val="subscript"/>
        </w:rPr>
        <w:t>8</w:t>
      </w:r>
      <w:r w:rsidRPr="00A92470">
        <w:rPr>
          <w:sz w:val="24"/>
          <w:szCs w:val="24"/>
        </w:rPr>
        <w:t>(COO</w:t>
      </w:r>
      <w:r w:rsidR="00344AF6" w:rsidRPr="00A92470">
        <w:rPr>
          <w:spacing w:val="1"/>
          <w:sz w:val="24"/>
          <w:szCs w:val="24"/>
        </w:rPr>
        <w:t>C</w:t>
      </w:r>
      <w:r w:rsidR="00344AF6">
        <w:rPr>
          <w:spacing w:val="1"/>
          <w:sz w:val="24"/>
          <w:szCs w:val="24"/>
          <w:vertAlign w:val="subscript"/>
        </w:rPr>
        <w:t>2</w:t>
      </w:r>
      <w:r w:rsidR="00344AF6" w:rsidRPr="00A92470">
        <w:rPr>
          <w:sz w:val="24"/>
          <w:szCs w:val="24"/>
        </w:rPr>
        <w:t>H</w:t>
      </w:r>
      <w:r w:rsidR="00344AF6">
        <w:rPr>
          <w:sz w:val="24"/>
          <w:szCs w:val="24"/>
          <w:vertAlign w:val="subscript"/>
        </w:rPr>
        <w:t>5</w:t>
      </w:r>
      <w:r w:rsidRPr="00A92470">
        <w:rPr>
          <w:spacing w:val="-1"/>
          <w:sz w:val="24"/>
          <w:szCs w:val="24"/>
        </w:rPr>
        <w:t>)</w:t>
      </w:r>
      <w:r w:rsidR="00344AF6">
        <w:rPr>
          <w:spacing w:val="-1"/>
          <w:sz w:val="24"/>
          <w:szCs w:val="24"/>
          <w:vertAlign w:val="subscript"/>
        </w:rPr>
        <w:t>2</w:t>
      </w:r>
    </w:p>
    <w:p w:rsidR="003C2D3F" w:rsidRPr="00344AF6" w:rsidRDefault="00531F24" w:rsidP="00EF0896">
      <w:pPr>
        <w:jc w:val="both"/>
        <w:rPr>
          <w:sz w:val="24"/>
          <w:szCs w:val="24"/>
        </w:rPr>
      </w:pPr>
      <w:r w:rsidRPr="00A92470">
        <w:rPr>
          <w:b/>
          <w:sz w:val="24"/>
          <w:szCs w:val="24"/>
        </w:rPr>
        <w:t>Câu</w:t>
      </w:r>
      <w:r w:rsidR="007528FB">
        <w:rPr>
          <w:b/>
          <w:sz w:val="24"/>
          <w:szCs w:val="24"/>
        </w:rPr>
        <w:t xml:space="preserve"> 24</w:t>
      </w:r>
      <w:r w:rsidR="00B65007">
        <w:rPr>
          <w:b/>
          <w:sz w:val="24"/>
          <w:szCs w:val="24"/>
        </w:rPr>
        <w:t>.</w:t>
      </w:r>
      <w:r w:rsidR="00A92470" w:rsidRPr="00A92470">
        <w:rPr>
          <w:b/>
          <w:spacing w:val="-1"/>
          <w:sz w:val="24"/>
          <w:szCs w:val="24"/>
        </w:rPr>
        <w:t xml:space="preserve"> </w:t>
      </w:r>
      <w:r w:rsidR="00A92470" w:rsidRPr="00344AF6">
        <w:rPr>
          <w:sz w:val="24"/>
          <w:szCs w:val="24"/>
        </w:rPr>
        <w:t>Đun nóng 7,2 gam este X với dung dịch NaOH dư. Phản ứng kết thúc thu được glixerol và 7,9</w:t>
      </w:r>
      <w:r w:rsidR="00344AF6">
        <w:rPr>
          <w:sz w:val="24"/>
          <w:szCs w:val="24"/>
        </w:rPr>
        <w:t xml:space="preserve"> </w:t>
      </w:r>
      <w:r w:rsidR="00A92470" w:rsidRPr="00344AF6">
        <w:rPr>
          <w:sz w:val="24"/>
          <w:szCs w:val="24"/>
        </w:rPr>
        <w:t>gam hỗn hợp muối. Cho toàn bộ hỗn hợp muối đó tác dụng với H</w:t>
      </w:r>
      <w:r w:rsidR="00A92470" w:rsidRPr="00344AF6">
        <w:rPr>
          <w:sz w:val="24"/>
          <w:szCs w:val="24"/>
          <w:vertAlign w:val="subscript"/>
        </w:rPr>
        <w:t>2</w:t>
      </w:r>
      <w:r w:rsidR="00A92470" w:rsidRPr="00344AF6">
        <w:rPr>
          <w:sz w:val="24"/>
          <w:szCs w:val="24"/>
        </w:rPr>
        <w:t>SO</w:t>
      </w:r>
      <w:r w:rsidR="00A92470" w:rsidRPr="00344AF6">
        <w:rPr>
          <w:sz w:val="24"/>
          <w:szCs w:val="24"/>
          <w:vertAlign w:val="subscript"/>
        </w:rPr>
        <w:t>4</w:t>
      </w:r>
      <w:r w:rsidR="00A92470" w:rsidRPr="00344AF6">
        <w:rPr>
          <w:sz w:val="24"/>
          <w:szCs w:val="24"/>
        </w:rPr>
        <w:t xml:space="preserve"> loãng thu được 3 axit hữu cơ no, đơn chức, mạch hở Y, Z, T. Trong đó Z, T là đồng phân của nhau, Z là đồng đẳng kế tiếp của Y. Công thức cấu tạo của X là:</w:t>
      </w:r>
    </w:p>
    <w:p w:rsidR="00344AF6" w:rsidRDefault="00344AF6" w:rsidP="00EF0896">
      <w:pPr>
        <w:jc w:val="both"/>
        <w:rPr>
          <w:sz w:val="24"/>
          <w:szCs w:val="24"/>
        </w:rPr>
      </w:pPr>
      <w:r w:rsidRPr="00B30DEA">
        <w:rPr>
          <w:b/>
          <w:sz w:val="24"/>
          <w:szCs w:val="24"/>
        </w:rPr>
        <w:t>A.</w:t>
      </w:r>
      <w:r>
        <w:rPr>
          <w:sz w:val="24"/>
          <w:szCs w:val="24"/>
        </w:rPr>
        <w:t xml:space="preserve"> </w:t>
      </w:r>
      <w:r>
        <w:rPr>
          <w:noProof/>
          <w:sz w:val="24"/>
          <w:szCs w:val="24"/>
        </w:rPr>
        <w:drawing>
          <wp:inline distT="0" distB="0" distL="0" distR="0">
            <wp:extent cx="1499616" cy="673071"/>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6579" cy="689661"/>
                    </a:xfrm>
                    <a:prstGeom prst="rect">
                      <a:avLst/>
                    </a:prstGeom>
                    <a:noFill/>
                    <a:ln>
                      <a:noFill/>
                    </a:ln>
                  </pic:spPr>
                </pic:pic>
              </a:graphicData>
            </a:graphic>
          </wp:inline>
        </w:drawing>
      </w:r>
      <w:r>
        <w:rPr>
          <w:sz w:val="24"/>
          <w:szCs w:val="24"/>
        </w:rPr>
        <w:tab/>
        <w:t xml:space="preserve">                                                 </w:t>
      </w:r>
      <w:r w:rsidRPr="00B30DEA">
        <w:rPr>
          <w:b/>
          <w:sz w:val="24"/>
          <w:szCs w:val="24"/>
        </w:rPr>
        <w:t>B.</w:t>
      </w:r>
      <w:r>
        <w:rPr>
          <w:sz w:val="24"/>
          <w:szCs w:val="24"/>
        </w:rPr>
        <w:t xml:space="preserve"> </w:t>
      </w:r>
      <w:r>
        <w:rPr>
          <w:noProof/>
          <w:sz w:val="24"/>
          <w:szCs w:val="24"/>
        </w:rPr>
        <w:drawing>
          <wp:inline distT="0" distB="0" distL="0" distR="0">
            <wp:extent cx="1514018" cy="67979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6987" cy="703577"/>
                    </a:xfrm>
                    <a:prstGeom prst="rect">
                      <a:avLst/>
                    </a:prstGeom>
                    <a:noFill/>
                    <a:ln>
                      <a:noFill/>
                    </a:ln>
                  </pic:spPr>
                </pic:pic>
              </a:graphicData>
            </a:graphic>
          </wp:inline>
        </w:drawing>
      </w:r>
      <w:r>
        <w:rPr>
          <w:sz w:val="24"/>
          <w:szCs w:val="24"/>
        </w:rPr>
        <w:t xml:space="preserve">  </w:t>
      </w:r>
    </w:p>
    <w:p w:rsidR="00344AF6" w:rsidRPr="00A92470" w:rsidRDefault="00344AF6" w:rsidP="00EF0896">
      <w:pPr>
        <w:jc w:val="both"/>
        <w:rPr>
          <w:sz w:val="24"/>
          <w:szCs w:val="24"/>
        </w:rPr>
      </w:pPr>
      <w:r w:rsidRPr="00B30DEA">
        <w:rPr>
          <w:b/>
          <w:sz w:val="24"/>
          <w:szCs w:val="24"/>
        </w:rPr>
        <w:t>C.</w:t>
      </w:r>
      <w:r>
        <w:rPr>
          <w:sz w:val="24"/>
          <w:szCs w:val="24"/>
        </w:rPr>
        <w:t xml:space="preserve"> </w:t>
      </w:r>
      <w:r>
        <w:rPr>
          <w:noProof/>
          <w:sz w:val="24"/>
          <w:szCs w:val="24"/>
        </w:rPr>
        <w:drawing>
          <wp:inline distT="0" distB="0" distL="0" distR="0">
            <wp:extent cx="1463040" cy="663029"/>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6793" cy="691921"/>
                    </a:xfrm>
                    <a:prstGeom prst="rect">
                      <a:avLst/>
                    </a:prstGeom>
                    <a:noFill/>
                    <a:ln>
                      <a:noFill/>
                    </a:ln>
                  </pic:spPr>
                </pic:pic>
              </a:graphicData>
            </a:graphic>
          </wp:inline>
        </w:drawing>
      </w:r>
      <w:r w:rsidR="00667BDB">
        <w:rPr>
          <w:sz w:val="24"/>
          <w:szCs w:val="24"/>
        </w:rPr>
        <w:t xml:space="preserve">   </w:t>
      </w:r>
      <w:r w:rsidR="00667BDB">
        <w:rPr>
          <w:sz w:val="24"/>
          <w:szCs w:val="24"/>
        </w:rPr>
        <w:tab/>
      </w:r>
      <w:r w:rsidR="00667BDB">
        <w:rPr>
          <w:sz w:val="24"/>
          <w:szCs w:val="24"/>
        </w:rPr>
        <w:tab/>
      </w:r>
      <w:r w:rsidR="00667BDB">
        <w:rPr>
          <w:sz w:val="24"/>
          <w:szCs w:val="24"/>
        </w:rPr>
        <w:tab/>
      </w:r>
      <w:r w:rsidR="00667BDB">
        <w:rPr>
          <w:sz w:val="24"/>
          <w:szCs w:val="24"/>
        </w:rPr>
        <w:tab/>
      </w:r>
      <w:r w:rsidR="00667BDB">
        <w:rPr>
          <w:sz w:val="24"/>
          <w:szCs w:val="24"/>
        </w:rPr>
        <w:tab/>
      </w:r>
      <w:r w:rsidR="00667BDB" w:rsidRPr="00B30DEA">
        <w:rPr>
          <w:b/>
          <w:sz w:val="24"/>
          <w:szCs w:val="24"/>
          <w:u w:val="single"/>
        </w:rPr>
        <w:t>D.</w:t>
      </w:r>
      <w:r w:rsidR="00667BDB" w:rsidRPr="00667BDB">
        <w:rPr>
          <w:sz w:val="24"/>
          <w:szCs w:val="24"/>
          <w:u w:val="single"/>
        </w:rPr>
        <w:t xml:space="preserve"> A hoặc</w:t>
      </w:r>
      <w:r w:rsidR="00667BDB">
        <w:rPr>
          <w:sz w:val="24"/>
          <w:szCs w:val="24"/>
        </w:rPr>
        <w:t xml:space="preserve"> B</w:t>
      </w:r>
    </w:p>
    <w:p w:rsidR="003C2D3F" w:rsidRPr="00667BDB" w:rsidRDefault="00531F24" w:rsidP="00EF0896">
      <w:pPr>
        <w:rPr>
          <w:sz w:val="24"/>
          <w:szCs w:val="24"/>
        </w:rPr>
      </w:pPr>
      <w:r w:rsidRPr="00A92470">
        <w:rPr>
          <w:b/>
          <w:sz w:val="24"/>
          <w:szCs w:val="24"/>
        </w:rPr>
        <w:t>Câu</w:t>
      </w:r>
      <w:r w:rsidR="007528FB">
        <w:rPr>
          <w:b/>
          <w:sz w:val="24"/>
          <w:szCs w:val="24"/>
        </w:rPr>
        <w:t xml:space="preserve"> 25</w:t>
      </w:r>
      <w:r w:rsidR="00B65007">
        <w:rPr>
          <w:b/>
          <w:sz w:val="24"/>
          <w:szCs w:val="24"/>
        </w:rPr>
        <w:t>.</w:t>
      </w:r>
      <w:r w:rsidR="00A92470" w:rsidRPr="00A92470">
        <w:rPr>
          <w:b/>
          <w:spacing w:val="-1"/>
        </w:rPr>
        <w:t xml:space="preserve"> </w:t>
      </w:r>
      <w:r w:rsidR="00A92470" w:rsidRPr="00667BDB">
        <w:rPr>
          <w:sz w:val="24"/>
          <w:szCs w:val="24"/>
        </w:rPr>
        <w:t>Hỗn hợp A gồm axit axetic và etanol. Chia A thành ba phần bằng nhau.</w:t>
      </w:r>
    </w:p>
    <w:p w:rsidR="003C2D3F" w:rsidRPr="00667BDB" w:rsidRDefault="00A92470" w:rsidP="00EF0896">
      <w:pPr>
        <w:rPr>
          <w:sz w:val="24"/>
          <w:szCs w:val="24"/>
        </w:rPr>
      </w:pPr>
      <w:r w:rsidRPr="00667BDB">
        <w:rPr>
          <w:sz w:val="24"/>
          <w:szCs w:val="24"/>
        </w:rPr>
        <w:t>+ Phần 1 tác dụng với Kali dư thấy có 3,36 lít khí thoát ra.</w:t>
      </w:r>
    </w:p>
    <w:p w:rsidR="003C2D3F" w:rsidRPr="00667BDB" w:rsidRDefault="00A92470" w:rsidP="00EF0896">
      <w:pPr>
        <w:rPr>
          <w:sz w:val="24"/>
          <w:szCs w:val="24"/>
        </w:rPr>
      </w:pPr>
      <w:r w:rsidRPr="00667BDB">
        <w:rPr>
          <w:sz w:val="24"/>
          <w:szCs w:val="24"/>
        </w:rPr>
        <w:t>+ Phần 2 tác dụng với Na</w:t>
      </w:r>
      <w:r w:rsidRPr="00667BDB">
        <w:rPr>
          <w:sz w:val="24"/>
          <w:szCs w:val="24"/>
          <w:vertAlign w:val="subscript"/>
        </w:rPr>
        <w:t>2</w:t>
      </w:r>
      <w:r w:rsidRPr="00667BDB">
        <w:rPr>
          <w:sz w:val="24"/>
          <w:szCs w:val="24"/>
        </w:rPr>
        <w:t>CO</w:t>
      </w:r>
      <w:r w:rsidRPr="00667BDB">
        <w:rPr>
          <w:sz w:val="24"/>
          <w:szCs w:val="24"/>
          <w:vertAlign w:val="subscript"/>
        </w:rPr>
        <w:t>3</w:t>
      </w:r>
      <w:r w:rsidRPr="00667BDB">
        <w:rPr>
          <w:sz w:val="24"/>
          <w:szCs w:val="24"/>
        </w:rPr>
        <w:t xml:space="preserve"> dư thấy có 1,12 lít khí CO</w:t>
      </w:r>
      <w:r w:rsidRPr="00667BDB">
        <w:rPr>
          <w:sz w:val="24"/>
          <w:szCs w:val="24"/>
          <w:vertAlign w:val="subscript"/>
        </w:rPr>
        <w:t>2</w:t>
      </w:r>
      <w:r w:rsidRPr="00667BDB">
        <w:rPr>
          <w:sz w:val="24"/>
          <w:szCs w:val="24"/>
        </w:rPr>
        <w:t xml:space="preserve"> thoát ra. Các thể tích khí đo ở đktc.</w:t>
      </w:r>
    </w:p>
    <w:p w:rsidR="003C2D3F" w:rsidRPr="00667BDB" w:rsidRDefault="00A92470" w:rsidP="00EF0896">
      <w:pPr>
        <w:rPr>
          <w:sz w:val="24"/>
          <w:szCs w:val="24"/>
        </w:rPr>
      </w:pPr>
      <w:r w:rsidRPr="00667BDB">
        <w:rPr>
          <w:sz w:val="24"/>
          <w:szCs w:val="24"/>
        </w:rPr>
        <w:t>+ Phần 3 được thêm vào vài giọt dung dịch H</w:t>
      </w:r>
      <w:r w:rsidRPr="00667BDB">
        <w:rPr>
          <w:sz w:val="24"/>
          <w:szCs w:val="24"/>
          <w:vertAlign w:val="subscript"/>
        </w:rPr>
        <w:t>2</w:t>
      </w:r>
      <w:r w:rsidRPr="00667BDB">
        <w:rPr>
          <w:sz w:val="24"/>
          <w:szCs w:val="24"/>
        </w:rPr>
        <w:t>SO</w:t>
      </w:r>
      <w:r w:rsidRPr="00667BDB">
        <w:rPr>
          <w:sz w:val="24"/>
          <w:szCs w:val="24"/>
          <w:vertAlign w:val="subscript"/>
        </w:rPr>
        <w:t>4</w:t>
      </w:r>
      <w:r w:rsidRPr="00667BDB">
        <w:rPr>
          <w:sz w:val="24"/>
          <w:szCs w:val="24"/>
        </w:rPr>
        <w:t>, sau đó đun sôi hỗn hợp một thời gian. Biết hiệu suất của phản ứng este hoá bằng 60%. Khối lượng este tạo thành là bao nhiêu?</w:t>
      </w:r>
    </w:p>
    <w:p w:rsidR="003C2D3F" w:rsidRPr="00A92470" w:rsidRDefault="00A92470" w:rsidP="00EF0896">
      <w:pPr>
        <w:jc w:val="both"/>
        <w:rPr>
          <w:sz w:val="24"/>
          <w:szCs w:val="24"/>
        </w:rPr>
      </w:pPr>
      <w:r w:rsidRPr="00B30DEA">
        <w:rPr>
          <w:b/>
          <w:sz w:val="24"/>
          <w:szCs w:val="24"/>
        </w:rPr>
        <w:t>A.</w:t>
      </w:r>
      <w:r w:rsidRPr="00A92470">
        <w:rPr>
          <w:sz w:val="24"/>
          <w:szCs w:val="24"/>
        </w:rPr>
        <w:t xml:space="preserve"> 8,80 g</w:t>
      </w:r>
      <w:r w:rsidRPr="00A92470">
        <w:rPr>
          <w:spacing w:val="-1"/>
          <w:sz w:val="24"/>
          <w:szCs w:val="24"/>
        </w:rPr>
        <w:t>a</w:t>
      </w:r>
      <w:r w:rsidRPr="00A92470">
        <w:rPr>
          <w:sz w:val="24"/>
          <w:szCs w:val="24"/>
        </w:rPr>
        <w:t xml:space="preserve">m                      </w:t>
      </w:r>
      <w:r w:rsidRPr="00A92470">
        <w:rPr>
          <w:spacing w:val="27"/>
          <w:sz w:val="24"/>
          <w:szCs w:val="24"/>
        </w:rPr>
        <w:t xml:space="preserve"> </w:t>
      </w:r>
      <w:r w:rsidRPr="00B30DEA">
        <w:rPr>
          <w:b/>
          <w:spacing w:val="-2"/>
          <w:sz w:val="24"/>
          <w:szCs w:val="24"/>
        </w:rPr>
        <w:t>B</w:t>
      </w:r>
      <w:r w:rsidRPr="00B30DEA">
        <w:rPr>
          <w:b/>
          <w:sz w:val="24"/>
          <w:szCs w:val="24"/>
        </w:rPr>
        <w:t>.</w:t>
      </w:r>
      <w:r w:rsidRPr="00A92470">
        <w:rPr>
          <w:sz w:val="24"/>
          <w:szCs w:val="24"/>
        </w:rPr>
        <w:t xml:space="preserve"> 5,20</w:t>
      </w:r>
      <w:r w:rsidRPr="00A92470">
        <w:rPr>
          <w:spacing w:val="2"/>
          <w:sz w:val="24"/>
          <w:szCs w:val="24"/>
        </w:rPr>
        <w:t xml:space="preserve"> </w:t>
      </w:r>
      <w:r w:rsidRPr="00A92470">
        <w:rPr>
          <w:spacing w:val="-2"/>
          <w:sz w:val="24"/>
          <w:szCs w:val="24"/>
        </w:rPr>
        <w:t>g</w:t>
      </w:r>
      <w:r w:rsidRPr="00A92470">
        <w:rPr>
          <w:spacing w:val="-1"/>
          <w:sz w:val="24"/>
          <w:szCs w:val="24"/>
        </w:rPr>
        <w:t>a</w:t>
      </w:r>
      <w:r w:rsidRPr="00A92470">
        <w:rPr>
          <w:sz w:val="24"/>
          <w:szCs w:val="24"/>
        </w:rPr>
        <w:t xml:space="preserve">m                      </w:t>
      </w:r>
      <w:r w:rsidRPr="00A92470">
        <w:rPr>
          <w:spacing w:val="42"/>
          <w:sz w:val="24"/>
          <w:szCs w:val="24"/>
        </w:rPr>
        <w:t xml:space="preserve"> </w:t>
      </w:r>
      <w:r w:rsidRPr="00B30DEA">
        <w:rPr>
          <w:b/>
          <w:spacing w:val="1"/>
          <w:sz w:val="24"/>
          <w:szCs w:val="24"/>
        </w:rPr>
        <w:t>C</w:t>
      </w:r>
      <w:r w:rsidRPr="00B30DEA">
        <w:rPr>
          <w:b/>
          <w:sz w:val="24"/>
          <w:szCs w:val="24"/>
        </w:rPr>
        <w:t>.</w:t>
      </w:r>
      <w:r w:rsidRPr="00A92470">
        <w:rPr>
          <w:sz w:val="24"/>
          <w:szCs w:val="24"/>
        </w:rPr>
        <w:t xml:space="preserve"> 10,56 </w:t>
      </w:r>
      <w:r w:rsidRPr="00A92470">
        <w:rPr>
          <w:spacing w:val="-2"/>
          <w:sz w:val="24"/>
          <w:szCs w:val="24"/>
        </w:rPr>
        <w:t>g</w:t>
      </w:r>
      <w:r w:rsidRPr="00A92470">
        <w:rPr>
          <w:spacing w:val="-1"/>
          <w:sz w:val="24"/>
          <w:szCs w:val="24"/>
        </w:rPr>
        <w:t>a</w:t>
      </w:r>
      <w:r w:rsidRPr="00A92470">
        <w:rPr>
          <w:sz w:val="24"/>
          <w:szCs w:val="24"/>
        </w:rPr>
        <w:t xml:space="preserve">m                    </w:t>
      </w:r>
      <w:r w:rsidRPr="00A92470">
        <w:rPr>
          <w:spacing w:val="42"/>
          <w:sz w:val="24"/>
          <w:szCs w:val="24"/>
        </w:rPr>
        <w:t xml:space="preserve"> </w:t>
      </w:r>
      <w:r w:rsidR="00B30DEA">
        <w:rPr>
          <w:spacing w:val="42"/>
          <w:sz w:val="24"/>
          <w:szCs w:val="24"/>
        </w:rPr>
        <w:tab/>
      </w:r>
      <w:r w:rsidRPr="00B30DEA">
        <w:rPr>
          <w:b/>
          <w:sz w:val="24"/>
          <w:szCs w:val="24"/>
          <w:u w:val="single"/>
        </w:rPr>
        <w:t>D.</w:t>
      </w:r>
      <w:r w:rsidRPr="00667BDB">
        <w:rPr>
          <w:sz w:val="24"/>
          <w:szCs w:val="24"/>
          <w:u w:val="single"/>
        </w:rPr>
        <w:t xml:space="preserve"> 5,28</w:t>
      </w:r>
      <w:r w:rsidRPr="00A92470">
        <w:rPr>
          <w:sz w:val="24"/>
          <w:szCs w:val="24"/>
        </w:rPr>
        <w:t xml:space="preserve"> g</w:t>
      </w:r>
      <w:r w:rsidRPr="00A92470">
        <w:rPr>
          <w:spacing w:val="-1"/>
          <w:sz w:val="24"/>
          <w:szCs w:val="24"/>
        </w:rPr>
        <w:t>a</w:t>
      </w:r>
      <w:r w:rsidRPr="00A92470">
        <w:rPr>
          <w:sz w:val="24"/>
          <w:szCs w:val="24"/>
        </w:rPr>
        <w:t>m</w:t>
      </w:r>
    </w:p>
    <w:p w:rsidR="003C2D3F" w:rsidRPr="00667BDB" w:rsidRDefault="00531F24" w:rsidP="00EF0896">
      <w:pPr>
        <w:jc w:val="both"/>
        <w:rPr>
          <w:b/>
          <w:spacing w:val="2"/>
          <w:position w:val="2"/>
          <w:sz w:val="24"/>
          <w:szCs w:val="24"/>
        </w:rPr>
      </w:pPr>
      <w:r w:rsidRPr="00A92470">
        <w:rPr>
          <w:b/>
          <w:sz w:val="24"/>
          <w:szCs w:val="24"/>
        </w:rPr>
        <w:lastRenderedPageBreak/>
        <w:t>Câu</w:t>
      </w:r>
      <w:r w:rsidR="00295495">
        <w:rPr>
          <w:b/>
          <w:sz w:val="24"/>
          <w:szCs w:val="24"/>
        </w:rPr>
        <w:t xml:space="preserve"> </w:t>
      </w:r>
      <w:r w:rsidR="007528FB">
        <w:rPr>
          <w:b/>
          <w:sz w:val="24"/>
          <w:szCs w:val="24"/>
        </w:rPr>
        <w:t>26</w:t>
      </w:r>
      <w:r w:rsidR="00B65007">
        <w:rPr>
          <w:b/>
          <w:sz w:val="24"/>
          <w:szCs w:val="24"/>
        </w:rPr>
        <w:t>.</w:t>
      </w:r>
      <w:r w:rsidR="00A92470" w:rsidRPr="00A92470">
        <w:rPr>
          <w:b/>
          <w:spacing w:val="2"/>
          <w:position w:val="2"/>
          <w:sz w:val="24"/>
          <w:szCs w:val="24"/>
        </w:rPr>
        <w:t xml:space="preserve"> </w:t>
      </w:r>
      <w:r w:rsidR="00A92470" w:rsidRPr="00B30DEA">
        <w:rPr>
          <w:spacing w:val="-2"/>
          <w:sz w:val="24"/>
          <w:szCs w:val="24"/>
        </w:rPr>
        <w:t>Để đốt cháy hoàn toàn 1 mol  axit cacboxylic đơn chức X cần đủ 3,5 mol O</w:t>
      </w:r>
      <w:r w:rsidR="00A92470" w:rsidRPr="00B30DEA">
        <w:rPr>
          <w:spacing w:val="-2"/>
          <w:sz w:val="24"/>
          <w:szCs w:val="24"/>
          <w:vertAlign w:val="subscript"/>
        </w:rPr>
        <w:t>2</w:t>
      </w:r>
      <w:r w:rsidR="00A92470" w:rsidRPr="00B30DEA">
        <w:rPr>
          <w:spacing w:val="-2"/>
          <w:sz w:val="24"/>
          <w:szCs w:val="24"/>
        </w:rPr>
        <w:t>. Trộn 7,4 gam X với</w:t>
      </w:r>
      <w:r w:rsidR="00667BDB" w:rsidRPr="00B30DEA">
        <w:rPr>
          <w:spacing w:val="-2"/>
          <w:sz w:val="24"/>
          <w:szCs w:val="24"/>
        </w:rPr>
        <w:t xml:space="preserve"> </w:t>
      </w:r>
      <w:r w:rsidR="00A92470" w:rsidRPr="00B30DEA">
        <w:rPr>
          <w:spacing w:val="-2"/>
          <w:sz w:val="24"/>
          <w:szCs w:val="24"/>
        </w:rPr>
        <w:t>lượng đủ ancol no Y (biết tỉ khối hơi của Y so với O</w:t>
      </w:r>
      <w:r w:rsidR="00A92470" w:rsidRPr="00B30DEA">
        <w:rPr>
          <w:spacing w:val="-2"/>
          <w:sz w:val="24"/>
          <w:szCs w:val="24"/>
          <w:vertAlign w:val="subscript"/>
        </w:rPr>
        <w:t>2</w:t>
      </w:r>
      <w:r w:rsidR="00A92470" w:rsidRPr="00B30DEA">
        <w:rPr>
          <w:spacing w:val="-2"/>
          <w:sz w:val="24"/>
          <w:szCs w:val="24"/>
        </w:rPr>
        <w:t xml:space="preserve"> nhỏ hơn 2). Đun nóng hỗn hợp với H</w:t>
      </w:r>
      <w:r w:rsidR="00A92470" w:rsidRPr="00B30DEA">
        <w:rPr>
          <w:spacing w:val="-2"/>
          <w:sz w:val="24"/>
          <w:szCs w:val="24"/>
          <w:vertAlign w:val="subscript"/>
        </w:rPr>
        <w:t>2</w:t>
      </w:r>
      <w:r w:rsidR="00A92470" w:rsidRPr="00B30DEA">
        <w:rPr>
          <w:spacing w:val="-2"/>
          <w:sz w:val="24"/>
          <w:szCs w:val="24"/>
        </w:rPr>
        <w:t>SO</w:t>
      </w:r>
      <w:r w:rsidR="00A92470" w:rsidRPr="00B30DEA">
        <w:rPr>
          <w:spacing w:val="-2"/>
          <w:sz w:val="24"/>
          <w:szCs w:val="24"/>
          <w:vertAlign w:val="subscript"/>
        </w:rPr>
        <w:t>4</w:t>
      </w:r>
      <w:r w:rsidR="00A92470" w:rsidRPr="00B30DEA">
        <w:rPr>
          <w:spacing w:val="-2"/>
          <w:sz w:val="24"/>
          <w:szCs w:val="24"/>
        </w:rPr>
        <w:t xml:space="preserve"> làm xúc tác. Sau khi phản ứng hoàn toàn thu được 8,7 gam este Z (trong Z không còn nhóm chức nào khác). Công thức cấu tạo của Z là:</w:t>
      </w:r>
    </w:p>
    <w:p w:rsidR="003C2D3F" w:rsidRPr="00A92470" w:rsidRDefault="00A92470" w:rsidP="00EF0896">
      <w:pPr>
        <w:jc w:val="both"/>
        <w:rPr>
          <w:sz w:val="24"/>
          <w:szCs w:val="24"/>
        </w:rPr>
      </w:pPr>
      <w:r w:rsidRPr="00B30DEA">
        <w:rPr>
          <w:b/>
          <w:sz w:val="24"/>
          <w:szCs w:val="24"/>
          <w:u w:val="single"/>
        </w:rPr>
        <w:t>A.</w:t>
      </w:r>
      <w:r w:rsidRPr="00667BDB">
        <w:rPr>
          <w:sz w:val="24"/>
          <w:szCs w:val="24"/>
          <w:u w:val="single"/>
        </w:rPr>
        <w:t xml:space="preserve"> </w:t>
      </w:r>
      <w:r w:rsidR="00667BDB" w:rsidRPr="00667BDB">
        <w:rPr>
          <w:spacing w:val="1"/>
          <w:sz w:val="24"/>
          <w:szCs w:val="24"/>
          <w:u w:val="single"/>
        </w:rPr>
        <w:t>C</w:t>
      </w:r>
      <w:r w:rsidR="00667BDB" w:rsidRPr="00667BDB">
        <w:rPr>
          <w:spacing w:val="1"/>
          <w:sz w:val="24"/>
          <w:szCs w:val="24"/>
          <w:u w:val="single"/>
          <w:vertAlign w:val="subscript"/>
        </w:rPr>
        <w:t>2</w:t>
      </w:r>
      <w:r w:rsidR="00667BDB" w:rsidRPr="00667BDB">
        <w:rPr>
          <w:sz w:val="24"/>
          <w:szCs w:val="24"/>
          <w:u w:val="single"/>
        </w:rPr>
        <w:t>H</w:t>
      </w:r>
      <w:r w:rsidR="00667BDB" w:rsidRPr="00667BDB">
        <w:rPr>
          <w:sz w:val="24"/>
          <w:szCs w:val="24"/>
          <w:u w:val="single"/>
          <w:vertAlign w:val="subscript"/>
        </w:rPr>
        <w:t>5</w:t>
      </w:r>
      <w:r w:rsidRPr="00667BDB">
        <w:rPr>
          <w:sz w:val="24"/>
          <w:szCs w:val="24"/>
          <w:u w:val="single"/>
        </w:rPr>
        <w:t>CO</w:t>
      </w:r>
      <w:r w:rsidRPr="00667BDB">
        <w:rPr>
          <w:spacing w:val="-1"/>
          <w:sz w:val="24"/>
          <w:szCs w:val="24"/>
          <w:u w:val="single"/>
        </w:rPr>
        <w:t>O</w:t>
      </w:r>
      <w:r w:rsidR="00667BDB" w:rsidRPr="00667BDB">
        <w:rPr>
          <w:spacing w:val="1"/>
          <w:sz w:val="24"/>
          <w:szCs w:val="24"/>
          <w:u w:val="single"/>
        </w:rPr>
        <w:t>C</w:t>
      </w:r>
      <w:r w:rsidR="00667BDB" w:rsidRPr="00667BDB">
        <w:rPr>
          <w:sz w:val="24"/>
          <w:szCs w:val="24"/>
          <w:u w:val="single"/>
        </w:rPr>
        <w:t>H</w:t>
      </w:r>
      <w:r w:rsidR="00667BDB" w:rsidRPr="00667BDB">
        <w:rPr>
          <w:sz w:val="24"/>
          <w:szCs w:val="24"/>
          <w:u w:val="single"/>
          <w:vertAlign w:val="subscript"/>
        </w:rPr>
        <w:t>2</w:t>
      </w:r>
      <w:r w:rsidR="00667BDB" w:rsidRPr="00667BDB">
        <w:rPr>
          <w:spacing w:val="1"/>
          <w:sz w:val="24"/>
          <w:szCs w:val="24"/>
          <w:u w:val="single"/>
        </w:rPr>
        <w:t>C</w:t>
      </w:r>
      <w:r w:rsidR="00667BDB" w:rsidRPr="00667BDB">
        <w:rPr>
          <w:sz w:val="24"/>
          <w:szCs w:val="24"/>
          <w:u w:val="single"/>
        </w:rPr>
        <w:t>H</w:t>
      </w:r>
      <w:r w:rsidR="00667BDB" w:rsidRPr="00667BDB">
        <w:rPr>
          <w:sz w:val="24"/>
          <w:szCs w:val="24"/>
          <w:u w:val="single"/>
          <w:vertAlign w:val="subscript"/>
        </w:rPr>
        <w:t>2</w:t>
      </w:r>
      <w:r w:rsidRPr="00667BDB">
        <w:rPr>
          <w:spacing w:val="-3"/>
          <w:sz w:val="24"/>
          <w:szCs w:val="24"/>
          <w:u w:val="single"/>
        </w:rPr>
        <w:t>O</w:t>
      </w:r>
      <w:r w:rsidRPr="00667BDB">
        <w:rPr>
          <w:spacing w:val="-2"/>
          <w:sz w:val="24"/>
          <w:szCs w:val="24"/>
          <w:u w:val="single"/>
        </w:rPr>
        <w:t>C</w:t>
      </w:r>
      <w:r w:rsidRPr="00667BDB">
        <w:rPr>
          <w:sz w:val="24"/>
          <w:szCs w:val="24"/>
          <w:u w:val="single"/>
        </w:rPr>
        <w:t>O</w:t>
      </w:r>
      <w:r w:rsidR="00667BDB" w:rsidRPr="00667BDB">
        <w:rPr>
          <w:spacing w:val="1"/>
          <w:sz w:val="24"/>
          <w:szCs w:val="24"/>
          <w:u w:val="single"/>
        </w:rPr>
        <w:t>C</w:t>
      </w:r>
      <w:r w:rsidR="00667BDB" w:rsidRPr="00667BDB">
        <w:rPr>
          <w:spacing w:val="1"/>
          <w:sz w:val="24"/>
          <w:szCs w:val="24"/>
          <w:u w:val="single"/>
          <w:vertAlign w:val="subscript"/>
        </w:rPr>
        <w:t>2</w:t>
      </w:r>
      <w:r w:rsidR="00667BDB" w:rsidRPr="00667BDB">
        <w:rPr>
          <w:sz w:val="24"/>
          <w:szCs w:val="24"/>
          <w:u w:val="single"/>
        </w:rPr>
        <w:t>H</w:t>
      </w:r>
      <w:r w:rsidR="00667BDB" w:rsidRPr="00667BDB">
        <w:rPr>
          <w:sz w:val="24"/>
          <w:szCs w:val="24"/>
          <w:u w:val="single"/>
          <w:vertAlign w:val="subscript"/>
        </w:rPr>
        <w:t>5</w:t>
      </w:r>
      <w:r w:rsidRPr="00A92470">
        <w:rPr>
          <w:position w:val="-2"/>
          <w:sz w:val="24"/>
          <w:szCs w:val="24"/>
        </w:rPr>
        <w:t xml:space="preserve">                                        </w:t>
      </w:r>
      <w:r w:rsidRPr="00B30DEA">
        <w:rPr>
          <w:b/>
          <w:spacing w:val="-2"/>
          <w:sz w:val="24"/>
          <w:szCs w:val="24"/>
        </w:rPr>
        <w:t>B</w:t>
      </w:r>
      <w:r w:rsidRPr="00B30DEA">
        <w:rPr>
          <w:b/>
          <w:sz w:val="24"/>
          <w:szCs w:val="24"/>
        </w:rPr>
        <w:t>.</w:t>
      </w:r>
      <w:r w:rsidRPr="00A92470">
        <w:rPr>
          <w:sz w:val="24"/>
          <w:szCs w:val="24"/>
        </w:rPr>
        <w:t xml:space="preserve"> </w:t>
      </w:r>
      <w:r w:rsidR="00667BDB" w:rsidRPr="00A92470">
        <w:rPr>
          <w:spacing w:val="1"/>
          <w:sz w:val="24"/>
          <w:szCs w:val="24"/>
        </w:rPr>
        <w:t>C</w:t>
      </w:r>
      <w:r w:rsidR="00667BDB">
        <w:rPr>
          <w:spacing w:val="1"/>
          <w:sz w:val="24"/>
          <w:szCs w:val="24"/>
          <w:vertAlign w:val="subscript"/>
        </w:rPr>
        <w:t>2</w:t>
      </w:r>
      <w:r w:rsidR="00667BDB" w:rsidRPr="00A92470">
        <w:rPr>
          <w:sz w:val="24"/>
          <w:szCs w:val="24"/>
        </w:rPr>
        <w:t>H</w:t>
      </w:r>
      <w:r w:rsidR="00667BDB">
        <w:rPr>
          <w:sz w:val="24"/>
          <w:szCs w:val="24"/>
          <w:vertAlign w:val="subscript"/>
        </w:rPr>
        <w:t>3</w:t>
      </w:r>
      <w:r w:rsidRPr="00A92470">
        <w:rPr>
          <w:sz w:val="24"/>
          <w:szCs w:val="24"/>
        </w:rPr>
        <w:t>CO</w:t>
      </w:r>
      <w:r w:rsidRPr="00A92470">
        <w:rPr>
          <w:spacing w:val="-1"/>
          <w:sz w:val="24"/>
          <w:szCs w:val="24"/>
        </w:rPr>
        <w:t>O</w:t>
      </w:r>
      <w:r w:rsidRPr="00A92470">
        <w:rPr>
          <w:sz w:val="24"/>
          <w:szCs w:val="24"/>
        </w:rPr>
        <w:t>C</w:t>
      </w:r>
      <w:r w:rsidR="00667BDB" w:rsidRPr="00A92470">
        <w:rPr>
          <w:sz w:val="24"/>
          <w:szCs w:val="24"/>
        </w:rPr>
        <w:t>H</w:t>
      </w:r>
      <w:r w:rsidR="00667BDB">
        <w:rPr>
          <w:sz w:val="24"/>
          <w:szCs w:val="24"/>
          <w:vertAlign w:val="subscript"/>
        </w:rPr>
        <w:t>2</w:t>
      </w:r>
      <w:r w:rsidR="00667BDB" w:rsidRPr="00A92470">
        <w:rPr>
          <w:spacing w:val="1"/>
          <w:sz w:val="24"/>
          <w:szCs w:val="24"/>
        </w:rPr>
        <w:t>C</w:t>
      </w:r>
      <w:r w:rsidR="00667BDB" w:rsidRPr="00A92470">
        <w:rPr>
          <w:sz w:val="24"/>
          <w:szCs w:val="24"/>
        </w:rPr>
        <w:t>H</w:t>
      </w:r>
      <w:r w:rsidR="00667BDB">
        <w:rPr>
          <w:sz w:val="24"/>
          <w:szCs w:val="24"/>
          <w:vertAlign w:val="subscript"/>
        </w:rPr>
        <w:t>2</w:t>
      </w:r>
      <w:r w:rsidRPr="00A92470">
        <w:rPr>
          <w:sz w:val="24"/>
          <w:szCs w:val="24"/>
        </w:rPr>
        <w:t>O</w:t>
      </w:r>
      <w:r w:rsidRPr="00A92470">
        <w:rPr>
          <w:spacing w:val="-2"/>
          <w:sz w:val="24"/>
          <w:szCs w:val="24"/>
        </w:rPr>
        <w:t>C</w:t>
      </w:r>
      <w:r w:rsidRPr="00A92470">
        <w:rPr>
          <w:sz w:val="24"/>
          <w:szCs w:val="24"/>
        </w:rPr>
        <w:t>O</w:t>
      </w:r>
      <w:r w:rsidR="00667BDB">
        <w:rPr>
          <w:sz w:val="24"/>
          <w:szCs w:val="24"/>
        </w:rPr>
        <w:t>C</w:t>
      </w:r>
      <w:r w:rsidR="00667BDB">
        <w:rPr>
          <w:sz w:val="24"/>
          <w:szCs w:val="24"/>
          <w:vertAlign w:val="subscript"/>
        </w:rPr>
        <w:t>2</w:t>
      </w:r>
      <w:r w:rsidR="00667BDB" w:rsidRPr="00A92470">
        <w:rPr>
          <w:sz w:val="24"/>
          <w:szCs w:val="24"/>
        </w:rPr>
        <w:t>H</w:t>
      </w:r>
      <w:r w:rsidR="00667BDB">
        <w:rPr>
          <w:sz w:val="24"/>
          <w:szCs w:val="24"/>
          <w:vertAlign w:val="subscript"/>
        </w:rPr>
        <w:t>3</w:t>
      </w:r>
    </w:p>
    <w:p w:rsidR="003C2D3F" w:rsidRPr="00A92470" w:rsidRDefault="00A92470" w:rsidP="00EF0896">
      <w:pPr>
        <w:jc w:val="both"/>
        <w:rPr>
          <w:sz w:val="24"/>
          <w:szCs w:val="24"/>
        </w:rPr>
      </w:pPr>
      <w:r w:rsidRPr="00B30DEA">
        <w:rPr>
          <w:b/>
          <w:spacing w:val="1"/>
          <w:sz w:val="24"/>
          <w:szCs w:val="24"/>
        </w:rPr>
        <w:t>C</w:t>
      </w:r>
      <w:r w:rsidRPr="00B30DEA">
        <w:rPr>
          <w:b/>
          <w:sz w:val="24"/>
          <w:szCs w:val="24"/>
        </w:rPr>
        <w:t>.</w:t>
      </w:r>
      <w:r w:rsidRPr="00A92470">
        <w:rPr>
          <w:sz w:val="24"/>
          <w:szCs w:val="24"/>
        </w:rPr>
        <w:t xml:space="preserve"> </w:t>
      </w:r>
      <w:r w:rsidR="00667BDB" w:rsidRPr="00A92470">
        <w:rPr>
          <w:spacing w:val="1"/>
          <w:sz w:val="24"/>
          <w:szCs w:val="24"/>
        </w:rPr>
        <w:t>C</w:t>
      </w:r>
      <w:r w:rsidR="00667BDB" w:rsidRPr="00A92470">
        <w:rPr>
          <w:sz w:val="24"/>
          <w:szCs w:val="24"/>
        </w:rPr>
        <w:t>H</w:t>
      </w:r>
      <w:r w:rsidR="00667BDB">
        <w:rPr>
          <w:sz w:val="24"/>
          <w:szCs w:val="24"/>
          <w:vertAlign w:val="subscript"/>
        </w:rPr>
        <w:t>3</w:t>
      </w:r>
      <w:r w:rsidRPr="00A92470">
        <w:rPr>
          <w:sz w:val="24"/>
          <w:szCs w:val="24"/>
        </w:rPr>
        <w:t>CO</w:t>
      </w:r>
      <w:r w:rsidRPr="00A92470">
        <w:rPr>
          <w:spacing w:val="-1"/>
          <w:sz w:val="24"/>
          <w:szCs w:val="24"/>
        </w:rPr>
        <w:t>O</w:t>
      </w:r>
      <w:r w:rsidR="00667BDB" w:rsidRPr="00A92470">
        <w:rPr>
          <w:spacing w:val="1"/>
          <w:sz w:val="24"/>
          <w:szCs w:val="24"/>
        </w:rPr>
        <w:t>C</w:t>
      </w:r>
      <w:r w:rsidR="00667BDB" w:rsidRPr="00A92470">
        <w:rPr>
          <w:sz w:val="24"/>
          <w:szCs w:val="24"/>
        </w:rPr>
        <w:t>H</w:t>
      </w:r>
      <w:r w:rsidR="00667BDB">
        <w:rPr>
          <w:sz w:val="24"/>
          <w:szCs w:val="24"/>
          <w:vertAlign w:val="subscript"/>
        </w:rPr>
        <w:t>2</w:t>
      </w:r>
      <w:r w:rsidR="00667BDB" w:rsidRPr="00A92470">
        <w:rPr>
          <w:spacing w:val="1"/>
          <w:sz w:val="24"/>
          <w:szCs w:val="24"/>
        </w:rPr>
        <w:t>C</w:t>
      </w:r>
      <w:r w:rsidR="00667BDB" w:rsidRPr="00A92470">
        <w:rPr>
          <w:sz w:val="24"/>
          <w:szCs w:val="24"/>
        </w:rPr>
        <w:t>H</w:t>
      </w:r>
      <w:r w:rsidR="00667BDB">
        <w:rPr>
          <w:sz w:val="24"/>
          <w:szCs w:val="24"/>
          <w:vertAlign w:val="subscript"/>
        </w:rPr>
        <w:t>2</w:t>
      </w:r>
      <w:r w:rsidRPr="00A92470">
        <w:rPr>
          <w:sz w:val="24"/>
          <w:szCs w:val="24"/>
        </w:rPr>
        <w:t>O</w:t>
      </w:r>
      <w:r w:rsidRPr="00A92470">
        <w:rPr>
          <w:spacing w:val="-2"/>
          <w:sz w:val="24"/>
          <w:szCs w:val="24"/>
        </w:rPr>
        <w:t>C</w:t>
      </w:r>
      <w:r w:rsidRPr="00A92470">
        <w:rPr>
          <w:sz w:val="24"/>
          <w:szCs w:val="24"/>
        </w:rPr>
        <w:t>OCH</w:t>
      </w:r>
      <w:r w:rsidR="00667BDB">
        <w:rPr>
          <w:sz w:val="24"/>
          <w:szCs w:val="24"/>
          <w:vertAlign w:val="subscript"/>
        </w:rPr>
        <w:t>3</w:t>
      </w:r>
      <w:r w:rsidRPr="00A92470">
        <w:rPr>
          <w:position w:val="-2"/>
          <w:sz w:val="24"/>
          <w:szCs w:val="24"/>
        </w:rPr>
        <w:t xml:space="preserve">                                           </w:t>
      </w:r>
      <w:r w:rsidRPr="00B30DEA">
        <w:rPr>
          <w:b/>
          <w:sz w:val="24"/>
          <w:szCs w:val="24"/>
        </w:rPr>
        <w:t>D.</w:t>
      </w:r>
      <w:r w:rsidRPr="00A92470">
        <w:rPr>
          <w:sz w:val="24"/>
          <w:szCs w:val="24"/>
        </w:rPr>
        <w:t xml:space="preserve"> HCO</w:t>
      </w:r>
      <w:r w:rsidRPr="00A92470">
        <w:rPr>
          <w:spacing w:val="-1"/>
          <w:sz w:val="24"/>
          <w:szCs w:val="24"/>
        </w:rPr>
        <w:t>O</w:t>
      </w:r>
      <w:r w:rsidR="00667BDB" w:rsidRPr="00A92470">
        <w:rPr>
          <w:spacing w:val="1"/>
          <w:sz w:val="24"/>
          <w:szCs w:val="24"/>
        </w:rPr>
        <w:t>C</w:t>
      </w:r>
      <w:r w:rsidR="00667BDB" w:rsidRPr="00A92470">
        <w:rPr>
          <w:sz w:val="24"/>
          <w:szCs w:val="24"/>
        </w:rPr>
        <w:t>H</w:t>
      </w:r>
      <w:r w:rsidR="00667BDB">
        <w:rPr>
          <w:sz w:val="24"/>
          <w:szCs w:val="24"/>
          <w:vertAlign w:val="subscript"/>
        </w:rPr>
        <w:t>2</w:t>
      </w:r>
      <w:r w:rsidR="00667BDB" w:rsidRPr="00A92470">
        <w:rPr>
          <w:spacing w:val="1"/>
          <w:sz w:val="24"/>
          <w:szCs w:val="24"/>
        </w:rPr>
        <w:t>C</w:t>
      </w:r>
      <w:r w:rsidR="00667BDB" w:rsidRPr="00A92470">
        <w:rPr>
          <w:sz w:val="24"/>
          <w:szCs w:val="24"/>
        </w:rPr>
        <w:t>H</w:t>
      </w:r>
      <w:r w:rsidR="00667BDB">
        <w:rPr>
          <w:sz w:val="24"/>
          <w:szCs w:val="24"/>
          <w:vertAlign w:val="subscript"/>
        </w:rPr>
        <w:t>2</w:t>
      </w:r>
      <w:r w:rsidRPr="00A92470">
        <w:rPr>
          <w:sz w:val="24"/>
          <w:szCs w:val="24"/>
        </w:rPr>
        <w:t>OC</w:t>
      </w:r>
      <w:r w:rsidRPr="00A92470">
        <w:rPr>
          <w:spacing w:val="-3"/>
          <w:sz w:val="24"/>
          <w:szCs w:val="24"/>
        </w:rPr>
        <w:t>O</w:t>
      </w:r>
      <w:r w:rsidRPr="00A92470">
        <w:rPr>
          <w:sz w:val="24"/>
          <w:szCs w:val="24"/>
        </w:rPr>
        <w:t>H</w:t>
      </w:r>
    </w:p>
    <w:p w:rsidR="003C2D3F" w:rsidRPr="00A92470" w:rsidRDefault="00531F24" w:rsidP="00EF0896">
      <w:pPr>
        <w:jc w:val="both"/>
        <w:rPr>
          <w:sz w:val="24"/>
          <w:szCs w:val="24"/>
        </w:rPr>
      </w:pPr>
      <w:r w:rsidRPr="00A92470">
        <w:rPr>
          <w:b/>
          <w:sz w:val="24"/>
          <w:szCs w:val="24"/>
        </w:rPr>
        <w:t>Câu</w:t>
      </w:r>
      <w:r w:rsidR="007528FB">
        <w:rPr>
          <w:b/>
          <w:sz w:val="24"/>
          <w:szCs w:val="24"/>
        </w:rPr>
        <w:t xml:space="preserve"> 27</w:t>
      </w:r>
      <w:r w:rsidR="00B65007">
        <w:rPr>
          <w:b/>
          <w:sz w:val="24"/>
          <w:szCs w:val="24"/>
        </w:rPr>
        <w:t>.</w:t>
      </w:r>
      <w:r w:rsidR="00A92470" w:rsidRPr="00A92470">
        <w:rPr>
          <w:b/>
          <w:spacing w:val="3"/>
          <w:sz w:val="24"/>
          <w:szCs w:val="24"/>
        </w:rPr>
        <w:t xml:space="preserve"> </w:t>
      </w:r>
      <w:r w:rsidR="00A92470" w:rsidRPr="0083218E">
        <w:rPr>
          <w:sz w:val="24"/>
          <w:szCs w:val="24"/>
        </w:rPr>
        <w:t>Đốt cháy hoàn toàn một lượng hỗn hợp hai este X, Y, đơn chức, no, mạch hở cần 3,976 lít oxi (đktc) thu được 6,38 gam CO</w:t>
      </w:r>
      <w:r w:rsidR="00A92470" w:rsidRPr="0083218E">
        <w:rPr>
          <w:sz w:val="24"/>
          <w:szCs w:val="24"/>
          <w:vertAlign w:val="subscript"/>
        </w:rPr>
        <w:t>2</w:t>
      </w:r>
      <w:r w:rsidR="00A92470" w:rsidRPr="0083218E">
        <w:rPr>
          <w:sz w:val="24"/>
          <w:szCs w:val="24"/>
        </w:rPr>
        <w:t>. Cho lượng este này tác dụng vừa đủ với KOH thu được hỗn hợp hai ancol kế tiếp và 3,92 gam muối của một axit hữu cơ. Công thức cấu tạo của X, Y lần lượt là</w:t>
      </w:r>
      <w:r w:rsidR="0083218E" w:rsidRPr="0083218E">
        <w:rPr>
          <w:sz w:val="24"/>
          <w:szCs w:val="24"/>
        </w:rPr>
        <w:t>:</w:t>
      </w:r>
    </w:p>
    <w:p w:rsidR="003C2D3F" w:rsidRPr="00A92470" w:rsidRDefault="00A92470" w:rsidP="00EF0896">
      <w:pPr>
        <w:jc w:val="both"/>
        <w:rPr>
          <w:sz w:val="24"/>
          <w:szCs w:val="24"/>
        </w:rPr>
      </w:pPr>
      <w:r w:rsidRPr="00B30DEA">
        <w:rPr>
          <w:b/>
          <w:sz w:val="24"/>
          <w:szCs w:val="24"/>
        </w:rPr>
        <w:t>A.</w:t>
      </w:r>
      <w:r w:rsidRPr="00A92470">
        <w:rPr>
          <w:sz w:val="24"/>
          <w:szCs w:val="24"/>
        </w:rPr>
        <w:t xml:space="preserve"> </w:t>
      </w:r>
      <w:r w:rsidR="0083218E" w:rsidRPr="00A92470">
        <w:rPr>
          <w:spacing w:val="1"/>
          <w:sz w:val="24"/>
          <w:szCs w:val="24"/>
        </w:rPr>
        <w:t>C</w:t>
      </w:r>
      <w:r w:rsidR="0083218E">
        <w:rPr>
          <w:sz w:val="24"/>
          <w:szCs w:val="24"/>
          <w:vertAlign w:val="subscript"/>
        </w:rPr>
        <w:t>2</w:t>
      </w:r>
      <w:r w:rsidR="0083218E" w:rsidRPr="00A92470">
        <w:rPr>
          <w:sz w:val="24"/>
          <w:szCs w:val="24"/>
        </w:rPr>
        <w:t>H</w:t>
      </w:r>
      <w:r w:rsidR="0083218E">
        <w:rPr>
          <w:sz w:val="24"/>
          <w:szCs w:val="24"/>
          <w:vertAlign w:val="subscript"/>
        </w:rPr>
        <w:t>5</w:t>
      </w:r>
      <w:r w:rsidRPr="00A92470">
        <w:rPr>
          <w:sz w:val="24"/>
          <w:szCs w:val="24"/>
        </w:rPr>
        <w:t>CO</w:t>
      </w:r>
      <w:r w:rsidRPr="00A92470">
        <w:rPr>
          <w:spacing w:val="-1"/>
          <w:sz w:val="24"/>
          <w:szCs w:val="24"/>
        </w:rPr>
        <w:t>O</w:t>
      </w:r>
      <w:r w:rsidR="0083218E" w:rsidRPr="00A92470">
        <w:rPr>
          <w:spacing w:val="1"/>
          <w:sz w:val="24"/>
          <w:szCs w:val="24"/>
        </w:rPr>
        <w:t>C</w:t>
      </w:r>
      <w:r w:rsidR="0083218E">
        <w:rPr>
          <w:sz w:val="24"/>
          <w:szCs w:val="24"/>
          <w:vertAlign w:val="subscript"/>
        </w:rPr>
        <w:t>2</w:t>
      </w:r>
      <w:r w:rsidR="0083218E" w:rsidRPr="00A92470">
        <w:rPr>
          <w:sz w:val="24"/>
          <w:szCs w:val="24"/>
        </w:rPr>
        <w:t>H</w:t>
      </w:r>
      <w:r w:rsidR="0083218E">
        <w:rPr>
          <w:sz w:val="24"/>
          <w:szCs w:val="24"/>
          <w:vertAlign w:val="subscript"/>
        </w:rPr>
        <w:t>5</w:t>
      </w:r>
      <w:r w:rsidRPr="00A92470">
        <w:rPr>
          <w:spacing w:val="21"/>
          <w:position w:val="-2"/>
          <w:sz w:val="24"/>
          <w:szCs w:val="24"/>
        </w:rPr>
        <w:t xml:space="preserve"> </w:t>
      </w:r>
      <w:r w:rsidRPr="00A92470">
        <w:rPr>
          <w:sz w:val="24"/>
          <w:szCs w:val="24"/>
        </w:rPr>
        <w:t>và</w:t>
      </w:r>
      <w:r w:rsidRPr="00A92470">
        <w:rPr>
          <w:spacing w:val="-1"/>
          <w:sz w:val="24"/>
          <w:szCs w:val="24"/>
        </w:rPr>
        <w:t xml:space="preserve"> </w:t>
      </w:r>
      <w:r w:rsidR="0083218E" w:rsidRPr="00A92470">
        <w:rPr>
          <w:spacing w:val="1"/>
          <w:sz w:val="24"/>
          <w:szCs w:val="24"/>
        </w:rPr>
        <w:t>C</w:t>
      </w:r>
      <w:r w:rsidR="0083218E">
        <w:rPr>
          <w:sz w:val="24"/>
          <w:szCs w:val="24"/>
          <w:vertAlign w:val="subscript"/>
        </w:rPr>
        <w:t>2</w:t>
      </w:r>
      <w:r w:rsidR="0083218E" w:rsidRPr="00A92470">
        <w:rPr>
          <w:sz w:val="24"/>
          <w:szCs w:val="24"/>
        </w:rPr>
        <w:t>H</w:t>
      </w:r>
      <w:r w:rsidR="0083218E">
        <w:rPr>
          <w:sz w:val="24"/>
          <w:szCs w:val="24"/>
          <w:vertAlign w:val="subscript"/>
        </w:rPr>
        <w:t>5</w:t>
      </w:r>
      <w:r w:rsidRPr="00A92470">
        <w:rPr>
          <w:sz w:val="24"/>
          <w:szCs w:val="24"/>
        </w:rPr>
        <w:t>CO</w:t>
      </w:r>
      <w:r w:rsidRPr="00A92470">
        <w:rPr>
          <w:spacing w:val="-1"/>
          <w:sz w:val="24"/>
          <w:szCs w:val="24"/>
        </w:rPr>
        <w:t>O</w:t>
      </w:r>
      <w:r w:rsidR="0083218E" w:rsidRPr="00A92470">
        <w:rPr>
          <w:spacing w:val="1"/>
          <w:sz w:val="24"/>
          <w:szCs w:val="24"/>
        </w:rPr>
        <w:t>C</w:t>
      </w:r>
      <w:r w:rsidR="0083218E">
        <w:rPr>
          <w:sz w:val="24"/>
          <w:szCs w:val="24"/>
          <w:vertAlign w:val="subscript"/>
        </w:rPr>
        <w:t>3</w:t>
      </w:r>
      <w:r w:rsidR="0083218E" w:rsidRPr="00A92470">
        <w:rPr>
          <w:sz w:val="24"/>
          <w:szCs w:val="24"/>
        </w:rPr>
        <w:t>H</w:t>
      </w:r>
      <w:r w:rsidR="0083218E">
        <w:rPr>
          <w:sz w:val="24"/>
          <w:szCs w:val="24"/>
          <w:vertAlign w:val="subscript"/>
        </w:rPr>
        <w:t>7</w:t>
      </w:r>
      <w:r w:rsidRPr="00A92470">
        <w:rPr>
          <w:position w:val="-2"/>
          <w:sz w:val="24"/>
          <w:szCs w:val="24"/>
        </w:rPr>
        <w:t xml:space="preserve">      </w:t>
      </w:r>
      <w:r w:rsidR="0083218E">
        <w:rPr>
          <w:position w:val="-2"/>
          <w:sz w:val="24"/>
          <w:szCs w:val="24"/>
        </w:rPr>
        <w:t xml:space="preserve">                </w:t>
      </w:r>
      <w:r w:rsidR="0083218E">
        <w:rPr>
          <w:position w:val="-2"/>
          <w:sz w:val="24"/>
          <w:szCs w:val="24"/>
        </w:rPr>
        <w:tab/>
      </w:r>
      <w:r w:rsidR="0083218E">
        <w:rPr>
          <w:position w:val="-2"/>
          <w:sz w:val="24"/>
          <w:szCs w:val="24"/>
        </w:rPr>
        <w:tab/>
      </w:r>
      <w:r w:rsidRPr="00B30DEA">
        <w:rPr>
          <w:b/>
          <w:spacing w:val="-2"/>
          <w:sz w:val="24"/>
          <w:szCs w:val="24"/>
        </w:rPr>
        <w:t>B</w:t>
      </w:r>
      <w:r w:rsidRPr="00B30DEA">
        <w:rPr>
          <w:b/>
          <w:sz w:val="24"/>
          <w:szCs w:val="24"/>
        </w:rPr>
        <w:t>.</w:t>
      </w:r>
      <w:r w:rsidRPr="00A92470">
        <w:rPr>
          <w:sz w:val="24"/>
          <w:szCs w:val="24"/>
        </w:rPr>
        <w:t xml:space="preserve"> </w:t>
      </w:r>
      <w:r w:rsidR="0083218E" w:rsidRPr="00A92470">
        <w:rPr>
          <w:spacing w:val="1"/>
          <w:sz w:val="24"/>
          <w:szCs w:val="24"/>
        </w:rPr>
        <w:t>C</w:t>
      </w:r>
      <w:r w:rsidR="0083218E">
        <w:rPr>
          <w:sz w:val="24"/>
          <w:szCs w:val="24"/>
          <w:vertAlign w:val="subscript"/>
        </w:rPr>
        <w:t>2</w:t>
      </w:r>
      <w:r w:rsidR="0083218E" w:rsidRPr="00A92470">
        <w:rPr>
          <w:sz w:val="24"/>
          <w:szCs w:val="24"/>
        </w:rPr>
        <w:t>H</w:t>
      </w:r>
      <w:r w:rsidR="0083218E">
        <w:rPr>
          <w:sz w:val="24"/>
          <w:szCs w:val="24"/>
          <w:vertAlign w:val="subscript"/>
        </w:rPr>
        <w:t>5</w:t>
      </w:r>
      <w:r w:rsidRPr="00A92470">
        <w:rPr>
          <w:sz w:val="24"/>
          <w:szCs w:val="24"/>
        </w:rPr>
        <w:t>CO</w:t>
      </w:r>
      <w:r w:rsidRPr="00A92470">
        <w:rPr>
          <w:spacing w:val="-1"/>
          <w:sz w:val="24"/>
          <w:szCs w:val="24"/>
        </w:rPr>
        <w:t>O</w:t>
      </w:r>
      <w:r w:rsidR="0083218E" w:rsidRPr="00A92470">
        <w:rPr>
          <w:spacing w:val="1"/>
          <w:sz w:val="24"/>
          <w:szCs w:val="24"/>
        </w:rPr>
        <w:t>C</w:t>
      </w:r>
      <w:r w:rsidR="0083218E" w:rsidRPr="00A92470">
        <w:rPr>
          <w:sz w:val="24"/>
          <w:szCs w:val="24"/>
        </w:rPr>
        <w:t>H</w:t>
      </w:r>
      <w:r w:rsidR="0083218E">
        <w:rPr>
          <w:sz w:val="24"/>
          <w:szCs w:val="24"/>
          <w:vertAlign w:val="subscript"/>
        </w:rPr>
        <w:t>3</w:t>
      </w:r>
      <w:r w:rsidRPr="00A92470">
        <w:rPr>
          <w:spacing w:val="21"/>
          <w:position w:val="-2"/>
          <w:sz w:val="24"/>
          <w:szCs w:val="24"/>
        </w:rPr>
        <w:t xml:space="preserve"> </w:t>
      </w:r>
      <w:r w:rsidRPr="00A92470">
        <w:rPr>
          <w:sz w:val="24"/>
          <w:szCs w:val="24"/>
        </w:rPr>
        <w:t>và</w:t>
      </w:r>
      <w:r w:rsidRPr="00A92470">
        <w:rPr>
          <w:spacing w:val="-1"/>
          <w:sz w:val="24"/>
          <w:szCs w:val="24"/>
        </w:rPr>
        <w:t xml:space="preserve"> </w:t>
      </w:r>
      <w:r w:rsidR="0083218E" w:rsidRPr="00A92470">
        <w:rPr>
          <w:spacing w:val="1"/>
          <w:sz w:val="24"/>
          <w:szCs w:val="24"/>
        </w:rPr>
        <w:t>C</w:t>
      </w:r>
      <w:r w:rsidR="0083218E">
        <w:rPr>
          <w:sz w:val="24"/>
          <w:szCs w:val="24"/>
          <w:vertAlign w:val="subscript"/>
        </w:rPr>
        <w:t>2</w:t>
      </w:r>
      <w:r w:rsidR="0083218E" w:rsidRPr="00A92470">
        <w:rPr>
          <w:sz w:val="24"/>
          <w:szCs w:val="24"/>
        </w:rPr>
        <w:t>H</w:t>
      </w:r>
      <w:r w:rsidR="0083218E">
        <w:rPr>
          <w:sz w:val="24"/>
          <w:szCs w:val="24"/>
          <w:vertAlign w:val="subscript"/>
        </w:rPr>
        <w:t>5</w:t>
      </w:r>
      <w:r w:rsidRPr="00A92470">
        <w:rPr>
          <w:sz w:val="24"/>
          <w:szCs w:val="24"/>
        </w:rPr>
        <w:t>CO</w:t>
      </w:r>
      <w:r w:rsidRPr="00A92470">
        <w:rPr>
          <w:spacing w:val="-1"/>
          <w:sz w:val="24"/>
          <w:szCs w:val="24"/>
        </w:rPr>
        <w:t>O</w:t>
      </w:r>
      <w:r w:rsidR="0083218E" w:rsidRPr="00A92470">
        <w:rPr>
          <w:spacing w:val="1"/>
          <w:sz w:val="24"/>
          <w:szCs w:val="24"/>
        </w:rPr>
        <w:t>C</w:t>
      </w:r>
      <w:r w:rsidR="0083218E">
        <w:rPr>
          <w:sz w:val="24"/>
          <w:szCs w:val="24"/>
          <w:vertAlign w:val="subscript"/>
        </w:rPr>
        <w:t>2</w:t>
      </w:r>
      <w:r w:rsidR="0083218E" w:rsidRPr="00A92470">
        <w:rPr>
          <w:sz w:val="24"/>
          <w:szCs w:val="24"/>
        </w:rPr>
        <w:t>H</w:t>
      </w:r>
      <w:r w:rsidR="0083218E">
        <w:rPr>
          <w:sz w:val="24"/>
          <w:szCs w:val="24"/>
          <w:vertAlign w:val="subscript"/>
        </w:rPr>
        <w:t>5</w:t>
      </w:r>
    </w:p>
    <w:p w:rsidR="003C2D3F" w:rsidRPr="00A92470" w:rsidRDefault="00A92470" w:rsidP="00EF0896">
      <w:pPr>
        <w:jc w:val="both"/>
        <w:rPr>
          <w:sz w:val="24"/>
          <w:szCs w:val="24"/>
        </w:rPr>
      </w:pPr>
      <w:r w:rsidRPr="00B30DEA">
        <w:rPr>
          <w:b/>
          <w:sz w:val="24"/>
          <w:szCs w:val="24"/>
          <w:u w:val="single"/>
        </w:rPr>
        <w:t>C.</w:t>
      </w:r>
      <w:r w:rsidRPr="0083218E">
        <w:rPr>
          <w:sz w:val="24"/>
          <w:szCs w:val="24"/>
          <w:u w:val="single"/>
        </w:rPr>
        <w:t xml:space="preserve"> </w:t>
      </w:r>
      <w:r w:rsidR="0083218E" w:rsidRPr="0083218E">
        <w:rPr>
          <w:spacing w:val="1"/>
          <w:sz w:val="24"/>
          <w:szCs w:val="24"/>
          <w:u w:val="single"/>
        </w:rPr>
        <w:t>C</w:t>
      </w:r>
      <w:r w:rsidR="0083218E" w:rsidRPr="0083218E">
        <w:rPr>
          <w:sz w:val="24"/>
          <w:szCs w:val="24"/>
          <w:u w:val="single"/>
        </w:rPr>
        <w:t>H</w:t>
      </w:r>
      <w:r w:rsidR="0083218E" w:rsidRPr="0083218E">
        <w:rPr>
          <w:sz w:val="24"/>
          <w:szCs w:val="24"/>
          <w:u w:val="single"/>
          <w:vertAlign w:val="subscript"/>
        </w:rPr>
        <w:t>3</w:t>
      </w:r>
      <w:r w:rsidRPr="0083218E">
        <w:rPr>
          <w:sz w:val="24"/>
          <w:szCs w:val="24"/>
          <w:u w:val="single"/>
        </w:rPr>
        <w:t>CO</w:t>
      </w:r>
      <w:r w:rsidRPr="0083218E">
        <w:rPr>
          <w:spacing w:val="-1"/>
          <w:sz w:val="24"/>
          <w:szCs w:val="24"/>
          <w:u w:val="single"/>
        </w:rPr>
        <w:t>O</w:t>
      </w:r>
      <w:r w:rsidR="0083218E" w:rsidRPr="0083218E">
        <w:rPr>
          <w:spacing w:val="1"/>
          <w:sz w:val="24"/>
          <w:szCs w:val="24"/>
          <w:u w:val="single"/>
        </w:rPr>
        <w:t>C</w:t>
      </w:r>
      <w:r w:rsidR="0083218E" w:rsidRPr="0083218E">
        <w:rPr>
          <w:sz w:val="24"/>
          <w:szCs w:val="24"/>
          <w:u w:val="single"/>
        </w:rPr>
        <w:t>H</w:t>
      </w:r>
      <w:r w:rsidR="0083218E" w:rsidRPr="0083218E">
        <w:rPr>
          <w:sz w:val="24"/>
          <w:szCs w:val="24"/>
          <w:u w:val="single"/>
          <w:vertAlign w:val="subscript"/>
        </w:rPr>
        <w:t>3</w:t>
      </w:r>
      <w:r w:rsidRPr="00A92470">
        <w:rPr>
          <w:spacing w:val="21"/>
          <w:position w:val="-2"/>
          <w:sz w:val="24"/>
          <w:szCs w:val="24"/>
        </w:rPr>
        <w:t xml:space="preserve"> </w:t>
      </w:r>
      <w:r w:rsidRPr="00A92470">
        <w:rPr>
          <w:sz w:val="24"/>
          <w:szCs w:val="24"/>
        </w:rPr>
        <w:t>và</w:t>
      </w:r>
      <w:r w:rsidRPr="00A92470">
        <w:rPr>
          <w:spacing w:val="-1"/>
          <w:sz w:val="24"/>
          <w:szCs w:val="24"/>
        </w:rPr>
        <w:t xml:space="preserve"> </w:t>
      </w:r>
      <w:r w:rsidR="0083218E" w:rsidRPr="00A92470">
        <w:rPr>
          <w:spacing w:val="1"/>
          <w:sz w:val="24"/>
          <w:szCs w:val="24"/>
        </w:rPr>
        <w:t>C</w:t>
      </w:r>
      <w:r w:rsidR="0083218E" w:rsidRPr="00A92470">
        <w:rPr>
          <w:sz w:val="24"/>
          <w:szCs w:val="24"/>
        </w:rPr>
        <w:t>H</w:t>
      </w:r>
      <w:r w:rsidR="0083218E">
        <w:rPr>
          <w:sz w:val="24"/>
          <w:szCs w:val="24"/>
          <w:vertAlign w:val="subscript"/>
        </w:rPr>
        <w:t>3</w:t>
      </w:r>
      <w:r w:rsidRPr="00A92470">
        <w:rPr>
          <w:sz w:val="24"/>
          <w:szCs w:val="24"/>
        </w:rPr>
        <w:t>CO</w:t>
      </w:r>
      <w:r w:rsidRPr="00A92470">
        <w:rPr>
          <w:spacing w:val="-1"/>
          <w:sz w:val="24"/>
          <w:szCs w:val="24"/>
        </w:rPr>
        <w:t>O</w:t>
      </w:r>
      <w:r w:rsidR="0083218E" w:rsidRPr="00A92470">
        <w:rPr>
          <w:spacing w:val="1"/>
          <w:sz w:val="24"/>
          <w:szCs w:val="24"/>
        </w:rPr>
        <w:t>C</w:t>
      </w:r>
      <w:r w:rsidR="0083218E">
        <w:rPr>
          <w:sz w:val="24"/>
          <w:szCs w:val="24"/>
          <w:vertAlign w:val="subscript"/>
        </w:rPr>
        <w:t>2</w:t>
      </w:r>
      <w:r w:rsidR="0083218E" w:rsidRPr="00A92470">
        <w:rPr>
          <w:sz w:val="24"/>
          <w:szCs w:val="24"/>
        </w:rPr>
        <w:t>H</w:t>
      </w:r>
      <w:r w:rsidR="0083218E">
        <w:rPr>
          <w:sz w:val="24"/>
          <w:szCs w:val="24"/>
          <w:vertAlign w:val="subscript"/>
        </w:rPr>
        <w:t>5</w:t>
      </w:r>
      <w:r w:rsidRPr="00A92470">
        <w:rPr>
          <w:position w:val="-2"/>
          <w:sz w:val="24"/>
          <w:szCs w:val="24"/>
        </w:rPr>
        <w:t xml:space="preserve">                               </w:t>
      </w:r>
      <w:r w:rsidRPr="00A92470">
        <w:rPr>
          <w:spacing w:val="12"/>
          <w:position w:val="-2"/>
          <w:sz w:val="24"/>
          <w:szCs w:val="24"/>
        </w:rPr>
        <w:t xml:space="preserve"> </w:t>
      </w:r>
      <w:r w:rsidR="0083218E">
        <w:rPr>
          <w:spacing w:val="12"/>
          <w:position w:val="-2"/>
          <w:sz w:val="24"/>
          <w:szCs w:val="24"/>
        </w:rPr>
        <w:tab/>
      </w:r>
      <w:r w:rsidRPr="00B30DEA">
        <w:rPr>
          <w:b/>
          <w:sz w:val="24"/>
          <w:szCs w:val="24"/>
        </w:rPr>
        <w:t>D.</w:t>
      </w:r>
      <w:r w:rsidRPr="00A92470">
        <w:rPr>
          <w:sz w:val="24"/>
          <w:szCs w:val="24"/>
        </w:rPr>
        <w:t xml:space="preserve"> HCO</w:t>
      </w:r>
      <w:r w:rsidRPr="00A92470">
        <w:rPr>
          <w:spacing w:val="-1"/>
          <w:sz w:val="24"/>
          <w:szCs w:val="24"/>
        </w:rPr>
        <w:t>O</w:t>
      </w:r>
      <w:r w:rsidR="0083218E" w:rsidRPr="00A92470">
        <w:rPr>
          <w:spacing w:val="1"/>
          <w:sz w:val="24"/>
          <w:szCs w:val="24"/>
        </w:rPr>
        <w:t>C</w:t>
      </w:r>
      <w:r w:rsidR="0083218E">
        <w:rPr>
          <w:sz w:val="24"/>
          <w:szCs w:val="24"/>
          <w:vertAlign w:val="subscript"/>
        </w:rPr>
        <w:t>3</w:t>
      </w:r>
      <w:r w:rsidR="0083218E" w:rsidRPr="00A92470">
        <w:rPr>
          <w:sz w:val="24"/>
          <w:szCs w:val="24"/>
        </w:rPr>
        <w:t>H</w:t>
      </w:r>
      <w:r w:rsidR="0083218E">
        <w:rPr>
          <w:sz w:val="24"/>
          <w:szCs w:val="24"/>
          <w:vertAlign w:val="subscript"/>
        </w:rPr>
        <w:t>7</w:t>
      </w:r>
      <w:r w:rsidRPr="00A92470">
        <w:rPr>
          <w:spacing w:val="21"/>
          <w:position w:val="-2"/>
          <w:sz w:val="24"/>
          <w:szCs w:val="24"/>
        </w:rPr>
        <w:t xml:space="preserve"> </w:t>
      </w:r>
      <w:r w:rsidRPr="00A92470">
        <w:rPr>
          <w:sz w:val="24"/>
          <w:szCs w:val="24"/>
        </w:rPr>
        <w:t>và</w:t>
      </w:r>
      <w:r w:rsidRPr="00A92470">
        <w:rPr>
          <w:spacing w:val="-1"/>
          <w:sz w:val="24"/>
          <w:szCs w:val="24"/>
        </w:rPr>
        <w:t xml:space="preserve"> </w:t>
      </w:r>
      <w:r w:rsidRPr="00A92470">
        <w:rPr>
          <w:sz w:val="24"/>
          <w:szCs w:val="24"/>
        </w:rPr>
        <w:t>HCO</w:t>
      </w:r>
      <w:r w:rsidRPr="00A92470">
        <w:rPr>
          <w:spacing w:val="-1"/>
          <w:sz w:val="24"/>
          <w:szCs w:val="24"/>
        </w:rPr>
        <w:t>O</w:t>
      </w:r>
      <w:r w:rsidR="0083218E" w:rsidRPr="00A92470">
        <w:rPr>
          <w:spacing w:val="1"/>
          <w:sz w:val="24"/>
          <w:szCs w:val="24"/>
        </w:rPr>
        <w:t>C</w:t>
      </w:r>
      <w:r w:rsidR="0083218E">
        <w:rPr>
          <w:sz w:val="24"/>
          <w:szCs w:val="24"/>
          <w:vertAlign w:val="subscript"/>
        </w:rPr>
        <w:t>4</w:t>
      </w:r>
      <w:r w:rsidR="0083218E" w:rsidRPr="00A92470">
        <w:rPr>
          <w:sz w:val="24"/>
          <w:szCs w:val="24"/>
        </w:rPr>
        <w:t>H</w:t>
      </w:r>
      <w:r w:rsidR="0083218E">
        <w:rPr>
          <w:sz w:val="24"/>
          <w:szCs w:val="24"/>
          <w:vertAlign w:val="subscript"/>
        </w:rPr>
        <w:t>9</w:t>
      </w:r>
    </w:p>
    <w:p w:rsidR="003C2D3F" w:rsidRDefault="00531F24" w:rsidP="00EF0896">
      <w:pPr>
        <w:jc w:val="both"/>
        <w:rPr>
          <w:sz w:val="24"/>
          <w:szCs w:val="24"/>
        </w:rPr>
      </w:pPr>
      <w:r w:rsidRPr="00A92470">
        <w:rPr>
          <w:b/>
          <w:sz w:val="24"/>
          <w:szCs w:val="24"/>
        </w:rPr>
        <w:t>Câu</w:t>
      </w:r>
      <w:r w:rsidR="007528FB">
        <w:rPr>
          <w:b/>
          <w:sz w:val="24"/>
          <w:szCs w:val="24"/>
        </w:rPr>
        <w:t xml:space="preserve"> 28</w:t>
      </w:r>
      <w:r w:rsidR="00B65007">
        <w:rPr>
          <w:b/>
          <w:sz w:val="24"/>
          <w:szCs w:val="24"/>
        </w:rPr>
        <w:t>.</w:t>
      </w:r>
      <w:r w:rsidR="00A92470" w:rsidRPr="00A92470">
        <w:rPr>
          <w:b/>
          <w:spacing w:val="5"/>
          <w:position w:val="2"/>
          <w:sz w:val="24"/>
          <w:szCs w:val="24"/>
        </w:rPr>
        <w:t xml:space="preserve"> </w:t>
      </w:r>
      <w:r w:rsidR="00A92470" w:rsidRPr="0083218E">
        <w:rPr>
          <w:sz w:val="24"/>
          <w:szCs w:val="24"/>
        </w:rPr>
        <w:t>Đốt cháy 0,8 gam một este X đơn chức được 1,76 gam CO</w:t>
      </w:r>
      <w:r w:rsidR="00A92470" w:rsidRPr="0083218E">
        <w:rPr>
          <w:sz w:val="24"/>
          <w:szCs w:val="24"/>
          <w:vertAlign w:val="subscript"/>
        </w:rPr>
        <w:t>2</w:t>
      </w:r>
      <w:r w:rsidR="00A92470" w:rsidRPr="0083218E">
        <w:rPr>
          <w:sz w:val="24"/>
          <w:szCs w:val="24"/>
        </w:rPr>
        <w:t xml:space="preserve"> và 0,576 gam H</w:t>
      </w:r>
      <w:r w:rsidR="00A92470" w:rsidRPr="0083218E">
        <w:rPr>
          <w:sz w:val="24"/>
          <w:szCs w:val="24"/>
          <w:vertAlign w:val="subscript"/>
        </w:rPr>
        <w:t>2</w:t>
      </w:r>
      <w:r w:rsidR="00A92470" w:rsidRPr="0083218E">
        <w:rPr>
          <w:sz w:val="24"/>
          <w:szCs w:val="24"/>
        </w:rPr>
        <w:t>O. Cho 5 gam X tác dụng với lượng NaOH vừa đủ, cô cạn dung dịch sau phản ứng được 7 gam muối khan Y. Cho Y tác dụng với dung dịch axit loãng thu được Z không phân nhánh. Công thức cấu tạo của X là:</w:t>
      </w:r>
    </w:p>
    <w:p w:rsidR="0083218E" w:rsidRPr="00926579" w:rsidRDefault="0083218E" w:rsidP="00EF0896">
      <w:pPr>
        <w:tabs>
          <w:tab w:val="left" w:pos="2523"/>
          <w:tab w:val="left" w:pos="4493"/>
          <w:tab w:val="left" w:pos="6716"/>
        </w:tabs>
        <w:jc w:val="both"/>
        <w:rPr>
          <w:sz w:val="24"/>
          <w:szCs w:val="24"/>
        </w:rPr>
      </w:pPr>
      <w:r w:rsidRPr="00B30DEA">
        <w:rPr>
          <w:b/>
          <w:sz w:val="24"/>
          <w:szCs w:val="24"/>
        </w:rPr>
        <w:t>A.</w:t>
      </w:r>
      <w:r>
        <w:rPr>
          <w:sz w:val="24"/>
          <w:szCs w:val="24"/>
        </w:rPr>
        <w:t xml:space="preserve"> </w:t>
      </w:r>
      <w:r>
        <w:rPr>
          <w:noProof/>
          <w:sz w:val="24"/>
          <w:szCs w:val="24"/>
        </w:rPr>
        <w:drawing>
          <wp:inline distT="0" distB="0" distL="0" distR="0">
            <wp:extent cx="687629" cy="5395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2982" cy="551571"/>
                    </a:xfrm>
                    <a:prstGeom prst="rect">
                      <a:avLst/>
                    </a:prstGeom>
                    <a:noFill/>
                    <a:ln>
                      <a:noFill/>
                    </a:ln>
                  </pic:spPr>
                </pic:pic>
              </a:graphicData>
            </a:graphic>
          </wp:inline>
        </w:drawing>
      </w:r>
      <w:r>
        <w:rPr>
          <w:sz w:val="24"/>
          <w:szCs w:val="24"/>
        </w:rPr>
        <w:t xml:space="preserve"> </w:t>
      </w:r>
      <w:r>
        <w:rPr>
          <w:sz w:val="24"/>
          <w:szCs w:val="24"/>
        </w:rPr>
        <w:tab/>
      </w:r>
      <w:r w:rsidRPr="00B30DEA">
        <w:rPr>
          <w:b/>
          <w:sz w:val="24"/>
          <w:szCs w:val="24"/>
        </w:rPr>
        <w:t>B.</w:t>
      </w:r>
      <w:r>
        <w:rPr>
          <w:sz w:val="24"/>
          <w:szCs w:val="24"/>
        </w:rPr>
        <w:t xml:space="preserve"> </w:t>
      </w:r>
      <w:r>
        <w:rPr>
          <w:noProof/>
          <w:sz w:val="24"/>
          <w:szCs w:val="24"/>
        </w:rPr>
        <w:drawing>
          <wp:inline distT="0" distB="0" distL="0" distR="0">
            <wp:extent cx="619252" cy="6729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6527" cy="691772"/>
                    </a:xfrm>
                    <a:prstGeom prst="rect">
                      <a:avLst/>
                    </a:prstGeom>
                    <a:noFill/>
                    <a:ln>
                      <a:noFill/>
                    </a:ln>
                  </pic:spPr>
                </pic:pic>
              </a:graphicData>
            </a:graphic>
          </wp:inline>
        </w:drawing>
      </w:r>
      <w:r w:rsidR="00926579">
        <w:rPr>
          <w:sz w:val="24"/>
          <w:szCs w:val="24"/>
        </w:rPr>
        <w:tab/>
      </w:r>
      <w:r w:rsidR="00926579" w:rsidRPr="00B30DEA">
        <w:rPr>
          <w:b/>
          <w:sz w:val="24"/>
          <w:szCs w:val="24"/>
          <w:u w:val="single"/>
        </w:rPr>
        <w:t>C.</w:t>
      </w:r>
      <w:r w:rsidR="00926579">
        <w:rPr>
          <w:sz w:val="24"/>
          <w:szCs w:val="24"/>
        </w:rPr>
        <w:t xml:space="preserve"> </w:t>
      </w:r>
      <w:r w:rsidR="00926579">
        <w:rPr>
          <w:noProof/>
          <w:sz w:val="24"/>
          <w:szCs w:val="24"/>
        </w:rPr>
        <w:drawing>
          <wp:inline distT="0" distB="0" distL="0" distR="0">
            <wp:extent cx="665683" cy="56075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0284" cy="573055"/>
                    </a:xfrm>
                    <a:prstGeom prst="rect">
                      <a:avLst/>
                    </a:prstGeom>
                    <a:noFill/>
                    <a:ln>
                      <a:noFill/>
                    </a:ln>
                  </pic:spPr>
                </pic:pic>
              </a:graphicData>
            </a:graphic>
          </wp:inline>
        </w:drawing>
      </w:r>
      <w:r w:rsidR="00926579">
        <w:rPr>
          <w:sz w:val="24"/>
          <w:szCs w:val="24"/>
        </w:rPr>
        <w:tab/>
      </w:r>
      <w:r w:rsidR="00926579" w:rsidRPr="00B30DEA">
        <w:rPr>
          <w:b/>
          <w:sz w:val="24"/>
          <w:szCs w:val="24"/>
        </w:rPr>
        <w:t>D.</w:t>
      </w:r>
      <w:r w:rsidR="00926579">
        <w:rPr>
          <w:sz w:val="24"/>
          <w:szCs w:val="24"/>
        </w:rPr>
        <w:t xml:space="preserve"> CH</w:t>
      </w:r>
      <w:r w:rsidR="00926579">
        <w:rPr>
          <w:sz w:val="24"/>
          <w:szCs w:val="24"/>
          <w:vertAlign w:val="subscript"/>
        </w:rPr>
        <w:t>2</w:t>
      </w:r>
      <w:r w:rsidR="00926579">
        <w:rPr>
          <w:sz w:val="24"/>
          <w:szCs w:val="24"/>
        </w:rPr>
        <w:t>=CHCOOC</w:t>
      </w:r>
      <w:r w:rsidR="00926579">
        <w:rPr>
          <w:sz w:val="24"/>
          <w:szCs w:val="24"/>
          <w:vertAlign w:val="subscript"/>
        </w:rPr>
        <w:t>2</w:t>
      </w:r>
      <w:r w:rsidR="00926579">
        <w:rPr>
          <w:sz w:val="24"/>
          <w:szCs w:val="24"/>
        </w:rPr>
        <w:t>H</w:t>
      </w:r>
      <w:r w:rsidR="00926579">
        <w:rPr>
          <w:sz w:val="24"/>
          <w:szCs w:val="24"/>
          <w:vertAlign w:val="subscript"/>
        </w:rPr>
        <w:t>5</w:t>
      </w:r>
    </w:p>
    <w:p w:rsidR="003C2D3F" w:rsidRPr="005945F1" w:rsidRDefault="00531F24" w:rsidP="00EF0896">
      <w:pPr>
        <w:jc w:val="both"/>
        <w:rPr>
          <w:sz w:val="24"/>
          <w:szCs w:val="24"/>
        </w:rPr>
      </w:pPr>
      <w:r w:rsidRPr="00A92470">
        <w:rPr>
          <w:b/>
          <w:sz w:val="24"/>
          <w:szCs w:val="24"/>
        </w:rPr>
        <w:t>Câu</w:t>
      </w:r>
      <w:r w:rsidR="007528FB">
        <w:rPr>
          <w:b/>
          <w:sz w:val="24"/>
          <w:szCs w:val="24"/>
        </w:rPr>
        <w:t xml:space="preserve"> 29</w:t>
      </w:r>
      <w:r w:rsidR="00B65007">
        <w:rPr>
          <w:b/>
          <w:sz w:val="24"/>
          <w:szCs w:val="24"/>
        </w:rPr>
        <w:t>.</w:t>
      </w:r>
      <w:r w:rsidR="00A92470" w:rsidRPr="00A92470">
        <w:rPr>
          <w:b/>
          <w:spacing w:val="3"/>
          <w:sz w:val="24"/>
          <w:szCs w:val="24"/>
        </w:rPr>
        <w:t xml:space="preserve"> </w:t>
      </w:r>
      <w:r w:rsidR="00A92470" w:rsidRPr="005945F1">
        <w:rPr>
          <w:sz w:val="24"/>
          <w:szCs w:val="24"/>
        </w:rPr>
        <w:t>Hỗn hợp A gồm ba chất hữu cơ X, Y, Z đơn chức đồng phân của nhau, đều tác dụng được với NaOH. Đun nóng 13,875 gam hỗn hợp A với dung dịch NaOH vừa đủ thu được 15,375 gam hỗn hợp muối và hỗn hợp ancol có tỉ khối hơi so với H</w:t>
      </w:r>
      <w:r w:rsidR="00A92470" w:rsidRPr="005945F1">
        <w:rPr>
          <w:sz w:val="24"/>
          <w:szCs w:val="24"/>
          <w:vertAlign w:val="subscript"/>
        </w:rPr>
        <w:t>2</w:t>
      </w:r>
      <w:r w:rsidR="00A92470" w:rsidRPr="005945F1">
        <w:rPr>
          <w:sz w:val="24"/>
          <w:szCs w:val="24"/>
        </w:rPr>
        <w:t xml:space="preserve"> bằng 20,67. Ở 136,5</w:t>
      </w:r>
      <w:r w:rsidR="00B65007">
        <w:rPr>
          <w:sz w:val="24"/>
          <w:szCs w:val="24"/>
          <w:vertAlign w:val="superscript"/>
        </w:rPr>
        <w:t>o</w:t>
      </w:r>
      <w:r w:rsidR="00A92470" w:rsidRPr="005945F1">
        <w:rPr>
          <w:sz w:val="24"/>
          <w:szCs w:val="24"/>
        </w:rPr>
        <w:t>C, 1 atm thể tích hơi của 4,625 gam X bằng 2,1 lít. Phần trăm khối lượng của X, Y, Z (theo thứ tự KLPT gốc axit tăng dần) lần lượt là:</w:t>
      </w:r>
    </w:p>
    <w:p w:rsidR="003C2D3F" w:rsidRPr="00A92470" w:rsidRDefault="00A92470" w:rsidP="00EF0896">
      <w:pPr>
        <w:jc w:val="both"/>
        <w:rPr>
          <w:sz w:val="24"/>
          <w:szCs w:val="24"/>
        </w:rPr>
      </w:pPr>
      <w:r w:rsidRPr="00B30DEA">
        <w:rPr>
          <w:b/>
          <w:sz w:val="24"/>
          <w:szCs w:val="24"/>
        </w:rPr>
        <w:t>A.</w:t>
      </w:r>
      <w:r w:rsidRPr="00A92470">
        <w:rPr>
          <w:sz w:val="24"/>
          <w:szCs w:val="24"/>
        </w:rPr>
        <w:t xml:space="preserve"> 40</w:t>
      </w:r>
      <w:r w:rsidRPr="00A92470">
        <w:rPr>
          <w:spacing w:val="-1"/>
          <w:sz w:val="24"/>
          <w:szCs w:val="24"/>
        </w:rPr>
        <w:t>%</w:t>
      </w:r>
      <w:r w:rsidRPr="00A92470">
        <w:rPr>
          <w:sz w:val="24"/>
          <w:szCs w:val="24"/>
        </w:rPr>
        <w:t xml:space="preserve">; 40%; 20%          </w:t>
      </w:r>
      <w:r w:rsidRPr="00A92470">
        <w:rPr>
          <w:spacing w:val="7"/>
          <w:sz w:val="24"/>
          <w:szCs w:val="24"/>
        </w:rPr>
        <w:t xml:space="preserve"> </w:t>
      </w:r>
      <w:r w:rsidRPr="00B30DEA">
        <w:rPr>
          <w:b/>
          <w:spacing w:val="-2"/>
          <w:sz w:val="24"/>
          <w:szCs w:val="24"/>
          <w:u w:val="single"/>
        </w:rPr>
        <w:t>B</w:t>
      </w:r>
      <w:r w:rsidRPr="00B30DEA">
        <w:rPr>
          <w:b/>
          <w:sz w:val="24"/>
          <w:szCs w:val="24"/>
          <w:u w:val="single"/>
        </w:rPr>
        <w:t>.</w:t>
      </w:r>
      <w:r w:rsidRPr="005945F1">
        <w:rPr>
          <w:sz w:val="24"/>
          <w:szCs w:val="24"/>
          <w:u w:val="single"/>
        </w:rPr>
        <w:t xml:space="preserve"> 40</w:t>
      </w:r>
      <w:r w:rsidRPr="005945F1">
        <w:rPr>
          <w:spacing w:val="-1"/>
          <w:sz w:val="24"/>
          <w:szCs w:val="24"/>
          <w:u w:val="single"/>
        </w:rPr>
        <w:t>%</w:t>
      </w:r>
      <w:r w:rsidRPr="005945F1">
        <w:rPr>
          <w:sz w:val="24"/>
          <w:szCs w:val="24"/>
          <w:u w:val="single"/>
        </w:rPr>
        <w:t>; 2</w:t>
      </w:r>
      <w:r w:rsidRPr="00A92470">
        <w:rPr>
          <w:sz w:val="24"/>
          <w:szCs w:val="24"/>
        </w:rPr>
        <w:t xml:space="preserve">0%; 40%           </w:t>
      </w:r>
      <w:r w:rsidRPr="00A92470">
        <w:rPr>
          <w:spacing w:val="22"/>
          <w:sz w:val="24"/>
          <w:szCs w:val="24"/>
        </w:rPr>
        <w:t xml:space="preserve"> </w:t>
      </w:r>
      <w:r w:rsidRPr="00B30DEA">
        <w:rPr>
          <w:b/>
          <w:spacing w:val="1"/>
          <w:sz w:val="24"/>
          <w:szCs w:val="24"/>
        </w:rPr>
        <w:t>C</w:t>
      </w:r>
      <w:r w:rsidRPr="00B30DEA">
        <w:rPr>
          <w:b/>
          <w:sz w:val="24"/>
          <w:szCs w:val="24"/>
        </w:rPr>
        <w:t>.</w:t>
      </w:r>
      <w:r w:rsidRPr="00A92470">
        <w:rPr>
          <w:sz w:val="24"/>
          <w:szCs w:val="24"/>
        </w:rPr>
        <w:t xml:space="preserve"> 25</w:t>
      </w:r>
      <w:r w:rsidRPr="00A92470">
        <w:rPr>
          <w:spacing w:val="-1"/>
          <w:sz w:val="24"/>
          <w:szCs w:val="24"/>
        </w:rPr>
        <w:t>%</w:t>
      </w:r>
      <w:r w:rsidRPr="00A92470">
        <w:rPr>
          <w:sz w:val="24"/>
          <w:szCs w:val="24"/>
        </w:rPr>
        <w:t xml:space="preserve">; 50%; 25%           </w:t>
      </w:r>
      <w:r w:rsidRPr="00A92470">
        <w:rPr>
          <w:spacing w:val="19"/>
          <w:sz w:val="24"/>
          <w:szCs w:val="24"/>
        </w:rPr>
        <w:t xml:space="preserve"> </w:t>
      </w:r>
      <w:r w:rsidRPr="00B30DEA">
        <w:rPr>
          <w:b/>
          <w:sz w:val="24"/>
          <w:szCs w:val="24"/>
        </w:rPr>
        <w:t>D.</w:t>
      </w:r>
      <w:r w:rsidRPr="00A92470">
        <w:rPr>
          <w:sz w:val="24"/>
          <w:szCs w:val="24"/>
        </w:rPr>
        <w:t xml:space="preserve"> 20</w:t>
      </w:r>
      <w:r w:rsidRPr="00A92470">
        <w:rPr>
          <w:spacing w:val="-1"/>
          <w:sz w:val="24"/>
          <w:szCs w:val="24"/>
        </w:rPr>
        <w:t>%</w:t>
      </w:r>
      <w:r w:rsidRPr="00A92470">
        <w:rPr>
          <w:sz w:val="24"/>
          <w:szCs w:val="24"/>
        </w:rPr>
        <w:t>; 40%; 40%</w:t>
      </w:r>
    </w:p>
    <w:p w:rsidR="003C2D3F" w:rsidRPr="00A92470" w:rsidRDefault="00531F24" w:rsidP="00EF0896">
      <w:pPr>
        <w:jc w:val="both"/>
        <w:rPr>
          <w:sz w:val="24"/>
          <w:szCs w:val="24"/>
        </w:rPr>
      </w:pPr>
      <w:r w:rsidRPr="00A92470">
        <w:rPr>
          <w:b/>
          <w:sz w:val="24"/>
          <w:szCs w:val="24"/>
        </w:rPr>
        <w:t>Câu</w:t>
      </w:r>
      <w:r w:rsidR="007528FB">
        <w:rPr>
          <w:b/>
          <w:sz w:val="24"/>
          <w:szCs w:val="24"/>
        </w:rPr>
        <w:t xml:space="preserve"> 30</w:t>
      </w:r>
      <w:r w:rsidR="00B65007">
        <w:rPr>
          <w:b/>
          <w:sz w:val="24"/>
          <w:szCs w:val="24"/>
        </w:rPr>
        <w:t>.</w:t>
      </w:r>
      <w:r w:rsidR="00A92470" w:rsidRPr="00A92470">
        <w:rPr>
          <w:b/>
          <w:spacing w:val="3"/>
          <w:sz w:val="24"/>
          <w:szCs w:val="24"/>
        </w:rPr>
        <w:t xml:space="preserve"> </w:t>
      </w:r>
      <w:r w:rsidR="00A92470" w:rsidRPr="00A92470">
        <w:rPr>
          <w:sz w:val="24"/>
          <w:szCs w:val="24"/>
        </w:rPr>
        <w:t>Th</w:t>
      </w:r>
      <w:r w:rsidR="00A92470" w:rsidRPr="00A92470">
        <w:rPr>
          <w:spacing w:val="2"/>
          <w:sz w:val="24"/>
          <w:szCs w:val="24"/>
        </w:rPr>
        <w:t>u</w:t>
      </w:r>
      <w:r w:rsidR="00A92470" w:rsidRPr="00A92470">
        <w:rPr>
          <w:sz w:val="24"/>
          <w:szCs w:val="24"/>
        </w:rPr>
        <w:t>ỷ</w:t>
      </w:r>
      <w:r w:rsidR="00A92470" w:rsidRPr="00A92470">
        <w:rPr>
          <w:spacing w:val="-5"/>
          <w:sz w:val="24"/>
          <w:szCs w:val="24"/>
        </w:rPr>
        <w:t xml:space="preserve"> </w:t>
      </w:r>
      <w:r w:rsidR="00A92470" w:rsidRPr="00A92470">
        <w:rPr>
          <w:sz w:val="24"/>
          <w:szCs w:val="24"/>
        </w:rPr>
        <w:t>ph</w:t>
      </w:r>
      <w:r w:rsidR="00A92470" w:rsidRPr="00A92470">
        <w:rPr>
          <w:spacing w:val="-1"/>
          <w:sz w:val="24"/>
          <w:szCs w:val="24"/>
        </w:rPr>
        <w:t>â</w:t>
      </w:r>
      <w:r w:rsidR="00A92470" w:rsidRPr="00A92470">
        <w:rPr>
          <w:sz w:val="24"/>
          <w:szCs w:val="24"/>
        </w:rPr>
        <w:t>n</w:t>
      </w:r>
      <w:r w:rsidR="00A92470" w:rsidRPr="00A92470">
        <w:rPr>
          <w:spacing w:val="2"/>
          <w:sz w:val="24"/>
          <w:szCs w:val="24"/>
        </w:rPr>
        <w:t xml:space="preserve"> </w:t>
      </w:r>
      <w:r w:rsidR="00A92470" w:rsidRPr="00A92470">
        <w:rPr>
          <w:sz w:val="24"/>
          <w:szCs w:val="24"/>
        </w:rPr>
        <w:t>11,18</w:t>
      </w:r>
      <w:r w:rsidR="00A92470" w:rsidRPr="00A92470">
        <w:rPr>
          <w:spacing w:val="2"/>
          <w:sz w:val="24"/>
          <w:szCs w:val="24"/>
        </w:rPr>
        <w:t xml:space="preserve"> </w:t>
      </w:r>
      <w:r w:rsidR="00A92470" w:rsidRPr="00A92470">
        <w:rPr>
          <w:spacing w:val="-2"/>
          <w:sz w:val="24"/>
          <w:szCs w:val="24"/>
        </w:rPr>
        <w:t>g</w:t>
      </w:r>
      <w:r w:rsidR="00A92470" w:rsidRPr="00A92470">
        <w:rPr>
          <w:spacing w:val="-1"/>
          <w:sz w:val="24"/>
          <w:szCs w:val="24"/>
        </w:rPr>
        <w:t>a</w:t>
      </w:r>
      <w:r w:rsidR="00A92470" w:rsidRPr="00A92470">
        <w:rPr>
          <w:sz w:val="24"/>
          <w:szCs w:val="24"/>
        </w:rPr>
        <w:t>m</w:t>
      </w:r>
      <w:r w:rsidR="00A92470" w:rsidRPr="00A92470">
        <w:rPr>
          <w:spacing w:val="3"/>
          <w:sz w:val="24"/>
          <w:szCs w:val="24"/>
        </w:rPr>
        <w:t xml:space="preserve"> </w:t>
      </w:r>
      <w:r w:rsidR="00A92470" w:rsidRPr="00A92470">
        <w:rPr>
          <w:spacing w:val="-1"/>
          <w:sz w:val="24"/>
          <w:szCs w:val="24"/>
        </w:rPr>
        <w:t>e</w:t>
      </w:r>
      <w:r w:rsidR="00A92470" w:rsidRPr="00A92470">
        <w:rPr>
          <w:sz w:val="24"/>
          <w:szCs w:val="24"/>
        </w:rPr>
        <w:t>ste</w:t>
      </w:r>
      <w:r w:rsidR="00A92470" w:rsidRPr="00A92470">
        <w:rPr>
          <w:spacing w:val="2"/>
          <w:sz w:val="24"/>
          <w:szCs w:val="24"/>
        </w:rPr>
        <w:t xml:space="preserve"> </w:t>
      </w:r>
      <w:r w:rsidR="00A92470" w:rsidRPr="00A92470">
        <w:rPr>
          <w:sz w:val="24"/>
          <w:szCs w:val="24"/>
        </w:rPr>
        <w:t>X</w:t>
      </w:r>
      <w:r w:rsidR="00A92470" w:rsidRPr="00A92470">
        <w:rPr>
          <w:spacing w:val="2"/>
          <w:sz w:val="24"/>
          <w:szCs w:val="24"/>
        </w:rPr>
        <w:t xml:space="preserve"> </w:t>
      </w:r>
      <w:r w:rsidR="00A92470" w:rsidRPr="00A92470">
        <w:rPr>
          <w:sz w:val="24"/>
          <w:szCs w:val="24"/>
        </w:rPr>
        <w:t>đơn</w:t>
      </w:r>
      <w:r w:rsidR="00A92470" w:rsidRPr="00A92470">
        <w:rPr>
          <w:spacing w:val="2"/>
          <w:sz w:val="24"/>
          <w:szCs w:val="24"/>
        </w:rPr>
        <w:t xml:space="preserve"> </w:t>
      </w:r>
      <w:r w:rsidR="00A92470" w:rsidRPr="00A92470">
        <w:rPr>
          <w:spacing w:val="-1"/>
          <w:sz w:val="24"/>
          <w:szCs w:val="24"/>
        </w:rPr>
        <w:t>c</w:t>
      </w:r>
      <w:r w:rsidR="00A92470" w:rsidRPr="00A92470">
        <w:rPr>
          <w:sz w:val="24"/>
          <w:szCs w:val="24"/>
        </w:rPr>
        <w:t>hứ</w:t>
      </w:r>
      <w:r w:rsidR="00A92470" w:rsidRPr="00A92470">
        <w:rPr>
          <w:spacing w:val="-1"/>
          <w:sz w:val="24"/>
          <w:szCs w:val="24"/>
        </w:rPr>
        <w:t>c</w:t>
      </w:r>
      <w:r w:rsidR="00A92470" w:rsidRPr="00A92470">
        <w:rPr>
          <w:sz w:val="24"/>
          <w:szCs w:val="24"/>
        </w:rPr>
        <w:t>,</w:t>
      </w:r>
      <w:r w:rsidR="00A92470" w:rsidRPr="00A92470">
        <w:rPr>
          <w:spacing w:val="2"/>
          <w:sz w:val="24"/>
          <w:szCs w:val="24"/>
        </w:rPr>
        <w:t xml:space="preserve"> </w:t>
      </w:r>
      <w:r w:rsidR="00A92470" w:rsidRPr="00A92470">
        <w:rPr>
          <w:sz w:val="24"/>
          <w:szCs w:val="24"/>
        </w:rPr>
        <w:t>m</w:t>
      </w:r>
      <w:r w:rsidR="00A92470" w:rsidRPr="00A92470">
        <w:rPr>
          <w:spacing w:val="2"/>
          <w:sz w:val="24"/>
          <w:szCs w:val="24"/>
        </w:rPr>
        <w:t>ạ</w:t>
      </w:r>
      <w:r w:rsidR="00A92470" w:rsidRPr="00A92470">
        <w:rPr>
          <w:spacing w:val="-1"/>
          <w:sz w:val="24"/>
          <w:szCs w:val="24"/>
        </w:rPr>
        <w:t>c</w:t>
      </w:r>
      <w:r w:rsidR="00A92470" w:rsidRPr="00A92470">
        <w:rPr>
          <w:sz w:val="24"/>
          <w:szCs w:val="24"/>
        </w:rPr>
        <w:t>h</w:t>
      </w:r>
      <w:r w:rsidR="00A92470" w:rsidRPr="00A92470">
        <w:rPr>
          <w:spacing w:val="2"/>
          <w:sz w:val="24"/>
          <w:szCs w:val="24"/>
        </w:rPr>
        <w:t xml:space="preserve"> </w:t>
      </w:r>
      <w:r w:rsidR="00A92470" w:rsidRPr="00A92470">
        <w:rPr>
          <w:sz w:val="24"/>
          <w:szCs w:val="24"/>
        </w:rPr>
        <w:t>hở</w:t>
      </w:r>
      <w:r w:rsidR="00A92470" w:rsidRPr="00A92470">
        <w:rPr>
          <w:spacing w:val="2"/>
          <w:sz w:val="24"/>
          <w:szCs w:val="24"/>
        </w:rPr>
        <w:t xml:space="preserve"> </w:t>
      </w:r>
      <w:r w:rsidR="00A92470" w:rsidRPr="00A92470">
        <w:rPr>
          <w:sz w:val="24"/>
          <w:szCs w:val="24"/>
        </w:rPr>
        <w:t>(</w:t>
      </w:r>
      <w:r w:rsidR="00A92470" w:rsidRPr="00A92470">
        <w:rPr>
          <w:spacing w:val="-2"/>
          <w:sz w:val="24"/>
          <w:szCs w:val="24"/>
        </w:rPr>
        <w:t>c</w:t>
      </w:r>
      <w:r w:rsidR="00A92470" w:rsidRPr="00A92470">
        <w:rPr>
          <w:sz w:val="24"/>
          <w:szCs w:val="24"/>
        </w:rPr>
        <w:t>ó</w:t>
      </w:r>
      <w:r w:rsidR="00A92470" w:rsidRPr="00A92470">
        <w:rPr>
          <w:spacing w:val="2"/>
          <w:sz w:val="24"/>
          <w:szCs w:val="24"/>
        </w:rPr>
        <w:t xml:space="preserve"> x</w:t>
      </w:r>
      <w:r w:rsidR="00A92470" w:rsidRPr="00A92470">
        <w:rPr>
          <w:sz w:val="24"/>
          <w:szCs w:val="24"/>
        </w:rPr>
        <w:t>úc</w:t>
      </w:r>
      <w:r w:rsidR="00A92470" w:rsidRPr="00A92470">
        <w:rPr>
          <w:spacing w:val="1"/>
          <w:sz w:val="24"/>
          <w:szCs w:val="24"/>
        </w:rPr>
        <w:t xml:space="preserve"> </w:t>
      </w:r>
      <w:r w:rsidR="00A92470" w:rsidRPr="00A92470">
        <w:rPr>
          <w:sz w:val="24"/>
          <w:szCs w:val="24"/>
        </w:rPr>
        <w:t>tác</w:t>
      </w:r>
      <w:r w:rsidR="00A92470" w:rsidRPr="00A92470">
        <w:rPr>
          <w:spacing w:val="1"/>
          <w:sz w:val="24"/>
          <w:szCs w:val="24"/>
        </w:rPr>
        <w:t xml:space="preserve"> </w:t>
      </w:r>
      <w:r w:rsidR="00A92470" w:rsidRPr="00A92470">
        <w:rPr>
          <w:spacing w:val="-3"/>
          <w:sz w:val="24"/>
          <w:szCs w:val="24"/>
        </w:rPr>
        <w:t>a</w:t>
      </w:r>
      <w:r w:rsidR="00A92470" w:rsidRPr="00A92470">
        <w:rPr>
          <w:spacing w:val="2"/>
          <w:sz w:val="24"/>
          <w:szCs w:val="24"/>
        </w:rPr>
        <w:t>x</w:t>
      </w:r>
      <w:r w:rsidR="00A92470" w:rsidRPr="00A92470">
        <w:rPr>
          <w:sz w:val="24"/>
          <w:szCs w:val="24"/>
        </w:rPr>
        <w:t>i</w:t>
      </w:r>
      <w:r w:rsidR="00A92470" w:rsidRPr="00A92470">
        <w:rPr>
          <w:spacing w:val="1"/>
          <w:sz w:val="24"/>
          <w:szCs w:val="24"/>
        </w:rPr>
        <w:t>t</w:t>
      </w:r>
      <w:r w:rsidR="00A92470" w:rsidRPr="00A92470">
        <w:rPr>
          <w:sz w:val="24"/>
          <w:szCs w:val="24"/>
        </w:rPr>
        <w:t>)</w:t>
      </w:r>
      <w:r w:rsidR="00A92470" w:rsidRPr="00A92470">
        <w:rPr>
          <w:spacing w:val="1"/>
          <w:sz w:val="24"/>
          <w:szCs w:val="24"/>
        </w:rPr>
        <w:t xml:space="preserve"> </w:t>
      </w:r>
      <w:r w:rsidR="00A92470" w:rsidRPr="00A92470">
        <w:rPr>
          <w:sz w:val="24"/>
          <w:szCs w:val="24"/>
        </w:rPr>
        <w:t>đ</w:t>
      </w:r>
      <w:r w:rsidR="00A92470" w:rsidRPr="00A92470">
        <w:rPr>
          <w:spacing w:val="-3"/>
          <w:sz w:val="24"/>
          <w:szCs w:val="24"/>
        </w:rPr>
        <w:t>ế</w:t>
      </w:r>
      <w:r w:rsidR="00A92470" w:rsidRPr="00A92470">
        <w:rPr>
          <w:sz w:val="24"/>
          <w:szCs w:val="24"/>
        </w:rPr>
        <w:t>n</w:t>
      </w:r>
      <w:r w:rsidR="00A92470" w:rsidRPr="00A92470">
        <w:rPr>
          <w:spacing w:val="2"/>
          <w:sz w:val="24"/>
          <w:szCs w:val="24"/>
        </w:rPr>
        <w:t xml:space="preserve"> </w:t>
      </w:r>
      <w:r w:rsidR="00A92470" w:rsidRPr="00A92470">
        <w:rPr>
          <w:sz w:val="24"/>
          <w:szCs w:val="24"/>
        </w:rPr>
        <w:t>khi</w:t>
      </w:r>
      <w:r w:rsidR="00A92470" w:rsidRPr="00A92470">
        <w:rPr>
          <w:spacing w:val="3"/>
          <w:sz w:val="24"/>
          <w:szCs w:val="24"/>
        </w:rPr>
        <w:t xml:space="preserve"> </w:t>
      </w:r>
      <w:r w:rsidR="00A92470" w:rsidRPr="00A92470">
        <w:rPr>
          <w:sz w:val="24"/>
          <w:szCs w:val="24"/>
        </w:rPr>
        <w:t>ph</w:t>
      </w:r>
      <w:r w:rsidR="00A92470" w:rsidRPr="00A92470">
        <w:rPr>
          <w:spacing w:val="-1"/>
          <w:sz w:val="24"/>
          <w:szCs w:val="24"/>
        </w:rPr>
        <w:t>ả</w:t>
      </w:r>
      <w:r w:rsidR="00A92470" w:rsidRPr="00A92470">
        <w:rPr>
          <w:sz w:val="24"/>
          <w:szCs w:val="24"/>
        </w:rPr>
        <w:t>n</w:t>
      </w:r>
      <w:r w:rsidR="00A92470" w:rsidRPr="00A92470">
        <w:rPr>
          <w:spacing w:val="2"/>
          <w:sz w:val="24"/>
          <w:szCs w:val="24"/>
        </w:rPr>
        <w:t xml:space="preserve"> </w:t>
      </w:r>
      <w:r w:rsidR="00A92470" w:rsidRPr="00A92470">
        <w:rPr>
          <w:sz w:val="24"/>
          <w:szCs w:val="24"/>
        </w:rPr>
        <w:t>ứng</w:t>
      </w:r>
      <w:r w:rsidR="00A92470" w:rsidRPr="00A92470">
        <w:rPr>
          <w:spacing w:val="-1"/>
          <w:sz w:val="24"/>
          <w:szCs w:val="24"/>
        </w:rPr>
        <w:t xml:space="preserve"> </w:t>
      </w:r>
      <w:r w:rsidR="00A92470" w:rsidRPr="00A92470">
        <w:rPr>
          <w:sz w:val="24"/>
          <w:szCs w:val="24"/>
        </w:rPr>
        <w:t>ho</w:t>
      </w:r>
      <w:r w:rsidR="00A92470" w:rsidRPr="00A92470">
        <w:rPr>
          <w:spacing w:val="-1"/>
          <w:sz w:val="24"/>
          <w:szCs w:val="24"/>
        </w:rPr>
        <w:t>à</w:t>
      </w:r>
      <w:r w:rsidR="00A92470" w:rsidRPr="00A92470">
        <w:rPr>
          <w:sz w:val="24"/>
          <w:szCs w:val="24"/>
        </w:rPr>
        <w:t>n</w:t>
      </w:r>
      <w:r w:rsidR="00A92470" w:rsidRPr="00A92470">
        <w:rPr>
          <w:spacing w:val="2"/>
          <w:sz w:val="24"/>
          <w:szCs w:val="24"/>
        </w:rPr>
        <w:t xml:space="preserve"> </w:t>
      </w:r>
      <w:r w:rsidR="00A92470" w:rsidRPr="00A92470">
        <w:rPr>
          <w:sz w:val="24"/>
          <w:szCs w:val="24"/>
        </w:rPr>
        <w:t>toàn</w:t>
      </w:r>
      <w:r w:rsidR="00A92470" w:rsidRPr="00A92470">
        <w:rPr>
          <w:spacing w:val="2"/>
          <w:sz w:val="24"/>
          <w:szCs w:val="24"/>
        </w:rPr>
        <w:t xml:space="preserve"> </w:t>
      </w:r>
      <w:r w:rsidR="00A92470" w:rsidRPr="00A92470">
        <w:rPr>
          <w:sz w:val="24"/>
          <w:szCs w:val="24"/>
        </w:rPr>
        <w:t>thu</w:t>
      </w:r>
      <w:r w:rsidR="001A7D6E">
        <w:rPr>
          <w:sz w:val="24"/>
          <w:szCs w:val="24"/>
        </w:rPr>
        <w:t xml:space="preserve"> </w:t>
      </w:r>
      <w:r w:rsidR="00A92470" w:rsidRPr="00A92470">
        <w:rPr>
          <w:position w:val="2"/>
          <w:sz w:val="24"/>
          <w:szCs w:val="24"/>
        </w:rPr>
        <w:t>được</w:t>
      </w:r>
      <w:r w:rsidR="00A92470" w:rsidRPr="00A92470">
        <w:rPr>
          <w:spacing w:val="1"/>
          <w:position w:val="2"/>
          <w:sz w:val="24"/>
          <w:szCs w:val="24"/>
        </w:rPr>
        <w:t xml:space="preserve"> </w:t>
      </w:r>
      <w:r w:rsidR="00A92470" w:rsidRPr="00A92470">
        <w:rPr>
          <w:position w:val="2"/>
          <w:sz w:val="24"/>
          <w:szCs w:val="24"/>
        </w:rPr>
        <w:t>hỗn</w:t>
      </w:r>
      <w:r w:rsidR="00A92470" w:rsidRPr="00A92470">
        <w:rPr>
          <w:spacing w:val="2"/>
          <w:position w:val="2"/>
          <w:sz w:val="24"/>
          <w:szCs w:val="24"/>
        </w:rPr>
        <w:t xml:space="preserve"> </w:t>
      </w:r>
      <w:r w:rsidR="00A92470" w:rsidRPr="00A92470">
        <w:rPr>
          <w:position w:val="2"/>
          <w:sz w:val="24"/>
          <w:szCs w:val="24"/>
        </w:rPr>
        <w:t>hợp</w:t>
      </w:r>
      <w:r w:rsidR="00A92470" w:rsidRPr="00A92470">
        <w:rPr>
          <w:spacing w:val="2"/>
          <w:position w:val="2"/>
          <w:sz w:val="24"/>
          <w:szCs w:val="24"/>
        </w:rPr>
        <w:t xml:space="preserve"> </w:t>
      </w:r>
      <w:r w:rsidR="00A92470" w:rsidRPr="00A92470">
        <w:rPr>
          <w:position w:val="2"/>
          <w:sz w:val="24"/>
          <w:szCs w:val="24"/>
        </w:rPr>
        <w:t>h</w:t>
      </w:r>
      <w:r w:rsidR="00A92470" w:rsidRPr="00A92470">
        <w:rPr>
          <w:spacing w:val="-1"/>
          <w:position w:val="2"/>
          <w:sz w:val="24"/>
          <w:szCs w:val="24"/>
        </w:rPr>
        <w:t>a</w:t>
      </w:r>
      <w:r w:rsidR="00A92470" w:rsidRPr="00A92470">
        <w:rPr>
          <w:position w:val="2"/>
          <w:sz w:val="24"/>
          <w:szCs w:val="24"/>
        </w:rPr>
        <w:t>i</w:t>
      </w:r>
      <w:r w:rsidR="00A92470" w:rsidRPr="00A92470">
        <w:rPr>
          <w:spacing w:val="3"/>
          <w:position w:val="2"/>
          <w:sz w:val="24"/>
          <w:szCs w:val="24"/>
        </w:rPr>
        <w:t xml:space="preserve"> </w:t>
      </w:r>
      <w:r w:rsidR="00A92470" w:rsidRPr="00A92470">
        <w:rPr>
          <w:spacing w:val="-1"/>
          <w:position w:val="2"/>
          <w:sz w:val="24"/>
          <w:szCs w:val="24"/>
        </w:rPr>
        <w:t>c</w:t>
      </w:r>
      <w:r w:rsidR="00A92470" w:rsidRPr="00A92470">
        <w:rPr>
          <w:position w:val="2"/>
          <w:sz w:val="24"/>
          <w:szCs w:val="24"/>
        </w:rPr>
        <w:t>h</w:t>
      </w:r>
      <w:r w:rsidR="00A92470" w:rsidRPr="00A92470">
        <w:rPr>
          <w:spacing w:val="-1"/>
          <w:position w:val="2"/>
          <w:sz w:val="24"/>
          <w:szCs w:val="24"/>
        </w:rPr>
        <w:t>ấ</w:t>
      </w:r>
      <w:r w:rsidR="00A92470" w:rsidRPr="00A92470">
        <w:rPr>
          <w:position w:val="2"/>
          <w:sz w:val="24"/>
          <w:szCs w:val="24"/>
        </w:rPr>
        <w:t>t</w:t>
      </w:r>
      <w:r w:rsidR="00A92470" w:rsidRPr="00A92470">
        <w:rPr>
          <w:spacing w:val="3"/>
          <w:position w:val="2"/>
          <w:sz w:val="24"/>
          <w:szCs w:val="24"/>
        </w:rPr>
        <w:t xml:space="preserve"> </w:t>
      </w:r>
      <w:r w:rsidR="00A92470" w:rsidRPr="00A92470">
        <w:rPr>
          <w:spacing w:val="-2"/>
          <w:position w:val="2"/>
          <w:sz w:val="24"/>
          <w:szCs w:val="24"/>
        </w:rPr>
        <w:t>h</w:t>
      </w:r>
      <w:r w:rsidR="00A92470" w:rsidRPr="00A92470">
        <w:rPr>
          <w:position w:val="2"/>
          <w:sz w:val="24"/>
          <w:szCs w:val="24"/>
        </w:rPr>
        <w:t>ữu</w:t>
      </w:r>
      <w:r w:rsidR="00A92470" w:rsidRPr="00A92470">
        <w:rPr>
          <w:spacing w:val="2"/>
          <w:position w:val="2"/>
          <w:sz w:val="24"/>
          <w:szCs w:val="24"/>
        </w:rPr>
        <w:t xml:space="preserve"> </w:t>
      </w:r>
      <w:r w:rsidR="00A92470" w:rsidRPr="00A92470">
        <w:rPr>
          <w:spacing w:val="-1"/>
          <w:position w:val="2"/>
          <w:sz w:val="24"/>
          <w:szCs w:val="24"/>
        </w:rPr>
        <w:t>c</w:t>
      </w:r>
      <w:r w:rsidR="00A92470" w:rsidRPr="00A92470">
        <w:rPr>
          <w:position w:val="2"/>
          <w:sz w:val="24"/>
          <w:szCs w:val="24"/>
        </w:rPr>
        <w:t>ơ</w:t>
      </w:r>
      <w:r w:rsidR="00A92470" w:rsidRPr="00A92470">
        <w:rPr>
          <w:spacing w:val="2"/>
          <w:position w:val="2"/>
          <w:sz w:val="24"/>
          <w:szCs w:val="24"/>
        </w:rPr>
        <w:t xml:space="preserve"> </w:t>
      </w:r>
      <w:r w:rsidR="00A92470" w:rsidRPr="00A92470">
        <w:rPr>
          <w:position w:val="2"/>
          <w:sz w:val="24"/>
          <w:szCs w:val="24"/>
        </w:rPr>
        <w:t>Y</w:t>
      </w:r>
      <w:r w:rsidR="00A92470" w:rsidRPr="00A92470">
        <w:rPr>
          <w:spacing w:val="2"/>
          <w:position w:val="2"/>
          <w:sz w:val="24"/>
          <w:szCs w:val="24"/>
        </w:rPr>
        <w:t xml:space="preserve"> </w:t>
      </w:r>
      <w:r w:rsidR="00A92470" w:rsidRPr="00A92470">
        <w:rPr>
          <w:position w:val="2"/>
          <w:sz w:val="24"/>
          <w:szCs w:val="24"/>
        </w:rPr>
        <w:t>và</w:t>
      </w:r>
      <w:r w:rsidR="00A92470" w:rsidRPr="00A92470">
        <w:rPr>
          <w:spacing w:val="1"/>
          <w:position w:val="2"/>
          <w:sz w:val="24"/>
          <w:szCs w:val="24"/>
        </w:rPr>
        <w:t xml:space="preserve"> </w:t>
      </w:r>
      <w:r w:rsidR="00A92470" w:rsidRPr="00A92470">
        <w:rPr>
          <w:spacing w:val="-3"/>
          <w:position w:val="2"/>
          <w:sz w:val="24"/>
          <w:szCs w:val="24"/>
        </w:rPr>
        <w:t>Z</w:t>
      </w:r>
      <w:r w:rsidR="00A92470" w:rsidRPr="00A92470">
        <w:rPr>
          <w:position w:val="2"/>
          <w:sz w:val="24"/>
          <w:szCs w:val="24"/>
        </w:rPr>
        <w:t>.</w:t>
      </w:r>
      <w:r w:rsidR="00A92470" w:rsidRPr="00A92470">
        <w:rPr>
          <w:spacing w:val="2"/>
          <w:position w:val="2"/>
          <w:sz w:val="24"/>
          <w:szCs w:val="24"/>
        </w:rPr>
        <w:t xml:space="preserve"> </w:t>
      </w:r>
      <w:r w:rsidR="00A92470" w:rsidRPr="00A92470">
        <w:rPr>
          <w:position w:val="2"/>
          <w:sz w:val="24"/>
          <w:szCs w:val="24"/>
        </w:rPr>
        <w:t>Cho</w:t>
      </w:r>
      <w:r w:rsidR="00A92470" w:rsidRPr="00A92470">
        <w:rPr>
          <w:spacing w:val="2"/>
          <w:position w:val="2"/>
          <w:sz w:val="24"/>
          <w:szCs w:val="24"/>
        </w:rPr>
        <w:t xml:space="preserve"> </w:t>
      </w:r>
      <w:r w:rsidR="00A92470" w:rsidRPr="00A92470">
        <w:rPr>
          <w:position w:val="2"/>
          <w:sz w:val="24"/>
          <w:szCs w:val="24"/>
        </w:rPr>
        <w:t>Y,</w:t>
      </w:r>
      <w:r w:rsidR="00A92470" w:rsidRPr="00A92470">
        <w:rPr>
          <w:spacing w:val="2"/>
          <w:position w:val="2"/>
          <w:sz w:val="24"/>
          <w:szCs w:val="24"/>
        </w:rPr>
        <w:t xml:space="preserve"> </w:t>
      </w:r>
      <w:r w:rsidR="00A92470" w:rsidRPr="00A92470">
        <w:rPr>
          <w:position w:val="2"/>
          <w:sz w:val="24"/>
          <w:szCs w:val="24"/>
        </w:rPr>
        <w:t>Z</w:t>
      </w:r>
      <w:r w:rsidR="00A92470" w:rsidRPr="00A92470">
        <w:rPr>
          <w:spacing w:val="-3"/>
          <w:position w:val="2"/>
          <w:sz w:val="24"/>
          <w:szCs w:val="24"/>
        </w:rPr>
        <w:t xml:space="preserve"> </w:t>
      </w:r>
      <w:r w:rsidR="00A92470" w:rsidRPr="00A92470">
        <w:rPr>
          <w:position w:val="2"/>
          <w:sz w:val="24"/>
          <w:szCs w:val="24"/>
        </w:rPr>
        <w:t>ph</w:t>
      </w:r>
      <w:r w:rsidR="00A92470" w:rsidRPr="00A92470">
        <w:rPr>
          <w:spacing w:val="-1"/>
          <w:position w:val="2"/>
          <w:sz w:val="24"/>
          <w:szCs w:val="24"/>
        </w:rPr>
        <w:t>ả</w:t>
      </w:r>
      <w:r w:rsidR="00A92470" w:rsidRPr="00A92470">
        <w:rPr>
          <w:position w:val="2"/>
          <w:sz w:val="24"/>
          <w:szCs w:val="24"/>
        </w:rPr>
        <w:t>n</w:t>
      </w:r>
      <w:r w:rsidR="00A92470" w:rsidRPr="00A92470">
        <w:rPr>
          <w:spacing w:val="2"/>
          <w:position w:val="2"/>
          <w:sz w:val="24"/>
          <w:szCs w:val="24"/>
        </w:rPr>
        <w:t xml:space="preserve"> </w:t>
      </w:r>
      <w:r w:rsidR="00A92470" w:rsidRPr="00A92470">
        <w:rPr>
          <w:position w:val="2"/>
          <w:sz w:val="24"/>
          <w:szCs w:val="24"/>
        </w:rPr>
        <w:t>ứng</w:t>
      </w:r>
      <w:r w:rsidR="00A92470" w:rsidRPr="00A92470">
        <w:rPr>
          <w:spacing w:val="-1"/>
          <w:position w:val="2"/>
          <w:sz w:val="24"/>
          <w:szCs w:val="24"/>
        </w:rPr>
        <w:t xml:space="preserve"> </w:t>
      </w:r>
      <w:r w:rsidR="00A92470" w:rsidRPr="00A92470">
        <w:rPr>
          <w:position w:val="2"/>
          <w:sz w:val="24"/>
          <w:szCs w:val="24"/>
        </w:rPr>
        <w:t>với</w:t>
      </w:r>
      <w:r w:rsidR="00A92470" w:rsidRPr="00A92470">
        <w:rPr>
          <w:spacing w:val="3"/>
          <w:position w:val="2"/>
          <w:sz w:val="24"/>
          <w:szCs w:val="24"/>
        </w:rPr>
        <w:t xml:space="preserve"> </w:t>
      </w:r>
      <w:r w:rsidR="00A92470" w:rsidRPr="00A92470">
        <w:rPr>
          <w:position w:val="2"/>
          <w:sz w:val="24"/>
          <w:szCs w:val="24"/>
        </w:rPr>
        <w:t>dung dịch</w:t>
      </w:r>
      <w:r w:rsidR="00A92470" w:rsidRPr="00A92470">
        <w:rPr>
          <w:spacing w:val="2"/>
          <w:position w:val="2"/>
          <w:sz w:val="24"/>
          <w:szCs w:val="24"/>
        </w:rPr>
        <w:t xml:space="preserve"> </w:t>
      </w:r>
      <w:r w:rsidR="00A92470" w:rsidRPr="00A92470">
        <w:rPr>
          <w:position w:val="2"/>
          <w:sz w:val="24"/>
          <w:szCs w:val="24"/>
        </w:rPr>
        <w:t>A</w:t>
      </w:r>
      <w:r w:rsidR="00A92470" w:rsidRPr="00A92470">
        <w:rPr>
          <w:spacing w:val="-3"/>
          <w:position w:val="2"/>
          <w:sz w:val="24"/>
          <w:szCs w:val="24"/>
        </w:rPr>
        <w:t>g</w:t>
      </w:r>
      <w:r w:rsidR="00A92470" w:rsidRPr="00A92470">
        <w:rPr>
          <w:spacing w:val="2"/>
          <w:position w:val="2"/>
          <w:sz w:val="24"/>
          <w:szCs w:val="24"/>
        </w:rPr>
        <w:t>N</w:t>
      </w:r>
      <w:r w:rsidR="00A92470" w:rsidRPr="00A92470">
        <w:rPr>
          <w:spacing w:val="5"/>
          <w:position w:val="2"/>
          <w:sz w:val="24"/>
          <w:szCs w:val="24"/>
        </w:rPr>
        <w:t>O</w:t>
      </w:r>
      <w:r w:rsidR="001A7D6E">
        <w:rPr>
          <w:spacing w:val="5"/>
          <w:position w:val="2"/>
          <w:sz w:val="24"/>
          <w:szCs w:val="24"/>
          <w:vertAlign w:val="subscript"/>
        </w:rPr>
        <w:t>3</w:t>
      </w:r>
      <w:r w:rsidR="00A92470" w:rsidRPr="00A92470">
        <w:rPr>
          <w:position w:val="2"/>
          <w:sz w:val="24"/>
          <w:szCs w:val="24"/>
        </w:rPr>
        <w:t>/NH</w:t>
      </w:r>
      <w:r w:rsidR="001A7D6E">
        <w:rPr>
          <w:position w:val="2"/>
          <w:sz w:val="24"/>
          <w:szCs w:val="24"/>
          <w:vertAlign w:val="subscript"/>
        </w:rPr>
        <w:t>3</w:t>
      </w:r>
      <w:r w:rsidR="00A92470" w:rsidRPr="00A92470">
        <w:rPr>
          <w:spacing w:val="24"/>
          <w:sz w:val="24"/>
          <w:szCs w:val="24"/>
        </w:rPr>
        <w:t xml:space="preserve"> </w:t>
      </w:r>
      <w:r w:rsidR="00A92470" w:rsidRPr="00A92470">
        <w:rPr>
          <w:position w:val="2"/>
          <w:sz w:val="24"/>
          <w:szCs w:val="24"/>
        </w:rPr>
        <w:t>dư</w:t>
      </w:r>
      <w:r w:rsidR="00A92470" w:rsidRPr="00A92470">
        <w:rPr>
          <w:spacing w:val="2"/>
          <w:position w:val="2"/>
          <w:sz w:val="24"/>
          <w:szCs w:val="24"/>
        </w:rPr>
        <w:t xml:space="preserve"> </w:t>
      </w:r>
      <w:r w:rsidR="00A92470" w:rsidRPr="00A92470">
        <w:rPr>
          <w:position w:val="2"/>
          <w:sz w:val="24"/>
          <w:szCs w:val="24"/>
        </w:rPr>
        <w:t>thu được</w:t>
      </w:r>
      <w:r w:rsidR="00A92470" w:rsidRPr="00A92470">
        <w:rPr>
          <w:spacing w:val="1"/>
          <w:position w:val="2"/>
          <w:sz w:val="24"/>
          <w:szCs w:val="24"/>
        </w:rPr>
        <w:t xml:space="preserve"> </w:t>
      </w:r>
      <w:r w:rsidR="00A92470" w:rsidRPr="00A92470">
        <w:rPr>
          <w:position w:val="2"/>
          <w:sz w:val="24"/>
          <w:szCs w:val="24"/>
        </w:rPr>
        <w:t xml:space="preserve">56,16 </w:t>
      </w:r>
      <w:r w:rsidR="00A92470" w:rsidRPr="00A92470">
        <w:rPr>
          <w:spacing w:val="-2"/>
          <w:sz w:val="24"/>
          <w:szCs w:val="24"/>
        </w:rPr>
        <w:t>g</w:t>
      </w:r>
      <w:r w:rsidR="00A92470" w:rsidRPr="00A92470">
        <w:rPr>
          <w:spacing w:val="-1"/>
          <w:sz w:val="24"/>
          <w:szCs w:val="24"/>
        </w:rPr>
        <w:t>a</w:t>
      </w:r>
      <w:r w:rsidR="00A92470" w:rsidRPr="00A92470">
        <w:rPr>
          <w:sz w:val="24"/>
          <w:szCs w:val="24"/>
        </w:rPr>
        <w:t xml:space="preserve">m </w:t>
      </w:r>
      <w:r w:rsidR="00A92470" w:rsidRPr="00A92470">
        <w:rPr>
          <w:spacing w:val="2"/>
          <w:sz w:val="24"/>
          <w:szCs w:val="24"/>
        </w:rPr>
        <w:t>A</w:t>
      </w:r>
      <w:r w:rsidR="00A92470" w:rsidRPr="00A92470">
        <w:rPr>
          <w:spacing w:val="-2"/>
          <w:sz w:val="24"/>
          <w:szCs w:val="24"/>
        </w:rPr>
        <w:t>g</w:t>
      </w:r>
      <w:r w:rsidR="00A92470" w:rsidRPr="00A92470">
        <w:rPr>
          <w:sz w:val="24"/>
          <w:szCs w:val="24"/>
        </w:rPr>
        <w:t>. Cô</w:t>
      </w:r>
      <w:r w:rsidR="00A92470" w:rsidRPr="00A92470">
        <w:rPr>
          <w:spacing w:val="2"/>
          <w:sz w:val="24"/>
          <w:szCs w:val="24"/>
        </w:rPr>
        <w:t>n</w:t>
      </w:r>
      <w:r w:rsidR="00A92470" w:rsidRPr="00A92470">
        <w:rPr>
          <w:sz w:val="24"/>
          <w:szCs w:val="24"/>
        </w:rPr>
        <w:t>g</w:t>
      </w:r>
      <w:r w:rsidR="00A92470" w:rsidRPr="00A92470">
        <w:rPr>
          <w:spacing w:val="-2"/>
          <w:sz w:val="24"/>
          <w:szCs w:val="24"/>
        </w:rPr>
        <w:t xml:space="preserve"> </w:t>
      </w:r>
      <w:r w:rsidR="00A92470" w:rsidRPr="00A92470">
        <w:rPr>
          <w:sz w:val="24"/>
          <w:szCs w:val="24"/>
        </w:rPr>
        <w:t>th</w:t>
      </w:r>
      <w:r w:rsidR="00A92470" w:rsidRPr="00A92470">
        <w:rPr>
          <w:spacing w:val="2"/>
          <w:sz w:val="24"/>
          <w:szCs w:val="24"/>
        </w:rPr>
        <w:t>ứ</w:t>
      </w:r>
      <w:r w:rsidR="00A92470" w:rsidRPr="00A92470">
        <w:rPr>
          <w:sz w:val="24"/>
          <w:szCs w:val="24"/>
        </w:rPr>
        <w:t>c</w:t>
      </w:r>
      <w:r w:rsidR="00A92470" w:rsidRPr="00A92470">
        <w:rPr>
          <w:spacing w:val="-1"/>
          <w:sz w:val="24"/>
          <w:szCs w:val="24"/>
        </w:rPr>
        <w:t xml:space="preserve"> cấ</w:t>
      </w:r>
      <w:r w:rsidR="00A92470" w:rsidRPr="00A92470">
        <w:rPr>
          <w:sz w:val="24"/>
          <w:szCs w:val="24"/>
        </w:rPr>
        <w:t xml:space="preserve">u </w:t>
      </w:r>
      <w:r w:rsidR="00A92470" w:rsidRPr="00A92470">
        <w:rPr>
          <w:spacing w:val="3"/>
          <w:sz w:val="24"/>
          <w:szCs w:val="24"/>
        </w:rPr>
        <w:t>t</w:t>
      </w:r>
      <w:r w:rsidR="00A92470" w:rsidRPr="00A92470">
        <w:rPr>
          <w:spacing w:val="-1"/>
          <w:sz w:val="24"/>
          <w:szCs w:val="24"/>
        </w:rPr>
        <w:t>ạ</w:t>
      </w:r>
      <w:r w:rsidR="00A92470" w:rsidRPr="00A92470">
        <w:rPr>
          <w:sz w:val="24"/>
          <w:szCs w:val="24"/>
        </w:rPr>
        <w:t xml:space="preserve">o </w:t>
      </w:r>
      <w:r w:rsidR="00A92470" w:rsidRPr="00A92470">
        <w:rPr>
          <w:spacing w:val="-1"/>
          <w:sz w:val="24"/>
          <w:szCs w:val="24"/>
        </w:rPr>
        <w:t>c</w:t>
      </w:r>
      <w:r w:rsidR="00A92470" w:rsidRPr="00A92470">
        <w:rPr>
          <w:sz w:val="24"/>
          <w:szCs w:val="24"/>
        </w:rPr>
        <w:t>ủa</w:t>
      </w:r>
      <w:r w:rsidR="00A92470" w:rsidRPr="00A92470">
        <w:rPr>
          <w:spacing w:val="-1"/>
          <w:sz w:val="24"/>
          <w:szCs w:val="24"/>
        </w:rPr>
        <w:t xml:space="preserve"> </w:t>
      </w:r>
      <w:r w:rsidR="00A92470" w:rsidRPr="00A92470">
        <w:rPr>
          <w:sz w:val="24"/>
          <w:szCs w:val="24"/>
        </w:rPr>
        <w:t xml:space="preserve">X </w:t>
      </w:r>
      <w:r w:rsidR="00A92470" w:rsidRPr="00A92470">
        <w:rPr>
          <w:spacing w:val="2"/>
          <w:sz w:val="24"/>
          <w:szCs w:val="24"/>
        </w:rPr>
        <w:t>l</w:t>
      </w:r>
      <w:r w:rsidR="00A92470" w:rsidRPr="00A92470">
        <w:rPr>
          <w:spacing w:val="-1"/>
          <w:sz w:val="24"/>
          <w:szCs w:val="24"/>
        </w:rPr>
        <w:t>à</w:t>
      </w:r>
      <w:r w:rsidR="00A92470" w:rsidRPr="00A92470">
        <w:rPr>
          <w:sz w:val="24"/>
          <w:szCs w:val="24"/>
        </w:rPr>
        <w:t>:</w:t>
      </w:r>
    </w:p>
    <w:p w:rsidR="003C2D3F" w:rsidRPr="001A7D6E" w:rsidRDefault="00A92470" w:rsidP="00EF0896">
      <w:pPr>
        <w:jc w:val="both"/>
        <w:rPr>
          <w:sz w:val="24"/>
          <w:szCs w:val="24"/>
          <w:vertAlign w:val="subscript"/>
        </w:rPr>
      </w:pPr>
      <w:r w:rsidRPr="00B30DEA">
        <w:rPr>
          <w:b/>
          <w:position w:val="2"/>
          <w:sz w:val="24"/>
          <w:szCs w:val="24"/>
        </w:rPr>
        <w:t>A.</w:t>
      </w:r>
      <w:r w:rsidRPr="00A92470">
        <w:rPr>
          <w:position w:val="2"/>
          <w:sz w:val="24"/>
          <w:szCs w:val="24"/>
        </w:rPr>
        <w:t xml:space="preserve"> </w:t>
      </w:r>
      <w:r w:rsidRPr="00A92470">
        <w:rPr>
          <w:spacing w:val="-1"/>
          <w:position w:val="2"/>
          <w:sz w:val="24"/>
          <w:szCs w:val="24"/>
        </w:rPr>
        <w:t>H</w:t>
      </w:r>
      <w:r w:rsidRPr="00A92470">
        <w:rPr>
          <w:position w:val="2"/>
          <w:sz w:val="24"/>
          <w:szCs w:val="24"/>
        </w:rPr>
        <w:t>CO</w:t>
      </w:r>
      <w:r w:rsidRPr="00A92470">
        <w:rPr>
          <w:spacing w:val="-1"/>
          <w:position w:val="2"/>
          <w:sz w:val="24"/>
          <w:szCs w:val="24"/>
        </w:rPr>
        <w:t>O</w:t>
      </w:r>
      <w:r w:rsidRPr="00A92470">
        <w:rPr>
          <w:position w:val="2"/>
          <w:sz w:val="24"/>
          <w:szCs w:val="24"/>
        </w:rPr>
        <w:t>C(CH</w:t>
      </w:r>
      <w:r w:rsidR="001A7D6E">
        <w:rPr>
          <w:position w:val="2"/>
          <w:sz w:val="24"/>
          <w:szCs w:val="24"/>
          <w:vertAlign w:val="subscript"/>
        </w:rPr>
        <w:t>3</w:t>
      </w:r>
      <w:r w:rsidRPr="00A92470">
        <w:rPr>
          <w:position w:val="2"/>
          <w:sz w:val="24"/>
          <w:szCs w:val="24"/>
        </w:rPr>
        <w:t>)</w:t>
      </w:r>
      <w:r w:rsidRPr="00A92470">
        <w:rPr>
          <w:spacing w:val="-2"/>
          <w:position w:val="2"/>
          <w:sz w:val="24"/>
          <w:szCs w:val="24"/>
        </w:rPr>
        <w:t>=</w:t>
      </w:r>
      <w:r w:rsidRPr="00A92470">
        <w:rPr>
          <w:position w:val="2"/>
          <w:sz w:val="24"/>
          <w:szCs w:val="24"/>
        </w:rPr>
        <w:t>CH</w:t>
      </w:r>
      <w:r w:rsidR="001A7D6E">
        <w:rPr>
          <w:position w:val="2"/>
          <w:sz w:val="24"/>
          <w:szCs w:val="24"/>
          <w:vertAlign w:val="subscript"/>
        </w:rPr>
        <w:t>2</w:t>
      </w:r>
      <w:r w:rsidRPr="00A92470">
        <w:rPr>
          <w:sz w:val="24"/>
          <w:szCs w:val="24"/>
        </w:rPr>
        <w:t xml:space="preserve">       </w:t>
      </w:r>
      <w:r w:rsidRPr="00A92470">
        <w:rPr>
          <w:spacing w:val="17"/>
          <w:sz w:val="24"/>
          <w:szCs w:val="24"/>
        </w:rPr>
        <w:t xml:space="preserve"> </w:t>
      </w:r>
      <w:r w:rsidRPr="00B30DEA">
        <w:rPr>
          <w:b/>
          <w:spacing w:val="-2"/>
          <w:position w:val="2"/>
          <w:sz w:val="24"/>
          <w:szCs w:val="24"/>
        </w:rPr>
        <w:t>B</w:t>
      </w:r>
      <w:r w:rsidRPr="00B30DEA">
        <w:rPr>
          <w:b/>
          <w:position w:val="2"/>
          <w:sz w:val="24"/>
          <w:szCs w:val="24"/>
        </w:rPr>
        <w:t>.</w:t>
      </w:r>
      <w:r w:rsidRPr="00A92470">
        <w:rPr>
          <w:position w:val="2"/>
          <w:sz w:val="24"/>
          <w:szCs w:val="24"/>
        </w:rPr>
        <w:t xml:space="preserve"> </w:t>
      </w:r>
      <w:r w:rsidR="001A7D6E" w:rsidRPr="00A92470">
        <w:rPr>
          <w:position w:val="2"/>
          <w:sz w:val="24"/>
          <w:szCs w:val="24"/>
        </w:rPr>
        <w:t>CH</w:t>
      </w:r>
      <w:r w:rsidR="001A7D6E">
        <w:rPr>
          <w:position w:val="2"/>
          <w:sz w:val="24"/>
          <w:szCs w:val="24"/>
          <w:vertAlign w:val="subscript"/>
        </w:rPr>
        <w:t>3</w:t>
      </w:r>
      <w:r w:rsidRPr="00A92470">
        <w:rPr>
          <w:position w:val="2"/>
          <w:sz w:val="24"/>
          <w:szCs w:val="24"/>
        </w:rPr>
        <w:t>CO</w:t>
      </w:r>
      <w:r w:rsidRPr="00A92470">
        <w:rPr>
          <w:spacing w:val="-1"/>
          <w:position w:val="2"/>
          <w:sz w:val="24"/>
          <w:szCs w:val="24"/>
        </w:rPr>
        <w:t>O</w:t>
      </w:r>
      <w:r w:rsidRPr="00A92470">
        <w:rPr>
          <w:position w:val="2"/>
          <w:sz w:val="24"/>
          <w:szCs w:val="24"/>
        </w:rPr>
        <w:t>CH</w:t>
      </w:r>
      <w:r w:rsidRPr="00A92470">
        <w:rPr>
          <w:spacing w:val="-1"/>
          <w:position w:val="2"/>
          <w:sz w:val="24"/>
          <w:szCs w:val="24"/>
        </w:rPr>
        <w:t>=</w:t>
      </w:r>
      <w:r w:rsidR="001A7D6E" w:rsidRPr="00A92470">
        <w:rPr>
          <w:position w:val="2"/>
          <w:sz w:val="24"/>
          <w:szCs w:val="24"/>
        </w:rPr>
        <w:t>CH</w:t>
      </w:r>
      <w:r w:rsidR="001A7D6E">
        <w:rPr>
          <w:position w:val="2"/>
          <w:sz w:val="24"/>
          <w:szCs w:val="24"/>
          <w:vertAlign w:val="subscript"/>
        </w:rPr>
        <w:t>2</w:t>
      </w:r>
      <w:r w:rsidRPr="00A92470">
        <w:rPr>
          <w:sz w:val="24"/>
          <w:szCs w:val="24"/>
        </w:rPr>
        <w:t xml:space="preserve">           </w:t>
      </w:r>
      <w:r w:rsidRPr="00A92470">
        <w:rPr>
          <w:spacing w:val="30"/>
          <w:sz w:val="24"/>
          <w:szCs w:val="24"/>
        </w:rPr>
        <w:t xml:space="preserve"> </w:t>
      </w:r>
      <w:r w:rsidRPr="00B30DEA">
        <w:rPr>
          <w:b/>
          <w:position w:val="2"/>
          <w:sz w:val="24"/>
          <w:szCs w:val="24"/>
          <w:u w:val="single"/>
        </w:rPr>
        <w:t>C.</w:t>
      </w:r>
      <w:r w:rsidRPr="00E57890">
        <w:rPr>
          <w:position w:val="2"/>
          <w:sz w:val="24"/>
          <w:szCs w:val="24"/>
          <w:u w:val="single"/>
        </w:rPr>
        <w:t xml:space="preserve"> HCO</w:t>
      </w:r>
      <w:r w:rsidRPr="00E57890">
        <w:rPr>
          <w:spacing w:val="-1"/>
          <w:position w:val="2"/>
          <w:sz w:val="24"/>
          <w:szCs w:val="24"/>
          <w:u w:val="single"/>
        </w:rPr>
        <w:t>O</w:t>
      </w:r>
      <w:r w:rsidRPr="00E57890">
        <w:rPr>
          <w:position w:val="2"/>
          <w:sz w:val="24"/>
          <w:szCs w:val="24"/>
          <w:u w:val="single"/>
        </w:rPr>
        <w:t>CH</w:t>
      </w:r>
      <w:r w:rsidRPr="00A92470">
        <w:rPr>
          <w:spacing w:val="-1"/>
          <w:position w:val="2"/>
          <w:sz w:val="24"/>
          <w:szCs w:val="24"/>
        </w:rPr>
        <w:t>=</w:t>
      </w:r>
      <w:r w:rsidRPr="00A92470">
        <w:rPr>
          <w:position w:val="2"/>
          <w:sz w:val="24"/>
          <w:szCs w:val="24"/>
        </w:rPr>
        <w:t>CH</w:t>
      </w:r>
      <w:r w:rsidR="001A7D6E" w:rsidRPr="00A92470">
        <w:rPr>
          <w:position w:val="2"/>
          <w:sz w:val="24"/>
          <w:szCs w:val="24"/>
        </w:rPr>
        <w:t>CH</w:t>
      </w:r>
      <w:r w:rsidR="001A7D6E">
        <w:rPr>
          <w:position w:val="2"/>
          <w:sz w:val="24"/>
          <w:szCs w:val="24"/>
          <w:vertAlign w:val="subscript"/>
        </w:rPr>
        <w:t>3</w:t>
      </w:r>
      <w:r w:rsidRPr="00A92470">
        <w:rPr>
          <w:sz w:val="24"/>
          <w:szCs w:val="24"/>
        </w:rPr>
        <w:t xml:space="preserve">         </w:t>
      </w:r>
      <w:r w:rsidRPr="00A92470">
        <w:rPr>
          <w:spacing w:val="16"/>
          <w:sz w:val="24"/>
          <w:szCs w:val="24"/>
        </w:rPr>
        <w:t xml:space="preserve"> </w:t>
      </w:r>
      <w:r w:rsidRPr="00B30DEA">
        <w:rPr>
          <w:b/>
          <w:position w:val="2"/>
          <w:sz w:val="24"/>
          <w:szCs w:val="24"/>
        </w:rPr>
        <w:t>D.</w:t>
      </w:r>
      <w:r w:rsidRPr="00A92470">
        <w:rPr>
          <w:position w:val="2"/>
          <w:sz w:val="24"/>
          <w:szCs w:val="24"/>
        </w:rPr>
        <w:t xml:space="preserve"> HCO</w:t>
      </w:r>
      <w:r w:rsidRPr="00A92470">
        <w:rPr>
          <w:spacing w:val="-1"/>
          <w:position w:val="2"/>
          <w:sz w:val="24"/>
          <w:szCs w:val="24"/>
        </w:rPr>
        <w:t>O</w:t>
      </w:r>
      <w:r w:rsidR="001A7D6E" w:rsidRPr="00A92470">
        <w:rPr>
          <w:position w:val="2"/>
          <w:sz w:val="24"/>
          <w:szCs w:val="24"/>
        </w:rPr>
        <w:t>CH</w:t>
      </w:r>
      <w:r w:rsidR="001A7D6E">
        <w:rPr>
          <w:position w:val="2"/>
          <w:sz w:val="24"/>
          <w:szCs w:val="24"/>
          <w:vertAlign w:val="subscript"/>
        </w:rPr>
        <w:t>2</w:t>
      </w:r>
      <w:r w:rsidRPr="00A92470">
        <w:rPr>
          <w:position w:val="2"/>
          <w:sz w:val="24"/>
          <w:szCs w:val="24"/>
        </w:rPr>
        <w:t>CH</w:t>
      </w:r>
      <w:r w:rsidRPr="00A92470">
        <w:rPr>
          <w:spacing w:val="-1"/>
          <w:position w:val="2"/>
          <w:sz w:val="24"/>
          <w:szCs w:val="24"/>
        </w:rPr>
        <w:t>=</w:t>
      </w:r>
      <w:r w:rsidRPr="00A92470">
        <w:rPr>
          <w:position w:val="2"/>
          <w:sz w:val="24"/>
          <w:szCs w:val="24"/>
        </w:rPr>
        <w:t>CH</w:t>
      </w:r>
      <w:r w:rsidR="001A7D6E">
        <w:rPr>
          <w:position w:val="2"/>
          <w:sz w:val="24"/>
          <w:szCs w:val="24"/>
          <w:vertAlign w:val="subscript"/>
        </w:rPr>
        <w:t>2</w:t>
      </w:r>
    </w:p>
    <w:p w:rsidR="003C2D3F" w:rsidRPr="00A92470" w:rsidRDefault="00531F24" w:rsidP="00EF0896">
      <w:pPr>
        <w:jc w:val="both"/>
        <w:rPr>
          <w:sz w:val="24"/>
          <w:szCs w:val="24"/>
        </w:rPr>
      </w:pPr>
      <w:r w:rsidRPr="00A92470">
        <w:rPr>
          <w:b/>
          <w:sz w:val="24"/>
          <w:szCs w:val="24"/>
        </w:rPr>
        <w:t>Câu</w:t>
      </w:r>
      <w:r w:rsidR="007528FB">
        <w:rPr>
          <w:b/>
          <w:sz w:val="24"/>
          <w:szCs w:val="24"/>
        </w:rPr>
        <w:t xml:space="preserve"> 31</w:t>
      </w:r>
      <w:r w:rsidR="00B65007">
        <w:rPr>
          <w:b/>
          <w:sz w:val="24"/>
          <w:szCs w:val="24"/>
        </w:rPr>
        <w:t>.</w:t>
      </w:r>
      <w:r w:rsidR="00A92470" w:rsidRPr="00A92470">
        <w:rPr>
          <w:b/>
          <w:spacing w:val="7"/>
          <w:sz w:val="24"/>
          <w:szCs w:val="24"/>
        </w:rPr>
        <w:t xml:space="preserve"> </w:t>
      </w:r>
      <w:r w:rsidR="00A92470" w:rsidRPr="00A92470">
        <w:rPr>
          <w:sz w:val="24"/>
          <w:szCs w:val="24"/>
        </w:rPr>
        <w:t>Este</w:t>
      </w:r>
      <w:r w:rsidR="00A92470" w:rsidRPr="00A92470">
        <w:rPr>
          <w:spacing w:val="6"/>
          <w:sz w:val="24"/>
          <w:szCs w:val="24"/>
        </w:rPr>
        <w:t xml:space="preserve"> </w:t>
      </w:r>
      <w:r w:rsidR="00A92470" w:rsidRPr="00A92470">
        <w:rPr>
          <w:sz w:val="24"/>
          <w:szCs w:val="24"/>
        </w:rPr>
        <w:t>X</w:t>
      </w:r>
      <w:r w:rsidR="00A92470" w:rsidRPr="00A92470">
        <w:rPr>
          <w:spacing w:val="6"/>
          <w:sz w:val="24"/>
          <w:szCs w:val="24"/>
        </w:rPr>
        <w:t xml:space="preserve"> </w:t>
      </w:r>
      <w:r w:rsidR="00A92470" w:rsidRPr="00A92470">
        <w:rPr>
          <w:sz w:val="24"/>
          <w:szCs w:val="24"/>
        </w:rPr>
        <w:t>no</w:t>
      </w:r>
      <w:r w:rsidR="00A92470" w:rsidRPr="00A92470">
        <w:rPr>
          <w:spacing w:val="7"/>
          <w:sz w:val="24"/>
          <w:szCs w:val="24"/>
        </w:rPr>
        <w:t xml:space="preserve"> </w:t>
      </w:r>
      <w:r w:rsidR="00A92470" w:rsidRPr="00A92470">
        <w:rPr>
          <w:sz w:val="24"/>
          <w:szCs w:val="24"/>
        </w:rPr>
        <w:t>đơn</w:t>
      </w:r>
      <w:r w:rsidR="00A92470" w:rsidRPr="00A92470">
        <w:rPr>
          <w:spacing w:val="7"/>
          <w:sz w:val="24"/>
          <w:szCs w:val="24"/>
        </w:rPr>
        <w:t xml:space="preserve"> </w:t>
      </w:r>
      <w:r w:rsidR="00A92470" w:rsidRPr="00A92470">
        <w:rPr>
          <w:spacing w:val="-1"/>
          <w:sz w:val="24"/>
          <w:szCs w:val="24"/>
        </w:rPr>
        <w:t>c</w:t>
      </w:r>
      <w:r w:rsidR="00A92470" w:rsidRPr="00A92470">
        <w:rPr>
          <w:sz w:val="24"/>
          <w:szCs w:val="24"/>
        </w:rPr>
        <w:t>hức</w:t>
      </w:r>
      <w:r w:rsidR="00A92470" w:rsidRPr="00A92470">
        <w:rPr>
          <w:spacing w:val="6"/>
          <w:sz w:val="24"/>
          <w:szCs w:val="24"/>
        </w:rPr>
        <w:t xml:space="preserve"> </w:t>
      </w:r>
      <w:r w:rsidR="00A92470" w:rsidRPr="00A92470">
        <w:rPr>
          <w:sz w:val="24"/>
          <w:szCs w:val="24"/>
        </w:rPr>
        <w:t>để</w:t>
      </w:r>
      <w:r w:rsidR="00A92470" w:rsidRPr="00A92470">
        <w:rPr>
          <w:spacing w:val="6"/>
          <w:sz w:val="24"/>
          <w:szCs w:val="24"/>
        </w:rPr>
        <w:t xml:space="preserve"> </w:t>
      </w:r>
      <w:r w:rsidR="00A92470" w:rsidRPr="00A92470">
        <w:rPr>
          <w:sz w:val="24"/>
          <w:szCs w:val="24"/>
        </w:rPr>
        <w:t>lâu</w:t>
      </w:r>
      <w:r w:rsidR="00A92470" w:rsidRPr="00A92470">
        <w:rPr>
          <w:spacing w:val="6"/>
          <w:sz w:val="24"/>
          <w:szCs w:val="24"/>
        </w:rPr>
        <w:t xml:space="preserve"> </w:t>
      </w:r>
      <w:r w:rsidR="00A92470" w:rsidRPr="00A92470">
        <w:rPr>
          <w:spacing w:val="2"/>
          <w:sz w:val="24"/>
          <w:szCs w:val="24"/>
        </w:rPr>
        <w:t>n</w:t>
      </w:r>
      <w:r w:rsidR="00A92470" w:rsidRPr="00A92470">
        <w:rPr>
          <w:sz w:val="24"/>
          <w:szCs w:val="24"/>
        </w:rPr>
        <w:t>g</w:t>
      </w:r>
      <w:r w:rsidR="00A92470" w:rsidRPr="00A92470">
        <w:rPr>
          <w:spacing w:val="4"/>
          <w:sz w:val="24"/>
          <w:szCs w:val="24"/>
        </w:rPr>
        <w:t>à</w:t>
      </w:r>
      <w:r w:rsidR="00A92470" w:rsidRPr="00A92470">
        <w:rPr>
          <w:sz w:val="24"/>
          <w:szCs w:val="24"/>
        </w:rPr>
        <w:t>y</w:t>
      </w:r>
      <w:r w:rsidR="00A92470" w:rsidRPr="00A92470">
        <w:rPr>
          <w:spacing w:val="2"/>
          <w:sz w:val="24"/>
          <w:szCs w:val="24"/>
        </w:rPr>
        <w:t xml:space="preserve"> </w:t>
      </w:r>
      <w:r w:rsidR="00A92470" w:rsidRPr="00A92470">
        <w:rPr>
          <w:sz w:val="24"/>
          <w:szCs w:val="24"/>
        </w:rPr>
        <w:t>bị</w:t>
      </w:r>
      <w:r w:rsidR="00A92470" w:rsidRPr="00A92470">
        <w:rPr>
          <w:spacing w:val="7"/>
          <w:sz w:val="24"/>
          <w:szCs w:val="24"/>
        </w:rPr>
        <w:t xml:space="preserve"> </w:t>
      </w:r>
      <w:r w:rsidR="00A92470" w:rsidRPr="00A92470">
        <w:rPr>
          <w:sz w:val="24"/>
          <w:szCs w:val="24"/>
        </w:rPr>
        <w:t>th</w:t>
      </w:r>
      <w:r w:rsidR="00A92470" w:rsidRPr="00A92470">
        <w:rPr>
          <w:spacing w:val="3"/>
          <w:sz w:val="24"/>
          <w:szCs w:val="24"/>
        </w:rPr>
        <w:t>u</w:t>
      </w:r>
      <w:r w:rsidR="00A92470" w:rsidRPr="00A92470">
        <w:rPr>
          <w:sz w:val="24"/>
          <w:szCs w:val="24"/>
        </w:rPr>
        <w:t>ỷ</w:t>
      </w:r>
      <w:r w:rsidR="00A92470" w:rsidRPr="00A92470">
        <w:rPr>
          <w:spacing w:val="2"/>
          <w:sz w:val="24"/>
          <w:szCs w:val="24"/>
        </w:rPr>
        <w:t xml:space="preserve"> p</w:t>
      </w:r>
      <w:r w:rsidR="00A92470" w:rsidRPr="00A92470">
        <w:rPr>
          <w:sz w:val="24"/>
          <w:szCs w:val="24"/>
        </w:rPr>
        <w:t>h</w:t>
      </w:r>
      <w:r w:rsidR="00A92470" w:rsidRPr="00A92470">
        <w:rPr>
          <w:spacing w:val="-1"/>
          <w:sz w:val="24"/>
          <w:szCs w:val="24"/>
        </w:rPr>
        <w:t>â</w:t>
      </w:r>
      <w:r w:rsidR="00A92470" w:rsidRPr="00A92470">
        <w:rPr>
          <w:sz w:val="24"/>
          <w:szCs w:val="24"/>
        </w:rPr>
        <w:t>n</w:t>
      </w:r>
      <w:r w:rsidR="00A92470" w:rsidRPr="00A92470">
        <w:rPr>
          <w:spacing w:val="7"/>
          <w:sz w:val="24"/>
          <w:szCs w:val="24"/>
        </w:rPr>
        <w:t xml:space="preserve"> </w:t>
      </w:r>
      <w:r w:rsidR="00A92470" w:rsidRPr="00A92470">
        <w:rPr>
          <w:sz w:val="24"/>
          <w:szCs w:val="24"/>
        </w:rPr>
        <w:t>một</w:t>
      </w:r>
      <w:r w:rsidR="00A92470" w:rsidRPr="00A92470">
        <w:rPr>
          <w:spacing w:val="8"/>
          <w:sz w:val="24"/>
          <w:szCs w:val="24"/>
        </w:rPr>
        <w:t xml:space="preserve"> </w:t>
      </w:r>
      <w:r w:rsidR="00A92470" w:rsidRPr="00A92470">
        <w:rPr>
          <w:sz w:val="24"/>
          <w:szCs w:val="24"/>
        </w:rPr>
        <w:t>ph</w:t>
      </w:r>
      <w:r w:rsidR="00A92470" w:rsidRPr="00A92470">
        <w:rPr>
          <w:spacing w:val="-1"/>
          <w:sz w:val="24"/>
          <w:szCs w:val="24"/>
        </w:rPr>
        <w:t>ầ</w:t>
      </w:r>
      <w:r w:rsidR="00A92470" w:rsidRPr="00A92470">
        <w:rPr>
          <w:sz w:val="24"/>
          <w:szCs w:val="24"/>
        </w:rPr>
        <w:t>n</w:t>
      </w:r>
      <w:r w:rsidR="00A92470" w:rsidRPr="00A92470">
        <w:rPr>
          <w:spacing w:val="12"/>
          <w:sz w:val="24"/>
          <w:szCs w:val="24"/>
        </w:rPr>
        <w:t xml:space="preserve"> </w:t>
      </w:r>
      <w:r w:rsidR="00A92470" w:rsidRPr="00A92470">
        <w:rPr>
          <w:sz w:val="24"/>
          <w:szCs w:val="24"/>
        </w:rPr>
        <w:t>tạo</w:t>
      </w:r>
      <w:r w:rsidR="00A92470" w:rsidRPr="00A92470">
        <w:rPr>
          <w:spacing w:val="6"/>
          <w:sz w:val="24"/>
          <w:szCs w:val="24"/>
        </w:rPr>
        <w:t xml:space="preserve"> </w:t>
      </w:r>
      <w:r w:rsidR="00A92470" w:rsidRPr="00A92470">
        <w:rPr>
          <w:sz w:val="24"/>
          <w:szCs w:val="24"/>
        </w:rPr>
        <w:t>ra</w:t>
      </w:r>
      <w:r w:rsidR="00A92470" w:rsidRPr="00A92470">
        <w:rPr>
          <w:spacing w:val="5"/>
          <w:sz w:val="24"/>
          <w:szCs w:val="24"/>
        </w:rPr>
        <w:t xml:space="preserve"> </w:t>
      </w:r>
      <w:r w:rsidR="00A92470" w:rsidRPr="00A92470">
        <w:rPr>
          <w:sz w:val="24"/>
          <w:szCs w:val="24"/>
        </w:rPr>
        <w:t>2</w:t>
      </w:r>
      <w:r w:rsidR="00A92470" w:rsidRPr="00A92470">
        <w:rPr>
          <w:spacing w:val="9"/>
          <w:sz w:val="24"/>
          <w:szCs w:val="24"/>
        </w:rPr>
        <w:t xml:space="preserve"> </w:t>
      </w:r>
      <w:r w:rsidR="00A92470" w:rsidRPr="00A92470">
        <w:rPr>
          <w:spacing w:val="-1"/>
          <w:sz w:val="24"/>
          <w:szCs w:val="24"/>
        </w:rPr>
        <w:t>c</w:t>
      </w:r>
      <w:r w:rsidR="00A92470" w:rsidRPr="00A92470">
        <w:rPr>
          <w:spacing w:val="2"/>
          <w:sz w:val="24"/>
          <w:szCs w:val="24"/>
        </w:rPr>
        <w:t>h</w:t>
      </w:r>
      <w:r w:rsidR="00A92470" w:rsidRPr="00A92470">
        <w:rPr>
          <w:spacing w:val="-1"/>
          <w:sz w:val="24"/>
          <w:szCs w:val="24"/>
        </w:rPr>
        <w:t>ấ</w:t>
      </w:r>
      <w:r w:rsidR="00A92470" w:rsidRPr="00A92470">
        <w:rPr>
          <w:sz w:val="24"/>
          <w:szCs w:val="24"/>
        </w:rPr>
        <w:t>t</w:t>
      </w:r>
      <w:r w:rsidR="00A92470" w:rsidRPr="00A92470">
        <w:rPr>
          <w:spacing w:val="7"/>
          <w:sz w:val="24"/>
          <w:szCs w:val="24"/>
        </w:rPr>
        <w:t xml:space="preserve"> </w:t>
      </w:r>
      <w:r w:rsidR="00A92470" w:rsidRPr="00A92470">
        <w:rPr>
          <w:sz w:val="24"/>
          <w:szCs w:val="24"/>
        </w:rPr>
        <w:t>hữu</w:t>
      </w:r>
      <w:r w:rsidR="00A92470" w:rsidRPr="00A92470">
        <w:rPr>
          <w:spacing w:val="6"/>
          <w:sz w:val="24"/>
          <w:szCs w:val="24"/>
        </w:rPr>
        <w:t xml:space="preserve"> </w:t>
      </w:r>
      <w:r w:rsidR="00A92470" w:rsidRPr="00A92470">
        <w:rPr>
          <w:spacing w:val="-1"/>
          <w:sz w:val="24"/>
          <w:szCs w:val="24"/>
        </w:rPr>
        <w:t>c</w:t>
      </w:r>
      <w:r w:rsidR="00A92470" w:rsidRPr="00A92470">
        <w:rPr>
          <w:sz w:val="24"/>
          <w:szCs w:val="24"/>
        </w:rPr>
        <w:t>ơ</w:t>
      </w:r>
      <w:r w:rsidR="00A92470" w:rsidRPr="00A92470">
        <w:rPr>
          <w:spacing w:val="7"/>
          <w:sz w:val="24"/>
          <w:szCs w:val="24"/>
        </w:rPr>
        <w:t xml:space="preserve"> </w:t>
      </w:r>
      <w:r w:rsidR="00A92470" w:rsidRPr="00A92470">
        <w:rPr>
          <w:sz w:val="24"/>
          <w:szCs w:val="24"/>
        </w:rPr>
        <w:t>Y</w:t>
      </w:r>
      <w:r w:rsidR="00A92470" w:rsidRPr="00A92470">
        <w:rPr>
          <w:spacing w:val="6"/>
          <w:sz w:val="24"/>
          <w:szCs w:val="24"/>
        </w:rPr>
        <w:t xml:space="preserve"> </w:t>
      </w:r>
      <w:r w:rsidR="00A92470" w:rsidRPr="00A92470">
        <w:rPr>
          <w:sz w:val="24"/>
          <w:szCs w:val="24"/>
        </w:rPr>
        <w:t>và</w:t>
      </w:r>
      <w:r w:rsidR="00A92470" w:rsidRPr="00A92470">
        <w:rPr>
          <w:spacing w:val="8"/>
          <w:sz w:val="24"/>
          <w:szCs w:val="24"/>
        </w:rPr>
        <w:t xml:space="preserve"> </w:t>
      </w:r>
      <w:r w:rsidR="00A92470" w:rsidRPr="00A92470">
        <w:rPr>
          <w:sz w:val="24"/>
          <w:szCs w:val="24"/>
        </w:rPr>
        <w:t>Z.</w:t>
      </w:r>
      <w:r w:rsidR="00A92470" w:rsidRPr="00A92470">
        <w:rPr>
          <w:spacing w:val="7"/>
          <w:sz w:val="24"/>
          <w:szCs w:val="24"/>
        </w:rPr>
        <w:t xml:space="preserve"> </w:t>
      </w:r>
      <w:r w:rsidR="00A92470" w:rsidRPr="00A92470">
        <w:rPr>
          <w:sz w:val="24"/>
          <w:szCs w:val="24"/>
        </w:rPr>
        <w:t>Muốn</w:t>
      </w:r>
      <w:r w:rsidR="00A92470" w:rsidRPr="00A92470">
        <w:rPr>
          <w:spacing w:val="10"/>
          <w:sz w:val="24"/>
          <w:szCs w:val="24"/>
        </w:rPr>
        <w:t xml:space="preserve"> </w:t>
      </w:r>
      <w:r w:rsidR="00A92470" w:rsidRPr="00A92470">
        <w:rPr>
          <w:sz w:val="24"/>
          <w:szCs w:val="24"/>
        </w:rPr>
        <w:t>trung</w:t>
      </w:r>
      <w:r w:rsidR="001A7D6E">
        <w:rPr>
          <w:sz w:val="24"/>
          <w:szCs w:val="24"/>
        </w:rPr>
        <w:t xml:space="preserve"> </w:t>
      </w:r>
      <w:r w:rsidR="00A92470" w:rsidRPr="00A92470">
        <w:rPr>
          <w:sz w:val="24"/>
          <w:szCs w:val="24"/>
        </w:rPr>
        <w:t>hoà</w:t>
      </w:r>
      <w:r w:rsidR="00A92470" w:rsidRPr="00A92470">
        <w:rPr>
          <w:spacing w:val="3"/>
          <w:sz w:val="24"/>
          <w:szCs w:val="24"/>
        </w:rPr>
        <w:t xml:space="preserve"> </w:t>
      </w:r>
      <w:r w:rsidR="00A92470" w:rsidRPr="00A92470">
        <w:rPr>
          <w:sz w:val="24"/>
          <w:szCs w:val="24"/>
        </w:rPr>
        <w:t>lượng</w:t>
      </w:r>
      <w:r w:rsidR="00A92470" w:rsidRPr="00A92470">
        <w:rPr>
          <w:spacing w:val="1"/>
          <w:sz w:val="24"/>
          <w:szCs w:val="24"/>
        </w:rPr>
        <w:t xml:space="preserve"> </w:t>
      </w:r>
      <w:r w:rsidR="00A92470" w:rsidRPr="00A92470">
        <w:rPr>
          <w:spacing w:val="-1"/>
          <w:sz w:val="24"/>
          <w:szCs w:val="24"/>
        </w:rPr>
        <w:t>a</w:t>
      </w:r>
      <w:r w:rsidR="00A92470" w:rsidRPr="00A92470">
        <w:rPr>
          <w:spacing w:val="2"/>
          <w:sz w:val="24"/>
          <w:szCs w:val="24"/>
        </w:rPr>
        <w:t>x</w:t>
      </w:r>
      <w:r w:rsidR="00A92470" w:rsidRPr="00A92470">
        <w:rPr>
          <w:sz w:val="24"/>
          <w:szCs w:val="24"/>
        </w:rPr>
        <w:t>it</w:t>
      </w:r>
      <w:r w:rsidR="00A92470" w:rsidRPr="00A92470">
        <w:rPr>
          <w:spacing w:val="4"/>
          <w:sz w:val="24"/>
          <w:szCs w:val="24"/>
        </w:rPr>
        <w:t xml:space="preserve"> </w:t>
      </w:r>
      <w:r w:rsidR="00A92470" w:rsidRPr="00A92470">
        <w:rPr>
          <w:sz w:val="24"/>
          <w:szCs w:val="24"/>
        </w:rPr>
        <w:t>tạo</w:t>
      </w:r>
      <w:r w:rsidR="00A92470" w:rsidRPr="00A92470">
        <w:rPr>
          <w:spacing w:val="3"/>
          <w:sz w:val="24"/>
          <w:szCs w:val="24"/>
        </w:rPr>
        <w:t xml:space="preserve"> </w:t>
      </w:r>
      <w:r w:rsidR="00A92470" w:rsidRPr="00A92470">
        <w:rPr>
          <w:sz w:val="24"/>
          <w:szCs w:val="24"/>
        </w:rPr>
        <w:t>ra</w:t>
      </w:r>
      <w:r w:rsidR="00A92470" w:rsidRPr="00A92470">
        <w:rPr>
          <w:spacing w:val="2"/>
          <w:sz w:val="24"/>
          <w:szCs w:val="24"/>
        </w:rPr>
        <w:t xml:space="preserve"> </w:t>
      </w:r>
      <w:r w:rsidR="00A92470" w:rsidRPr="00A92470">
        <w:rPr>
          <w:sz w:val="24"/>
          <w:szCs w:val="24"/>
        </w:rPr>
        <w:t>từ</w:t>
      </w:r>
      <w:r w:rsidR="00A92470" w:rsidRPr="00A92470">
        <w:rPr>
          <w:spacing w:val="3"/>
          <w:sz w:val="24"/>
          <w:szCs w:val="24"/>
        </w:rPr>
        <w:t xml:space="preserve"> </w:t>
      </w:r>
      <w:r w:rsidR="00A92470" w:rsidRPr="00A92470">
        <w:rPr>
          <w:sz w:val="24"/>
          <w:szCs w:val="24"/>
        </w:rPr>
        <w:t>13,92</w:t>
      </w:r>
      <w:r w:rsidR="00A92470" w:rsidRPr="00A92470">
        <w:rPr>
          <w:spacing w:val="3"/>
          <w:sz w:val="24"/>
          <w:szCs w:val="24"/>
        </w:rPr>
        <w:t xml:space="preserve"> </w:t>
      </w:r>
      <w:r w:rsidR="00A92470" w:rsidRPr="00A92470">
        <w:rPr>
          <w:spacing w:val="-2"/>
          <w:sz w:val="24"/>
          <w:szCs w:val="24"/>
        </w:rPr>
        <w:t>g</w:t>
      </w:r>
      <w:r w:rsidR="00A92470" w:rsidRPr="00A92470">
        <w:rPr>
          <w:spacing w:val="-1"/>
          <w:sz w:val="24"/>
          <w:szCs w:val="24"/>
        </w:rPr>
        <w:t>a</w:t>
      </w:r>
      <w:r w:rsidR="00A92470" w:rsidRPr="00A92470">
        <w:rPr>
          <w:sz w:val="24"/>
          <w:szCs w:val="24"/>
        </w:rPr>
        <w:t>m</w:t>
      </w:r>
      <w:r w:rsidR="00A92470" w:rsidRPr="00A92470">
        <w:rPr>
          <w:spacing w:val="5"/>
          <w:sz w:val="24"/>
          <w:szCs w:val="24"/>
        </w:rPr>
        <w:t xml:space="preserve"> </w:t>
      </w:r>
      <w:r w:rsidR="00A92470" w:rsidRPr="00A92470">
        <w:rPr>
          <w:sz w:val="24"/>
          <w:szCs w:val="24"/>
        </w:rPr>
        <w:t>X</w:t>
      </w:r>
      <w:r w:rsidR="00A92470" w:rsidRPr="00A92470">
        <w:rPr>
          <w:spacing w:val="3"/>
          <w:sz w:val="24"/>
          <w:szCs w:val="24"/>
        </w:rPr>
        <w:t xml:space="preserve"> </w:t>
      </w:r>
      <w:r w:rsidR="00A92470" w:rsidRPr="00A92470">
        <w:rPr>
          <w:sz w:val="24"/>
          <w:szCs w:val="24"/>
        </w:rPr>
        <w:t>ph</w:t>
      </w:r>
      <w:r w:rsidR="00A92470" w:rsidRPr="00A92470">
        <w:rPr>
          <w:spacing w:val="-1"/>
          <w:sz w:val="24"/>
          <w:szCs w:val="24"/>
        </w:rPr>
        <w:t>ả</w:t>
      </w:r>
      <w:r w:rsidR="00A92470" w:rsidRPr="00A92470">
        <w:rPr>
          <w:sz w:val="24"/>
          <w:szCs w:val="24"/>
        </w:rPr>
        <w:t>i</w:t>
      </w:r>
      <w:r w:rsidR="00A92470" w:rsidRPr="00A92470">
        <w:rPr>
          <w:spacing w:val="4"/>
          <w:sz w:val="24"/>
          <w:szCs w:val="24"/>
        </w:rPr>
        <w:t xml:space="preserve"> </w:t>
      </w:r>
      <w:r w:rsidR="00A92470" w:rsidRPr="00A92470">
        <w:rPr>
          <w:sz w:val="24"/>
          <w:szCs w:val="24"/>
        </w:rPr>
        <w:t>dùng</w:t>
      </w:r>
      <w:r w:rsidR="00A92470" w:rsidRPr="00A92470">
        <w:rPr>
          <w:spacing w:val="3"/>
          <w:sz w:val="24"/>
          <w:szCs w:val="24"/>
        </w:rPr>
        <w:t xml:space="preserve"> </w:t>
      </w:r>
      <w:r w:rsidR="00A92470" w:rsidRPr="00A92470">
        <w:rPr>
          <w:sz w:val="24"/>
          <w:szCs w:val="24"/>
        </w:rPr>
        <w:t>15</w:t>
      </w:r>
      <w:r w:rsidR="00A92470" w:rsidRPr="00A92470">
        <w:rPr>
          <w:spacing w:val="3"/>
          <w:sz w:val="24"/>
          <w:szCs w:val="24"/>
        </w:rPr>
        <w:t xml:space="preserve"> </w:t>
      </w:r>
      <w:r w:rsidR="00A92470" w:rsidRPr="00A92470">
        <w:rPr>
          <w:sz w:val="24"/>
          <w:szCs w:val="24"/>
        </w:rPr>
        <w:t>ml</w:t>
      </w:r>
      <w:r w:rsidR="00A92470" w:rsidRPr="00A92470">
        <w:rPr>
          <w:spacing w:val="4"/>
          <w:sz w:val="24"/>
          <w:szCs w:val="24"/>
        </w:rPr>
        <w:t xml:space="preserve"> </w:t>
      </w:r>
      <w:r w:rsidR="00A92470" w:rsidRPr="00A92470">
        <w:rPr>
          <w:sz w:val="24"/>
          <w:szCs w:val="24"/>
        </w:rPr>
        <w:t>dung</w:t>
      </w:r>
      <w:r w:rsidR="00A92470" w:rsidRPr="00A92470">
        <w:rPr>
          <w:spacing w:val="1"/>
          <w:sz w:val="24"/>
          <w:szCs w:val="24"/>
        </w:rPr>
        <w:t xml:space="preserve"> </w:t>
      </w:r>
      <w:r w:rsidR="00A92470" w:rsidRPr="00A92470">
        <w:rPr>
          <w:sz w:val="24"/>
          <w:szCs w:val="24"/>
        </w:rPr>
        <w:t>dịch</w:t>
      </w:r>
      <w:r w:rsidR="00A92470" w:rsidRPr="00A92470">
        <w:rPr>
          <w:spacing w:val="3"/>
          <w:sz w:val="24"/>
          <w:szCs w:val="24"/>
        </w:rPr>
        <w:t xml:space="preserve"> </w:t>
      </w:r>
      <w:r w:rsidR="00A92470" w:rsidRPr="00A92470">
        <w:rPr>
          <w:sz w:val="24"/>
          <w:szCs w:val="24"/>
        </w:rPr>
        <w:t>N</w:t>
      </w:r>
      <w:r w:rsidR="00A92470" w:rsidRPr="00A92470">
        <w:rPr>
          <w:spacing w:val="-1"/>
          <w:sz w:val="24"/>
          <w:szCs w:val="24"/>
        </w:rPr>
        <w:t>a</w:t>
      </w:r>
      <w:r w:rsidR="00A92470" w:rsidRPr="00A92470">
        <w:rPr>
          <w:sz w:val="24"/>
          <w:szCs w:val="24"/>
        </w:rPr>
        <w:t>OH</w:t>
      </w:r>
      <w:r w:rsidR="00A92470" w:rsidRPr="00A92470">
        <w:rPr>
          <w:spacing w:val="2"/>
          <w:sz w:val="24"/>
          <w:szCs w:val="24"/>
        </w:rPr>
        <w:t xml:space="preserve"> </w:t>
      </w:r>
      <w:r w:rsidR="00A92470" w:rsidRPr="00A92470">
        <w:rPr>
          <w:sz w:val="24"/>
          <w:szCs w:val="24"/>
        </w:rPr>
        <w:t>0,5M.</w:t>
      </w:r>
      <w:r w:rsidR="00A92470" w:rsidRPr="00A92470">
        <w:rPr>
          <w:spacing w:val="4"/>
          <w:sz w:val="24"/>
          <w:szCs w:val="24"/>
        </w:rPr>
        <w:t xml:space="preserve"> </w:t>
      </w:r>
      <w:r w:rsidR="00A92470" w:rsidRPr="00A92470">
        <w:rPr>
          <w:sz w:val="24"/>
          <w:szCs w:val="24"/>
        </w:rPr>
        <w:t xml:space="preserve">Để </w:t>
      </w:r>
      <w:r w:rsidR="00A92470" w:rsidRPr="00A92470">
        <w:rPr>
          <w:spacing w:val="2"/>
          <w:sz w:val="24"/>
          <w:szCs w:val="24"/>
        </w:rPr>
        <w:t>x</w:t>
      </w:r>
      <w:r w:rsidR="00A92470" w:rsidRPr="00A92470">
        <w:rPr>
          <w:sz w:val="24"/>
          <w:szCs w:val="24"/>
        </w:rPr>
        <w:t>à</w:t>
      </w:r>
      <w:r w:rsidR="00A92470" w:rsidRPr="00A92470">
        <w:rPr>
          <w:spacing w:val="2"/>
          <w:sz w:val="24"/>
          <w:szCs w:val="24"/>
        </w:rPr>
        <w:t xml:space="preserve"> </w:t>
      </w:r>
      <w:r w:rsidR="00A92470" w:rsidRPr="00A92470">
        <w:rPr>
          <w:sz w:val="24"/>
          <w:szCs w:val="24"/>
        </w:rPr>
        <w:t>phòng</w:t>
      </w:r>
      <w:r w:rsidR="00A92470" w:rsidRPr="00A92470">
        <w:rPr>
          <w:spacing w:val="1"/>
          <w:sz w:val="24"/>
          <w:szCs w:val="24"/>
        </w:rPr>
        <w:t xml:space="preserve"> </w:t>
      </w:r>
      <w:r w:rsidR="00A92470" w:rsidRPr="00A92470">
        <w:rPr>
          <w:sz w:val="24"/>
          <w:szCs w:val="24"/>
        </w:rPr>
        <w:t>hoá</w:t>
      </w:r>
      <w:r w:rsidR="00A92470" w:rsidRPr="00A92470">
        <w:rPr>
          <w:spacing w:val="2"/>
          <w:sz w:val="24"/>
          <w:szCs w:val="24"/>
        </w:rPr>
        <w:t xml:space="preserve"> </w:t>
      </w:r>
      <w:r w:rsidR="00A92470" w:rsidRPr="00A92470">
        <w:rPr>
          <w:sz w:val="24"/>
          <w:szCs w:val="24"/>
        </w:rPr>
        <w:t xml:space="preserve">lượng </w:t>
      </w:r>
      <w:r w:rsidR="00A92470" w:rsidRPr="00A92470">
        <w:rPr>
          <w:spacing w:val="-1"/>
          <w:sz w:val="24"/>
          <w:szCs w:val="24"/>
        </w:rPr>
        <w:t>e</w:t>
      </w:r>
      <w:r w:rsidR="00A92470" w:rsidRPr="00A92470">
        <w:rPr>
          <w:sz w:val="24"/>
          <w:szCs w:val="24"/>
        </w:rPr>
        <w:t>ste</w:t>
      </w:r>
      <w:r w:rsidR="00A92470" w:rsidRPr="00A92470">
        <w:rPr>
          <w:spacing w:val="26"/>
          <w:sz w:val="24"/>
          <w:szCs w:val="24"/>
        </w:rPr>
        <w:t xml:space="preserve"> </w:t>
      </w:r>
      <w:r w:rsidR="00A92470" w:rsidRPr="00A92470">
        <w:rPr>
          <w:spacing w:val="-1"/>
          <w:sz w:val="24"/>
          <w:szCs w:val="24"/>
        </w:rPr>
        <w:t>c</w:t>
      </w:r>
      <w:r w:rsidR="00A92470" w:rsidRPr="00A92470">
        <w:rPr>
          <w:sz w:val="24"/>
          <w:szCs w:val="24"/>
        </w:rPr>
        <w:t>òn</w:t>
      </w:r>
      <w:r w:rsidR="00A92470" w:rsidRPr="00A92470">
        <w:rPr>
          <w:spacing w:val="26"/>
          <w:sz w:val="24"/>
          <w:szCs w:val="24"/>
        </w:rPr>
        <w:t xml:space="preserve"> </w:t>
      </w:r>
      <w:r w:rsidR="00A92470" w:rsidRPr="00A92470">
        <w:rPr>
          <w:sz w:val="24"/>
          <w:szCs w:val="24"/>
        </w:rPr>
        <w:t>lại</w:t>
      </w:r>
      <w:r w:rsidR="00A92470" w:rsidRPr="00A92470">
        <w:rPr>
          <w:spacing w:val="27"/>
          <w:sz w:val="24"/>
          <w:szCs w:val="24"/>
        </w:rPr>
        <w:t xml:space="preserve"> </w:t>
      </w:r>
      <w:r w:rsidR="00A92470" w:rsidRPr="00A92470">
        <w:rPr>
          <w:sz w:val="24"/>
          <w:szCs w:val="24"/>
        </w:rPr>
        <w:t>p</w:t>
      </w:r>
      <w:r w:rsidR="00A92470" w:rsidRPr="00A92470">
        <w:rPr>
          <w:spacing w:val="2"/>
          <w:sz w:val="24"/>
          <w:szCs w:val="24"/>
        </w:rPr>
        <w:t>h</w:t>
      </w:r>
      <w:r w:rsidR="00A92470" w:rsidRPr="00A92470">
        <w:rPr>
          <w:spacing w:val="-1"/>
          <w:sz w:val="24"/>
          <w:szCs w:val="24"/>
        </w:rPr>
        <w:t>ả</w:t>
      </w:r>
      <w:r w:rsidR="00A92470" w:rsidRPr="00A92470">
        <w:rPr>
          <w:sz w:val="24"/>
          <w:szCs w:val="24"/>
        </w:rPr>
        <w:t>i</w:t>
      </w:r>
      <w:r w:rsidR="00A92470" w:rsidRPr="00A92470">
        <w:rPr>
          <w:spacing w:val="27"/>
          <w:sz w:val="24"/>
          <w:szCs w:val="24"/>
        </w:rPr>
        <w:t xml:space="preserve"> </w:t>
      </w:r>
      <w:r w:rsidR="00A92470" w:rsidRPr="00A92470">
        <w:rPr>
          <w:sz w:val="24"/>
          <w:szCs w:val="24"/>
        </w:rPr>
        <w:t>dù</w:t>
      </w:r>
      <w:r w:rsidR="00A92470" w:rsidRPr="00A92470">
        <w:rPr>
          <w:spacing w:val="2"/>
          <w:sz w:val="24"/>
          <w:szCs w:val="24"/>
        </w:rPr>
        <w:t>n</w:t>
      </w:r>
      <w:r w:rsidR="00A92470" w:rsidRPr="00A92470">
        <w:rPr>
          <w:sz w:val="24"/>
          <w:szCs w:val="24"/>
        </w:rPr>
        <w:t>g</w:t>
      </w:r>
      <w:r w:rsidR="00A92470" w:rsidRPr="00A92470">
        <w:rPr>
          <w:spacing w:val="24"/>
          <w:sz w:val="24"/>
          <w:szCs w:val="24"/>
        </w:rPr>
        <w:t xml:space="preserve"> </w:t>
      </w:r>
      <w:r w:rsidR="00A92470" w:rsidRPr="00A92470">
        <w:rPr>
          <w:spacing w:val="3"/>
          <w:sz w:val="24"/>
          <w:szCs w:val="24"/>
        </w:rPr>
        <w:t>t</w:t>
      </w:r>
      <w:r w:rsidR="00A92470" w:rsidRPr="00A92470">
        <w:rPr>
          <w:sz w:val="24"/>
          <w:szCs w:val="24"/>
        </w:rPr>
        <w:t>h</w:t>
      </w:r>
      <w:r w:rsidR="00A92470" w:rsidRPr="00A92470">
        <w:rPr>
          <w:spacing w:val="-1"/>
          <w:sz w:val="24"/>
          <w:szCs w:val="24"/>
        </w:rPr>
        <w:t>ê</w:t>
      </w:r>
      <w:r w:rsidR="00A92470" w:rsidRPr="00A92470">
        <w:rPr>
          <w:sz w:val="24"/>
          <w:szCs w:val="24"/>
        </w:rPr>
        <w:t>m</w:t>
      </w:r>
      <w:r w:rsidR="00A92470" w:rsidRPr="00A92470">
        <w:rPr>
          <w:spacing w:val="27"/>
          <w:sz w:val="24"/>
          <w:szCs w:val="24"/>
        </w:rPr>
        <w:t xml:space="preserve"> </w:t>
      </w:r>
      <w:r w:rsidR="00A92470" w:rsidRPr="00A92470">
        <w:rPr>
          <w:sz w:val="24"/>
          <w:szCs w:val="24"/>
        </w:rPr>
        <w:t>225</w:t>
      </w:r>
      <w:r w:rsidR="00A92470" w:rsidRPr="00A92470">
        <w:rPr>
          <w:spacing w:val="26"/>
          <w:sz w:val="24"/>
          <w:szCs w:val="24"/>
        </w:rPr>
        <w:t xml:space="preserve"> </w:t>
      </w:r>
      <w:r w:rsidR="00A92470" w:rsidRPr="00A92470">
        <w:rPr>
          <w:sz w:val="24"/>
          <w:szCs w:val="24"/>
        </w:rPr>
        <w:t>ml</w:t>
      </w:r>
      <w:r w:rsidR="00A92470" w:rsidRPr="00A92470">
        <w:rPr>
          <w:spacing w:val="27"/>
          <w:sz w:val="24"/>
          <w:szCs w:val="24"/>
        </w:rPr>
        <w:t xml:space="preserve"> </w:t>
      </w:r>
      <w:r w:rsidR="00A92470" w:rsidRPr="00A92470">
        <w:rPr>
          <w:sz w:val="24"/>
          <w:szCs w:val="24"/>
        </w:rPr>
        <w:t>dung</w:t>
      </w:r>
      <w:r w:rsidR="00A92470" w:rsidRPr="00A92470">
        <w:rPr>
          <w:spacing w:val="24"/>
          <w:sz w:val="24"/>
          <w:szCs w:val="24"/>
        </w:rPr>
        <w:t xml:space="preserve"> </w:t>
      </w:r>
      <w:r w:rsidR="00A92470" w:rsidRPr="00A92470">
        <w:rPr>
          <w:sz w:val="24"/>
          <w:szCs w:val="24"/>
        </w:rPr>
        <w:t>d</w:t>
      </w:r>
      <w:r w:rsidR="00A92470" w:rsidRPr="00A92470">
        <w:rPr>
          <w:spacing w:val="3"/>
          <w:sz w:val="24"/>
          <w:szCs w:val="24"/>
        </w:rPr>
        <w:t>ị</w:t>
      </w:r>
      <w:r w:rsidR="00A92470" w:rsidRPr="00A92470">
        <w:rPr>
          <w:spacing w:val="-1"/>
          <w:sz w:val="24"/>
          <w:szCs w:val="24"/>
        </w:rPr>
        <w:t>c</w:t>
      </w:r>
      <w:r w:rsidR="00A92470" w:rsidRPr="00A92470">
        <w:rPr>
          <w:sz w:val="24"/>
          <w:szCs w:val="24"/>
        </w:rPr>
        <w:t>h</w:t>
      </w:r>
      <w:r w:rsidR="00A92470" w:rsidRPr="00A92470">
        <w:rPr>
          <w:spacing w:val="29"/>
          <w:sz w:val="24"/>
          <w:szCs w:val="24"/>
        </w:rPr>
        <w:t xml:space="preserve"> </w:t>
      </w:r>
      <w:r w:rsidR="00A92470" w:rsidRPr="00A92470">
        <w:rPr>
          <w:sz w:val="24"/>
          <w:szCs w:val="24"/>
        </w:rPr>
        <w:t>N</w:t>
      </w:r>
      <w:r w:rsidR="00A92470" w:rsidRPr="00A92470">
        <w:rPr>
          <w:spacing w:val="-1"/>
          <w:sz w:val="24"/>
          <w:szCs w:val="24"/>
        </w:rPr>
        <w:t>a</w:t>
      </w:r>
      <w:r w:rsidR="00A92470" w:rsidRPr="00A92470">
        <w:rPr>
          <w:sz w:val="24"/>
          <w:szCs w:val="24"/>
        </w:rPr>
        <w:t>OH</w:t>
      </w:r>
      <w:r w:rsidR="00A92470" w:rsidRPr="00A92470">
        <w:rPr>
          <w:spacing w:val="25"/>
          <w:sz w:val="24"/>
          <w:szCs w:val="24"/>
        </w:rPr>
        <w:t xml:space="preserve"> </w:t>
      </w:r>
      <w:r w:rsidR="00A92470" w:rsidRPr="00A92470">
        <w:rPr>
          <w:sz w:val="24"/>
          <w:szCs w:val="24"/>
        </w:rPr>
        <w:t>0,5M.</w:t>
      </w:r>
      <w:r w:rsidR="00A92470" w:rsidRPr="00A92470">
        <w:rPr>
          <w:spacing w:val="29"/>
          <w:sz w:val="24"/>
          <w:szCs w:val="24"/>
        </w:rPr>
        <w:t xml:space="preserve"> </w:t>
      </w:r>
      <w:r w:rsidR="00A92470" w:rsidRPr="00A92470">
        <w:rPr>
          <w:sz w:val="24"/>
          <w:szCs w:val="24"/>
        </w:rPr>
        <w:t>N</w:t>
      </w:r>
      <w:r w:rsidR="00A92470" w:rsidRPr="00A92470">
        <w:rPr>
          <w:spacing w:val="-1"/>
          <w:sz w:val="24"/>
          <w:szCs w:val="24"/>
        </w:rPr>
        <w:t>ế</w:t>
      </w:r>
      <w:r w:rsidR="00A92470" w:rsidRPr="00A92470">
        <w:rPr>
          <w:sz w:val="24"/>
          <w:szCs w:val="24"/>
        </w:rPr>
        <w:t>u</w:t>
      </w:r>
      <w:r w:rsidR="00A92470" w:rsidRPr="00A92470">
        <w:rPr>
          <w:spacing w:val="26"/>
          <w:sz w:val="24"/>
          <w:szCs w:val="24"/>
        </w:rPr>
        <w:t xml:space="preserve"> </w:t>
      </w:r>
      <w:r w:rsidR="00A92470" w:rsidRPr="00A92470">
        <w:rPr>
          <w:sz w:val="24"/>
          <w:szCs w:val="24"/>
        </w:rPr>
        <w:t>o</w:t>
      </w:r>
      <w:r w:rsidR="00A92470" w:rsidRPr="00A92470">
        <w:rPr>
          <w:spacing w:val="2"/>
          <w:sz w:val="24"/>
          <w:szCs w:val="24"/>
        </w:rPr>
        <w:t>x</w:t>
      </w:r>
      <w:r w:rsidR="00A92470" w:rsidRPr="00A92470">
        <w:rPr>
          <w:sz w:val="24"/>
          <w:szCs w:val="24"/>
        </w:rPr>
        <w:t>i</w:t>
      </w:r>
      <w:r w:rsidR="00A92470" w:rsidRPr="00A92470">
        <w:rPr>
          <w:spacing w:val="27"/>
          <w:sz w:val="24"/>
          <w:szCs w:val="24"/>
        </w:rPr>
        <w:t xml:space="preserve"> </w:t>
      </w:r>
      <w:r w:rsidR="00A92470" w:rsidRPr="00A92470">
        <w:rPr>
          <w:sz w:val="24"/>
          <w:szCs w:val="24"/>
        </w:rPr>
        <w:t>hoá</w:t>
      </w:r>
      <w:r w:rsidR="00A92470" w:rsidRPr="00A92470">
        <w:rPr>
          <w:spacing w:val="25"/>
          <w:sz w:val="24"/>
          <w:szCs w:val="24"/>
        </w:rPr>
        <w:t xml:space="preserve"> </w:t>
      </w:r>
      <w:r w:rsidR="00A92470" w:rsidRPr="00A92470">
        <w:rPr>
          <w:sz w:val="24"/>
          <w:szCs w:val="24"/>
        </w:rPr>
        <w:t>Y</w:t>
      </w:r>
      <w:r w:rsidR="00A92470" w:rsidRPr="00A92470">
        <w:rPr>
          <w:spacing w:val="26"/>
          <w:sz w:val="24"/>
          <w:szCs w:val="24"/>
        </w:rPr>
        <w:t xml:space="preserve"> </w:t>
      </w:r>
      <w:r w:rsidR="00A92470" w:rsidRPr="00A92470">
        <w:rPr>
          <w:sz w:val="24"/>
          <w:szCs w:val="24"/>
        </w:rPr>
        <w:t>sẽ</w:t>
      </w:r>
      <w:r w:rsidR="00A92470" w:rsidRPr="00A92470">
        <w:rPr>
          <w:spacing w:val="25"/>
          <w:sz w:val="24"/>
          <w:szCs w:val="24"/>
        </w:rPr>
        <w:t xml:space="preserve"> </w:t>
      </w:r>
      <w:r w:rsidR="00A92470" w:rsidRPr="00A92470">
        <w:rPr>
          <w:spacing w:val="2"/>
          <w:sz w:val="24"/>
          <w:szCs w:val="24"/>
        </w:rPr>
        <w:t>đ</w:t>
      </w:r>
      <w:r w:rsidR="00A92470" w:rsidRPr="00A92470">
        <w:rPr>
          <w:sz w:val="24"/>
          <w:szCs w:val="24"/>
        </w:rPr>
        <w:t>ược</w:t>
      </w:r>
      <w:r w:rsidR="00A92470" w:rsidRPr="00A92470">
        <w:rPr>
          <w:spacing w:val="25"/>
          <w:sz w:val="24"/>
          <w:szCs w:val="24"/>
        </w:rPr>
        <w:t xml:space="preserve"> </w:t>
      </w:r>
      <w:r w:rsidR="00A92470" w:rsidRPr="00A92470">
        <w:rPr>
          <w:sz w:val="24"/>
          <w:szCs w:val="24"/>
        </w:rPr>
        <w:t>một</w:t>
      </w:r>
      <w:r w:rsidR="00A92470" w:rsidRPr="00A92470">
        <w:rPr>
          <w:spacing w:val="27"/>
          <w:sz w:val="24"/>
          <w:szCs w:val="24"/>
        </w:rPr>
        <w:t xml:space="preserve"> </w:t>
      </w:r>
      <w:r w:rsidR="00A92470" w:rsidRPr="00A92470">
        <w:rPr>
          <w:spacing w:val="-1"/>
          <w:sz w:val="24"/>
          <w:szCs w:val="24"/>
        </w:rPr>
        <w:t>a</w:t>
      </w:r>
      <w:r w:rsidR="00A92470" w:rsidRPr="00A92470">
        <w:rPr>
          <w:sz w:val="24"/>
          <w:szCs w:val="24"/>
        </w:rPr>
        <w:t>n</w:t>
      </w:r>
      <w:r w:rsidR="00A92470" w:rsidRPr="00A92470">
        <w:rPr>
          <w:spacing w:val="2"/>
          <w:sz w:val="24"/>
          <w:szCs w:val="24"/>
        </w:rPr>
        <w:t>đ</w:t>
      </w:r>
      <w:r w:rsidR="00A92470" w:rsidRPr="00A92470">
        <w:rPr>
          <w:spacing w:val="-1"/>
          <w:sz w:val="24"/>
          <w:szCs w:val="24"/>
        </w:rPr>
        <w:t>e</w:t>
      </w:r>
      <w:r w:rsidR="00A92470" w:rsidRPr="00A92470">
        <w:rPr>
          <w:sz w:val="24"/>
          <w:szCs w:val="24"/>
        </w:rPr>
        <w:t>hit</w:t>
      </w:r>
      <w:r w:rsidR="00A92470" w:rsidRPr="00A92470">
        <w:rPr>
          <w:spacing w:val="27"/>
          <w:sz w:val="24"/>
          <w:szCs w:val="24"/>
        </w:rPr>
        <w:t xml:space="preserve"> </w:t>
      </w:r>
      <w:r w:rsidR="00A92470" w:rsidRPr="00A92470">
        <w:rPr>
          <w:spacing w:val="8"/>
          <w:sz w:val="24"/>
          <w:szCs w:val="24"/>
        </w:rPr>
        <w:t>c</w:t>
      </w:r>
      <w:r w:rsidR="00A92470" w:rsidRPr="00A92470">
        <w:rPr>
          <w:sz w:val="24"/>
          <w:szCs w:val="24"/>
        </w:rPr>
        <w:t xml:space="preserve">ó </w:t>
      </w:r>
      <w:r w:rsidR="00A92470" w:rsidRPr="00A92470">
        <w:rPr>
          <w:position w:val="2"/>
          <w:sz w:val="24"/>
          <w:szCs w:val="24"/>
        </w:rPr>
        <w:t>mạ</w:t>
      </w:r>
      <w:r w:rsidR="00A92470" w:rsidRPr="00A92470">
        <w:rPr>
          <w:spacing w:val="-1"/>
          <w:position w:val="2"/>
          <w:sz w:val="24"/>
          <w:szCs w:val="24"/>
        </w:rPr>
        <w:t>c</w:t>
      </w:r>
      <w:r w:rsidR="00A92470" w:rsidRPr="00A92470">
        <w:rPr>
          <w:position w:val="2"/>
          <w:sz w:val="24"/>
          <w:szCs w:val="24"/>
        </w:rPr>
        <w:t>h</w:t>
      </w:r>
      <w:r w:rsidR="00A92470" w:rsidRPr="00A92470">
        <w:rPr>
          <w:spacing w:val="7"/>
          <w:position w:val="2"/>
          <w:sz w:val="24"/>
          <w:szCs w:val="24"/>
        </w:rPr>
        <w:t xml:space="preserve"> </w:t>
      </w:r>
      <w:r w:rsidR="00A92470" w:rsidRPr="00A92470">
        <w:rPr>
          <w:position w:val="2"/>
          <w:sz w:val="24"/>
          <w:szCs w:val="24"/>
        </w:rPr>
        <w:t>ph</w:t>
      </w:r>
      <w:r w:rsidR="00A92470" w:rsidRPr="00A92470">
        <w:rPr>
          <w:spacing w:val="-1"/>
          <w:position w:val="2"/>
          <w:sz w:val="24"/>
          <w:szCs w:val="24"/>
        </w:rPr>
        <w:t>â</w:t>
      </w:r>
      <w:r w:rsidR="00A92470" w:rsidRPr="00A92470">
        <w:rPr>
          <w:position w:val="2"/>
          <w:sz w:val="24"/>
          <w:szCs w:val="24"/>
        </w:rPr>
        <w:t>n</w:t>
      </w:r>
      <w:r w:rsidR="00A92470" w:rsidRPr="00A92470">
        <w:rPr>
          <w:spacing w:val="7"/>
          <w:position w:val="2"/>
          <w:sz w:val="24"/>
          <w:szCs w:val="24"/>
        </w:rPr>
        <w:t xml:space="preserve"> </w:t>
      </w:r>
      <w:r w:rsidR="00A92470" w:rsidRPr="00A92470">
        <w:rPr>
          <w:position w:val="2"/>
          <w:sz w:val="24"/>
          <w:szCs w:val="24"/>
        </w:rPr>
        <w:t>nh</w:t>
      </w:r>
      <w:r w:rsidR="00A92470" w:rsidRPr="00A92470">
        <w:rPr>
          <w:spacing w:val="-1"/>
          <w:position w:val="2"/>
          <w:sz w:val="24"/>
          <w:szCs w:val="24"/>
        </w:rPr>
        <w:t>á</w:t>
      </w:r>
      <w:r w:rsidR="00A92470" w:rsidRPr="00A92470">
        <w:rPr>
          <w:position w:val="2"/>
          <w:sz w:val="24"/>
          <w:szCs w:val="24"/>
        </w:rPr>
        <w:t>nh.</w:t>
      </w:r>
      <w:r w:rsidR="00A92470" w:rsidRPr="00A92470">
        <w:rPr>
          <w:spacing w:val="7"/>
          <w:position w:val="2"/>
          <w:sz w:val="24"/>
          <w:szCs w:val="24"/>
        </w:rPr>
        <w:t xml:space="preserve"> </w:t>
      </w:r>
      <w:r w:rsidR="00A92470" w:rsidRPr="00A92470">
        <w:rPr>
          <w:position w:val="2"/>
          <w:sz w:val="24"/>
          <w:szCs w:val="24"/>
        </w:rPr>
        <w:t>Khi</w:t>
      </w:r>
      <w:r w:rsidR="00A92470" w:rsidRPr="00A92470">
        <w:rPr>
          <w:spacing w:val="7"/>
          <w:position w:val="2"/>
          <w:sz w:val="24"/>
          <w:szCs w:val="24"/>
        </w:rPr>
        <w:t xml:space="preserve"> </w:t>
      </w:r>
      <w:r w:rsidR="00A92470" w:rsidRPr="00A92470">
        <w:rPr>
          <w:position w:val="2"/>
          <w:sz w:val="24"/>
          <w:szCs w:val="24"/>
        </w:rPr>
        <w:t>hoá</w:t>
      </w:r>
      <w:r w:rsidR="00A92470" w:rsidRPr="00A92470">
        <w:rPr>
          <w:spacing w:val="6"/>
          <w:position w:val="2"/>
          <w:sz w:val="24"/>
          <w:szCs w:val="24"/>
        </w:rPr>
        <w:t xml:space="preserve"> </w:t>
      </w:r>
      <w:r w:rsidR="00A92470" w:rsidRPr="00A92470">
        <w:rPr>
          <w:position w:val="2"/>
          <w:sz w:val="24"/>
          <w:szCs w:val="24"/>
        </w:rPr>
        <w:t>hơi</w:t>
      </w:r>
      <w:r w:rsidR="00A92470" w:rsidRPr="00A92470">
        <w:rPr>
          <w:spacing w:val="10"/>
          <w:position w:val="2"/>
          <w:sz w:val="24"/>
          <w:szCs w:val="24"/>
        </w:rPr>
        <w:t xml:space="preserve"> </w:t>
      </w:r>
      <w:r w:rsidR="00A92470" w:rsidRPr="00A92470">
        <w:rPr>
          <w:position w:val="2"/>
          <w:sz w:val="24"/>
          <w:szCs w:val="24"/>
        </w:rPr>
        <w:t>0,4</w:t>
      </w:r>
      <w:r w:rsidR="00A92470" w:rsidRPr="00A92470">
        <w:rPr>
          <w:spacing w:val="7"/>
          <w:position w:val="2"/>
          <w:sz w:val="24"/>
          <w:szCs w:val="24"/>
        </w:rPr>
        <w:t xml:space="preserve"> </w:t>
      </w:r>
      <w:r w:rsidR="00A92470" w:rsidRPr="00A92470">
        <w:rPr>
          <w:spacing w:val="-2"/>
          <w:position w:val="2"/>
          <w:sz w:val="24"/>
          <w:szCs w:val="24"/>
        </w:rPr>
        <w:t>g</w:t>
      </w:r>
      <w:r w:rsidR="00A92470" w:rsidRPr="00A92470">
        <w:rPr>
          <w:spacing w:val="-1"/>
          <w:position w:val="2"/>
          <w:sz w:val="24"/>
          <w:szCs w:val="24"/>
        </w:rPr>
        <w:t>a</w:t>
      </w:r>
      <w:r w:rsidR="00A92470" w:rsidRPr="00A92470">
        <w:rPr>
          <w:position w:val="2"/>
          <w:sz w:val="24"/>
          <w:szCs w:val="24"/>
        </w:rPr>
        <w:t>m</w:t>
      </w:r>
      <w:r w:rsidR="00A92470" w:rsidRPr="00A92470">
        <w:rPr>
          <w:spacing w:val="7"/>
          <w:position w:val="2"/>
          <w:sz w:val="24"/>
          <w:szCs w:val="24"/>
        </w:rPr>
        <w:t xml:space="preserve"> </w:t>
      </w:r>
      <w:r w:rsidR="00A92470" w:rsidRPr="00A92470">
        <w:rPr>
          <w:position w:val="2"/>
          <w:sz w:val="24"/>
          <w:szCs w:val="24"/>
        </w:rPr>
        <w:t>Z</w:t>
      </w:r>
      <w:r w:rsidR="00A92470" w:rsidRPr="00A92470">
        <w:rPr>
          <w:spacing w:val="5"/>
          <w:position w:val="2"/>
          <w:sz w:val="24"/>
          <w:szCs w:val="24"/>
        </w:rPr>
        <w:t xml:space="preserve"> </w:t>
      </w:r>
      <w:r w:rsidR="00A92470" w:rsidRPr="00A92470">
        <w:rPr>
          <w:position w:val="2"/>
          <w:sz w:val="24"/>
          <w:szCs w:val="24"/>
        </w:rPr>
        <w:t>được</w:t>
      </w:r>
      <w:r w:rsidR="00A92470" w:rsidRPr="00A92470">
        <w:rPr>
          <w:spacing w:val="6"/>
          <w:position w:val="2"/>
          <w:sz w:val="24"/>
          <w:szCs w:val="24"/>
        </w:rPr>
        <w:t xml:space="preserve"> </w:t>
      </w:r>
      <w:r w:rsidR="00A92470" w:rsidRPr="00A92470">
        <w:rPr>
          <w:position w:val="2"/>
          <w:sz w:val="24"/>
          <w:szCs w:val="24"/>
        </w:rPr>
        <w:t>thể</w:t>
      </w:r>
      <w:r w:rsidR="00A92470" w:rsidRPr="00A92470">
        <w:rPr>
          <w:spacing w:val="6"/>
          <w:position w:val="2"/>
          <w:sz w:val="24"/>
          <w:szCs w:val="24"/>
        </w:rPr>
        <w:t xml:space="preserve"> </w:t>
      </w:r>
      <w:r w:rsidR="00A92470" w:rsidRPr="00A92470">
        <w:rPr>
          <w:position w:val="2"/>
          <w:sz w:val="24"/>
          <w:szCs w:val="24"/>
        </w:rPr>
        <w:t>t</w:t>
      </w:r>
      <w:r w:rsidR="00A92470" w:rsidRPr="00A92470">
        <w:rPr>
          <w:spacing w:val="1"/>
          <w:position w:val="2"/>
          <w:sz w:val="24"/>
          <w:szCs w:val="24"/>
        </w:rPr>
        <w:t>í</w:t>
      </w:r>
      <w:r w:rsidR="00A92470" w:rsidRPr="00A92470">
        <w:rPr>
          <w:spacing w:val="-1"/>
          <w:position w:val="2"/>
          <w:sz w:val="24"/>
          <w:szCs w:val="24"/>
        </w:rPr>
        <w:t>c</w:t>
      </w:r>
      <w:r w:rsidR="00A92470" w:rsidRPr="00A92470">
        <w:rPr>
          <w:position w:val="2"/>
          <w:sz w:val="24"/>
          <w:szCs w:val="24"/>
        </w:rPr>
        <w:t>h</w:t>
      </w:r>
      <w:r w:rsidR="00A92470" w:rsidRPr="00A92470">
        <w:rPr>
          <w:spacing w:val="7"/>
          <w:position w:val="2"/>
          <w:sz w:val="24"/>
          <w:szCs w:val="24"/>
        </w:rPr>
        <w:t xml:space="preserve"> </w:t>
      </w:r>
      <w:r w:rsidR="00A92470" w:rsidRPr="00A92470">
        <w:rPr>
          <w:position w:val="2"/>
          <w:sz w:val="24"/>
          <w:szCs w:val="24"/>
        </w:rPr>
        <w:t>b</w:t>
      </w:r>
      <w:r w:rsidR="00A92470" w:rsidRPr="00A92470">
        <w:rPr>
          <w:spacing w:val="-1"/>
          <w:position w:val="2"/>
          <w:sz w:val="24"/>
          <w:szCs w:val="24"/>
        </w:rPr>
        <w:t>ằ</w:t>
      </w:r>
      <w:r w:rsidR="00A92470" w:rsidRPr="00A92470">
        <w:rPr>
          <w:position w:val="2"/>
          <w:sz w:val="24"/>
          <w:szCs w:val="24"/>
        </w:rPr>
        <w:t>ng</w:t>
      </w:r>
      <w:r w:rsidR="00A92470" w:rsidRPr="00A92470">
        <w:rPr>
          <w:spacing w:val="5"/>
          <w:position w:val="2"/>
          <w:sz w:val="24"/>
          <w:szCs w:val="24"/>
        </w:rPr>
        <w:t xml:space="preserve"> </w:t>
      </w:r>
      <w:r w:rsidR="00A92470" w:rsidRPr="00A92470">
        <w:rPr>
          <w:position w:val="2"/>
          <w:sz w:val="24"/>
          <w:szCs w:val="24"/>
        </w:rPr>
        <w:t>thể</w:t>
      </w:r>
      <w:r w:rsidR="00A92470" w:rsidRPr="00A92470">
        <w:rPr>
          <w:spacing w:val="6"/>
          <w:position w:val="2"/>
          <w:sz w:val="24"/>
          <w:szCs w:val="24"/>
        </w:rPr>
        <w:t xml:space="preserve"> </w:t>
      </w:r>
      <w:r w:rsidR="00A92470" w:rsidRPr="00A92470">
        <w:rPr>
          <w:position w:val="2"/>
          <w:sz w:val="24"/>
          <w:szCs w:val="24"/>
        </w:rPr>
        <w:t>t</w:t>
      </w:r>
      <w:r w:rsidR="00A92470" w:rsidRPr="00A92470">
        <w:rPr>
          <w:spacing w:val="1"/>
          <w:position w:val="2"/>
          <w:sz w:val="24"/>
          <w:szCs w:val="24"/>
        </w:rPr>
        <w:t>í</w:t>
      </w:r>
      <w:r w:rsidR="00A92470" w:rsidRPr="00A92470">
        <w:rPr>
          <w:spacing w:val="-1"/>
          <w:position w:val="2"/>
          <w:sz w:val="24"/>
          <w:szCs w:val="24"/>
        </w:rPr>
        <w:t>c</w:t>
      </w:r>
      <w:r w:rsidR="00A92470" w:rsidRPr="00A92470">
        <w:rPr>
          <w:position w:val="2"/>
          <w:sz w:val="24"/>
          <w:szCs w:val="24"/>
        </w:rPr>
        <w:t>h</w:t>
      </w:r>
      <w:r w:rsidR="00A92470" w:rsidRPr="00A92470">
        <w:rPr>
          <w:spacing w:val="7"/>
          <w:position w:val="2"/>
          <w:sz w:val="24"/>
          <w:szCs w:val="24"/>
        </w:rPr>
        <w:t xml:space="preserve"> </w:t>
      </w:r>
      <w:r w:rsidR="00A92470" w:rsidRPr="00A92470">
        <w:rPr>
          <w:spacing w:val="-1"/>
          <w:position w:val="2"/>
          <w:sz w:val="24"/>
          <w:szCs w:val="24"/>
        </w:rPr>
        <w:t>c</w:t>
      </w:r>
      <w:r w:rsidR="00A92470" w:rsidRPr="00A92470">
        <w:rPr>
          <w:position w:val="2"/>
          <w:sz w:val="24"/>
          <w:szCs w:val="24"/>
        </w:rPr>
        <w:t>ủa</w:t>
      </w:r>
      <w:r w:rsidR="00A92470" w:rsidRPr="00A92470">
        <w:rPr>
          <w:spacing w:val="8"/>
          <w:position w:val="2"/>
          <w:sz w:val="24"/>
          <w:szCs w:val="24"/>
        </w:rPr>
        <w:t xml:space="preserve"> </w:t>
      </w:r>
      <w:r w:rsidR="00A92470" w:rsidRPr="00A92470">
        <w:rPr>
          <w:position w:val="2"/>
          <w:sz w:val="24"/>
          <w:szCs w:val="24"/>
        </w:rPr>
        <w:t>0,214</w:t>
      </w:r>
      <w:r w:rsidR="00A92470" w:rsidRPr="00A92470">
        <w:rPr>
          <w:spacing w:val="7"/>
          <w:position w:val="2"/>
          <w:sz w:val="24"/>
          <w:szCs w:val="24"/>
        </w:rPr>
        <w:t xml:space="preserve"> </w:t>
      </w:r>
      <w:r w:rsidR="00A92470" w:rsidRPr="00A92470">
        <w:rPr>
          <w:spacing w:val="-2"/>
          <w:position w:val="2"/>
          <w:sz w:val="24"/>
          <w:szCs w:val="24"/>
        </w:rPr>
        <w:t>g</w:t>
      </w:r>
      <w:r w:rsidR="00A92470" w:rsidRPr="00A92470">
        <w:rPr>
          <w:spacing w:val="-1"/>
          <w:position w:val="2"/>
          <w:sz w:val="24"/>
          <w:szCs w:val="24"/>
        </w:rPr>
        <w:t>a</w:t>
      </w:r>
      <w:r w:rsidR="00A92470" w:rsidRPr="00A92470">
        <w:rPr>
          <w:position w:val="2"/>
          <w:sz w:val="24"/>
          <w:szCs w:val="24"/>
        </w:rPr>
        <w:t>m</w:t>
      </w:r>
      <w:r w:rsidR="00A92470" w:rsidRPr="00A92470">
        <w:rPr>
          <w:spacing w:val="7"/>
          <w:position w:val="2"/>
          <w:sz w:val="24"/>
          <w:szCs w:val="24"/>
        </w:rPr>
        <w:t xml:space="preserve"> </w:t>
      </w:r>
      <w:r w:rsidR="00A92470" w:rsidRPr="00A92470">
        <w:rPr>
          <w:spacing w:val="3"/>
          <w:position w:val="2"/>
          <w:sz w:val="24"/>
          <w:szCs w:val="24"/>
        </w:rPr>
        <w:t>O</w:t>
      </w:r>
      <w:r w:rsidR="001A7D6E">
        <w:rPr>
          <w:spacing w:val="3"/>
          <w:position w:val="2"/>
          <w:sz w:val="24"/>
          <w:szCs w:val="24"/>
          <w:vertAlign w:val="subscript"/>
        </w:rPr>
        <w:t>2</w:t>
      </w:r>
      <w:r w:rsidR="00A92470" w:rsidRPr="00A92470">
        <w:rPr>
          <w:position w:val="2"/>
          <w:sz w:val="24"/>
          <w:szCs w:val="24"/>
        </w:rPr>
        <w:t>.</w:t>
      </w:r>
      <w:r w:rsidR="00A92470" w:rsidRPr="00A92470">
        <w:rPr>
          <w:spacing w:val="7"/>
          <w:position w:val="2"/>
          <w:sz w:val="24"/>
          <w:szCs w:val="24"/>
        </w:rPr>
        <w:t xml:space="preserve"> </w:t>
      </w:r>
      <w:r w:rsidR="00A92470" w:rsidRPr="00A92470">
        <w:rPr>
          <w:position w:val="2"/>
          <w:sz w:val="24"/>
          <w:szCs w:val="24"/>
        </w:rPr>
        <w:t>Công</w:t>
      </w:r>
      <w:r w:rsidR="00A92470" w:rsidRPr="00A92470">
        <w:rPr>
          <w:spacing w:val="5"/>
          <w:position w:val="2"/>
          <w:sz w:val="24"/>
          <w:szCs w:val="24"/>
        </w:rPr>
        <w:t xml:space="preserve"> </w:t>
      </w:r>
      <w:r w:rsidR="00A92470" w:rsidRPr="00A92470">
        <w:rPr>
          <w:position w:val="2"/>
          <w:sz w:val="24"/>
          <w:szCs w:val="24"/>
        </w:rPr>
        <w:t>thức</w:t>
      </w:r>
      <w:r w:rsidR="00A92470" w:rsidRPr="00A92470">
        <w:rPr>
          <w:spacing w:val="6"/>
          <w:position w:val="2"/>
          <w:sz w:val="24"/>
          <w:szCs w:val="24"/>
        </w:rPr>
        <w:t xml:space="preserve"> </w:t>
      </w:r>
      <w:r w:rsidR="00A92470" w:rsidRPr="00A92470">
        <w:rPr>
          <w:spacing w:val="-1"/>
          <w:position w:val="2"/>
          <w:sz w:val="24"/>
          <w:szCs w:val="24"/>
        </w:rPr>
        <w:t>e</w:t>
      </w:r>
      <w:r w:rsidR="00A92470" w:rsidRPr="00A92470">
        <w:rPr>
          <w:position w:val="2"/>
          <w:sz w:val="24"/>
          <w:szCs w:val="24"/>
        </w:rPr>
        <w:t xml:space="preserve">ste </w:t>
      </w:r>
      <w:r w:rsidR="00A92470" w:rsidRPr="00A92470">
        <w:rPr>
          <w:sz w:val="24"/>
          <w:szCs w:val="24"/>
        </w:rPr>
        <w:t>X l</w:t>
      </w:r>
      <w:r w:rsidR="00A92470" w:rsidRPr="00A92470">
        <w:rPr>
          <w:spacing w:val="-1"/>
          <w:sz w:val="24"/>
          <w:szCs w:val="24"/>
        </w:rPr>
        <w:t>à</w:t>
      </w:r>
      <w:r w:rsidR="00A92470" w:rsidRPr="00A92470">
        <w:rPr>
          <w:sz w:val="24"/>
          <w:szCs w:val="24"/>
        </w:rPr>
        <w:t>:</w:t>
      </w:r>
    </w:p>
    <w:p w:rsidR="003C2D3F" w:rsidRPr="001A7D6E" w:rsidRDefault="00A92470" w:rsidP="00EF0896">
      <w:pPr>
        <w:rPr>
          <w:sz w:val="24"/>
          <w:szCs w:val="24"/>
        </w:rPr>
      </w:pPr>
      <w:r w:rsidRPr="00B30DEA">
        <w:rPr>
          <w:b/>
          <w:sz w:val="24"/>
          <w:szCs w:val="24"/>
        </w:rPr>
        <w:t>A.</w:t>
      </w:r>
      <w:r w:rsidRPr="001A7D6E">
        <w:rPr>
          <w:sz w:val="24"/>
          <w:szCs w:val="24"/>
        </w:rPr>
        <w:t xml:space="preserve"> </w:t>
      </w:r>
      <w:r w:rsidR="001A7D6E" w:rsidRPr="001A7D6E">
        <w:rPr>
          <w:sz w:val="24"/>
          <w:szCs w:val="24"/>
        </w:rPr>
        <w:t>CH</w:t>
      </w:r>
      <w:r w:rsidR="001A7D6E" w:rsidRPr="001A7D6E">
        <w:rPr>
          <w:sz w:val="24"/>
          <w:szCs w:val="24"/>
          <w:vertAlign w:val="subscript"/>
        </w:rPr>
        <w:t>3</w:t>
      </w:r>
      <w:r w:rsidRPr="001A7D6E">
        <w:rPr>
          <w:sz w:val="24"/>
          <w:szCs w:val="24"/>
        </w:rPr>
        <w:t>COO</w:t>
      </w:r>
      <w:r w:rsidR="001A7D6E" w:rsidRPr="001A7D6E">
        <w:rPr>
          <w:sz w:val="24"/>
          <w:szCs w:val="24"/>
        </w:rPr>
        <w:t>CH</w:t>
      </w:r>
      <w:r w:rsidR="001A7D6E" w:rsidRPr="001A7D6E">
        <w:rPr>
          <w:sz w:val="24"/>
          <w:szCs w:val="24"/>
          <w:vertAlign w:val="subscript"/>
        </w:rPr>
        <w:t>2</w:t>
      </w:r>
      <w:r w:rsidR="001A7D6E" w:rsidRPr="001A7D6E">
        <w:rPr>
          <w:sz w:val="24"/>
          <w:szCs w:val="24"/>
        </w:rPr>
        <w:t>CH</w:t>
      </w:r>
      <w:r w:rsidR="001A7D6E" w:rsidRPr="001A7D6E">
        <w:rPr>
          <w:sz w:val="24"/>
          <w:szCs w:val="24"/>
          <w:vertAlign w:val="subscript"/>
        </w:rPr>
        <w:t>2</w:t>
      </w:r>
      <w:r w:rsidR="001A7D6E" w:rsidRPr="001A7D6E">
        <w:rPr>
          <w:sz w:val="24"/>
          <w:szCs w:val="24"/>
        </w:rPr>
        <w:t>CH</w:t>
      </w:r>
      <w:r w:rsidR="001A7D6E" w:rsidRPr="001A7D6E">
        <w:rPr>
          <w:sz w:val="24"/>
          <w:szCs w:val="24"/>
          <w:vertAlign w:val="subscript"/>
        </w:rPr>
        <w:t>2</w:t>
      </w:r>
      <w:r w:rsidR="001A7D6E" w:rsidRPr="001A7D6E">
        <w:rPr>
          <w:sz w:val="24"/>
          <w:szCs w:val="24"/>
        </w:rPr>
        <w:t>CH</w:t>
      </w:r>
      <w:r w:rsidR="001A7D6E" w:rsidRPr="001A7D6E">
        <w:rPr>
          <w:sz w:val="24"/>
          <w:szCs w:val="24"/>
          <w:vertAlign w:val="subscript"/>
        </w:rPr>
        <w:t>3</w:t>
      </w:r>
      <w:r w:rsidRPr="001A7D6E">
        <w:rPr>
          <w:sz w:val="24"/>
          <w:szCs w:val="24"/>
        </w:rPr>
        <w:t xml:space="preserve">                                               </w:t>
      </w:r>
      <w:r w:rsidR="00B30DEA">
        <w:rPr>
          <w:sz w:val="24"/>
          <w:szCs w:val="24"/>
        </w:rPr>
        <w:tab/>
      </w:r>
      <w:r w:rsidRPr="00B30DEA">
        <w:rPr>
          <w:b/>
          <w:sz w:val="24"/>
          <w:szCs w:val="24"/>
          <w:u w:val="single"/>
        </w:rPr>
        <w:t>B.</w:t>
      </w:r>
      <w:r w:rsidRPr="00E57890">
        <w:rPr>
          <w:sz w:val="24"/>
          <w:szCs w:val="24"/>
          <w:u w:val="single"/>
        </w:rPr>
        <w:t xml:space="preserve"> </w:t>
      </w:r>
      <w:r w:rsidR="001A7D6E" w:rsidRPr="00E57890">
        <w:rPr>
          <w:sz w:val="24"/>
          <w:szCs w:val="24"/>
          <w:u w:val="single"/>
        </w:rPr>
        <w:t>CH</w:t>
      </w:r>
      <w:r w:rsidR="001A7D6E" w:rsidRPr="00E57890">
        <w:rPr>
          <w:sz w:val="24"/>
          <w:szCs w:val="24"/>
          <w:u w:val="single"/>
          <w:vertAlign w:val="subscript"/>
        </w:rPr>
        <w:t>3</w:t>
      </w:r>
      <w:r w:rsidRPr="00E57890">
        <w:rPr>
          <w:sz w:val="24"/>
          <w:szCs w:val="24"/>
          <w:u w:val="single"/>
        </w:rPr>
        <w:t>COO</w:t>
      </w:r>
      <w:r w:rsidR="001A7D6E" w:rsidRPr="00E57890">
        <w:rPr>
          <w:sz w:val="24"/>
          <w:szCs w:val="24"/>
          <w:u w:val="single"/>
        </w:rPr>
        <w:t>CH</w:t>
      </w:r>
      <w:r w:rsidR="001A7D6E" w:rsidRPr="00E57890">
        <w:rPr>
          <w:sz w:val="24"/>
          <w:szCs w:val="24"/>
          <w:u w:val="single"/>
          <w:vertAlign w:val="subscript"/>
        </w:rPr>
        <w:t>2</w:t>
      </w:r>
      <w:r w:rsidRPr="00E57890">
        <w:rPr>
          <w:sz w:val="24"/>
          <w:szCs w:val="24"/>
          <w:u w:val="single"/>
        </w:rPr>
        <w:t>CH</w:t>
      </w:r>
      <w:r w:rsidRPr="001A7D6E">
        <w:rPr>
          <w:sz w:val="24"/>
          <w:szCs w:val="24"/>
        </w:rPr>
        <w:t>(</w:t>
      </w:r>
      <w:r w:rsidR="001A7D6E" w:rsidRPr="001A7D6E">
        <w:rPr>
          <w:sz w:val="24"/>
          <w:szCs w:val="24"/>
        </w:rPr>
        <w:t>CH</w:t>
      </w:r>
      <w:r w:rsidR="001A7D6E" w:rsidRPr="001A7D6E">
        <w:rPr>
          <w:sz w:val="24"/>
          <w:szCs w:val="24"/>
          <w:vertAlign w:val="subscript"/>
        </w:rPr>
        <w:t>3</w:t>
      </w:r>
      <w:r w:rsidRPr="001A7D6E">
        <w:rPr>
          <w:sz w:val="24"/>
          <w:szCs w:val="24"/>
        </w:rPr>
        <w:t>)</w:t>
      </w:r>
      <w:r w:rsidR="001A7D6E" w:rsidRPr="001A7D6E">
        <w:rPr>
          <w:sz w:val="24"/>
          <w:szCs w:val="24"/>
          <w:vertAlign w:val="subscript"/>
        </w:rPr>
        <w:t>2</w:t>
      </w:r>
    </w:p>
    <w:p w:rsidR="003C2D3F" w:rsidRPr="001A7D6E" w:rsidRDefault="00A92470" w:rsidP="00EF0896">
      <w:pPr>
        <w:rPr>
          <w:sz w:val="24"/>
          <w:szCs w:val="24"/>
        </w:rPr>
      </w:pPr>
      <w:r w:rsidRPr="00B30DEA">
        <w:rPr>
          <w:b/>
          <w:sz w:val="24"/>
          <w:szCs w:val="24"/>
        </w:rPr>
        <w:t>C.</w:t>
      </w:r>
      <w:r w:rsidRPr="001A7D6E">
        <w:rPr>
          <w:sz w:val="24"/>
          <w:szCs w:val="24"/>
        </w:rPr>
        <w:t xml:space="preserve"> </w:t>
      </w:r>
      <w:r w:rsidR="001A7D6E" w:rsidRPr="001A7D6E">
        <w:rPr>
          <w:sz w:val="24"/>
          <w:szCs w:val="24"/>
        </w:rPr>
        <w:t>CH</w:t>
      </w:r>
      <w:r w:rsidR="001A7D6E" w:rsidRPr="001A7D6E">
        <w:rPr>
          <w:sz w:val="24"/>
          <w:szCs w:val="24"/>
          <w:vertAlign w:val="subscript"/>
        </w:rPr>
        <w:t>3</w:t>
      </w:r>
      <w:r w:rsidRPr="001A7D6E">
        <w:rPr>
          <w:sz w:val="24"/>
          <w:szCs w:val="24"/>
        </w:rPr>
        <w:t>COOCH(</w:t>
      </w:r>
      <w:r w:rsidR="001A7D6E" w:rsidRPr="001A7D6E">
        <w:rPr>
          <w:sz w:val="24"/>
          <w:szCs w:val="24"/>
        </w:rPr>
        <w:t>CH</w:t>
      </w:r>
      <w:r w:rsidR="001A7D6E" w:rsidRPr="001A7D6E">
        <w:rPr>
          <w:sz w:val="24"/>
          <w:szCs w:val="24"/>
          <w:vertAlign w:val="subscript"/>
        </w:rPr>
        <w:t>3</w:t>
      </w:r>
      <w:r w:rsidRPr="001A7D6E">
        <w:rPr>
          <w:sz w:val="24"/>
          <w:szCs w:val="24"/>
        </w:rPr>
        <w:t>)</w:t>
      </w:r>
      <w:r w:rsidR="001A7D6E" w:rsidRPr="001A7D6E">
        <w:rPr>
          <w:sz w:val="24"/>
          <w:szCs w:val="24"/>
        </w:rPr>
        <w:t>CH</w:t>
      </w:r>
      <w:r w:rsidR="001A7D6E" w:rsidRPr="001A7D6E">
        <w:rPr>
          <w:sz w:val="24"/>
          <w:szCs w:val="24"/>
          <w:vertAlign w:val="subscript"/>
        </w:rPr>
        <w:t>2</w:t>
      </w:r>
      <w:r w:rsidR="001A7D6E" w:rsidRPr="001A7D6E">
        <w:rPr>
          <w:sz w:val="24"/>
          <w:szCs w:val="24"/>
        </w:rPr>
        <w:t>CH</w:t>
      </w:r>
      <w:r w:rsidR="001A7D6E" w:rsidRPr="001A7D6E">
        <w:rPr>
          <w:sz w:val="24"/>
          <w:szCs w:val="24"/>
          <w:vertAlign w:val="subscript"/>
        </w:rPr>
        <w:t>3</w:t>
      </w:r>
      <w:r w:rsidRPr="001A7D6E">
        <w:rPr>
          <w:sz w:val="24"/>
          <w:szCs w:val="24"/>
        </w:rPr>
        <w:t xml:space="preserve">                    </w:t>
      </w:r>
      <w:r w:rsidR="001A7D6E" w:rsidRPr="001A7D6E">
        <w:rPr>
          <w:sz w:val="24"/>
          <w:szCs w:val="24"/>
        </w:rPr>
        <w:t xml:space="preserve">                        </w:t>
      </w:r>
      <w:r w:rsidR="001A7D6E" w:rsidRPr="001A7D6E">
        <w:rPr>
          <w:sz w:val="24"/>
          <w:szCs w:val="24"/>
        </w:rPr>
        <w:tab/>
      </w:r>
      <w:r w:rsidRPr="00B30DEA">
        <w:rPr>
          <w:b/>
          <w:sz w:val="24"/>
          <w:szCs w:val="24"/>
        </w:rPr>
        <w:t>D.</w:t>
      </w:r>
      <w:r w:rsidRPr="001A7D6E">
        <w:rPr>
          <w:sz w:val="24"/>
          <w:szCs w:val="24"/>
        </w:rPr>
        <w:t xml:space="preserve"> </w:t>
      </w:r>
      <w:r w:rsidR="001A7D6E" w:rsidRPr="001A7D6E">
        <w:rPr>
          <w:sz w:val="24"/>
          <w:szCs w:val="24"/>
        </w:rPr>
        <w:t>C</w:t>
      </w:r>
      <w:r w:rsidR="001A7D6E" w:rsidRPr="001A7D6E">
        <w:rPr>
          <w:sz w:val="24"/>
          <w:szCs w:val="24"/>
          <w:vertAlign w:val="subscript"/>
        </w:rPr>
        <w:t>2</w:t>
      </w:r>
      <w:r w:rsidR="001A7D6E" w:rsidRPr="001A7D6E">
        <w:rPr>
          <w:sz w:val="24"/>
          <w:szCs w:val="24"/>
        </w:rPr>
        <w:t>H</w:t>
      </w:r>
      <w:r w:rsidR="001A7D6E" w:rsidRPr="001A7D6E">
        <w:rPr>
          <w:sz w:val="24"/>
          <w:szCs w:val="24"/>
          <w:vertAlign w:val="subscript"/>
        </w:rPr>
        <w:t>5</w:t>
      </w:r>
      <w:r w:rsidRPr="001A7D6E">
        <w:rPr>
          <w:sz w:val="24"/>
          <w:szCs w:val="24"/>
        </w:rPr>
        <w:t>COO</w:t>
      </w:r>
      <w:r w:rsidR="001A7D6E" w:rsidRPr="001A7D6E">
        <w:rPr>
          <w:sz w:val="24"/>
          <w:szCs w:val="24"/>
        </w:rPr>
        <w:t>CH</w:t>
      </w:r>
      <w:r w:rsidR="001A7D6E" w:rsidRPr="001A7D6E">
        <w:rPr>
          <w:sz w:val="24"/>
          <w:szCs w:val="24"/>
          <w:vertAlign w:val="subscript"/>
        </w:rPr>
        <w:t>2</w:t>
      </w:r>
      <w:r w:rsidRPr="001A7D6E">
        <w:rPr>
          <w:sz w:val="24"/>
          <w:szCs w:val="24"/>
        </w:rPr>
        <w:t>CH(</w:t>
      </w:r>
      <w:r w:rsidR="001A7D6E" w:rsidRPr="001A7D6E">
        <w:rPr>
          <w:sz w:val="24"/>
          <w:szCs w:val="24"/>
        </w:rPr>
        <w:t>CH</w:t>
      </w:r>
      <w:r w:rsidR="001A7D6E" w:rsidRPr="001A7D6E">
        <w:rPr>
          <w:sz w:val="24"/>
          <w:szCs w:val="24"/>
          <w:vertAlign w:val="subscript"/>
        </w:rPr>
        <w:t>3</w:t>
      </w:r>
      <w:r w:rsidRPr="001A7D6E">
        <w:rPr>
          <w:sz w:val="24"/>
          <w:szCs w:val="24"/>
        </w:rPr>
        <w:t>)</w:t>
      </w:r>
      <w:r w:rsidR="001A7D6E" w:rsidRPr="001A7D6E">
        <w:rPr>
          <w:sz w:val="24"/>
          <w:szCs w:val="24"/>
          <w:vertAlign w:val="subscript"/>
        </w:rPr>
        <w:t>2</w:t>
      </w:r>
    </w:p>
    <w:p w:rsidR="003C2D3F" w:rsidRPr="00A92470" w:rsidRDefault="00531F24" w:rsidP="00EF0896">
      <w:pPr>
        <w:jc w:val="both"/>
        <w:rPr>
          <w:sz w:val="24"/>
          <w:szCs w:val="24"/>
        </w:rPr>
      </w:pPr>
      <w:r w:rsidRPr="00A92470">
        <w:rPr>
          <w:b/>
          <w:sz w:val="24"/>
          <w:szCs w:val="24"/>
        </w:rPr>
        <w:t>Câu</w:t>
      </w:r>
      <w:r w:rsidR="00295495">
        <w:rPr>
          <w:b/>
          <w:sz w:val="24"/>
          <w:szCs w:val="24"/>
        </w:rPr>
        <w:t xml:space="preserve"> </w:t>
      </w:r>
      <w:r w:rsidR="007528FB">
        <w:rPr>
          <w:b/>
          <w:sz w:val="24"/>
          <w:szCs w:val="24"/>
        </w:rPr>
        <w:t>32</w:t>
      </w:r>
      <w:r w:rsidR="00B65007">
        <w:rPr>
          <w:b/>
          <w:sz w:val="24"/>
          <w:szCs w:val="24"/>
        </w:rPr>
        <w:t>.</w:t>
      </w:r>
      <w:r w:rsidR="00A92470" w:rsidRPr="00A92470">
        <w:rPr>
          <w:b/>
          <w:spacing w:val="14"/>
          <w:sz w:val="24"/>
          <w:szCs w:val="24"/>
        </w:rPr>
        <w:t xml:space="preserve"> </w:t>
      </w:r>
      <w:r w:rsidR="00A92470" w:rsidRPr="00A92470">
        <w:rPr>
          <w:sz w:val="24"/>
          <w:szCs w:val="24"/>
        </w:rPr>
        <w:t>Xà</w:t>
      </w:r>
      <w:r w:rsidR="00A92470" w:rsidRPr="00A92470">
        <w:rPr>
          <w:spacing w:val="13"/>
          <w:sz w:val="24"/>
          <w:szCs w:val="24"/>
        </w:rPr>
        <w:t xml:space="preserve"> </w:t>
      </w:r>
      <w:r w:rsidR="00A92470" w:rsidRPr="00A92470">
        <w:rPr>
          <w:sz w:val="24"/>
          <w:szCs w:val="24"/>
        </w:rPr>
        <w:t>phò</w:t>
      </w:r>
      <w:r w:rsidR="00A92470" w:rsidRPr="00A92470">
        <w:rPr>
          <w:spacing w:val="2"/>
          <w:sz w:val="24"/>
          <w:szCs w:val="24"/>
        </w:rPr>
        <w:t>n</w:t>
      </w:r>
      <w:r w:rsidR="00A92470" w:rsidRPr="00A92470">
        <w:rPr>
          <w:sz w:val="24"/>
          <w:szCs w:val="24"/>
        </w:rPr>
        <w:t>g</w:t>
      </w:r>
      <w:r w:rsidR="00A92470" w:rsidRPr="00A92470">
        <w:rPr>
          <w:spacing w:val="12"/>
          <w:sz w:val="24"/>
          <w:szCs w:val="24"/>
        </w:rPr>
        <w:t xml:space="preserve"> </w:t>
      </w:r>
      <w:r w:rsidR="00A92470" w:rsidRPr="00A92470">
        <w:rPr>
          <w:sz w:val="24"/>
          <w:szCs w:val="24"/>
        </w:rPr>
        <w:t>hoá</w:t>
      </w:r>
      <w:r w:rsidR="00A92470" w:rsidRPr="00A92470">
        <w:rPr>
          <w:spacing w:val="13"/>
          <w:sz w:val="24"/>
          <w:szCs w:val="24"/>
        </w:rPr>
        <w:t xml:space="preserve"> </w:t>
      </w:r>
      <w:r w:rsidR="00A92470" w:rsidRPr="00A92470">
        <w:rPr>
          <w:sz w:val="24"/>
          <w:szCs w:val="24"/>
        </w:rPr>
        <w:t>3,</w:t>
      </w:r>
      <w:r w:rsidR="00A92470" w:rsidRPr="00A92470">
        <w:rPr>
          <w:spacing w:val="2"/>
          <w:sz w:val="24"/>
          <w:szCs w:val="24"/>
        </w:rPr>
        <w:t>5</w:t>
      </w:r>
      <w:r w:rsidR="00A92470" w:rsidRPr="00A92470">
        <w:rPr>
          <w:sz w:val="24"/>
          <w:szCs w:val="24"/>
        </w:rPr>
        <w:t>2</w:t>
      </w:r>
      <w:r w:rsidR="00A92470" w:rsidRPr="00A92470">
        <w:rPr>
          <w:spacing w:val="14"/>
          <w:sz w:val="24"/>
          <w:szCs w:val="24"/>
        </w:rPr>
        <w:t xml:space="preserve"> </w:t>
      </w:r>
      <w:r w:rsidR="00A92470" w:rsidRPr="00A92470">
        <w:rPr>
          <w:spacing w:val="-2"/>
          <w:sz w:val="24"/>
          <w:szCs w:val="24"/>
        </w:rPr>
        <w:t>g</w:t>
      </w:r>
      <w:r w:rsidR="00A92470" w:rsidRPr="00A92470">
        <w:rPr>
          <w:spacing w:val="-1"/>
          <w:sz w:val="24"/>
          <w:szCs w:val="24"/>
        </w:rPr>
        <w:t>a</w:t>
      </w:r>
      <w:r w:rsidR="00A92470" w:rsidRPr="00A92470">
        <w:rPr>
          <w:sz w:val="24"/>
          <w:szCs w:val="24"/>
        </w:rPr>
        <w:t>m</w:t>
      </w:r>
      <w:r w:rsidR="00A92470" w:rsidRPr="00A92470">
        <w:rPr>
          <w:spacing w:val="17"/>
          <w:sz w:val="24"/>
          <w:szCs w:val="24"/>
        </w:rPr>
        <w:t xml:space="preserve"> </w:t>
      </w:r>
      <w:r w:rsidR="00A92470" w:rsidRPr="00A92470">
        <w:rPr>
          <w:spacing w:val="-1"/>
          <w:sz w:val="24"/>
          <w:szCs w:val="24"/>
        </w:rPr>
        <w:t>e</w:t>
      </w:r>
      <w:r w:rsidR="00A92470" w:rsidRPr="00A92470">
        <w:rPr>
          <w:sz w:val="24"/>
          <w:szCs w:val="24"/>
        </w:rPr>
        <w:t>ste</w:t>
      </w:r>
      <w:r w:rsidR="00A92470" w:rsidRPr="00A92470">
        <w:rPr>
          <w:spacing w:val="14"/>
          <w:sz w:val="24"/>
          <w:szCs w:val="24"/>
        </w:rPr>
        <w:t xml:space="preserve"> </w:t>
      </w:r>
      <w:r w:rsidR="00A92470" w:rsidRPr="00A92470">
        <w:rPr>
          <w:sz w:val="24"/>
          <w:szCs w:val="24"/>
        </w:rPr>
        <w:t>X</w:t>
      </w:r>
      <w:r w:rsidR="00A92470" w:rsidRPr="00A92470">
        <w:rPr>
          <w:spacing w:val="14"/>
          <w:sz w:val="24"/>
          <w:szCs w:val="24"/>
        </w:rPr>
        <w:t xml:space="preserve"> </w:t>
      </w:r>
      <w:r w:rsidR="00A92470" w:rsidRPr="00A92470">
        <w:rPr>
          <w:sz w:val="24"/>
          <w:szCs w:val="24"/>
        </w:rPr>
        <w:t>đư</w:t>
      </w:r>
      <w:r w:rsidR="00A92470" w:rsidRPr="00A92470">
        <w:rPr>
          <w:spacing w:val="2"/>
          <w:sz w:val="24"/>
          <w:szCs w:val="24"/>
        </w:rPr>
        <w:t>ợ</w:t>
      </w:r>
      <w:r w:rsidR="00A92470" w:rsidRPr="00A92470">
        <w:rPr>
          <w:sz w:val="24"/>
          <w:szCs w:val="24"/>
        </w:rPr>
        <w:t>c</w:t>
      </w:r>
      <w:r w:rsidR="00A92470" w:rsidRPr="00A92470">
        <w:rPr>
          <w:spacing w:val="13"/>
          <w:sz w:val="24"/>
          <w:szCs w:val="24"/>
        </w:rPr>
        <w:t xml:space="preserve"> </w:t>
      </w:r>
      <w:r w:rsidR="00A92470" w:rsidRPr="00A92470">
        <w:rPr>
          <w:sz w:val="24"/>
          <w:szCs w:val="24"/>
        </w:rPr>
        <w:t>tạo</w:t>
      </w:r>
      <w:r w:rsidR="00A92470" w:rsidRPr="00A92470">
        <w:rPr>
          <w:spacing w:val="14"/>
          <w:sz w:val="24"/>
          <w:szCs w:val="24"/>
        </w:rPr>
        <w:t xml:space="preserve"> </w:t>
      </w:r>
      <w:r w:rsidR="00A92470" w:rsidRPr="00A92470">
        <w:rPr>
          <w:spacing w:val="1"/>
          <w:sz w:val="24"/>
          <w:szCs w:val="24"/>
        </w:rPr>
        <w:t>r</w:t>
      </w:r>
      <w:r w:rsidR="00A92470" w:rsidRPr="00A92470">
        <w:rPr>
          <w:sz w:val="24"/>
          <w:szCs w:val="24"/>
        </w:rPr>
        <w:t>a</w:t>
      </w:r>
      <w:r w:rsidR="00A92470" w:rsidRPr="00A92470">
        <w:rPr>
          <w:spacing w:val="13"/>
          <w:sz w:val="24"/>
          <w:szCs w:val="24"/>
        </w:rPr>
        <w:t xml:space="preserve"> </w:t>
      </w:r>
      <w:r w:rsidR="00A92470" w:rsidRPr="00A92470">
        <w:rPr>
          <w:sz w:val="24"/>
          <w:szCs w:val="24"/>
        </w:rPr>
        <w:t>từ</w:t>
      </w:r>
      <w:r w:rsidR="00A92470" w:rsidRPr="00A92470">
        <w:rPr>
          <w:spacing w:val="14"/>
          <w:sz w:val="24"/>
          <w:szCs w:val="24"/>
        </w:rPr>
        <w:t xml:space="preserve"> </w:t>
      </w:r>
      <w:r w:rsidR="00A92470" w:rsidRPr="00A92470">
        <w:rPr>
          <w:spacing w:val="-1"/>
          <w:sz w:val="24"/>
          <w:szCs w:val="24"/>
        </w:rPr>
        <w:t>a</w:t>
      </w:r>
      <w:r w:rsidR="00A92470" w:rsidRPr="00A92470">
        <w:rPr>
          <w:spacing w:val="2"/>
          <w:sz w:val="24"/>
          <w:szCs w:val="24"/>
        </w:rPr>
        <w:t>x</w:t>
      </w:r>
      <w:r w:rsidR="00A92470" w:rsidRPr="00A92470">
        <w:rPr>
          <w:sz w:val="24"/>
          <w:szCs w:val="24"/>
        </w:rPr>
        <w:t>it</w:t>
      </w:r>
      <w:r w:rsidR="00A92470" w:rsidRPr="00A92470">
        <w:rPr>
          <w:spacing w:val="15"/>
          <w:sz w:val="24"/>
          <w:szCs w:val="24"/>
        </w:rPr>
        <w:t xml:space="preserve"> </w:t>
      </w:r>
      <w:r w:rsidR="00A92470" w:rsidRPr="00A92470">
        <w:rPr>
          <w:sz w:val="24"/>
          <w:szCs w:val="24"/>
        </w:rPr>
        <w:t>đơn</w:t>
      </w:r>
      <w:r w:rsidR="00A92470" w:rsidRPr="00A92470">
        <w:rPr>
          <w:spacing w:val="14"/>
          <w:sz w:val="24"/>
          <w:szCs w:val="24"/>
        </w:rPr>
        <w:t xml:space="preserve"> </w:t>
      </w:r>
      <w:r w:rsidR="00A92470" w:rsidRPr="00A92470">
        <w:rPr>
          <w:spacing w:val="-1"/>
          <w:sz w:val="24"/>
          <w:szCs w:val="24"/>
        </w:rPr>
        <w:t>c</w:t>
      </w:r>
      <w:r w:rsidR="00A92470" w:rsidRPr="00A92470">
        <w:rPr>
          <w:sz w:val="24"/>
          <w:szCs w:val="24"/>
        </w:rPr>
        <w:t>hức</w:t>
      </w:r>
      <w:r w:rsidR="00A92470" w:rsidRPr="00A92470">
        <w:rPr>
          <w:spacing w:val="13"/>
          <w:sz w:val="24"/>
          <w:szCs w:val="24"/>
        </w:rPr>
        <w:t xml:space="preserve"> </w:t>
      </w:r>
      <w:r w:rsidR="00A92470" w:rsidRPr="00A92470">
        <w:rPr>
          <w:sz w:val="24"/>
          <w:szCs w:val="24"/>
        </w:rPr>
        <w:t>và</w:t>
      </w:r>
      <w:r w:rsidR="00A92470" w:rsidRPr="00A92470">
        <w:rPr>
          <w:spacing w:val="13"/>
          <w:sz w:val="24"/>
          <w:szCs w:val="24"/>
        </w:rPr>
        <w:t xml:space="preserve"> </w:t>
      </w:r>
      <w:r w:rsidR="00A92470" w:rsidRPr="00A92470">
        <w:rPr>
          <w:spacing w:val="-1"/>
          <w:sz w:val="24"/>
          <w:szCs w:val="24"/>
        </w:rPr>
        <w:t>a</w:t>
      </w:r>
      <w:r w:rsidR="00A92470" w:rsidRPr="00A92470">
        <w:rPr>
          <w:spacing w:val="2"/>
          <w:sz w:val="24"/>
          <w:szCs w:val="24"/>
        </w:rPr>
        <w:t>n</w:t>
      </w:r>
      <w:r w:rsidR="00A92470" w:rsidRPr="00A92470">
        <w:rPr>
          <w:spacing w:val="-1"/>
          <w:sz w:val="24"/>
          <w:szCs w:val="24"/>
        </w:rPr>
        <w:t>c</w:t>
      </w:r>
      <w:r w:rsidR="00A92470" w:rsidRPr="00A92470">
        <w:rPr>
          <w:sz w:val="24"/>
          <w:szCs w:val="24"/>
        </w:rPr>
        <w:t>ol</w:t>
      </w:r>
      <w:r w:rsidR="00A92470" w:rsidRPr="00A92470">
        <w:rPr>
          <w:spacing w:val="15"/>
          <w:sz w:val="24"/>
          <w:szCs w:val="24"/>
        </w:rPr>
        <w:t xml:space="preserve"> </w:t>
      </w:r>
      <w:r w:rsidR="00A92470" w:rsidRPr="00A92470">
        <w:rPr>
          <w:sz w:val="24"/>
          <w:szCs w:val="24"/>
        </w:rPr>
        <w:t>đơn</w:t>
      </w:r>
      <w:r w:rsidR="00A92470" w:rsidRPr="00A92470">
        <w:rPr>
          <w:spacing w:val="14"/>
          <w:sz w:val="24"/>
          <w:szCs w:val="24"/>
        </w:rPr>
        <w:t xml:space="preserve"> </w:t>
      </w:r>
      <w:r w:rsidR="00A92470" w:rsidRPr="00A92470">
        <w:rPr>
          <w:spacing w:val="-1"/>
          <w:sz w:val="24"/>
          <w:szCs w:val="24"/>
        </w:rPr>
        <w:t>c</w:t>
      </w:r>
      <w:r w:rsidR="00A92470" w:rsidRPr="00A92470">
        <w:rPr>
          <w:sz w:val="24"/>
          <w:szCs w:val="24"/>
        </w:rPr>
        <w:t>hức</w:t>
      </w:r>
      <w:r w:rsidR="00A92470" w:rsidRPr="00A92470">
        <w:rPr>
          <w:spacing w:val="13"/>
          <w:sz w:val="24"/>
          <w:szCs w:val="24"/>
        </w:rPr>
        <w:t xml:space="preserve"> </w:t>
      </w:r>
      <w:r w:rsidR="00A92470" w:rsidRPr="00A92470">
        <w:rPr>
          <w:spacing w:val="2"/>
          <w:sz w:val="24"/>
          <w:szCs w:val="24"/>
        </w:rPr>
        <w:t>b</w:t>
      </w:r>
      <w:r w:rsidR="00A92470" w:rsidRPr="00A92470">
        <w:rPr>
          <w:spacing w:val="-1"/>
          <w:sz w:val="24"/>
          <w:szCs w:val="24"/>
        </w:rPr>
        <w:t>ằ</w:t>
      </w:r>
      <w:r w:rsidR="00A92470" w:rsidRPr="00A92470">
        <w:rPr>
          <w:spacing w:val="2"/>
          <w:sz w:val="24"/>
          <w:szCs w:val="24"/>
        </w:rPr>
        <w:t>n</w:t>
      </w:r>
      <w:r w:rsidR="00A92470" w:rsidRPr="00A92470">
        <w:rPr>
          <w:sz w:val="24"/>
          <w:szCs w:val="24"/>
        </w:rPr>
        <w:t>g</w:t>
      </w:r>
      <w:r w:rsidR="00A92470" w:rsidRPr="00A92470">
        <w:rPr>
          <w:spacing w:val="12"/>
          <w:sz w:val="24"/>
          <w:szCs w:val="24"/>
        </w:rPr>
        <w:t xml:space="preserve"> </w:t>
      </w:r>
      <w:r w:rsidR="00A92470" w:rsidRPr="00A92470">
        <w:rPr>
          <w:sz w:val="24"/>
          <w:szCs w:val="24"/>
        </w:rPr>
        <w:t>du</w:t>
      </w:r>
      <w:r w:rsidR="00A92470" w:rsidRPr="00A92470">
        <w:rPr>
          <w:spacing w:val="2"/>
          <w:sz w:val="24"/>
          <w:szCs w:val="24"/>
        </w:rPr>
        <w:t>n</w:t>
      </w:r>
      <w:r w:rsidR="00A92470" w:rsidRPr="00A92470">
        <w:rPr>
          <w:sz w:val="24"/>
          <w:szCs w:val="24"/>
        </w:rPr>
        <w:t>g</w:t>
      </w:r>
      <w:r w:rsidR="00A92470" w:rsidRPr="00A92470">
        <w:rPr>
          <w:spacing w:val="14"/>
          <w:sz w:val="24"/>
          <w:szCs w:val="24"/>
        </w:rPr>
        <w:t xml:space="preserve"> </w:t>
      </w:r>
      <w:r w:rsidR="00A92470" w:rsidRPr="00A92470">
        <w:rPr>
          <w:sz w:val="24"/>
          <w:szCs w:val="24"/>
        </w:rPr>
        <w:t>dịch</w:t>
      </w:r>
      <w:r w:rsidR="001A7D6E">
        <w:rPr>
          <w:sz w:val="24"/>
          <w:szCs w:val="24"/>
        </w:rPr>
        <w:t xml:space="preserve"> </w:t>
      </w:r>
      <w:r w:rsidR="00A92470" w:rsidRPr="00A92470">
        <w:rPr>
          <w:sz w:val="24"/>
          <w:szCs w:val="24"/>
        </w:rPr>
        <w:t>N</w:t>
      </w:r>
      <w:r w:rsidR="00A92470" w:rsidRPr="00A92470">
        <w:rPr>
          <w:spacing w:val="-1"/>
          <w:sz w:val="24"/>
          <w:szCs w:val="24"/>
        </w:rPr>
        <w:t>a</w:t>
      </w:r>
      <w:r w:rsidR="00A92470" w:rsidRPr="00A92470">
        <w:rPr>
          <w:sz w:val="24"/>
          <w:szCs w:val="24"/>
        </w:rPr>
        <w:t>OH</w:t>
      </w:r>
      <w:r w:rsidR="00A92470" w:rsidRPr="00A92470">
        <w:rPr>
          <w:spacing w:val="20"/>
          <w:sz w:val="24"/>
          <w:szCs w:val="24"/>
        </w:rPr>
        <w:t xml:space="preserve"> </w:t>
      </w:r>
      <w:r w:rsidR="00A92470" w:rsidRPr="00A92470">
        <w:rPr>
          <w:sz w:val="24"/>
          <w:szCs w:val="24"/>
        </w:rPr>
        <w:t>vừa</w:t>
      </w:r>
      <w:r w:rsidR="00A92470" w:rsidRPr="00A92470">
        <w:rPr>
          <w:spacing w:val="20"/>
          <w:sz w:val="24"/>
          <w:szCs w:val="24"/>
        </w:rPr>
        <w:t xml:space="preserve"> </w:t>
      </w:r>
      <w:r w:rsidR="00A92470" w:rsidRPr="00A92470">
        <w:rPr>
          <w:sz w:val="24"/>
          <w:szCs w:val="24"/>
        </w:rPr>
        <w:t>đủ</w:t>
      </w:r>
      <w:r w:rsidR="00A92470" w:rsidRPr="00A92470">
        <w:rPr>
          <w:spacing w:val="21"/>
          <w:sz w:val="24"/>
          <w:szCs w:val="24"/>
        </w:rPr>
        <w:t xml:space="preserve"> </w:t>
      </w:r>
      <w:r w:rsidR="00A92470" w:rsidRPr="00A92470">
        <w:rPr>
          <w:sz w:val="24"/>
          <w:szCs w:val="24"/>
        </w:rPr>
        <w:t>được</w:t>
      </w:r>
      <w:r w:rsidR="00A92470" w:rsidRPr="00A92470">
        <w:rPr>
          <w:spacing w:val="20"/>
          <w:sz w:val="24"/>
          <w:szCs w:val="24"/>
        </w:rPr>
        <w:t xml:space="preserve"> </w:t>
      </w:r>
      <w:r w:rsidR="00A92470" w:rsidRPr="00A92470">
        <w:rPr>
          <w:sz w:val="24"/>
          <w:szCs w:val="24"/>
        </w:rPr>
        <w:t>muối</w:t>
      </w:r>
      <w:r w:rsidR="00A92470" w:rsidRPr="00A92470">
        <w:rPr>
          <w:spacing w:val="22"/>
          <w:sz w:val="24"/>
          <w:szCs w:val="24"/>
        </w:rPr>
        <w:t xml:space="preserve"> </w:t>
      </w:r>
      <w:r w:rsidR="00A92470" w:rsidRPr="00A92470">
        <w:rPr>
          <w:sz w:val="24"/>
          <w:szCs w:val="24"/>
        </w:rPr>
        <w:t>Y</w:t>
      </w:r>
      <w:r w:rsidR="00A92470" w:rsidRPr="00A92470">
        <w:rPr>
          <w:spacing w:val="21"/>
          <w:sz w:val="24"/>
          <w:szCs w:val="24"/>
        </w:rPr>
        <w:t xml:space="preserve"> </w:t>
      </w:r>
      <w:r w:rsidR="00A92470" w:rsidRPr="00A92470">
        <w:rPr>
          <w:sz w:val="24"/>
          <w:szCs w:val="24"/>
        </w:rPr>
        <w:t>và</w:t>
      </w:r>
      <w:r w:rsidR="00A92470" w:rsidRPr="00A92470">
        <w:rPr>
          <w:spacing w:val="20"/>
          <w:sz w:val="24"/>
          <w:szCs w:val="24"/>
        </w:rPr>
        <w:t xml:space="preserve"> </w:t>
      </w:r>
      <w:r w:rsidR="00A92470" w:rsidRPr="00A92470">
        <w:rPr>
          <w:spacing w:val="-1"/>
          <w:sz w:val="24"/>
          <w:szCs w:val="24"/>
        </w:rPr>
        <w:t>a</w:t>
      </w:r>
      <w:r w:rsidR="00A92470" w:rsidRPr="00A92470">
        <w:rPr>
          <w:sz w:val="24"/>
          <w:szCs w:val="24"/>
        </w:rPr>
        <w:t>n</w:t>
      </w:r>
      <w:r w:rsidR="00A92470" w:rsidRPr="00A92470">
        <w:rPr>
          <w:spacing w:val="-1"/>
          <w:sz w:val="24"/>
          <w:szCs w:val="24"/>
        </w:rPr>
        <w:t>c</w:t>
      </w:r>
      <w:r w:rsidR="00A92470" w:rsidRPr="00A92470">
        <w:rPr>
          <w:sz w:val="24"/>
          <w:szCs w:val="24"/>
        </w:rPr>
        <w:t>ol</w:t>
      </w:r>
      <w:r w:rsidR="00A92470" w:rsidRPr="00A92470">
        <w:rPr>
          <w:spacing w:val="22"/>
          <w:sz w:val="24"/>
          <w:szCs w:val="24"/>
        </w:rPr>
        <w:t xml:space="preserve"> </w:t>
      </w:r>
      <w:r w:rsidR="00A92470" w:rsidRPr="00A92470">
        <w:rPr>
          <w:spacing w:val="-3"/>
          <w:sz w:val="24"/>
          <w:szCs w:val="24"/>
        </w:rPr>
        <w:t>Z</w:t>
      </w:r>
      <w:r w:rsidR="00A92470" w:rsidRPr="00A92470">
        <w:rPr>
          <w:sz w:val="24"/>
          <w:szCs w:val="24"/>
        </w:rPr>
        <w:t>.</w:t>
      </w:r>
      <w:r w:rsidR="00A92470" w:rsidRPr="00A92470">
        <w:rPr>
          <w:spacing w:val="21"/>
          <w:sz w:val="24"/>
          <w:szCs w:val="24"/>
        </w:rPr>
        <w:t xml:space="preserve"> </w:t>
      </w:r>
      <w:r w:rsidR="00A92470" w:rsidRPr="00A92470">
        <w:rPr>
          <w:sz w:val="24"/>
          <w:szCs w:val="24"/>
        </w:rPr>
        <w:t>Nung</w:t>
      </w:r>
      <w:r w:rsidR="00A92470" w:rsidRPr="00A92470">
        <w:rPr>
          <w:spacing w:val="18"/>
          <w:sz w:val="24"/>
          <w:szCs w:val="24"/>
        </w:rPr>
        <w:t xml:space="preserve"> </w:t>
      </w:r>
      <w:r w:rsidR="00A92470" w:rsidRPr="00A92470">
        <w:rPr>
          <w:sz w:val="24"/>
          <w:szCs w:val="24"/>
        </w:rPr>
        <w:t>nóng</w:t>
      </w:r>
      <w:r w:rsidR="00A92470" w:rsidRPr="00A92470">
        <w:rPr>
          <w:spacing w:val="19"/>
          <w:sz w:val="24"/>
          <w:szCs w:val="24"/>
        </w:rPr>
        <w:t xml:space="preserve"> </w:t>
      </w:r>
      <w:r w:rsidR="00A92470" w:rsidRPr="00A92470">
        <w:rPr>
          <w:sz w:val="24"/>
          <w:szCs w:val="24"/>
        </w:rPr>
        <w:t>Y</w:t>
      </w:r>
      <w:r w:rsidR="00A92470" w:rsidRPr="00A92470">
        <w:rPr>
          <w:spacing w:val="21"/>
          <w:sz w:val="24"/>
          <w:szCs w:val="24"/>
        </w:rPr>
        <w:t xml:space="preserve"> </w:t>
      </w:r>
      <w:r w:rsidR="00A92470" w:rsidRPr="00A92470">
        <w:rPr>
          <w:sz w:val="24"/>
          <w:szCs w:val="24"/>
        </w:rPr>
        <w:t>với</w:t>
      </w:r>
      <w:r w:rsidR="00A92470" w:rsidRPr="00A92470">
        <w:rPr>
          <w:spacing w:val="22"/>
          <w:sz w:val="24"/>
          <w:szCs w:val="24"/>
        </w:rPr>
        <w:t xml:space="preserve"> </w:t>
      </w:r>
      <w:r w:rsidR="00A92470" w:rsidRPr="00A92470">
        <w:rPr>
          <w:spacing w:val="-2"/>
          <w:sz w:val="24"/>
          <w:szCs w:val="24"/>
        </w:rPr>
        <w:t>o</w:t>
      </w:r>
      <w:r w:rsidR="00A92470" w:rsidRPr="00A92470">
        <w:rPr>
          <w:spacing w:val="2"/>
          <w:sz w:val="24"/>
          <w:szCs w:val="24"/>
        </w:rPr>
        <w:t>x</w:t>
      </w:r>
      <w:r w:rsidR="00A92470" w:rsidRPr="00A92470">
        <w:rPr>
          <w:sz w:val="24"/>
          <w:szCs w:val="24"/>
        </w:rPr>
        <w:t>i</w:t>
      </w:r>
      <w:r w:rsidR="00A92470" w:rsidRPr="00A92470">
        <w:rPr>
          <w:spacing w:val="22"/>
          <w:sz w:val="24"/>
          <w:szCs w:val="24"/>
        </w:rPr>
        <w:t xml:space="preserve"> </w:t>
      </w:r>
      <w:r w:rsidR="00A92470" w:rsidRPr="00A92470">
        <w:rPr>
          <w:sz w:val="24"/>
          <w:szCs w:val="24"/>
        </w:rPr>
        <w:t>thu</w:t>
      </w:r>
      <w:r w:rsidR="00A92470" w:rsidRPr="00A92470">
        <w:rPr>
          <w:spacing w:val="19"/>
          <w:sz w:val="24"/>
          <w:szCs w:val="24"/>
        </w:rPr>
        <w:t xml:space="preserve"> </w:t>
      </w:r>
      <w:r w:rsidR="00A92470" w:rsidRPr="00A92470">
        <w:rPr>
          <w:sz w:val="24"/>
          <w:szCs w:val="24"/>
        </w:rPr>
        <w:t>được</w:t>
      </w:r>
      <w:r w:rsidR="00A92470" w:rsidRPr="00A92470">
        <w:rPr>
          <w:spacing w:val="20"/>
          <w:sz w:val="24"/>
          <w:szCs w:val="24"/>
        </w:rPr>
        <w:t xml:space="preserve"> </w:t>
      </w:r>
      <w:r w:rsidR="00A92470" w:rsidRPr="00A92470">
        <w:rPr>
          <w:spacing w:val="-2"/>
          <w:sz w:val="24"/>
          <w:szCs w:val="24"/>
        </w:rPr>
        <w:t>2</w:t>
      </w:r>
      <w:r w:rsidR="00A92470" w:rsidRPr="00A92470">
        <w:rPr>
          <w:sz w:val="24"/>
          <w:szCs w:val="24"/>
        </w:rPr>
        <w:t>,12</w:t>
      </w:r>
      <w:r w:rsidR="00A92470" w:rsidRPr="00A92470">
        <w:rPr>
          <w:spacing w:val="21"/>
          <w:sz w:val="24"/>
          <w:szCs w:val="24"/>
        </w:rPr>
        <w:t xml:space="preserve"> </w:t>
      </w:r>
      <w:r w:rsidR="00A92470" w:rsidRPr="00A92470">
        <w:rPr>
          <w:spacing w:val="-2"/>
          <w:sz w:val="24"/>
          <w:szCs w:val="24"/>
        </w:rPr>
        <w:t>g</w:t>
      </w:r>
      <w:r w:rsidR="00A92470" w:rsidRPr="00A92470">
        <w:rPr>
          <w:spacing w:val="-1"/>
          <w:sz w:val="24"/>
          <w:szCs w:val="24"/>
        </w:rPr>
        <w:t>a</w:t>
      </w:r>
      <w:r w:rsidR="00A92470" w:rsidRPr="00A92470">
        <w:rPr>
          <w:sz w:val="24"/>
          <w:szCs w:val="24"/>
        </w:rPr>
        <w:t>m</w:t>
      </w:r>
      <w:r w:rsidR="00A92470" w:rsidRPr="00A92470">
        <w:rPr>
          <w:spacing w:val="22"/>
          <w:sz w:val="24"/>
          <w:szCs w:val="24"/>
        </w:rPr>
        <w:t xml:space="preserve"> </w:t>
      </w:r>
      <w:r w:rsidR="001A7D6E">
        <w:rPr>
          <w:sz w:val="24"/>
          <w:szCs w:val="24"/>
        </w:rPr>
        <w:t>n</w:t>
      </w:r>
      <w:r w:rsidR="00A92470" w:rsidRPr="00A92470">
        <w:rPr>
          <w:spacing w:val="-1"/>
          <w:sz w:val="24"/>
          <w:szCs w:val="24"/>
        </w:rPr>
        <w:t>a</w:t>
      </w:r>
      <w:r w:rsidR="00A92470" w:rsidRPr="00A92470">
        <w:rPr>
          <w:sz w:val="24"/>
          <w:szCs w:val="24"/>
        </w:rPr>
        <w:t>tri</w:t>
      </w:r>
      <w:r w:rsidR="00A92470" w:rsidRPr="00A92470">
        <w:rPr>
          <w:spacing w:val="22"/>
          <w:sz w:val="24"/>
          <w:szCs w:val="24"/>
        </w:rPr>
        <w:t xml:space="preserve"> </w:t>
      </w:r>
      <w:r w:rsidR="00A92470" w:rsidRPr="00A92470">
        <w:rPr>
          <w:spacing w:val="-1"/>
          <w:sz w:val="24"/>
          <w:szCs w:val="24"/>
        </w:rPr>
        <w:t>cac</w:t>
      </w:r>
      <w:r w:rsidR="00A92470" w:rsidRPr="00A92470">
        <w:rPr>
          <w:sz w:val="24"/>
          <w:szCs w:val="24"/>
        </w:rPr>
        <w:t>bo</w:t>
      </w:r>
      <w:r w:rsidR="00A92470" w:rsidRPr="00A92470">
        <w:rPr>
          <w:spacing w:val="2"/>
          <w:sz w:val="24"/>
          <w:szCs w:val="24"/>
        </w:rPr>
        <w:t>n</w:t>
      </w:r>
      <w:r w:rsidR="00A92470" w:rsidRPr="00A92470">
        <w:rPr>
          <w:spacing w:val="-1"/>
          <w:sz w:val="24"/>
          <w:szCs w:val="24"/>
        </w:rPr>
        <w:t>a</w:t>
      </w:r>
      <w:r w:rsidR="00A92470" w:rsidRPr="00A92470">
        <w:rPr>
          <w:sz w:val="24"/>
          <w:szCs w:val="24"/>
        </w:rPr>
        <w:t>t,</w:t>
      </w:r>
      <w:r w:rsidR="00A92470" w:rsidRPr="00A92470">
        <w:rPr>
          <w:spacing w:val="22"/>
          <w:sz w:val="24"/>
          <w:szCs w:val="24"/>
        </w:rPr>
        <w:t xml:space="preserve"> </w:t>
      </w:r>
      <w:r w:rsidR="00A92470" w:rsidRPr="00A92470">
        <w:rPr>
          <w:sz w:val="24"/>
          <w:szCs w:val="24"/>
        </w:rPr>
        <w:t xml:space="preserve">khí </w:t>
      </w:r>
      <w:r w:rsidR="00A92470" w:rsidRPr="00A92470">
        <w:rPr>
          <w:spacing w:val="1"/>
          <w:position w:val="2"/>
          <w:sz w:val="24"/>
          <w:szCs w:val="24"/>
        </w:rPr>
        <w:t>C</w:t>
      </w:r>
      <w:r w:rsidR="00A92470" w:rsidRPr="00A92470">
        <w:rPr>
          <w:position w:val="2"/>
          <w:sz w:val="24"/>
          <w:szCs w:val="24"/>
        </w:rPr>
        <w:t>O</w:t>
      </w:r>
      <w:r w:rsidR="00B65007">
        <w:rPr>
          <w:position w:val="2"/>
          <w:sz w:val="24"/>
          <w:szCs w:val="24"/>
          <w:vertAlign w:val="subscript"/>
        </w:rPr>
        <w:t>2</w:t>
      </w:r>
      <w:r w:rsidR="00B65007">
        <w:rPr>
          <w:position w:val="2"/>
          <w:sz w:val="24"/>
          <w:szCs w:val="24"/>
        </w:rPr>
        <w:t xml:space="preserve"> </w:t>
      </w:r>
      <w:r w:rsidR="00A92470" w:rsidRPr="00A92470">
        <w:rPr>
          <w:position w:val="2"/>
          <w:sz w:val="24"/>
          <w:szCs w:val="24"/>
        </w:rPr>
        <w:t>và</w:t>
      </w:r>
      <w:r w:rsidR="00A92470" w:rsidRPr="00A92470">
        <w:rPr>
          <w:spacing w:val="1"/>
          <w:position w:val="2"/>
          <w:sz w:val="24"/>
          <w:szCs w:val="24"/>
        </w:rPr>
        <w:t xml:space="preserve"> </w:t>
      </w:r>
      <w:r w:rsidR="00A92470" w:rsidRPr="00A92470">
        <w:rPr>
          <w:position w:val="2"/>
          <w:sz w:val="24"/>
          <w:szCs w:val="24"/>
        </w:rPr>
        <w:t>hơi</w:t>
      </w:r>
      <w:r w:rsidR="00A92470" w:rsidRPr="00A92470">
        <w:rPr>
          <w:spacing w:val="3"/>
          <w:position w:val="2"/>
          <w:sz w:val="24"/>
          <w:szCs w:val="24"/>
        </w:rPr>
        <w:t xml:space="preserve"> </w:t>
      </w:r>
      <w:r w:rsidR="00A92470" w:rsidRPr="00A92470">
        <w:rPr>
          <w:position w:val="2"/>
          <w:sz w:val="24"/>
          <w:szCs w:val="24"/>
        </w:rPr>
        <w:t>nướ</w:t>
      </w:r>
      <w:r w:rsidR="00A92470" w:rsidRPr="00A92470">
        <w:rPr>
          <w:spacing w:val="-1"/>
          <w:position w:val="2"/>
          <w:sz w:val="24"/>
          <w:szCs w:val="24"/>
        </w:rPr>
        <w:t>c</w:t>
      </w:r>
      <w:r w:rsidR="00A92470" w:rsidRPr="00A92470">
        <w:rPr>
          <w:position w:val="2"/>
          <w:sz w:val="24"/>
          <w:szCs w:val="24"/>
        </w:rPr>
        <w:t>.</w:t>
      </w:r>
      <w:r w:rsidR="00A92470" w:rsidRPr="00A92470">
        <w:rPr>
          <w:spacing w:val="2"/>
          <w:position w:val="2"/>
          <w:sz w:val="24"/>
          <w:szCs w:val="24"/>
        </w:rPr>
        <w:t xml:space="preserve"> </w:t>
      </w:r>
      <w:r w:rsidR="00A92470" w:rsidRPr="00A92470">
        <w:rPr>
          <w:position w:val="2"/>
          <w:sz w:val="24"/>
          <w:szCs w:val="24"/>
        </w:rPr>
        <w:t>An</w:t>
      </w:r>
      <w:r w:rsidR="00A92470" w:rsidRPr="00A92470">
        <w:rPr>
          <w:spacing w:val="-1"/>
          <w:position w:val="2"/>
          <w:sz w:val="24"/>
          <w:szCs w:val="24"/>
        </w:rPr>
        <w:t>c</w:t>
      </w:r>
      <w:r w:rsidR="00A92470" w:rsidRPr="00A92470">
        <w:rPr>
          <w:position w:val="2"/>
          <w:sz w:val="24"/>
          <w:szCs w:val="24"/>
        </w:rPr>
        <w:t>ol</w:t>
      </w:r>
      <w:r w:rsidR="00A92470" w:rsidRPr="00A92470">
        <w:rPr>
          <w:spacing w:val="5"/>
          <w:position w:val="2"/>
          <w:sz w:val="24"/>
          <w:szCs w:val="24"/>
        </w:rPr>
        <w:t xml:space="preserve"> </w:t>
      </w:r>
      <w:r w:rsidR="00A92470" w:rsidRPr="00A92470">
        <w:rPr>
          <w:position w:val="2"/>
          <w:sz w:val="24"/>
          <w:szCs w:val="24"/>
        </w:rPr>
        <w:t>Z</w:t>
      </w:r>
      <w:r w:rsidR="00A92470" w:rsidRPr="00A92470">
        <w:rPr>
          <w:spacing w:val="2"/>
          <w:position w:val="2"/>
          <w:sz w:val="24"/>
          <w:szCs w:val="24"/>
        </w:rPr>
        <w:t xml:space="preserve"> </w:t>
      </w:r>
      <w:r w:rsidR="00A92470" w:rsidRPr="00A92470">
        <w:rPr>
          <w:position w:val="2"/>
          <w:sz w:val="24"/>
          <w:szCs w:val="24"/>
        </w:rPr>
        <w:t>được</w:t>
      </w:r>
      <w:r w:rsidR="00A92470" w:rsidRPr="00A92470">
        <w:rPr>
          <w:spacing w:val="3"/>
          <w:position w:val="2"/>
          <w:sz w:val="24"/>
          <w:szCs w:val="24"/>
        </w:rPr>
        <w:t xml:space="preserve"> </w:t>
      </w:r>
      <w:r w:rsidR="00A92470" w:rsidRPr="00A92470">
        <w:rPr>
          <w:spacing w:val="-1"/>
          <w:position w:val="2"/>
          <w:sz w:val="24"/>
          <w:szCs w:val="24"/>
        </w:rPr>
        <w:t>c</w:t>
      </w:r>
      <w:r w:rsidR="00A92470" w:rsidRPr="00A92470">
        <w:rPr>
          <w:position w:val="2"/>
          <w:sz w:val="24"/>
          <w:szCs w:val="24"/>
        </w:rPr>
        <w:t>hia</w:t>
      </w:r>
      <w:r w:rsidR="00A92470" w:rsidRPr="00A92470">
        <w:rPr>
          <w:spacing w:val="2"/>
          <w:position w:val="2"/>
          <w:sz w:val="24"/>
          <w:szCs w:val="24"/>
        </w:rPr>
        <w:t xml:space="preserve"> </w:t>
      </w:r>
      <w:r w:rsidR="00A92470" w:rsidRPr="00A92470">
        <w:rPr>
          <w:position w:val="2"/>
          <w:sz w:val="24"/>
          <w:szCs w:val="24"/>
        </w:rPr>
        <w:t>làm</w:t>
      </w:r>
      <w:r w:rsidR="00A92470" w:rsidRPr="00A92470">
        <w:rPr>
          <w:spacing w:val="2"/>
          <w:position w:val="2"/>
          <w:sz w:val="24"/>
          <w:szCs w:val="24"/>
        </w:rPr>
        <w:t xml:space="preserve"> h</w:t>
      </w:r>
      <w:r w:rsidR="00A92470" w:rsidRPr="00A92470">
        <w:rPr>
          <w:spacing w:val="-1"/>
          <w:position w:val="2"/>
          <w:sz w:val="24"/>
          <w:szCs w:val="24"/>
        </w:rPr>
        <w:t>a</w:t>
      </w:r>
      <w:r w:rsidR="00A92470" w:rsidRPr="00A92470">
        <w:rPr>
          <w:position w:val="2"/>
          <w:sz w:val="24"/>
          <w:szCs w:val="24"/>
        </w:rPr>
        <w:t>i</w:t>
      </w:r>
      <w:r w:rsidR="00A92470" w:rsidRPr="00A92470">
        <w:rPr>
          <w:spacing w:val="6"/>
          <w:position w:val="2"/>
          <w:sz w:val="24"/>
          <w:szCs w:val="24"/>
        </w:rPr>
        <w:t xml:space="preserve"> </w:t>
      </w:r>
      <w:r w:rsidR="00A92470" w:rsidRPr="00A92470">
        <w:rPr>
          <w:position w:val="2"/>
          <w:sz w:val="24"/>
          <w:szCs w:val="24"/>
        </w:rPr>
        <w:t>p</w:t>
      </w:r>
      <w:r w:rsidR="00A92470" w:rsidRPr="00A92470">
        <w:rPr>
          <w:spacing w:val="2"/>
          <w:position w:val="2"/>
          <w:sz w:val="24"/>
          <w:szCs w:val="24"/>
        </w:rPr>
        <w:t>h</w:t>
      </w:r>
      <w:r w:rsidR="00A92470" w:rsidRPr="00A92470">
        <w:rPr>
          <w:spacing w:val="-1"/>
          <w:position w:val="2"/>
          <w:sz w:val="24"/>
          <w:szCs w:val="24"/>
        </w:rPr>
        <w:t>ầ</w:t>
      </w:r>
      <w:r w:rsidR="00A92470" w:rsidRPr="00A92470">
        <w:rPr>
          <w:position w:val="2"/>
          <w:sz w:val="24"/>
          <w:szCs w:val="24"/>
        </w:rPr>
        <w:t>n</w:t>
      </w:r>
      <w:r w:rsidR="00A92470" w:rsidRPr="00A92470">
        <w:rPr>
          <w:spacing w:val="2"/>
          <w:position w:val="2"/>
          <w:sz w:val="24"/>
          <w:szCs w:val="24"/>
        </w:rPr>
        <w:t xml:space="preserve"> </w:t>
      </w:r>
      <w:r w:rsidR="00A92470" w:rsidRPr="00A92470">
        <w:rPr>
          <w:position w:val="2"/>
          <w:sz w:val="24"/>
          <w:szCs w:val="24"/>
        </w:rPr>
        <w:t>b</w:t>
      </w:r>
      <w:r w:rsidR="00A92470" w:rsidRPr="00A92470">
        <w:rPr>
          <w:spacing w:val="-1"/>
          <w:position w:val="2"/>
          <w:sz w:val="24"/>
          <w:szCs w:val="24"/>
        </w:rPr>
        <w:t>ằ</w:t>
      </w:r>
      <w:r w:rsidR="00A92470" w:rsidRPr="00A92470">
        <w:rPr>
          <w:spacing w:val="2"/>
          <w:position w:val="2"/>
          <w:sz w:val="24"/>
          <w:szCs w:val="24"/>
        </w:rPr>
        <w:t>n</w:t>
      </w:r>
      <w:r w:rsidR="00A92470" w:rsidRPr="00A92470">
        <w:rPr>
          <w:position w:val="2"/>
          <w:sz w:val="24"/>
          <w:szCs w:val="24"/>
        </w:rPr>
        <w:t>g n</w:t>
      </w:r>
      <w:r w:rsidR="00A92470" w:rsidRPr="00A92470">
        <w:rPr>
          <w:spacing w:val="2"/>
          <w:position w:val="2"/>
          <w:sz w:val="24"/>
          <w:szCs w:val="24"/>
        </w:rPr>
        <w:t>h</w:t>
      </w:r>
      <w:r w:rsidR="00A92470" w:rsidRPr="00A92470">
        <w:rPr>
          <w:spacing w:val="1"/>
          <w:position w:val="2"/>
          <w:sz w:val="24"/>
          <w:szCs w:val="24"/>
        </w:rPr>
        <w:t>a</w:t>
      </w:r>
      <w:r w:rsidR="00A92470" w:rsidRPr="00A92470">
        <w:rPr>
          <w:position w:val="2"/>
          <w:sz w:val="24"/>
          <w:szCs w:val="24"/>
        </w:rPr>
        <w:t>u.</w:t>
      </w:r>
      <w:r w:rsidR="00A92470" w:rsidRPr="00A92470">
        <w:rPr>
          <w:spacing w:val="2"/>
          <w:position w:val="2"/>
          <w:sz w:val="24"/>
          <w:szCs w:val="24"/>
        </w:rPr>
        <w:t xml:space="preserve"> </w:t>
      </w:r>
      <w:r w:rsidR="00A92470" w:rsidRPr="00A92470">
        <w:rPr>
          <w:spacing w:val="1"/>
          <w:position w:val="2"/>
          <w:sz w:val="24"/>
          <w:szCs w:val="24"/>
        </w:rPr>
        <w:t>P</w:t>
      </w:r>
      <w:r w:rsidR="00A92470" w:rsidRPr="00A92470">
        <w:rPr>
          <w:position w:val="2"/>
          <w:sz w:val="24"/>
          <w:szCs w:val="24"/>
        </w:rPr>
        <w:t>h</w:t>
      </w:r>
      <w:r w:rsidR="00A92470" w:rsidRPr="00A92470">
        <w:rPr>
          <w:spacing w:val="-1"/>
          <w:position w:val="2"/>
          <w:sz w:val="24"/>
          <w:szCs w:val="24"/>
        </w:rPr>
        <w:t>ầ</w:t>
      </w:r>
      <w:r w:rsidR="00A92470" w:rsidRPr="00A92470">
        <w:rPr>
          <w:position w:val="2"/>
          <w:sz w:val="24"/>
          <w:szCs w:val="24"/>
        </w:rPr>
        <w:t>n</w:t>
      </w:r>
      <w:r w:rsidR="00A92470" w:rsidRPr="00A92470">
        <w:rPr>
          <w:spacing w:val="2"/>
          <w:position w:val="2"/>
          <w:sz w:val="24"/>
          <w:szCs w:val="24"/>
        </w:rPr>
        <w:t xml:space="preserve"> </w:t>
      </w:r>
      <w:r w:rsidR="00A92470" w:rsidRPr="00A92470">
        <w:rPr>
          <w:position w:val="2"/>
          <w:sz w:val="24"/>
          <w:szCs w:val="24"/>
        </w:rPr>
        <w:t>1</w:t>
      </w:r>
      <w:r w:rsidR="00A92470" w:rsidRPr="00A92470">
        <w:rPr>
          <w:spacing w:val="5"/>
          <w:position w:val="2"/>
          <w:sz w:val="24"/>
          <w:szCs w:val="24"/>
        </w:rPr>
        <w:t xml:space="preserve"> </w:t>
      </w:r>
      <w:r w:rsidR="00A92470" w:rsidRPr="00A92470">
        <w:rPr>
          <w:spacing w:val="-1"/>
          <w:position w:val="2"/>
          <w:sz w:val="24"/>
          <w:szCs w:val="24"/>
        </w:rPr>
        <w:t>c</w:t>
      </w:r>
      <w:r w:rsidR="00A92470" w:rsidRPr="00A92470">
        <w:rPr>
          <w:spacing w:val="2"/>
          <w:position w:val="2"/>
          <w:sz w:val="24"/>
          <w:szCs w:val="24"/>
        </w:rPr>
        <w:t>h</w:t>
      </w:r>
      <w:r w:rsidR="00A92470" w:rsidRPr="00A92470">
        <w:rPr>
          <w:position w:val="2"/>
          <w:sz w:val="24"/>
          <w:szCs w:val="24"/>
        </w:rPr>
        <w:t>o</w:t>
      </w:r>
      <w:r w:rsidR="00A92470" w:rsidRPr="00A92470">
        <w:rPr>
          <w:spacing w:val="2"/>
          <w:position w:val="2"/>
          <w:sz w:val="24"/>
          <w:szCs w:val="24"/>
        </w:rPr>
        <w:t xml:space="preserve"> </w:t>
      </w:r>
      <w:r w:rsidR="00A92470" w:rsidRPr="00A92470">
        <w:rPr>
          <w:position w:val="2"/>
          <w:sz w:val="24"/>
          <w:szCs w:val="24"/>
        </w:rPr>
        <w:t>tác</w:t>
      </w:r>
      <w:r w:rsidR="00A92470" w:rsidRPr="00A92470">
        <w:rPr>
          <w:spacing w:val="1"/>
          <w:position w:val="2"/>
          <w:sz w:val="24"/>
          <w:szCs w:val="24"/>
        </w:rPr>
        <w:t xml:space="preserve"> </w:t>
      </w:r>
      <w:r w:rsidR="00A92470" w:rsidRPr="00A92470">
        <w:rPr>
          <w:position w:val="2"/>
          <w:sz w:val="24"/>
          <w:szCs w:val="24"/>
        </w:rPr>
        <w:t>dụ</w:t>
      </w:r>
      <w:r w:rsidR="00A92470" w:rsidRPr="00A92470">
        <w:rPr>
          <w:spacing w:val="2"/>
          <w:position w:val="2"/>
          <w:sz w:val="24"/>
          <w:szCs w:val="24"/>
        </w:rPr>
        <w:t>n</w:t>
      </w:r>
      <w:r w:rsidR="00A92470" w:rsidRPr="00A92470">
        <w:rPr>
          <w:position w:val="2"/>
          <w:sz w:val="24"/>
          <w:szCs w:val="24"/>
        </w:rPr>
        <w:t>g với</w:t>
      </w:r>
      <w:r w:rsidR="00A92470" w:rsidRPr="00A92470">
        <w:rPr>
          <w:spacing w:val="3"/>
          <w:position w:val="2"/>
          <w:sz w:val="24"/>
          <w:szCs w:val="24"/>
        </w:rPr>
        <w:t xml:space="preserve"> </w:t>
      </w:r>
      <w:r w:rsidR="00A92470" w:rsidRPr="00A92470">
        <w:rPr>
          <w:spacing w:val="2"/>
          <w:position w:val="2"/>
          <w:sz w:val="24"/>
          <w:szCs w:val="24"/>
        </w:rPr>
        <w:t>N</w:t>
      </w:r>
      <w:r w:rsidR="00A92470" w:rsidRPr="00A92470">
        <w:rPr>
          <w:position w:val="2"/>
          <w:sz w:val="24"/>
          <w:szCs w:val="24"/>
        </w:rPr>
        <w:t>a</w:t>
      </w:r>
      <w:r w:rsidR="00A92470" w:rsidRPr="00A92470">
        <w:rPr>
          <w:spacing w:val="5"/>
          <w:position w:val="2"/>
          <w:sz w:val="24"/>
          <w:szCs w:val="24"/>
        </w:rPr>
        <w:t xml:space="preserve"> </w:t>
      </w:r>
      <w:r w:rsidR="00A92470" w:rsidRPr="00A92470">
        <w:rPr>
          <w:position w:val="2"/>
          <w:sz w:val="24"/>
          <w:szCs w:val="24"/>
        </w:rPr>
        <w:t>v</w:t>
      </w:r>
      <w:r w:rsidR="00A92470" w:rsidRPr="00A92470">
        <w:rPr>
          <w:spacing w:val="2"/>
          <w:position w:val="2"/>
          <w:sz w:val="24"/>
          <w:szCs w:val="24"/>
        </w:rPr>
        <w:t>ừ</w:t>
      </w:r>
      <w:r w:rsidR="00A92470" w:rsidRPr="00A92470">
        <w:rPr>
          <w:position w:val="2"/>
          <w:sz w:val="24"/>
          <w:szCs w:val="24"/>
        </w:rPr>
        <w:t>a</w:t>
      </w:r>
      <w:r w:rsidR="00A92470" w:rsidRPr="00A92470">
        <w:rPr>
          <w:spacing w:val="1"/>
          <w:position w:val="2"/>
          <w:sz w:val="24"/>
          <w:szCs w:val="24"/>
        </w:rPr>
        <w:t xml:space="preserve"> </w:t>
      </w:r>
      <w:r w:rsidR="00A92470" w:rsidRPr="00A92470">
        <w:rPr>
          <w:spacing w:val="2"/>
          <w:position w:val="2"/>
          <w:sz w:val="24"/>
          <w:szCs w:val="24"/>
        </w:rPr>
        <w:t>đ</w:t>
      </w:r>
      <w:r w:rsidR="00A92470" w:rsidRPr="00A92470">
        <w:rPr>
          <w:position w:val="2"/>
          <w:sz w:val="24"/>
          <w:szCs w:val="24"/>
        </w:rPr>
        <w:t>ủ</w:t>
      </w:r>
      <w:r w:rsidR="00A92470" w:rsidRPr="00A92470">
        <w:rPr>
          <w:spacing w:val="2"/>
          <w:position w:val="2"/>
          <w:sz w:val="24"/>
          <w:szCs w:val="24"/>
        </w:rPr>
        <w:t xml:space="preserve"> </w:t>
      </w:r>
      <w:r w:rsidR="00A92470" w:rsidRPr="00A92470">
        <w:rPr>
          <w:position w:val="2"/>
          <w:sz w:val="24"/>
          <w:szCs w:val="24"/>
        </w:rPr>
        <w:t>thu được</w:t>
      </w:r>
      <w:r w:rsidR="00A92470" w:rsidRPr="00A92470">
        <w:rPr>
          <w:spacing w:val="2"/>
          <w:position w:val="2"/>
          <w:sz w:val="24"/>
          <w:szCs w:val="24"/>
        </w:rPr>
        <w:t xml:space="preserve"> </w:t>
      </w:r>
      <w:r w:rsidR="00A92470" w:rsidRPr="00A92470">
        <w:rPr>
          <w:position w:val="2"/>
          <w:sz w:val="24"/>
          <w:szCs w:val="24"/>
        </w:rPr>
        <w:t>khí</w:t>
      </w:r>
      <w:r w:rsidR="00A92470" w:rsidRPr="00A92470">
        <w:rPr>
          <w:spacing w:val="3"/>
          <w:position w:val="2"/>
          <w:sz w:val="24"/>
          <w:szCs w:val="24"/>
        </w:rPr>
        <w:t xml:space="preserve"> </w:t>
      </w:r>
      <w:r w:rsidR="00A92470" w:rsidRPr="00A92470">
        <w:rPr>
          <w:position w:val="2"/>
          <w:sz w:val="24"/>
          <w:szCs w:val="24"/>
        </w:rPr>
        <w:t>H</w:t>
      </w:r>
      <w:r w:rsidR="001A7D6E">
        <w:rPr>
          <w:sz w:val="24"/>
          <w:szCs w:val="24"/>
          <w:vertAlign w:val="subscript"/>
        </w:rPr>
        <w:t>2</w:t>
      </w:r>
      <w:r w:rsidR="00A92470" w:rsidRPr="00A92470">
        <w:rPr>
          <w:spacing w:val="24"/>
          <w:sz w:val="24"/>
          <w:szCs w:val="24"/>
        </w:rPr>
        <w:t xml:space="preserve"> </w:t>
      </w:r>
      <w:r w:rsidR="00A92470" w:rsidRPr="00A92470">
        <w:rPr>
          <w:spacing w:val="-1"/>
          <w:position w:val="2"/>
          <w:sz w:val="24"/>
          <w:szCs w:val="24"/>
        </w:rPr>
        <w:t>c</w:t>
      </w:r>
      <w:r w:rsidR="00A92470" w:rsidRPr="00A92470">
        <w:rPr>
          <w:position w:val="2"/>
          <w:sz w:val="24"/>
          <w:szCs w:val="24"/>
        </w:rPr>
        <w:t>ó</w:t>
      </w:r>
      <w:r w:rsidR="00A92470" w:rsidRPr="00A92470">
        <w:rPr>
          <w:spacing w:val="3"/>
          <w:position w:val="2"/>
          <w:sz w:val="24"/>
          <w:szCs w:val="24"/>
        </w:rPr>
        <w:t xml:space="preserve"> </w:t>
      </w:r>
      <w:r w:rsidR="00A92470" w:rsidRPr="00A92470">
        <w:rPr>
          <w:position w:val="2"/>
          <w:sz w:val="24"/>
          <w:szCs w:val="24"/>
        </w:rPr>
        <w:t>số</w:t>
      </w:r>
      <w:r w:rsidR="00A92470" w:rsidRPr="00A92470">
        <w:rPr>
          <w:spacing w:val="3"/>
          <w:position w:val="2"/>
          <w:sz w:val="24"/>
          <w:szCs w:val="24"/>
        </w:rPr>
        <w:t xml:space="preserve"> </w:t>
      </w:r>
      <w:r w:rsidR="00A92470" w:rsidRPr="00A92470">
        <w:rPr>
          <w:position w:val="2"/>
          <w:sz w:val="24"/>
          <w:szCs w:val="24"/>
        </w:rPr>
        <w:t>mol</w:t>
      </w:r>
      <w:r w:rsidR="00A92470" w:rsidRPr="00A92470">
        <w:rPr>
          <w:spacing w:val="4"/>
          <w:position w:val="2"/>
          <w:sz w:val="24"/>
          <w:szCs w:val="24"/>
        </w:rPr>
        <w:t xml:space="preserve"> </w:t>
      </w:r>
      <w:r w:rsidR="00A92470" w:rsidRPr="00A92470">
        <w:rPr>
          <w:position w:val="2"/>
          <w:sz w:val="24"/>
          <w:szCs w:val="24"/>
        </w:rPr>
        <w:t>b</w:t>
      </w:r>
      <w:r w:rsidR="00A92470" w:rsidRPr="00A92470">
        <w:rPr>
          <w:spacing w:val="-1"/>
          <w:position w:val="2"/>
          <w:sz w:val="24"/>
          <w:szCs w:val="24"/>
        </w:rPr>
        <w:t>ằ</w:t>
      </w:r>
      <w:r w:rsidR="00A92470" w:rsidRPr="00A92470">
        <w:rPr>
          <w:position w:val="2"/>
          <w:sz w:val="24"/>
          <w:szCs w:val="24"/>
        </w:rPr>
        <w:t>ng</w:t>
      </w:r>
      <w:r w:rsidR="00A92470" w:rsidRPr="00A92470">
        <w:rPr>
          <w:spacing w:val="2"/>
          <w:position w:val="2"/>
          <w:sz w:val="24"/>
          <w:szCs w:val="24"/>
        </w:rPr>
        <w:t xml:space="preserve"> </w:t>
      </w:r>
      <w:r w:rsidR="00A92470" w:rsidRPr="00A92470">
        <w:rPr>
          <w:position w:val="2"/>
          <w:sz w:val="24"/>
          <w:szCs w:val="24"/>
        </w:rPr>
        <w:t>½</w:t>
      </w:r>
      <w:r w:rsidR="00A92470" w:rsidRPr="00A92470">
        <w:rPr>
          <w:spacing w:val="3"/>
          <w:position w:val="2"/>
          <w:sz w:val="24"/>
          <w:szCs w:val="24"/>
        </w:rPr>
        <w:t xml:space="preserve"> </w:t>
      </w:r>
      <w:r w:rsidR="00A92470" w:rsidRPr="00A92470">
        <w:rPr>
          <w:position w:val="2"/>
          <w:sz w:val="24"/>
          <w:szCs w:val="24"/>
        </w:rPr>
        <w:t>số</w:t>
      </w:r>
      <w:r w:rsidR="00A92470" w:rsidRPr="00A92470">
        <w:rPr>
          <w:spacing w:val="3"/>
          <w:position w:val="2"/>
          <w:sz w:val="24"/>
          <w:szCs w:val="24"/>
        </w:rPr>
        <w:t xml:space="preserve"> </w:t>
      </w:r>
      <w:r w:rsidR="00A92470" w:rsidRPr="00A92470">
        <w:rPr>
          <w:position w:val="2"/>
          <w:sz w:val="24"/>
          <w:szCs w:val="24"/>
        </w:rPr>
        <w:t>mol</w:t>
      </w:r>
      <w:r w:rsidR="00A92470" w:rsidRPr="00A92470">
        <w:rPr>
          <w:spacing w:val="4"/>
          <w:position w:val="2"/>
          <w:sz w:val="24"/>
          <w:szCs w:val="24"/>
        </w:rPr>
        <w:t xml:space="preserve"> </w:t>
      </w:r>
      <w:r w:rsidR="00A92470" w:rsidRPr="00A92470">
        <w:rPr>
          <w:spacing w:val="-1"/>
          <w:position w:val="2"/>
          <w:sz w:val="24"/>
          <w:szCs w:val="24"/>
        </w:rPr>
        <w:t>a</w:t>
      </w:r>
      <w:r w:rsidR="00A92470" w:rsidRPr="00A92470">
        <w:rPr>
          <w:spacing w:val="2"/>
          <w:position w:val="2"/>
          <w:sz w:val="24"/>
          <w:szCs w:val="24"/>
        </w:rPr>
        <w:t>n</w:t>
      </w:r>
      <w:r w:rsidR="00A92470" w:rsidRPr="00A92470">
        <w:rPr>
          <w:spacing w:val="-1"/>
          <w:position w:val="2"/>
          <w:sz w:val="24"/>
          <w:szCs w:val="24"/>
        </w:rPr>
        <w:t>c</w:t>
      </w:r>
      <w:r w:rsidR="00A92470" w:rsidRPr="00A92470">
        <w:rPr>
          <w:position w:val="2"/>
          <w:sz w:val="24"/>
          <w:szCs w:val="24"/>
        </w:rPr>
        <w:t>ol</w:t>
      </w:r>
      <w:r w:rsidR="00A92470" w:rsidRPr="00A92470">
        <w:rPr>
          <w:spacing w:val="3"/>
          <w:position w:val="2"/>
          <w:sz w:val="24"/>
          <w:szCs w:val="24"/>
        </w:rPr>
        <w:t xml:space="preserve"> </w:t>
      </w:r>
      <w:r w:rsidR="00A92470" w:rsidRPr="00A92470">
        <w:rPr>
          <w:position w:val="2"/>
          <w:sz w:val="24"/>
          <w:szCs w:val="24"/>
        </w:rPr>
        <w:t>ph</w:t>
      </w:r>
      <w:r w:rsidR="00A92470" w:rsidRPr="00A92470">
        <w:rPr>
          <w:spacing w:val="-1"/>
          <w:position w:val="2"/>
          <w:sz w:val="24"/>
          <w:szCs w:val="24"/>
        </w:rPr>
        <w:t>ả</w:t>
      </w:r>
      <w:r w:rsidR="00A92470" w:rsidRPr="00A92470">
        <w:rPr>
          <w:position w:val="2"/>
          <w:sz w:val="24"/>
          <w:szCs w:val="24"/>
        </w:rPr>
        <w:t>n</w:t>
      </w:r>
      <w:r w:rsidR="00A92470" w:rsidRPr="00A92470">
        <w:rPr>
          <w:spacing w:val="5"/>
          <w:position w:val="2"/>
          <w:sz w:val="24"/>
          <w:szCs w:val="24"/>
        </w:rPr>
        <w:t xml:space="preserve"> </w:t>
      </w:r>
      <w:r w:rsidR="00A92470" w:rsidRPr="00A92470">
        <w:rPr>
          <w:position w:val="2"/>
          <w:sz w:val="24"/>
          <w:szCs w:val="24"/>
        </w:rPr>
        <w:t xml:space="preserve">ứng </w:t>
      </w:r>
      <w:r w:rsidR="00A92470" w:rsidRPr="00A92470">
        <w:rPr>
          <w:spacing w:val="2"/>
          <w:position w:val="2"/>
          <w:sz w:val="24"/>
          <w:szCs w:val="24"/>
        </w:rPr>
        <w:t>v</w:t>
      </w:r>
      <w:r w:rsidR="00A92470" w:rsidRPr="00A92470">
        <w:rPr>
          <w:position w:val="2"/>
          <w:sz w:val="24"/>
          <w:szCs w:val="24"/>
        </w:rPr>
        <w:t>à</w:t>
      </w:r>
      <w:r w:rsidR="00A92470" w:rsidRPr="00A92470">
        <w:rPr>
          <w:spacing w:val="2"/>
          <w:position w:val="2"/>
          <w:sz w:val="24"/>
          <w:szCs w:val="24"/>
        </w:rPr>
        <w:t xml:space="preserve"> </w:t>
      </w:r>
      <w:r w:rsidR="00A92470" w:rsidRPr="00A92470">
        <w:rPr>
          <w:position w:val="2"/>
          <w:sz w:val="24"/>
          <w:szCs w:val="24"/>
        </w:rPr>
        <w:t>1,36</w:t>
      </w:r>
      <w:r w:rsidR="00A92470" w:rsidRPr="00A92470">
        <w:rPr>
          <w:spacing w:val="5"/>
          <w:position w:val="2"/>
          <w:sz w:val="24"/>
          <w:szCs w:val="24"/>
        </w:rPr>
        <w:t xml:space="preserve"> </w:t>
      </w:r>
      <w:r w:rsidR="00A92470" w:rsidRPr="00A92470">
        <w:rPr>
          <w:spacing w:val="-2"/>
          <w:position w:val="2"/>
          <w:sz w:val="24"/>
          <w:szCs w:val="24"/>
        </w:rPr>
        <w:t>g</w:t>
      </w:r>
      <w:r w:rsidR="00A92470" w:rsidRPr="00A92470">
        <w:rPr>
          <w:spacing w:val="-1"/>
          <w:position w:val="2"/>
          <w:sz w:val="24"/>
          <w:szCs w:val="24"/>
        </w:rPr>
        <w:t>a</w:t>
      </w:r>
      <w:r w:rsidR="00A92470" w:rsidRPr="00A92470">
        <w:rPr>
          <w:position w:val="2"/>
          <w:sz w:val="24"/>
          <w:szCs w:val="24"/>
        </w:rPr>
        <w:t>m</w:t>
      </w:r>
      <w:r w:rsidR="00A92470" w:rsidRPr="00A92470">
        <w:rPr>
          <w:spacing w:val="3"/>
          <w:position w:val="2"/>
          <w:sz w:val="24"/>
          <w:szCs w:val="24"/>
        </w:rPr>
        <w:t xml:space="preserve"> </w:t>
      </w:r>
      <w:r w:rsidR="00A92470" w:rsidRPr="00A92470">
        <w:rPr>
          <w:position w:val="2"/>
          <w:sz w:val="24"/>
          <w:szCs w:val="24"/>
        </w:rPr>
        <w:t>muố</w:t>
      </w:r>
      <w:r w:rsidR="00A92470" w:rsidRPr="00A92470">
        <w:rPr>
          <w:spacing w:val="1"/>
          <w:position w:val="2"/>
          <w:sz w:val="24"/>
          <w:szCs w:val="24"/>
        </w:rPr>
        <w:t>i</w:t>
      </w:r>
      <w:r w:rsidR="00A92470" w:rsidRPr="00A92470">
        <w:rPr>
          <w:position w:val="2"/>
          <w:sz w:val="24"/>
          <w:szCs w:val="24"/>
        </w:rPr>
        <w:t>.</w:t>
      </w:r>
      <w:r w:rsidR="00A92470" w:rsidRPr="00A92470">
        <w:rPr>
          <w:spacing w:val="3"/>
          <w:position w:val="2"/>
          <w:sz w:val="24"/>
          <w:szCs w:val="24"/>
        </w:rPr>
        <w:t xml:space="preserve"> </w:t>
      </w:r>
      <w:r w:rsidR="00A92470" w:rsidRPr="00A92470">
        <w:rPr>
          <w:spacing w:val="1"/>
          <w:position w:val="2"/>
          <w:sz w:val="24"/>
          <w:szCs w:val="24"/>
        </w:rPr>
        <w:t>P</w:t>
      </w:r>
      <w:r w:rsidR="00A92470" w:rsidRPr="00A92470">
        <w:rPr>
          <w:position w:val="2"/>
          <w:sz w:val="24"/>
          <w:szCs w:val="24"/>
        </w:rPr>
        <w:t>h</w:t>
      </w:r>
      <w:r w:rsidR="00A92470" w:rsidRPr="00A92470">
        <w:rPr>
          <w:spacing w:val="-1"/>
          <w:position w:val="2"/>
          <w:sz w:val="24"/>
          <w:szCs w:val="24"/>
        </w:rPr>
        <w:t>ầ</w:t>
      </w:r>
      <w:r w:rsidR="00A92470" w:rsidRPr="00A92470">
        <w:rPr>
          <w:position w:val="2"/>
          <w:sz w:val="24"/>
          <w:szCs w:val="24"/>
        </w:rPr>
        <w:t>n</w:t>
      </w:r>
      <w:r w:rsidR="00A92470" w:rsidRPr="00A92470">
        <w:rPr>
          <w:spacing w:val="3"/>
          <w:position w:val="2"/>
          <w:sz w:val="24"/>
          <w:szCs w:val="24"/>
        </w:rPr>
        <w:t xml:space="preserve"> </w:t>
      </w:r>
      <w:r w:rsidR="00A92470" w:rsidRPr="00A92470">
        <w:rPr>
          <w:position w:val="2"/>
          <w:sz w:val="24"/>
          <w:szCs w:val="24"/>
        </w:rPr>
        <w:t>2</w:t>
      </w:r>
      <w:r w:rsidR="00A92470" w:rsidRPr="00A92470">
        <w:rPr>
          <w:spacing w:val="3"/>
          <w:position w:val="2"/>
          <w:sz w:val="24"/>
          <w:szCs w:val="24"/>
        </w:rPr>
        <w:t xml:space="preserve"> </w:t>
      </w:r>
      <w:r w:rsidR="00A92470" w:rsidRPr="00A92470">
        <w:rPr>
          <w:spacing w:val="-1"/>
          <w:position w:val="2"/>
          <w:sz w:val="24"/>
          <w:szCs w:val="24"/>
        </w:rPr>
        <w:t>c</w:t>
      </w:r>
      <w:r w:rsidR="00A92470" w:rsidRPr="00A92470">
        <w:rPr>
          <w:position w:val="2"/>
          <w:sz w:val="24"/>
          <w:szCs w:val="24"/>
        </w:rPr>
        <w:t>ho</w:t>
      </w:r>
      <w:r w:rsidR="00A92470" w:rsidRPr="00A92470">
        <w:rPr>
          <w:spacing w:val="3"/>
          <w:position w:val="2"/>
          <w:sz w:val="24"/>
          <w:szCs w:val="24"/>
        </w:rPr>
        <w:t xml:space="preserve"> </w:t>
      </w:r>
      <w:r w:rsidR="00A92470" w:rsidRPr="00A92470">
        <w:rPr>
          <w:position w:val="2"/>
          <w:sz w:val="24"/>
          <w:szCs w:val="24"/>
        </w:rPr>
        <w:t>tác</w:t>
      </w:r>
      <w:r w:rsidR="00A92470" w:rsidRPr="00A92470">
        <w:rPr>
          <w:spacing w:val="2"/>
          <w:position w:val="2"/>
          <w:sz w:val="24"/>
          <w:szCs w:val="24"/>
        </w:rPr>
        <w:t xml:space="preserve"> </w:t>
      </w:r>
      <w:r w:rsidR="00A92470" w:rsidRPr="00A92470">
        <w:rPr>
          <w:position w:val="2"/>
          <w:sz w:val="24"/>
          <w:szCs w:val="24"/>
        </w:rPr>
        <w:t>dụ</w:t>
      </w:r>
      <w:r w:rsidR="00A92470" w:rsidRPr="00A92470">
        <w:rPr>
          <w:spacing w:val="2"/>
          <w:position w:val="2"/>
          <w:sz w:val="24"/>
          <w:szCs w:val="24"/>
        </w:rPr>
        <w:t>n</w:t>
      </w:r>
      <w:r w:rsidR="00A92470" w:rsidRPr="00A92470">
        <w:rPr>
          <w:position w:val="2"/>
          <w:sz w:val="24"/>
          <w:szCs w:val="24"/>
        </w:rPr>
        <w:t>g</w:t>
      </w:r>
      <w:r w:rsidR="00A92470" w:rsidRPr="00A92470">
        <w:rPr>
          <w:spacing w:val="1"/>
          <w:position w:val="2"/>
          <w:sz w:val="24"/>
          <w:szCs w:val="24"/>
        </w:rPr>
        <w:t xml:space="preserve"> </w:t>
      </w:r>
      <w:r w:rsidR="00A92470" w:rsidRPr="00A92470">
        <w:rPr>
          <w:position w:val="2"/>
          <w:sz w:val="24"/>
          <w:szCs w:val="24"/>
        </w:rPr>
        <w:t>với</w:t>
      </w:r>
      <w:r w:rsidR="00A92470" w:rsidRPr="00A92470">
        <w:rPr>
          <w:spacing w:val="6"/>
          <w:position w:val="2"/>
          <w:sz w:val="24"/>
          <w:szCs w:val="24"/>
        </w:rPr>
        <w:t xml:space="preserve"> </w:t>
      </w:r>
      <w:r w:rsidR="00A92470" w:rsidRPr="00A92470">
        <w:rPr>
          <w:position w:val="2"/>
          <w:sz w:val="24"/>
          <w:szCs w:val="24"/>
        </w:rPr>
        <w:t xml:space="preserve">CuO </w:t>
      </w:r>
      <w:r w:rsidR="00A92470" w:rsidRPr="00A92470">
        <w:rPr>
          <w:sz w:val="24"/>
          <w:szCs w:val="24"/>
        </w:rPr>
        <w:t>dư, nung</w:t>
      </w:r>
      <w:r w:rsidR="00A92470" w:rsidRPr="00A92470">
        <w:rPr>
          <w:spacing w:val="-3"/>
          <w:sz w:val="24"/>
          <w:szCs w:val="24"/>
        </w:rPr>
        <w:t xml:space="preserve"> </w:t>
      </w:r>
      <w:r w:rsidR="00A92470" w:rsidRPr="00A92470">
        <w:rPr>
          <w:sz w:val="24"/>
          <w:szCs w:val="24"/>
        </w:rPr>
        <w:t>nó</w:t>
      </w:r>
      <w:r w:rsidR="00A92470" w:rsidRPr="00A92470">
        <w:rPr>
          <w:spacing w:val="2"/>
          <w:sz w:val="24"/>
          <w:szCs w:val="24"/>
        </w:rPr>
        <w:t>n</w:t>
      </w:r>
      <w:r w:rsidR="00A92470" w:rsidRPr="00A92470">
        <w:rPr>
          <w:sz w:val="24"/>
          <w:szCs w:val="24"/>
        </w:rPr>
        <w:t>g</w:t>
      </w:r>
      <w:r w:rsidR="00A92470" w:rsidRPr="00A92470">
        <w:rPr>
          <w:spacing w:val="-2"/>
          <w:sz w:val="24"/>
          <w:szCs w:val="24"/>
        </w:rPr>
        <w:t xml:space="preserve"> </w:t>
      </w:r>
      <w:r w:rsidR="00A92470" w:rsidRPr="00A92470">
        <w:rPr>
          <w:sz w:val="24"/>
          <w:szCs w:val="24"/>
        </w:rPr>
        <w:t>đư</w:t>
      </w:r>
      <w:r w:rsidR="00A92470" w:rsidRPr="00A92470">
        <w:rPr>
          <w:spacing w:val="2"/>
          <w:sz w:val="24"/>
          <w:szCs w:val="24"/>
        </w:rPr>
        <w:t>ợ</w:t>
      </w:r>
      <w:r w:rsidR="00A92470" w:rsidRPr="00A92470">
        <w:rPr>
          <w:sz w:val="24"/>
          <w:szCs w:val="24"/>
        </w:rPr>
        <w:t>c</w:t>
      </w:r>
      <w:r w:rsidR="00A92470" w:rsidRPr="00A92470">
        <w:rPr>
          <w:spacing w:val="-1"/>
          <w:sz w:val="24"/>
          <w:szCs w:val="24"/>
        </w:rPr>
        <w:t xml:space="preserve"> c</w:t>
      </w:r>
      <w:r w:rsidR="00A92470" w:rsidRPr="00A92470">
        <w:rPr>
          <w:spacing w:val="2"/>
          <w:sz w:val="24"/>
          <w:szCs w:val="24"/>
        </w:rPr>
        <w:t>h</w:t>
      </w:r>
      <w:r w:rsidR="00A92470" w:rsidRPr="00A92470">
        <w:rPr>
          <w:spacing w:val="-1"/>
          <w:sz w:val="24"/>
          <w:szCs w:val="24"/>
        </w:rPr>
        <w:t>ấ</w:t>
      </w:r>
      <w:r w:rsidR="00A92470" w:rsidRPr="00A92470">
        <w:rPr>
          <w:sz w:val="24"/>
          <w:szCs w:val="24"/>
        </w:rPr>
        <w:t xml:space="preserve">t hữu </w:t>
      </w:r>
      <w:r w:rsidR="00A92470" w:rsidRPr="00A92470">
        <w:rPr>
          <w:spacing w:val="-1"/>
          <w:sz w:val="24"/>
          <w:szCs w:val="24"/>
        </w:rPr>
        <w:t>c</w:t>
      </w:r>
      <w:r w:rsidR="00A92470" w:rsidRPr="00A92470">
        <w:rPr>
          <w:sz w:val="24"/>
          <w:szCs w:val="24"/>
        </w:rPr>
        <w:t xml:space="preserve">ơ T </w:t>
      </w:r>
      <w:r w:rsidR="00A92470" w:rsidRPr="00A92470">
        <w:rPr>
          <w:spacing w:val="-1"/>
          <w:sz w:val="24"/>
          <w:szCs w:val="24"/>
        </w:rPr>
        <w:t>c</w:t>
      </w:r>
      <w:r w:rsidR="00A92470" w:rsidRPr="00A92470">
        <w:rPr>
          <w:sz w:val="24"/>
          <w:szCs w:val="24"/>
        </w:rPr>
        <w:t>ó ph</w:t>
      </w:r>
      <w:r w:rsidR="00A92470" w:rsidRPr="00A92470">
        <w:rPr>
          <w:spacing w:val="-1"/>
          <w:sz w:val="24"/>
          <w:szCs w:val="24"/>
        </w:rPr>
        <w:t>ả</w:t>
      </w:r>
      <w:r w:rsidR="00A92470" w:rsidRPr="00A92470">
        <w:rPr>
          <w:sz w:val="24"/>
          <w:szCs w:val="24"/>
        </w:rPr>
        <w:t>n</w:t>
      </w:r>
      <w:r w:rsidR="00A92470" w:rsidRPr="00A92470">
        <w:rPr>
          <w:spacing w:val="2"/>
          <w:sz w:val="24"/>
          <w:szCs w:val="24"/>
        </w:rPr>
        <w:t xml:space="preserve"> </w:t>
      </w:r>
      <w:r w:rsidR="00A92470" w:rsidRPr="00A92470">
        <w:rPr>
          <w:sz w:val="24"/>
          <w:szCs w:val="24"/>
        </w:rPr>
        <w:t>ứ</w:t>
      </w:r>
      <w:r w:rsidR="00A92470" w:rsidRPr="00A92470">
        <w:rPr>
          <w:spacing w:val="2"/>
          <w:sz w:val="24"/>
          <w:szCs w:val="24"/>
        </w:rPr>
        <w:t>n</w:t>
      </w:r>
      <w:r w:rsidR="00A92470" w:rsidRPr="00A92470">
        <w:rPr>
          <w:sz w:val="24"/>
          <w:szCs w:val="24"/>
        </w:rPr>
        <w:t>g</w:t>
      </w:r>
      <w:r w:rsidR="00A92470" w:rsidRPr="00A92470">
        <w:rPr>
          <w:spacing w:val="-2"/>
          <w:sz w:val="24"/>
          <w:szCs w:val="24"/>
        </w:rPr>
        <w:t xml:space="preserve"> </w:t>
      </w:r>
      <w:r w:rsidR="00A92470" w:rsidRPr="00A92470">
        <w:rPr>
          <w:sz w:val="24"/>
          <w:szCs w:val="24"/>
        </w:rPr>
        <w:t>tr</w:t>
      </w:r>
      <w:r w:rsidR="00A92470" w:rsidRPr="00A92470">
        <w:rPr>
          <w:spacing w:val="1"/>
          <w:sz w:val="24"/>
          <w:szCs w:val="24"/>
        </w:rPr>
        <w:t>á</w:t>
      </w:r>
      <w:r w:rsidR="00A92470" w:rsidRPr="00A92470">
        <w:rPr>
          <w:sz w:val="24"/>
          <w:szCs w:val="24"/>
        </w:rPr>
        <w:t>ng</w:t>
      </w:r>
      <w:r w:rsidR="00A92470" w:rsidRPr="00A92470">
        <w:rPr>
          <w:spacing w:val="-2"/>
          <w:sz w:val="24"/>
          <w:szCs w:val="24"/>
        </w:rPr>
        <w:t xml:space="preserve"> </w:t>
      </w:r>
      <w:r w:rsidR="00A92470" w:rsidRPr="00A92470">
        <w:rPr>
          <w:sz w:val="24"/>
          <w:szCs w:val="24"/>
        </w:rPr>
        <w:t>b</w:t>
      </w:r>
      <w:r w:rsidR="00A92470" w:rsidRPr="00A92470">
        <w:rPr>
          <w:spacing w:val="1"/>
          <w:sz w:val="24"/>
          <w:szCs w:val="24"/>
        </w:rPr>
        <w:t>ạ</w:t>
      </w:r>
      <w:r w:rsidR="00A92470" w:rsidRPr="00A92470">
        <w:rPr>
          <w:spacing w:val="-1"/>
          <w:sz w:val="24"/>
          <w:szCs w:val="24"/>
        </w:rPr>
        <w:t>c</w:t>
      </w:r>
      <w:r w:rsidR="00A92470" w:rsidRPr="00A92470">
        <w:rPr>
          <w:sz w:val="24"/>
          <w:szCs w:val="24"/>
        </w:rPr>
        <w:t>. Cô</w:t>
      </w:r>
      <w:r w:rsidR="00A92470" w:rsidRPr="00A92470">
        <w:rPr>
          <w:spacing w:val="2"/>
          <w:sz w:val="24"/>
          <w:szCs w:val="24"/>
        </w:rPr>
        <w:t>n</w:t>
      </w:r>
      <w:r w:rsidR="00A92470" w:rsidRPr="00A92470">
        <w:rPr>
          <w:sz w:val="24"/>
          <w:szCs w:val="24"/>
        </w:rPr>
        <w:t>g</w:t>
      </w:r>
      <w:r w:rsidR="00A92470" w:rsidRPr="00A92470">
        <w:rPr>
          <w:spacing w:val="-2"/>
          <w:sz w:val="24"/>
          <w:szCs w:val="24"/>
        </w:rPr>
        <w:t xml:space="preserve"> </w:t>
      </w:r>
      <w:r w:rsidR="00A92470" w:rsidRPr="00A92470">
        <w:rPr>
          <w:sz w:val="24"/>
          <w:szCs w:val="24"/>
        </w:rPr>
        <w:t>thức</w:t>
      </w:r>
      <w:r w:rsidR="00A92470" w:rsidRPr="00A92470">
        <w:rPr>
          <w:spacing w:val="-1"/>
          <w:sz w:val="24"/>
          <w:szCs w:val="24"/>
        </w:rPr>
        <w:t xml:space="preserve"> </w:t>
      </w:r>
      <w:r w:rsidR="00A92470" w:rsidRPr="00A92470">
        <w:rPr>
          <w:spacing w:val="1"/>
          <w:sz w:val="24"/>
          <w:szCs w:val="24"/>
        </w:rPr>
        <w:t>c</w:t>
      </w:r>
      <w:r w:rsidR="00A92470" w:rsidRPr="00A92470">
        <w:rPr>
          <w:spacing w:val="-1"/>
          <w:sz w:val="24"/>
          <w:szCs w:val="24"/>
        </w:rPr>
        <w:t>ấ</w:t>
      </w:r>
      <w:r w:rsidR="00A92470" w:rsidRPr="00A92470">
        <w:rPr>
          <w:sz w:val="24"/>
          <w:szCs w:val="24"/>
        </w:rPr>
        <w:t>u t</w:t>
      </w:r>
      <w:r w:rsidR="00A92470" w:rsidRPr="00A92470">
        <w:rPr>
          <w:spacing w:val="2"/>
          <w:sz w:val="24"/>
          <w:szCs w:val="24"/>
        </w:rPr>
        <w:t>ạ</w:t>
      </w:r>
      <w:r w:rsidR="00A92470" w:rsidRPr="00A92470">
        <w:rPr>
          <w:sz w:val="24"/>
          <w:szCs w:val="24"/>
        </w:rPr>
        <w:t xml:space="preserve">o </w:t>
      </w:r>
      <w:r w:rsidR="00A92470" w:rsidRPr="00A92470">
        <w:rPr>
          <w:spacing w:val="-1"/>
          <w:sz w:val="24"/>
          <w:szCs w:val="24"/>
        </w:rPr>
        <w:t>c</w:t>
      </w:r>
      <w:r w:rsidR="00A92470" w:rsidRPr="00A92470">
        <w:rPr>
          <w:sz w:val="24"/>
          <w:szCs w:val="24"/>
        </w:rPr>
        <w:t>ủa</w:t>
      </w:r>
      <w:r w:rsidR="00A92470" w:rsidRPr="00A92470">
        <w:rPr>
          <w:spacing w:val="-1"/>
          <w:sz w:val="24"/>
          <w:szCs w:val="24"/>
        </w:rPr>
        <w:t xml:space="preserve"> </w:t>
      </w:r>
      <w:r w:rsidR="00A92470" w:rsidRPr="00A92470">
        <w:rPr>
          <w:sz w:val="24"/>
          <w:szCs w:val="24"/>
        </w:rPr>
        <w:t>X l</w:t>
      </w:r>
      <w:r w:rsidR="00A92470" w:rsidRPr="00A92470">
        <w:rPr>
          <w:spacing w:val="3"/>
          <w:sz w:val="24"/>
          <w:szCs w:val="24"/>
        </w:rPr>
        <w:t>à</w:t>
      </w:r>
      <w:r w:rsidR="00A92470" w:rsidRPr="00A92470">
        <w:rPr>
          <w:sz w:val="24"/>
          <w:szCs w:val="24"/>
        </w:rPr>
        <w:t>:</w:t>
      </w:r>
    </w:p>
    <w:p w:rsidR="003C2D3F" w:rsidRPr="00A92470" w:rsidRDefault="00A92470" w:rsidP="00EF0896">
      <w:pPr>
        <w:rPr>
          <w:sz w:val="24"/>
          <w:szCs w:val="24"/>
        </w:rPr>
      </w:pPr>
      <w:r w:rsidRPr="00B30DEA">
        <w:rPr>
          <w:b/>
          <w:sz w:val="24"/>
          <w:szCs w:val="24"/>
        </w:rPr>
        <w:t>A.</w:t>
      </w:r>
      <w:r w:rsidRPr="001A7D6E">
        <w:rPr>
          <w:sz w:val="24"/>
          <w:szCs w:val="24"/>
        </w:rPr>
        <w:t xml:space="preserve"> HCOOC</w:t>
      </w:r>
      <w:r w:rsidRPr="001A7D6E">
        <w:rPr>
          <w:sz w:val="24"/>
          <w:szCs w:val="24"/>
          <w:vertAlign w:val="subscript"/>
        </w:rPr>
        <w:t>2</w:t>
      </w:r>
      <w:r w:rsidRPr="001A7D6E">
        <w:rPr>
          <w:sz w:val="24"/>
          <w:szCs w:val="24"/>
        </w:rPr>
        <w:t>H</w:t>
      </w:r>
      <w:r w:rsidRPr="001A7D6E">
        <w:rPr>
          <w:sz w:val="24"/>
          <w:szCs w:val="24"/>
          <w:vertAlign w:val="subscript"/>
        </w:rPr>
        <w:t xml:space="preserve">5 </w:t>
      </w:r>
      <w:r w:rsidRPr="001A7D6E">
        <w:rPr>
          <w:sz w:val="24"/>
          <w:szCs w:val="24"/>
        </w:rPr>
        <w:t xml:space="preserve">                 </w:t>
      </w:r>
      <w:r w:rsidRPr="00B30DEA">
        <w:rPr>
          <w:b/>
          <w:sz w:val="24"/>
          <w:szCs w:val="24"/>
        </w:rPr>
        <w:t>B.</w:t>
      </w:r>
      <w:r w:rsidRPr="001A7D6E">
        <w:rPr>
          <w:sz w:val="24"/>
          <w:szCs w:val="24"/>
        </w:rPr>
        <w:t xml:space="preserve"> CH</w:t>
      </w:r>
      <w:r w:rsidRPr="001A7D6E">
        <w:rPr>
          <w:sz w:val="24"/>
          <w:szCs w:val="24"/>
          <w:vertAlign w:val="subscript"/>
        </w:rPr>
        <w:t>3</w:t>
      </w:r>
      <w:r w:rsidRPr="001A7D6E">
        <w:rPr>
          <w:sz w:val="24"/>
          <w:szCs w:val="24"/>
        </w:rPr>
        <w:t>COOCH=CH</w:t>
      </w:r>
      <w:r w:rsidRPr="001A7D6E">
        <w:rPr>
          <w:sz w:val="24"/>
          <w:szCs w:val="24"/>
          <w:vertAlign w:val="subscript"/>
        </w:rPr>
        <w:t>2</w:t>
      </w:r>
      <w:r w:rsidRPr="001A7D6E">
        <w:rPr>
          <w:sz w:val="24"/>
          <w:szCs w:val="24"/>
        </w:rPr>
        <w:t xml:space="preserve">            </w:t>
      </w:r>
      <w:r w:rsidRPr="00B30DEA">
        <w:rPr>
          <w:b/>
          <w:sz w:val="24"/>
          <w:szCs w:val="24"/>
          <w:u w:val="single"/>
        </w:rPr>
        <w:t>C.</w:t>
      </w:r>
      <w:r w:rsidRPr="00E57890">
        <w:rPr>
          <w:sz w:val="24"/>
          <w:szCs w:val="24"/>
          <w:u w:val="single"/>
        </w:rPr>
        <w:t xml:space="preserve"> CH</w:t>
      </w:r>
      <w:r w:rsidRPr="00E57890">
        <w:rPr>
          <w:sz w:val="24"/>
          <w:szCs w:val="24"/>
          <w:u w:val="single"/>
          <w:vertAlign w:val="subscript"/>
        </w:rPr>
        <w:t>3</w:t>
      </w:r>
      <w:r w:rsidRPr="00E57890">
        <w:rPr>
          <w:sz w:val="24"/>
          <w:szCs w:val="24"/>
          <w:u w:val="single"/>
        </w:rPr>
        <w:t>COOC</w:t>
      </w:r>
      <w:r w:rsidRPr="00E57890">
        <w:rPr>
          <w:sz w:val="24"/>
          <w:szCs w:val="24"/>
          <w:u w:val="single"/>
          <w:vertAlign w:val="subscript"/>
        </w:rPr>
        <w:t>2</w:t>
      </w:r>
      <w:r w:rsidRPr="00E57890">
        <w:rPr>
          <w:sz w:val="24"/>
          <w:szCs w:val="24"/>
          <w:u w:val="single"/>
        </w:rPr>
        <w:t>H</w:t>
      </w:r>
      <w:r w:rsidRPr="00E57890">
        <w:rPr>
          <w:sz w:val="24"/>
          <w:szCs w:val="24"/>
          <w:u w:val="single"/>
          <w:vertAlign w:val="subscript"/>
        </w:rPr>
        <w:t>5</w:t>
      </w:r>
      <w:r w:rsidRPr="001A7D6E">
        <w:rPr>
          <w:sz w:val="24"/>
          <w:szCs w:val="24"/>
        </w:rPr>
        <w:t xml:space="preserve">             </w:t>
      </w:r>
      <w:r w:rsidRPr="00B30DEA">
        <w:rPr>
          <w:b/>
          <w:sz w:val="24"/>
          <w:szCs w:val="24"/>
        </w:rPr>
        <w:t>D.</w:t>
      </w:r>
      <w:r w:rsidRPr="001A7D6E">
        <w:rPr>
          <w:sz w:val="24"/>
          <w:szCs w:val="24"/>
        </w:rPr>
        <w:t xml:space="preserve"> C</w:t>
      </w:r>
      <w:r w:rsidRPr="001A7D6E">
        <w:rPr>
          <w:sz w:val="24"/>
          <w:szCs w:val="24"/>
          <w:vertAlign w:val="subscript"/>
        </w:rPr>
        <w:t>2</w:t>
      </w:r>
      <w:r w:rsidRPr="001A7D6E">
        <w:rPr>
          <w:sz w:val="24"/>
          <w:szCs w:val="24"/>
        </w:rPr>
        <w:t>H</w:t>
      </w:r>
      <w:r w:rsidRPr="001A7D6E">
        <w:rPr>
          <w:sz w:val="24"/>
          <w:szCs w:val="24"/>
          <w:vertAlign w:val="subscript"/>
        </w:rPr>
        <w:t>5</w:t>
      </w:r>
      <w:r w:rsidRPr="001A7D6E">
        <w:rPr>
          <w:sz w:val="24"/>
          <w:szCs w:val="24"/>
        </w:rPr>
        <w:t>COOCH</w:t>
      </w:r>
      <w:r w:rsidRPr="001A7D6E">
        <w:rPr>
          <w:sz w:val="24"/>
          <w:szCs w:val="24"/>
          <w:vertAlign w:val="subscript"/>
        </w:rPr>
        <w:t>3</w:t>
      </w:r>
    </w:p>
    <w:p w:rsidR="003C2D3F" w:rsidRPr="002C7EAF" w:rsidRDefault="00531F24" w:rsidP="00EF0896">
      <w:pPr>
        <w:jc w:val="both"/>
        <w:rPr>
          <w:sz w:val="24"/>
          <w:szCs w:val="24"/>
        </w:rPr>
      </w:pPr>
      <w:r w:rsidRPr="00A92470">
        <w:rPr>
          <w:b/>
          <w:sz w:val="24"/>
          <w:szCs w:val="24"/>
        </w:rPr>
        <w:t>Câu</w:t>
      </w:r>
      <w:r w:rsidR="00295495">
        <w:rPr>
          <w:b/>
          <w:sz w:val="24"/>
          <w:szCs w:val="24"/>
        </w:rPr>
        <w:t xml:space="preserve"> </w:t>
      </w:r>
      <w:r w:rsidR="007528FB">
        <w:rPr>
          <w:b/>
          <w:sz w:val="24"/>
          <w:szCs w:val="24"/>
        </w:rPr>
        <w:t>33</w:t>
      </w:r>
      <w:r w:rsidR="00B65007">
        <w:rPr>
          <w:b/>
          <w:sz w:val="24"/>
          <w:szCs w:val="24"/>
        </w:rPr>
        <w:t>.</w:t>
      </w:r>
      <w:r w:rsidR="00A92470" w:rsidRPr="00A92470">
        <w:rPr>
          <w:b/>
          <w:spacing w:val="3"/>
        </w:rPr>
        <w:t xml:space="preserve"> </w:t>
      </w:r>
      <w:r w:rsidR="00A92470" w:rsidRPr="002C7EAF">
        <w:rPr>
          <w:sz w:val="24"/>
          <w:szCs w:val="24"/>
        </w:rPr>
        <w:t>Xà phòng hoá este X đơn chức, no chỉ thu được một chất hữu cơ Y chứa Na. Cô cạn, sau đó thêm</w:t>
      </w:r>
      <w:r w:rsidR="002C7EAF">
        <w:rPr>
          <w:sz w:val="24"/>
          <w:szCs w:val="24"/>
        </w:rPr>
        <w:t xml:space="preserve"> </w:t>
      </w:r>
      <w:r w:rsidR="00A92470" w:rsidRPr="002C7EAF">
        <w:rPr>
          <w:sz w:val="24"/>
          <w:szCs w:val="24"/>
        </w:rPr>
        <w:t>NaOH/CaO rồi nung nóng thu được một ancol Z và một muối vô cơ. Đốt cháy hoàn toàn ancol này thu được CO</w:t>
      </w:r>
      <w:r w:rsidR="00A92470" w:rsidRPr="002C7EAF">
        <w:rPr>
          <w:sz w:val="24"/>
          <w:szCs w:val="24"/>
          <w:vertAlign w:val="subscript"/>
        </w:rPr>
        <w:t>2</w:t>
      </w:r>
      <w:r w:rsidR="00A92470" w:rsidRPr="002C7EAF">
        <w:rPr>
          <w:sz w:val="24"/>
          <w:szCs w:val="24"/>
        </w:rPr>
        <w:t xml:space="preserve"> và hơi nước theo tỉ lệ về thể tích là 2</w:t>
      </w:r>
      <w:r w:rsidR="002C7EAF">
        <w:rPr>
          <w:sz w:val="24"/>
          <w:szCs w:val="24"/>
        </w:rPr>
        <w:t>:</w:t>
      </w:r>
      <w:r w:rsidR="00A92470" w:rsidRPr="002C7EAF">
        <w:rPr>
          <w:sz w:val="24"/>
          <w:szCs w:val="24"/>
        </w:rPr>
        <w:t>3. Công thức phân tử của este X là:</w:t>
      </w:r>
    </w:p>
    <w:p w:rsidR="003C2D3F" w:rsidRPr="002C7EAF" w:rsidRDefault="00A92470" w:rsidP="00EF0896">
      <w:pPr>
        <w:rPr>
          <w:sz w:val="24"/>
          <w:szCs w:val="24"/>
        </w:rPr>
      </w:pPr>
      <w:r w:rsidRPr="00B30DEA">
        <w:rPr>
          <w:b/>
          <w:sz w:val="24"/>
          <w:szCs w:val="24"/>
        </w:rPr>
        <w:t>A.</w:t>
      </w:r>
      <w:r w:rsidRPr="002C7EAF">
        <w:rPr>
          <w:sz w:val="24"/>
          <w:szCs w:val="24"/>
        </w:rPr>
        <w:t xml:space="preserve"> C</w:t>
      </w:r>
      <w:r w:rsidRPr="002C7EAF">
        <w:rPr>
          <w:sz w:val="24"/>
          <w:szCs w:val="24"/>
          <w:vertAlign w:val="subscript"/>
        </w:rPr>
        <w:t>4</w:t>
      </w:r>
      <w:r w:rsidRPr="002C7EAF">
        <w:rPr>
          <w:sz w:val="24"/>
          <w:szCs w:val="24"/>
        </w:rPr>
        <w:t>H</w:t>
      </w:r>
      <w:r w:rsidRPr="002C7EAF">
        <w:rPr>
          <w:sz w:val="24"/>
          <w:szCs w:val="24"/>
          <w:vertAlign w:val="subscript"/>
        </w:rPr>
        <w:t>6</w:t>
      </w:r>
      <w:r w:rsidRPr="002C7EAF">
        <w:rPr>
          <w:sz w:val="24"/>
          <w:szCs w:val="24"/>
        </w:rPr>
        <w:t>O</w:t>
      </w:r>
      <w:r w:rsidRPr="002C7EAF">
        <w:rPr>
          <w:sz w:val="24"/>
          <w:szCs w:val="24"/>
          <w:vertAlign w:val="subscript"/>
        </w:rPr>
        <w:t>2</w:t>
      </w:r>
      <w:r w:rsidRPr="002C7EAF">
        <w:rPr>
          <w:sz w:val="24"/>
          <w:szCs w:val="24"/>
        </w:rPr>
        <w:t xml:space="preserve">                       </w:t>
      </w:r>
      <w:r w:rsidRPr="00B30DEA">
        <w:rPr>
          <w:b/>
          <w:sz w:val="24"/>
          <w:szCs w:val="24"/>
        </w:rPr>
        <w:t>B.</w:t>
      </w:r>
      <w:r w:rsidRPr="002C7EAF">
        <w:rPr>
          <w:sz w:val="24"/>
          <w:szCs w:val="24"/>
        </w:rPr>
        <w:t xml:space="preserve"> C</w:t>
      </w:r>
      <w:r w:rsidRPr="002C7EAF">
        <w:rPr>
          <w:sz w:val="24"/>
          <w:szCs w:val="24"/>
          <w:vertAlign w:val="subscript"/>
        </w:rPr>
        <w:t>3</w:t>
      </w:r>
      <w:r w:rsidRPr="002C7EAF">
        <w:rPr>
          <w:sz w:val="24"/>
          <w:szCs w:val="24"/>
        </w:rPr>
        <w:t>H</w:t>
      </w:r>
      <w:r w:rsidRPr="002C7EAF">
        <w:rPr>
          <w:sz w:val="24"/>
          <w:szCs w:val="24"/>
          <w:vertAlign w:val="subscript"/>
        </w:rPr>
        <w:t>6</w:t>
      </w:r>
      <w:r w:rsidRPr="002C7EAF">
        <w:rPr>
          <w:sz w:val="24"/>
          <w:szCs w:val="24"/>
        </w:rPr>
        <w:t>O</w:t>
      </w:r>
      <w:r w:rsidRPr="002C7EAF">
        <w:rPr>
          <w:sz w:val="24"/>
          <w:szCs w:val="24"/>
          <w:vertAlign w:val="subscript"/>
        </w:rPr>
        <w:t>2</w:t>
      </w:r>
      <w:r w:rsidRPr="002C7EAF">
        <w:rPr>
          <w:sz w:val="24"/>
          <w:szCs w:val="24"/>
        </w:rPr>
        <w:t xml:space="preserve">                           </w:t>
      </w:r>
      <w:r w:rsidRPr="00B30DEA">
        <w:rPr>
          <w:b/>
          <w:sz w:val="24"/>
          <w:szCs w:val="24"/>
        </w:rPr>
        <w:t>C.</w:t>
      </w:r>
      <w:r w:rsidRPr="002C7EAF">
        <w:rPr>
          <w:sz w:val="24"/>
          <w:szCs w:val="24"/>
        </w:rPr>
        <w:t xml:space="preserve"> C</w:t>
      </w:r>
      <w:r w:rsidRPr="002C7EAF">
        <w:rPr>
          <w:sz w:val="24"/>
          <w:szCs w:val="24"/>
          <w:vertAlign w:val="subscript"/>
        </w:rPr>
        <w:t>2</w:t>
      </w:r>
      <w:r w:rsidRPr="002C7EAF">
        <w:rPr>
          <w:sz w:val="24"/>
          <w:szCs w:val="24"/>
        </w:rPr>
        <w:t>H</w:t>
      </w:r>
      <w:r w:rsidRPr="002C7EAF">
        <w:rPr>
          <w:sz w:val="24"/>
          <w:szCs w:val="24"/>
          <w:vertAlign w:val="subscript"/>
        </w:rPr>
        <w:t>4</w:t>
      </w:r>
      <w:r w:rsidRPr="002C7EAF">
        <w:rPr>
          <w:sz w:val="24"/>
          <w:szCs w:val="24"/>
        </w:rPr>
        <w:t>O</w:t>
      </w:r>
      <w:r w:rsidRPr="002C7EAF">
        <w:rPr>
          <w:sz w:val="24"/>
          <w:szCs w:val="24"/>
          <w:vertAlign w:val="subscript"/>
        </w:rPr>
        <w:t>2</w:t>
      </w:r>
      <w:r w:rsidRPr="002C7EAF">
        <w:rPr>
          <w:sz w:val="24"/>
          <w:szCs w:val="24"/>
        </w:rPr>
        <w:t xml:space="preserve">                       </w:t>
      </w:r>
      <w:r w:rsidR="00B30DEA">
        <w:rPr>
          <w:sz w:val="24"/>
          <w:szCs w:val="24"/>
        </w:rPr>
        <w:tab/>
      </w:r>
      <w:r w:rsidRPr="00B30DEA">
        <w:rPr>
          <w:b/>
          <w:sz w:val="24"/>
          <w:szCs w:val="24"/>
          <w:u w:val="single"/>
        </w:rPr>
        <w:t>D.</w:t>
      </w:r>
      <w:r w:rsidRPr="00E57890">
        <w:rPr>
          <w:sz w:val="24"/>
          <w:szCs w:val="24"/>
          <w:u w:val="single"/>
        </w:rPr>
        <w:t xml:space="preserve"> C</w:t>
      </w:r>
      <w:r w:rsidRPr="00E57890">
        <w:rPr>
          <w:sz w:val="24"/>
          <w:szCs w:val="24"/>
          <w:u w:val="single"/>
          <w:vertAlign w:val="subscript"/>
        </w:rPr>
        <w:t>3</w:t>
      </w:r>
      <w:r w:rsidRPr="00E57890">
        <w:rPr>
          <w:sz w:val="24"/>
          <w:szCs w:val="24"/>
          <w:u w:val="single"/>
        </w:rPr>
        <w:t>H</w:t>
      </w:r>
      <w:r w:rsidRPr="00E57890">
        <w:rPr>
          <w:sz w:val="24"/>
          <w:szCs w:val="24"/>
          <w:u w:val="single"/>
          <w:vertAlign w:val="subscript"/>
        </w:rPr>
        <w:t>4</w:t>
      </w:r>
      <w:r w:rsidRPr="00E57890">
        <w:rPr>
          <w:sz w:val="24"/>
          <w:szCs w:val="24"/>
          <w:u w:val="single"/>
        </w:rPr>
        <w:t>O</w:t>
      </w:r>
      <w:r w:rsidRPr="00E57890">
        <w:rPr>
          <w:sz w:val="24"/>
          <w:szCs w:val="24"/>
          <w:u w:val="single"/>
          <w:vertAlign w:val="subscript"/>
        </w:rPr>
        <w:t>2</w:t>
      </w:r>
    </w:p>
    <w:p w:rsidR="003C2D3F" w:rsidRPr="002C7EAF" w:rsidRDefault="00531F24" w:rsidP="00EF0896">
      <w:pPr>
        <w:jc w:val="both"/>
        <w:rPr>
          <w:sz w:val="24"/>
          <w:szCs w:val="24"/>
        </w:rPr>
      </w:pPr>
      <w:r w:rsidRPr="00A92470">
        <w:rPr>
          <w:b/>
          <w:sz w:val="24"/>
          <w:szCs w:val="24"/>
        </w:rPr>
        <w:t>Câu</w:t>
      </w:r>
      <w:r w:rsidR="007528FB">
        <w:rPr>
          <w:b/>
          <w:sz w:val="24"/>
          <w:szCs w:val="24"/>
        </w:rPr>
        <w:t xml:space="preserve"> 34</w:t>
      </w:r>
      <w:r w:rsidR="00B65007">
        <w:rPr>
          <w:b/>
          <w:sz w:val="24"/>
          <w:szCs w:val="24"/>
        </w:rPr>
        <w:t>.</w:t>
      </w:r>
      <w:r w:rsidR="00A92470" w:rsidRPr="002C7EAF">
        <w:rPr>
          <w:sz w:val="24"/>
          <w:szCs w:val="24"/>
        </w:rPr>
        <w:t xml:space="preserve"> Hai este đơn chức X, Y là đồng phân của nhau. Khi hoá hơi 7,77 gam X thu được thể tích hơi</w:t>
      </w:r>
      <w:r w:rsidR="002C7EAF">
        <w:rPr>
          <w:sz w:val="24"/>
          <w:szCs w:val="24"/>
        </w:rPr>
        <w:t xml:space="preserve"> </w:t>
      </w:r>
      <w:r w:rsidR="00A92470" w:rsidRPr="002C7EAF">
        <w:rPr>
          <w:sz w:val="24"/>
          <w:szCs w:val="24"/>
        </w:rPr>
        <w:t>đúng bằng thể tích của 3,36 gam O</w:t>
      </w:r>
      <w:r w:rsidR="00A92470" w:rsidRPr="002C7EAF">
        <w:rPr>
          <w:sz w:val="24"/>
          <w:szCs w:val="24"/>
          <w:vertAlign w:val="subscript"/>
        </w:rPr>
        <w:t>2</w:t>
      </w:r>
      <w:r w:rsidR="00A92470" w:rsidRPr="002C7EAF">
        <w:rPr>
          <w:sz w:val="24"/>
          <w:szCs w:val="24"/>
        </w:rPr>
        <w:t xml:space="preserve"> (đo ở cùng điều kiện). Công thức cấu tạo thu gọn của X, Y lần lượt</w:t>
      </w:r>
      <w:r w:rsidR="002C7EAF">
        <w:rPr>
          <w:sz w:val="24"/>
          <w:szCs w:val="24"/>
        </w:rPr>
        <w:t xml:space="preserve"> </w:t>
      </w:r>
      <w:r w:rsidR="00A92470" w:rsidRPr="002C7EAF">
        <w:rPr>
          <w:sz w:val="24"/>
          <w:szCs w:val="24"/>
        </w:rPr>
        <w:t>là:</w:t>
      </w:r>
    </w:p>
    <w:p w:rsidR="003C2D3F" w:rsidRPr="002C7EAF" w:rsidRDefault="00A92470" w:rsidP="00EF0896">
      <w:pPr>
        <w:jc w:val="both"/>
        <w:rPr>
          <w:sz w:val="24"/>
          <w:szCs w:val="24"/>
        </w:rPr>
      </w:pPr>
      <w:r w:rsidRPr="00B30DEA">
        <w:rPr>
          <w:b/>
          <w:sz w:val="24"/>
          <w:szCs w:val="24"/>
          <w:u w:val="single"/>
        </w:rPr>
        <w:t>A.</w:t>
      </w:r>
      <w:r w:rsidRPr="00E57890">
        <w:rPr>
          <w:sz w:val="24"/>
          <w:szCs w:val="24"/>
          <w:u w:val="single"/>
        </w:rPr>
        <w:t xml:space="preserve"> HCOOC</w:t>
      </w:r>
      <w:r w:rsidRPr="00E57890">
        <w:rPr>
          <w:sz w:val="24"/>
          <w:szCs w:val="24"/>
          <w:u w:val="single"/>
          <w:vertAlign w:val="subscript"/>
        </w:rPr>
        <w:t>2</w:t>
      </w:r>
      <w:r w:rsidRPr="00E57890">
        <w:rPr>
          <w:sz w:val="24"/>
          <w:szCs w:val="24"/>
          <w:u w:val="single"/>
        </w:rPr>
        <w:t>H</w:t>
      </w:r>
      <w:r w:rsidRPr="00E57890">
        <w:rPr>
          <w:sz w:val="24"/>
          <w:szCs w:val="24"/>
          <w:u w:val="single"/>
          <w:vertAlign w:val="subscript"/>
        </w:rPr>
        <w:t>5</w:t>
      </w:r>
      <w:r w:rsidRPr="002C7EAF">
        <w:rPr>
          <w:sz w:val="24"/>
          <w:szCs w:val="24"/>
        </w:rPr>
        <w:t xml:space="preserve"> và CH</w:t>
      </w:r>
      <w:r w:rsidRPr="002C7EAF">
        <w:rPr>
          <w:sz w:val="24"/>
          <w:szCs w:val="24"/>
          <w:vertAlign w:val="subscript"/>
        </w:rPr>
        <w:t>3</w:t>
      </w:r>
      <w:r w:rsidRPr="002C7EAF">
        <w:rPr>
          <w:sz w:val="24"/>
          <w:szCs w:val="24"/>
        </w:rPr>
        <w:t>COOCH</w:t>
      </w:r>
      <w:r w:rsidRPr="002C7EAF">
        <w:rPr>
          <w:sz w:val="24"/>
          <w:szCs w:val="24"/>
          <w:vertAlign w:val="subscript"/>
        </w:rPr>
        <w:t>3</w:t>
      </w:r>
      <w:r w:rsidRPr="002C7EAF">
        <w:rPr>
          <w:sz w:val="24"/>
          <w:szCs w:val="24"/>
        </w:rPr>
        <w:t xml:space="preserve">                               </w:t>
      </w:r>
      <w:r w:rsidR="002C7EAF">
        <w:rPr>
          <w:sz w:val="24"/>
          <w:szCs w:val="24"/>
        </w:rPr>
        <w:tab/>
      </w:r>
      <w:r w:rsidR="002C7EAF">
        <w:rPr>
          <w:sz w:val="24"/>
          <w:szCs w:val="24"/>
        </w:rPr>
        <w:tab/>
      </w:r>
      <w:r w:rsidRPr="00B30DEA">
        <w:rPr>
          <w:b/>
          <w:sz w:val="24"/>
          <w:szCs w:val="24"/>
        </w:rPr>
        <w:t>B.</w:t>
      </w:r>
      <w:r w:rsidRPr="002C7EAF">
        <w:rPr>
          <w:sz w:val="24"/>
          <w:szCs w:val="24"/>
        </w:rPr>
        <w:t xml:space="preserve"> C</w:t>
      </w:r>
      <w:r w:rsidRPr="002C7EAF">
        <w:rPr>
          <w:sz w:val="24"/>
          <w:szCs w:val="24"/>
          <w:vertAlign w:val="subscript"/>
        </w:rPr>
        <w:t>2</w:t>
      </w:r>
      <w:r w:rsidRPr="002C7EAF">
        <w:rPr>
          <w:sz w:val="24"/>
          <w:szCs w:val="24"/>
        </w:rPr>
        <w:t>H</w:t>
      </w:r>
      <w:r w:rsidRPr="002C7EAF">
        <w:rPr>
          <w:sz w:val="24"/>
          <w:szCs w:val="24"/>
          <w:vertAlign w:val="subscript"/>
        </w:rPr>
        <w:t>3</w:t>
      </w:r>
      <w:r w:rsidRPr="002C7EAF">
        <w:rPr>
          <w:sz w:val="24"/>
          <w:szCs w:val="24"/>
        </w:rPr>
        <w:t>COOC</w:t>
      </w:r>
      <w:r w:rsidRPr="002C7EAF">
        <w:rPr>
          <w:sz w:val="24"/>
          <w:szCs w:val="24"/>
          <w:vertAlign w:val="subscript"/>
        </w:rPr>
        <w:t>2</w:t>
      </w:r>
      <w:r w:rsidRPr="002C7EAF">
        <w:rPr>
          <w:sz w:val="24"/>
          <w:szCs w:val="24"/>
        </w:rPr>
        <w:t>H</w:t>
      </w:r>
      <w:r w:rsidRPr="002C7EAF">
        <w:rPr>
          <w:sz w:val="24"/>
          <w:szCs w:val="24"/>
          <w:vertAlign w:val="subscript"/>
        </w:rPr>
        <w:t>5</w:t>
      </w:r>
      <w:r w:rsidRPr="002C7EAF">
        <w:rPr>
          <w:sz w:val="24"/>
          <w:szCs w:val="24"/>
        </w:rPr>
        <w:t xml:space="preserve"> và C</w:t>
      </w:r>
      <w:r w:rsidRPr="002C7EAF">
        <w:rPr>
          <w:sz w:val="24"/>
          <w:szCs w:val="24"/>
          <w:vertAlign w:val="subscript"/>
        </w:rPr>
        <w:t>2</w:t>
      </w:r>
      <w:r w:rsidRPr="002C7EAF">
        <w:rPr>
          <w:sz w:val="24"/>
          <w:szCs w:val="24"/>
        </w:rPr>
        <w:t>H</w:t>
      </w:r>
      <w:r w:rsidRPr="002C7EAF">
        <w:rPr>
          <w:sz w:val="24"/>
          <w:szCs w:val="24"/>
          <w:vertAlign w:val="subscript"/>
        </w:rPr>
        <w:t>5</w:t>
      </w:r>
      <w:r w:rsidRPr="002C7EAF">
        <w:rPr>
          <w:sz w:val="24"/>
          <w:szCs w:val="24"/>
        </w:rPr>
        <w:t>COOC</w:t>
      </w:r>
      <w:r w:rsidRPr="002C7EAF">
        <w:rPr>
          <w:sz w:val="24"/>
          <w:szCs w:val="24"/>
          <w:vertAlign w:val="subscript"/>
        </w:rPr>
        <w:t>2</w:t>
      </w:r>
      <w:r w:rsidRPr="002C7EAF">
        <w:rPr>
          <w:sz w:val="24"/>
          <w:szCs w:val="24"/>
        </w:rPr>
        <w:t>H</w:t>
      </w:r>
      <w:r w:rsidRPr="002C7EAF">
        <w:rPr>
          <w:sz w:val="24"/>
          <w:szCs w:val="24"/>
          <w:vertAlign w:val="subscript"/>
        </w:rPr>
        <w:t>3</w:t>
      </w:r>
    </w:p>
    <w:p w:rsidR="003C2D3F" w:rsidRPr="002C7EAF" w:rsidRDefault="00A92470" w:rsidP="00EF0896">
      <w:pPr>
        <w:jc w:val="both"/>
        <w:rPr>
          <w:sz w:val="24"/>
          <w:szCs w:val="24"/>
        </w:rPr>
      </w:pPr>
      <w:r w:rsidRPr="00B30DEA">
        <w:rPr>
          <w:b/>
          <w:sz w:val="24"/>
          <w:szCs w:val="24"/>
        </w:rPr>
        <w:t>C.</w:t>
      </w:r>
      <w:r w:rsidRPr="002C7EAF">
        <w:rPr>
          <w:sz w:val="24"/>
          <w:szCs w:val="24"/>
        </w:rPr>
        <w:t xml:space="preserve"> HCOOCH</w:t>
      </w:r>
      <w:r w:rsidRPr="002C7EAF">
        <w:rPr>
          <w:sz w:val="24"/>
          <w:szCs w:val="24"/>
          <w:vertAlign w:val="subscript"/>
        </w:rPr>
        <w:t>2</w:t>
      </w:r>
      <w:r w:rsidRPr="002C7EAF">
        <w:rPr>
          <w:sz w:val="24"/>
          <w:szCs w:val="24"/>
        </w:rPr>
        <w:t>CH</w:t>
      </w:r>
      <w:r w:rsidRPr="002C7EAF">
        <w:rPr>
          <w:sz w:val="24"/>
          <w:szCs w:val="24"/>
          <w:vertAlign w:val="subscript"/>
        </w:rPr>
        <w:t>2</w:t>
      </w:r>
      <w:r w:rsidRPr="002C7EAF">
        <w:rPr>
          <w:sz w:val="24"/>
          <w:szCs w:val="24"/>
        </w:rPr>
        <w:t>CH</w:t>
      </w:r>
      <w:r w:rsidRPr="002C7EAF">
        <w:rPr>
          <w:sz w:val="24"/>
          <w:szCs w:val="24"/>
          <w:vertAlign w:val="subscript"/>
        </w:rPr>
        <w:t>3</w:t>
      </w:r>
      <w:r w:rsidRPr="002C7EAF">
        <w:rPr>
          <w:sz w:val="24"/>
          <w:szCs w:val="24"/>
        </w:rPr>
        <w:t xml:space="preserve"> và CH</w:t>
      </w:r>
      <w:r w:rsidRPr="002C7EAF">
        <w:rPr>
          <w:sz w:val="24"/>
          <w:szCs w:val="24"/>
          <w:vertAlign w:val="subscript"/>
        </w:rPr>
        <w:t>3</w:t>
      </w:r>
      <w:r w:rsidRPr="002C7EAF">
        <w:rPr>
          <w:sz w:val="24"/>
          <w:szCs w:val="24"/>
        </w:rPr>
        <w:t>COOC</w:t>
      </w:r>
      <w:r w:rsidRPr="002C7EAF">
        <w:rPr>
          <w:sz w:val="24"/>
          <w:szCs w:val="24"/>
          <w:vertAlign w:val="subscript"/>
        </w:rPr>
        <w:t>2</w:t>
      </w:r>
      <w:r w:rsidRPr="002C7EAF">
        <w:rPr>
          <w:sz w:val="24"/>
          <w:szCs w:val="24"/>
        </w:rPr>
        <w:t>H</w:t>
      </w:r>
      <w:r w:rsidRPr="002C7EAF">
        <w:rPr>
          <w:sz w:val="24"/>
          <w:szCs w:val="24"/>
          <w:vertAlign w:val="subscript"/>
        </w:rPr>
        <w:t>5</w:t>
      </w:r>
      <w:r w:rsidRPr="002C7EAF">
        <w:rPr>
          <w:sz w:val="24"/>
          <w:szCs w:val="24"/>
        </w:rPr>
        <w:t xml:space="preserve">            </w:t>
      </w:r>
      <w:r w:rsidR="002C7EAF">
        <w:rPr>
          <w:sz w:val="24"/>
          <w:szCs w:val="24"/>
        </w:rPr>
        <w:tab/>
      </w:r>
      <w:r w:rsidR="002C7EAF">
        <w:rPr>
          <w:sz w:val="24"/>
          <w:szCs w:val="24"/>
        </w:rPr>
        <w:tab/>
      </w:r>
      <w:r w:rsidRPr="00B30DEA">
        <w:rPr>
          <w:b/>
          <w:sz w:val="24"/>
          <w:szCs w:val="24"/>
        </w:rPr>
        <w:t>D.</w:t>
      </w:r>
      <w:r w:rsidRPr="002C7EAF">
        <w:rPr>
          <w:sz w:val="24"/>
          <w:szCs w:val="24"/>
        </w:rPr>
        <w:t xml:space="preserve"> C</w:t>
      </w:r>
      <w:r w:rsidRPr="002C7EAF">
        <w:rPr>
          <w:sz w:val="24"/>
          <w:szCs w:val="24"/>
          <w:vertAlign w:val="subscript"/>
        </w:rPr>
        <w:t>2</w:t>
      </w:r>
      <w:r w:rsidRPr="002C7EAF">
        <w:rPr>
          <w:sz w:val="24"/>
          <w:szCs w:val="24"/>
        </w:rPr>
        <w:t>H</w:t>
      </w:r>
      <w:r w:rsidRPr="002C7EAF">
        <w:rPr>
          <w:sz w:val="24"/>
          <w:szCs w:val="24"/>
          <w:vertAlign w:val="subscript"/>
        </w:rPr>
        <w:t>5</w:t>
      </w:r>
      <w:r w:rsidRPr="002C7EAF">
        <w:rPr>
          <w:sz w:val="24"/>
          <w:szCs w:val="24"/>
        </w:rPr>
        <w:t>COOCH</w:t>
      </w:r>
      <w:r w:rsidRPr="002C7EAF">
        <w:rPr>
          <w:sz w:val="24"/>
          <w:szCs w:val="24"/>
          <w:vertAlign w:val="subscript"/>
        </w:rPr>
        <w:t>3</w:t>
      </w:r>
      <w:r w:rsidRPr="002C7EAF">
        <w:rPr>
          <w:sz w:val="24"/>
          <w:szCs w:val="24"/>
        </w:rPr>
        <w:t xml:space="preserve"> và HCOOCH(CH</w:t>
      </w:r>
      <w:r w:rsidRPr="002C7EAF">
        <w:rPr>
          <w:sz w:val="24"/>
          <w:szCs w:val="24"/>
          <w:vertAlign w:val="subscript"/>
        </w:rPr>
        <w:t>3</w:t>
      </w:r>
      <w:r w:rsidRPr="002C7EAF">
        <w:rPr>
          <w:sz w:val="24"/>
          <w:szCs w:val="24"/>
        </w:rPr>
        <w:t>)</w:t>
      </w:r>
      <w:r w:rsidRPr="002C7EAF">
        <w:rPr>
          <w:sz w:val="24"/>
          <w:szCs w:val="24"/>
          <w:vertAlign w:val="subscript"/>
        </w:rPr>
        <w:t>2</w:t>
      </w:r>
    </w:p>
    <w:p w:rsidR="003C2D3F" w:rsidRPr="002C7EAF" w:rsidRDefault="00531F24" w:rsidP="00EF0896">
      <w:pPr>
        <w:jc w:val="both"/>
        <w:rPr>
          <w:sz w:val="24"/>
          <w:szCs w:val="24"/>
        </w:rPr>
      </w:pPr>
      <w:r w:rsidRPr="00A92470">
        <w:rPr>
          <w:b/>
          <w:sz w:val="24"/>
          <w:szCs w:val="24"/>
        </w:rPr>
        <w:t>Câu</w:t>
      </w:r>
      <w:r w:rsidR="007528FB">
        <w:rPr>
          <w:b/>
          <w:sz w:val="24"/>
          <w:szCs w:val="24"/>
        </w:rPr>
        <w:t xml:space="preserve"> 35</w:t>
      </w:r>
      <w:r w:rsidR="00B65007">
        <w:rPr>
          <w:b/>
          <w:sz w:val="24"/>
          <w:szCs w:val="24"/>
        </w:rPr>
        <w:t>.</w:t>
      </w:r>
      <w:r w:rsidR="00A92470" w:rsidRPr="00A92470">
        <w:rPr>
          <w:b/>
          <w:spacing w:val="14"/>
        </w:rPr>
        <w:t xml:space="preserve"> </w:t>
      </w:r>
      <w:r w:rsidR="00A92470" w:rsidRPr="002C7EAF">
        <w:rPr>
          <w:sz w:val="24"/>
          <w:szCs w:val="24"/>
        </w:rPr>
        <w:t>Xà phòng hoá hoàn toàn 9,7 gam hỗn hợp hai este đơn chức X, Y cần 100 ml dung dịch NaOH</w:t>
      </w:r>
      <w:r w:rsidR="002C7EAF">
        <w:rPr>
          <w:sz w:val="24"/>
          <w:szCs w:val="24"/>
        </w:rPr>
        <w:t xml:space="preserve"> </w:t>
      </w:r>
      <w:r w:rsidR="00A92470" w:rsidRPr="002C7EAF">
        <w:rPr>
          <w:sz w:val="24"/>
          <w:szCs w:val="24"/>
        </w:rPr>
        <w:t>1,5M. Sau phản ứng, cô cạn dung dịch thu được hỗn hợp hai ancol đồng đẳng kế tiếp và một muối duy nhất. Công thức cấu tạo thu gọn của 2 este là:</w:t>
      </w:r>
    </w:p>
    <w:p w:rsidR="002C7EAF" w:rsidRDefault="00A92470" w:rsidP="00EF0896">
      <w:pPr>
        <w:jc w:val="both"/>
        <w:rPr>
          <w:sz w:val="24"/>
          <w:szCs w:val="24"/>
        </w:rPr>
      </w:pPr>
      <w:r w:rsidRPr="00B30DEA">
        <w:rPr>
          <w:b/>
          <w:sz w:val="24"/>
          <w:szCs w:val="24"/>
        </w:rPr>
        <w:t>A.</w:t>
      </w:r>
      <w:r w:rsidRPr="002C7EAF">
        <w:rPr>
          <w:sz w:val="24"/>
          <w:szCs w:val="24"/>
        </w:rPr>
        <w:t xml:space="preserve"> H-COO-CH</w:t>
      </w:r>
      <w:r w:rsidRPr="002C7EAF">
        <w:rPr>
          <w:sz w:val="24"/>
          <w:szCs w:val="24"/>
          <w:vertAlign w:val="subscript"/>
        </w:rPr>
        <w:t>3</w:t>
      </w:r>
      <w:r w:rsidRPr="002C7EAF">
        <w:rPr>
          <w:sz w:val="24"/>
          <w:szCs w:val="24"/>
        </w:rPr>
        <w:t xml:space="preserve"> và H-COO-CH</w:t>
      </w:r>
      <w:r w:rsidRPr="002C7EAF">
        <w:rPr>
          <w:sz w:val="24"/>
          <w:szCs w:val="24"/>
          <w:vertAlign w:val="subscript"/>
        </w:rPr>
        <w:t>2</w:t>
      </w:r>
      <w:r w:rsidRPr="002C7EAF">
        <w:rPr>
          <w:sz w:val="24"/>
          <w:szCs w:val="24"/>
        </w:rPr>
        <w:t>CH</w:t>
      </w:r>
      <w:r w:rsidRPr="002C7EAF">
        <w:rPr>
          <w:sz w:val="24"/>
          <w:szCs w:val="24"/>
          <w:vertAlign w:val="subscript"/>
        </w:rPr>
        <w:t>2</w:t>
      </w:r>
      <w:r w:rsidRPr="002C7EAF">
        <w:rPr>
          <w:sz w:val="24"/>
          <w:szCs w:val="24"/>
        </w:rPr>
        <w:t>CH</w:t>
      </w:r>
      <w:r w:rsidRPr="002C7EAF">
        <w:rPr>
          <w:sz w:val="24"/>
          <w:szCs w:val="24"/>
          <w:vertAlign w:val="subscript"/>
        </w:rPr>
        <w:t>3</w:t>
      </w:r>
      <w:r w:rsidRPr="002C7EAF">
        <w:rPr>
          <w:sz w:val="24"/>
          <w:szCs w:val="24"/>
        </w:rPr>
        <w:t xml:space="preserve">                 </w:t>
      </w:r>
      <w:r w:rsidR="002C7EAF">
        <w:rPr>
          <w:sz w:val="24"/>
          <w:szCs w:val="24"/>
        </w:rPr>
        <w:tab/>
      </w:r>
      <w:r w:rsidR="002C7EAF">
        <w:rPr>
          <w:sz w:val="24"/>
          <w:szCs w:val="24"/>
        </w:rPr>
        <w:tab/>
      </w:r>
      <w:r w:rsidRPr="00B30DEA">
        <w:rPr>
          <w:b/>
          <w:sz w:val="24"/>
          <w:szCs w:val="24"/>
        </w:rPr>
        <w:t>B.</w:t>
      </w:r>
      <w:r w:rsidRPr="002C7EAF">
        <w:rPr>
          <w:sz w:val="24"/>
          <w:szCs w:val="24"/>
        </w:rPr>
        <w:t xml:space="preserve"> CH</w:t>
      </w:r>
      <w:r w:rsidRPr="002C7EAF">
        <w:rPr>
          <w:sz w:val="24"/>
          <w:szCs w:val="24"/>
          <w:vertAlign w:val="subscript"/>
        </w:rPr>
        <w:t>3</w:t>
      </w:r>
      <w:r w:rsidRPr="002C7EAF">
        <w:rPr>
          <w:sz w:val="24"/>
          <w:szCs w:val="24"/>
        </w:rPr>
        <w:t>COO-CH</w:t>
      </w:r>
      <w:r w:rsidRPr="002C7EAF">
        <w:rPr>
          <w:sz w:val="24"/>
          <w:szCs w:val="24"/>
          <w:vertAlign w:val="subscript"/>
        </w:rPr>
        <w:t>3</w:t>
      </w:r>
      <w:r w:rsidRPr="002C7EAF">
        <w:rPr>
          <w:sz w:val="24"/>
          <w:szCs w:val="24"/>
        </w:rPr>
        <w:t xml:space="preserve"> và CH</w:t>
      </w:r>
      <w:r w:rsidRPr="002C7EAF">
        <w:rPr>
          <w:sz w:val="24"/>
          <w:szCs w:val="24"/>
          <w:vertAlign w:val="subscript"/>
        </w:rPr>
        <w:t>3</w:t>
      </w:r>
      <w:r w:rsidRPr="002C7EAF">
        <w:rPr>
          <w:sz w:val="24"/>
          <w:szCs w:val="24"/>
        </w:rPr>
        <w:t>COO-CH</w:t>
      </w:r>
      <w:r w:rsidRPr="002C7EAF">
        <w:rPr>
          <w:sz w:val="24"/>
          <w:szCs w:val="24"/>
          <w:vertAlign w:val="subscript"/>
        </w:rPr>
        <w:t>2</w:t>
      </w:r>
      <w:r w:rsidRPr="002C7EAF">
        <w:rPr>
          <w:sz w:val="24"/>
          <w:szCs w:val="24"/>
        </w:rPr>
        <w:t>CH</w:t>
      </w:r>
      <w:r w:rsidRPr="002C7EAF">
        <w:rPr>
          <w:sz w:val="24"/>
          <w:szCs w:val="24"/>
          <w:vertAlign w:val="subscript"/>
        </w:rPr>
        <w:t>3</w:t>
      </w:r>
    </w:p>
    <w:p w:rsidR="003C2D3F" w:rsidRPr="002C7EAF" w:rsidRDefault="00A92470" w:rsidP="00EF0896">
      <w:pPr>
        <w:jc w:val="both"/>
        <w:rPr>
          <w:sz w:val="24"/>
          <w:szCs w:val="24"/>
        </w:rPr>
      </w:pPr>
      <w:r w:rsidRPr="00B30DEA">
        <w:rPr>
          <w:b/>
          <w:sz w:val="24"/>
          <w:szCs w:val="24"/>
        </w:rPr>
        <w:t>C.</w:t>
      </w:r>
      <w:r w:rsidRPr="002C7EAF">
        <w:rPr>
          <w:sz w:val="24"/>
          <w:szCs w:val="24"/>
        </w:rPr>
        <w:t xml:space="preserve"> C</w:t>
      </w:r>
      <w:r w:rsidRPr="002C7EAF">
        <w:rPr>
          <w:sz w:val="24"/>
          <w:szCs w:val="24"/>
          <w:vertAlign w:val="subscript"/>
        </w:rPr>
        <w:t>2</w:t>
      </w:r>
      <w:r w:rsidRPr="002C7EAF">
        <w:rPr>
          <w:sz w:val="24"/>
          <w:szCs w:val="24"/>
        </w:rPr>
        <w:t>H</w:t>
      </w:r>
      <w:r w:rsidRPr="002C7EAF">
        <w:rPr>
          <w:sz w:val="24"/>
          <w:szCs w:val="24"/>
          <w:vertAlign w:val="subscript"/>
        </w:rPr>
        <w:t>5</w:t>
      </w:r>
      <w:r w:rsidRPr="002C7EAF">
        <w:rPr>
          <w:sz w:val="24"/>
          <w:szCs w:val="24"/>
        </w:rPr>
        <w:t>COO-CH</w:t>
      </w:r>
      <w:r w:rsidRPr="002C7EAF">
        <w:rPr>
          <w:sz w:val="24"/>
          <w:szCs w:val="24"/>
          <w:vertAlign w:val="subscript"/>
        </w:rPr>
        <w:t>3</w:t>
      </w:r>
      <w:r w:rsidRPr="002C7EAF">
        <w:rPr>
          <w:sz w:val="24"/>
          <w:szCs w:val="24"/>
        </w:rPr>
        <w:t xml:space="preserve"> và C</w:t>
      </w:r>
      <w:r w:rsidRPr="002C7EAF">
        <w:rPr>
          <w:sz w:val="24"/>
          <w:szCs w:val="24"/>
          <w:vertAlign w:val="subscript"/>
        </w:rPr>
        <w:t>2</w:t>
      </w:r>
      <w:r w:rsidRPr="002C7EAF">
        <w:rPr>
          <w:sz w:val="24"/>
          <w:szCs w:val="24"/>
        </w:rPr>
        <w:t>H</w:t>
      </w:r>
      <w:r w:rsidRPr="002C7EAF">
        <w:rPr>
          <w:sz w:val="24"/>
          <w:szCs w:val="24"/>
          <w:vertAlign w:val="subscript"/>
        </w:rPr>
        <w:t>5</w:t>
      </w:r>
      <w:r w:rsidRPr="002C7EAF">
        <w:rPr>
          <w:sz w:val="24"/>
          <w:szCs w:val="24"/>
        </w:rPr>
        <w:t>COO-CH</w:t>
      </w:r>
      <w:r w:rsidRPr="002C7EAF">
        <w:rPr>
          <w:sz w:val="24"/>
          <w:szCs w:val="24"/>
          <w:vertAlign w:val="subscript"/>
        </w:rPr>
        <w:t>2</w:t>
      </w:r>
      <w:r w:rsidRPr="002C7EAF">
        <w:rPr>
          <w:sz w:val="24"/>
          <w:szCs w:val="24"/>
        </w:rPr>
        <w:t>CH</w:t>
      </w:r>
      <w:r w:rsidRPr="002C7EAF">
        <w:rPr>
          <w:sz w:val="24"/>
          <w:szCs w:val="24"/>
          <w:vertAlign w:val="subscript"/>
        </w:rPr>
        <w:t>3</w:t>
      </w:r>
      <w:r w:rsidRPr="002C7EAF">
        <w:rPr>
          <w:sz w:val="24"/>
          <w:szCs w:val="24"/>
        </w:rPr>
        <w:t xml:space="preserve">                 </w:t>
      </w:r>
      <w:r w:rsidR="002C7EAF">
        <w:rPr>
          <w:sz w:val="24"/>
          <w:szCs w:val="24"/>
        </w:rPr>
        <w:tab/>
      </w:r>
      <w:r w:rsidRPr="00B30DEA">
        <w:rPr>
          <w:b/>
          <w:sz w:val="24"/>
          <w:szCs w:val="24"/>
          <w:u w:val="single"/>
        </w:rPr>
        <w:t>D.</w:t>
      </w:r>
      <w:r w:rsidRPr="00E57890">
        <w:rPr>
          <w:sz w:val="24"/>
          <w:szCs w:val="24"/>
          <w:u w:val="single"/>
        </w:rPr>
        <w:t xml:space="preserve"> H-COO-CH</w:t>
      </w:r>
      <w:r w:rsidRPr="00E57890">
        <w:rPr>
          <w:sz w:val="24"/>
          <w:szCs w:val="24"/>
          <w:u w:val="single"/>
          <w:vertAlign w:val="subscript"/>
        </w:rPr>
        <w:t>3</w:t>
      </w:r>
      <w:r w:rsidRPr="00E57890">
        <w:rPr>
          <w:sz w:val="24"/>
          <w:szCs w:val="24"/>
          <w:u w:val="single"/>
        </w:rPr>
        <w:t xml:space="preserve"> và</w:t>
      </w:r>
      <w:r w:rsidRPr="002C7EAF">
        <w:rPr>
          <w:sz w:val="24"/>
          <w:szCs w:val="24"/>
        </w:rPr>
        <w:t xml:space="preserve"> H-COO-CH</w:t>
      </w:r>
      <w:r w:rsidRPr="002C7EAF">
        <w:rPr>
          <w:sz w:val="24"/>
          <w:szCs w:val="24"/>
          <w:vertAlign w:val="subscript"/>
        </w:rPr>
        <w:t>2</w:t>
      </w:r>
      <w:r w:rsidRPr="002C7EAF">
        <w:rPr>
          <w:sz w:val="24"/>
          <w:szCs w:val="24"/>
        </w:rPr>
        <w:t>CH</w:t>
      </w:r>
      <w:r w:rsidRPr="002C7EAF">
        <w:rPr>
          <w:sz w:val="24"/>
          <w:szCs w:val="24"/>
          <w:vertAlign w:val="subscript"/>
        </w:rPr>
        <w:t>3</w:t>
      </w:r>
    </w:p>
    <w:p w:rsidR="003C2D3F" w:rsidRPr="0059106C" w:rsidRDefault="00531F24" w:rsidP="00EF0896">
      <w:pPr>
        <w:jc w:val="both"/>
        <w:rPr>
          <w:sz w:val="24"/>
          <w:szCs w:val="24"/>
        </w:rPr>
      </w:pPr>
      <w:r w:rsidRPr="00A92470">
        <w:rPr>
          <w:b/>
          <w:sz w:val="24"/>
          <w:szCs w:val="24"/>
        </w:rPr>
        <w:t>Câu</w:t>
      </w:r>
      <w:r w:rsidR="007528FB">
        <w:rPr>
          <w:b/>
          <w:sz w:val="24"/>
          <w:szCs w:val="24"/>
        </w:rPr>
        <w:t xml:space="preserve"> 36</w:t>
      </w:r>
      <w:r w:rsidR="00B65007">
        <w:rPr>
          <w:b/>
          <w:sz w:val="24"/>
          <w:szCs w:val="24"/>
        </w:rPr>
        <w:t>.</w:t>
      </w:r>
      <w:r w:rsidR="00A92470" w:rsidRPr="0059106C">
        <w:rPr>
          <w:sz w:val="24"/>
          <w:szCs w:val="24"/>
        </w:rPr>
        <w:t xml:space="preserve"> Hỗn hợp A gồm ba chất hữu cơ đơn chức X, Y, Z. Cho 4,4 gam hỗn hợp A phản ứng vừa đủ với</w:t>
      </w:r>
      <w:r w:rsidR="0059106C">
        <w:rPr>
          <w:sz w:val="24"/>
          <w:szCs w:val="24"/>
        </w:rPr>
        <w:t xml:space="preserve"> </w:t>
      </w:r>
      <w:r w:rsidR="00A92470" w:rsidRPr="0059106C">
        <w:rPr>
          <w:sz w:val="24"/>
          <w:szCs w:val="24"/>
        </w:rPr>
        <w:t>250 ml dung dịch NaOH 0,2M. Cô cạn dung dịch thu được 4,1 gam một muối khan và thu được 1,232 lít hơi một ancol duy nhất (ở 27,3</w:t>
      </w:r>
      <w:r w:rsidR="00B65007">
        <w:rPr>
          <w:sz w:val="24"/>
          <w:szCs w:val="24"/>
          <w:vertAlign w:val="superscript"/>
        </w:rPr>
        <w:t>o</w:t>
      </w:r>
      <w:r w:rsidR="00A92470" w:rsidRPr="0059106C">
        <w:rPr>
          <w:sz w:val="24"/>
          <w:szCs w:val="24"/>
        </w:rPr>
        <w:t>C; 1 atm). Công thức của X, Y, Z lần lượt là:</w:t>
      </w:r>
    </w:p>
    <w:p w:rsidR="003C2D3F" w:rsidRPr="0059106C" w:rsidRDefault="00A92470" w:rsidP="00EF0896">
      <w:pPr>
        <w:jc w:val="both"/>
        <w:rPr>
          <w:sz w:val="24"/>
          <w:szCs w:val="24"/>
        </w:rPr>
      </w:pPr>
      <w:r w:rsidRPr="00B30DEA">
        <w:rPr>
          <w:b/>
          <w:sz w:val="24"/>
          <w:szCs w:val="24"/>
          <w:u w:val="single"/>
        </w:rPr>
        <w:t>A.</w:t>
      </w:r>
      <w:r w:rsidRPr="00E57890">
        <w:rPr>
          <w:sz w:val="24"/>
          <w:szCs w:val="24"/>
          <w:u w:val="single"/>
        </w:rPr>
        <w:t xml:space="preserve"> CH</w:t>
      </w:r>
      <w:r w:rsidRPr="00E57890">
        <w:rPr>
          <w:sz w:val="24"/>
          <w:szCs w:val="24"/>
          <w:u w:val="single"/>
          <w:vertAlign w:val="subscript"/>
        </w:rPr>
        <w:t>3</w:t>
      </w:r>
      <w:r w:rsidRPr="00E57890">
        <w:rPr>
          <w:sz w:val="24"/>
          <w:szCs w:val="24"/>
          <w:u w:val="single"/>
        </w:rPr>
        <w:t>COOH; CH</w:t>
      </w:r>
      <w:r w:rsidRPr="00E57890">
        <w:rPr>
          <w:sz w:val="24"/>
          <w:szCs w:val="24"/>
          <w:u w:val="single"/>
          <w:vertAlign w:val="subscript"/>
        </w:rPr>
        <w:t>3</w:t>
      </w:r>
      <w:r w:rsidRPr="00E57890">
        <w:rPr>
          <w:sz w:val="24"/>
          <w:szCs w:val="24"/>
          <w:u w:val="single"/>
        </w:rPr>
        <w:t>CH</w:t>
      </w:r>
      <w:r w:rsidRPr="00E57890">
        <w:rPr>
          <w:sz w:val="24"/>
          <w:szCs w:val="24"/>
          <w:u w:val="single"/>
          <w:vertAlign w:val="subscript"/>
        </w:rPr>
        <w:t>2</w:t>
      </w:r>
      <w:r w:rsidRPr="00E57890">
        <w:rPr>
          <w:sz w:val="24"/>
          <w:szCs w:val="24"/>
          <w:u w:val="single"/>
        </w:rPr>
        <w:t>OH</w:t>
      </w:r>
      <w:r w:rsidRPr="0059106C">
        <w:rPr>
          <w:sz w:val="24"/>
          <w:szCs w:val="24"/>
        </w:rPr>
        <w:t>; CH</w:t>
      </w:r>
      <w:r w:rsidRPr="0059106C">
        <w:rPr>
          <w:sz w:val="24"/>
          <w:szCs w:val="24"/>
          <w:vertAlign w:val="subscript"/>
        </w:rPr>
        <w:t>3</w:t>
      </w:r>
      <w:r w:rsidRPr="0059106C">
        <w:rPr>
          <w:sz w:val="24"/>
          <w:szCs w:val="24"/>
        </w:rPr>
        <w:t>COOC</w:t>
      </w:r>
      <w:r w:rsidRPr="0059106C">
        <w:rPr>
          <w:sz w:val="24"/>
          <w:szCs w:val="24"/>
          <w:vertAlign w:val="subscript"/>
        </w:rPr>
        <w:t>2</w:t>
      </w:r>
      <w:r w:rsidRPr="0059106C">
        <w:rPr>
          <w:sz w:val="24"/>
          <w:szCs w:val="24"/>
        </w:rPr>
        <w:t>H</w:t>
      </w:r>
      <w:r w:rsidR="0059106C" w:rsidRPr="0059106C">
        <w:rPr>
          <w:sz w:val="24"/>
          <w:szCs w:val="24"/>
          <w:vertAlign w:val="subscript"/>
        </w:rPr>
        <w:t>5</w:t>
      </w:r>
      <w:r w:rsidR="0059106C">
        <w:rPr>
          <w:sz w:val="24"/>
          <w:szCs w:val="24"/>
        </w:rPr>
        <w:t xml:space="preserve">         </w:t>
      </w:r>
      <w:r w:rsidR="0059106C">
        <w:rPr>
          <w:sz w:val="24"/>
          <w:szCs w:val="24"/>
        </w:rPr>
        <w:tab/>
      </w:r>
      <w:r w:rsidRPr="00B30DEA">
        <w:rPr>
          <w:b/>
          <w:sz w:val="24"/>
          <w:szCs w:val="24"/>
        </w:rPr>
        <w:t>B.</w:t>
      </w:r>
      <w:r w:rsidRPr="0059106C">
        <w:rPr>
          <w:sz w:val="24"/>
          <w:szCs w:val="24"/>
        </w:rPr>
        <w:t xml:space="preserve"> HCOOH; CH</w:t>
      </w:r>
      <w:r w:rsidRPr="0059106C">
        <w:rPr>
          <w:sz w:val="24"/>
          <w:szCs w:val="24"/>
          <w:vertAlign w:val="subscript"/>
        </w:rPr>
        <w:t>3</w:t>
      </w:r>
      <w:r w:rsidRPr="0059106C">
        <w:rPr>
          <w:sz w:val="24"/>
          <w:szCs w:val="24"/>
        </w:rPr>
        <w:t>CH</w:t>
      </w:r>
      <w:r w:rsidRPr="0059106C">
        <w:rPr>
          <w:sz w:val="24"/>
          <w:szCs w:val="24"/>
          <w:vertAlign w:val="subscript"/>
        </w:rPr>
        <w:t>2</w:t>
      </w:r>
      <w:r w:rsidRPr="0059106C">
        <w:rPr>
          <w:sz w:val="24"/>
          <w:szCs w:val="24"/>
        </w:rPr>
        <w:t>OH; HCOOC</w:t>
      </w:r>
      <w:r w:rsidRPr="0059106C">
        <w:rPr>
          <w:sz w:val="24"/>
          <w:szCs w:val="24"/>
          <w:vertAlign w:val="subscript"/>
        </w:rPr>
        <w:t>2</w:t>
      </w:r>
      <w:r w:rsidRPr="0059106C">
        <w:rPr>
          <w:sz w:val="24"/>
          <w:szCs w:val="24"/>
        </w:rPr>
        <w:t>H</w:t>
      </w:r>
      <w:r w:rsidRPr="0059106C">
        <w:rPr>
          <w:sz w:val="24"/>
          <w:szCs w:val="24"/>
          <w:vertAlign w:val="subscript"/>
        </w:rPr>
        <w:t>5</w:t>
      </w:r>
    </w:p>
    <w:p w:rsidR="003C2D3F" w:rsidRPr="0059106C" w:rsidRDefault="00A92470" w:rsidP="00EF0896">
      <w:pPr>
        <w:jc w:val="both"/>
        <w:rPr>
          <w:sz w:val="24"/>
          <w:szCs w:val="24"/>
        </w:rPr>
      </w:pPr>
      <w:r w:rsidRPr="00B30DEA">
        <w:rPr>
          <w:b/>
          <w:sz w:val="24"/>
          <w:szCs w:val="24"/>
        </w:rPr>
        <w:t>C.</w:t>
      </w:r>
      <w:r w:rsidRPr="0059106C">
        <w:rPr>
          <w:sz w:val="24"/>
          <w:szCs w:val="24"/>
        </w:rPr>
        <w:t xml:space="preserve"> C</w:t>
      </w:r>
      <w:r w:rsidRPr="0059106C">
        <w:rPr>
          <w:sz w:val="24"/>
          <w:szCs w:val="24"/>
          <w:vertAlign w:val="subscript"/>
        </w:rPr>
        <w:t>2</w:t>
      </w:r>
      <w:r w:rsidRPr="0059106C">
        <w:rPr>
          <w:sz w:val="24"/>
          <w:szCs w:val="24"/>
        </w:rPr>
        <w:t>H</w:t>
      </w:r>
      <w:r w:rsidRPr="0059106C">
        <w:rPr>
          <w:sz w:val="24"/>
          <w:szCs w:val="24"/>
          <w:vertAlign w:val="subscript"/>
        </w:rPr>
        <w:t>5</w:t>
      </w:r>
      <w:r w:rsidRPr="0059106C">
        <w:rPr>
          <w:sz w:val="24"/>
          <w:szCs w:val="24"/>
        </w:rPr>
        <w:t>COOH; CH</w:t>
      </w:r>
      <w:r w:rsidRPr="0059106C">
        <w:rPr>
          <w:sz w:val="24"/>
          <w:szCs w:val="24"/>
          <w:vertAlign w:val="subscript"/>
        </w:rPr>
        <w:t>3</w:t>
      </w:r>
      <w:r w:rsidRPr="0059106C">
        <w:rPr>
          <w:sz w:val="24"/>
          <w:szCs w:val="24"/>
        </w:rPr>
        <w:t>CH</w:t>
      </w:r>
      <w:r w:rsidRPr="0059106C">
        <w:rPr>
          <w:sz w:val="24"/>
          <w:szCs w:val="24"/>
          <w:vertAlign w:val="subscript"/>
        </w:rPr>
        <w:t>2</w:t>
      </w:r>
      <w:r w:rsidRPr="0059106C">
        <w:rPr>
          <w:sz w:val="24"/>
          <w:szCs w:val="24"/>
        </w:rPr>
        <w:t>OH; C</w:t>
      </w:r>
      <w:r w:rsidRPr="0059106C">
        <w:rPr>
          <w:sz w:val="24"/>
          <w:szCs w:val="24"/>
          <w:vertAlign w:val="subscript"/>
        </w:rPr>
        <w:t>2</w:t>
      </w:r>
      <w:r w:rsidRPr="0059106C">
        <w:rPr>
          <w:sz w:val="24"/>
          <w:szCs w:val="24"/>
        </w:rPr>
        <w:t>H</w:t>
      </w:r>
      <w:r w:rsidRPr="0059106C">
        <w:rPr>
          <w:sz w:val="24"/>
          <w:szCs w:val="24"/>
          <w:vertAlign w:val="subscript"/>
        </w:rPr>
        <w:t>5</w:t>
      </w:r>
      <w:r w:rsidRPr="0059106C">
        <w:rPr>
          <w:sz w:val="24"/>
          <w:szCs w:val="24"/>
        </w:rPr>
        <w:t>COOC</w:t>
      </w:r>
      <w:r w:rsidRPr="0059106C">
        <w:rPr>
          <w:sz w:val="24"/>
          <w:szCs w:val="24"/>
          <w:vertAlign w:val="subscript"/>
        </w:rPr>
        <w:t>2</w:t>
      </w:r>
      <w:r w:rsidRPr="0059106C">
        <w:rPr>
          <w:sz w:val="24"/>
          <w:szCs w:val="24"/>
        </w:rPr>
        <w:t>H</w:t>
      </w:r>
      <w:r w:rsidRPr="0059106C">
        <w:rPr>
          <w:sz w:val="24"/>
          <w:szCs w:val="24"/>
          <w:vertAlign w:val="subscript"/>
        </w:rPr>
        <w:t>5</w:t>
      </w:r>
      <w:r w:rsidRPr="0059106C">
        <w:rPr>
          <w:sz w:val="24"/>
          <w:szCs w:val="24"/>
        </w:rPr>
        <w:t xml:space="preserve">      </w:t>
      </w:r>
      <w:r w:rsidR="002C7EAF" w:rsidRPr="0059106C">
        <w:rPr>
          <w:sz w:val="24"/>
          <w:szCs w:val="24"/>
        </w:rPr>
        <w:t xml:space="preserve"> </w:t>
      </w:r>
      <w:r w:rsidR="0059106C">
        <w:rPr>
          <w:sz w:val="24"/>
          <w:szCs w:val="24"/>
        </w:rPr>
        <w:tab/>
      </w:r>
      <w:r w:rsidRPr="00B30DEA">
        <w:rPr>
          <w:b/>
          <w:sz w:val="24"/>
          <w:szCs w:val="24"/>
        </w:rPr>
        <w:t>D.</w:t>
      </w:r>
      <w:r w:rsidRPr="0059106C">
        <w:rPr>
          <w:sz w:val="24"/>
          <w:szCs w:val="24"/>
        </w:rPr>
        <w:t xml:space="preserve"> CH</w:t>
      </w:r>
      <w:r w:rsidR="0059106C" w:rsidRPr="0059106C">
        <w:rPr>
          <w:sz w:val="24"/>
          <w:szCs w:val="24"/>
          <w:vertAlign w:val="subscript"/>
        </w:rPr>
        <w:t>2</w:t>
      </w:r>
      <w:r w:rsidRPr="0059106C">
        <w:rPr>
          <w:sz w:val="24"/>
          <w:szCs w:val="24"/>
        </w:rPr>
        <w:t>=CH-COOH; CH</w:t>
      </w:r>
      <w:r w:rsidRPr="0059106C">
        <w:rPr>
          <w:sz w:val="24"/>
          <w:szCs w:val="24"/>
          <w:vertAlign w:val="subscript"/>
        </w:rPr>
        <w:t>3</w:t>
      </w:r>
      <w:r w:rsidRPr="0059106C">
        <w:rPr>
          <w:sz w:val="24"/>
          <w:szCs w:val="24"/>
        </w:rPr>
        <w:t>CH</w:t>
      </w:r>
      <w:r w:rsidRPr="0059106C">
        <w:rPr>
          <w:sz w:val="24"/>
          <w:szCs w:val="24"/>
          <w:vertAlign w:val="subscript"/>
        </w:rPr>
        <w:t>2</w:t>
      </w:r>
      <w:r w:rsidRPr="0059106C">
        <w:rPr>
          <w:sz w:val="24"/>
          <w:szCs w:val="24"/>
        </w:rPr>
        <w:t>OH; CH</w:t>
      </w:r>
      <w:r w:rsidRPr="0059106C">
        <w:rPr>
          <w:sz w:val="24"/>
          <w:szCs w:val="24"/>
          <w:vertAlign w:val="subscript"/>
        </w:rPr>
        <w:t>2</w:t>
      </w:r>
      <w:r w:rsidRPr="0059106C">
        <w:rPr>
          <w:sz w:val="24"/>
          <w:szCs w:val="24"/>
        </w:rPr>
        <w:t>=</w:t>
      </w:r>
      <w:r w:rsidR="0059106C">
        <w:rPr>
          <w:sz w:val="24"/>
          <w:szCs w:val="24"/>
        </w:rPr>
        <w:t>CH-</w:t>
      </w:r>
      <w:r w:rsidRPr="0059106C">
        <w:rPr>
          <w:sz w:val="24"/>
          <w:szCs w:val="24"/>
        </w:rPr>
        <w:t>COOC</w:t>
      </w:r>
      <w:r w:rsidRPr="0059106C">
        <w:rPr>
          <w:sz w:val="24"/>
          <w:szCs w:val="24"/>
          <w:vertAlign w:val="subscript"/>
        </w:rPr>
        <w:t>2</w:t>
      </w:r>
      <w:r w:rsidRPr="0059106C">
        <w:rPr>
          <w:sz w:val="24"/>
          <w:szCs w:val="24"/>
        </w:rPr>
        <w:t>H</w:t>
      </w:r>
      <w:r w:rsidRPr="0059106C">
        <w:rPr>
          <w:sz w:val="24"/>
          <w:szCs w:val="24"/>
          <w:vertAlign w:val="subscript"/>
        </w:rPr>
        <w:t>5</w:t>
      </w:r>
    </w:p>
    <w:p w:rsidR="00531F24" w:rsidRPr="00794452" w:rsidRDefault="00531F24" w:rsidP="00EF0896">
      <w:pPr>
        <w:jc w:val="both"/>
        <w:rPr>
          <w:sz w:val="24"/>
          <w:szCs w:val="24"/>
        </w:rPr>
      </w:pPr>
      <w:r w:rsidRPr="00A92470">
        <w:rPr>
          <w:b/>
          <w:sz w:val="24"/>
          <w:szCs w:val="24"/>
        </w:rPr>
        <w:lastRenderedPageBreak/>
        <w:t>Câu</w:t>
      </w:r>
      <w:r w:rsidR="007528FB">
        <w:rPr>
          <w:b/>
          <w:sz w:val="24"/>
          <w:szCs w:val="24"/>
        </w:rPr>
        <w:t xml:space="preserve"> 37</w:t>
      </w:r>
      <w:r w:rsidR="00B65007">
        <w:rPr>
          <w:b/>
          <w:sz w:val="24"/>
          <w:szCs w:val="24"/>
        </w:rPr>
        <w:t>.</w:t>
      </w:r>
      <w:r w:rsidRPr="00794452">
        <w:rPr>
          <w:sz w:val="24"/>
          <w:szCs w:val="24"/>
        </w:rPr>
        <w:t xml:space="preserve"> Khi đốt cháy hoàn toàn 2,75 gam hợp chất hữu cơ X đơn chức thu được sản phẩm cháy chỉ gồm</w:t>
      </w:r>
      <w:r>
        <w:rPr>
          <w:sz w:val="24"/>
          <w:szCs w:val="24"/>
        </w:rPr>
        <w:t xml:space="preserve"> </w:t>
      </w:r>
      <w:r w:rsidRPr="00794452">
        <w:rPr>
          <w:sz w:val="24"/>
          <w:szCs w:val="24"/>
        </w:rPr>
        <w:t>2,8 lít CO</w:t>
      </w:r>
      <w:r w:rsidRPr="00794452">
        <w:rPr>
          <w:sz w:val="24"/>
          <w:szCs w:val="24"/>
          <w:vertAlign w:val="subscript"/>
        </w:rPr>
        <w:t>2</w:t>
      </w:r>
      <w:r w:rsidRPr="00794452">
        <w:rPr>
          <w:sz w:val="24"/>
          <w:szCs w:val="24"/>
        </w:rPr>
        <w:t xml:space="preserve"> (đktc) và 2,25 gam H</w:t>
      </w:r>
      <w:r w:rsidRPr="00794452">
        <w:rPr>
          <w:sz w:val="24"/>
          <w:szCs w:val="24"/>
          <w:vertAlign w:val="subscript"/>
        </w:rPr>
        <w:t>2</w:t>
      </w:r>
      <w:r w:rsidRPr="00794452">
        <w:rPr>
          <w:sz w:val="24"/>
          <w:szCs w:val="24"/>
        </w:rPr>
        <w:t>O. Nếu cho 2,75 gam X tác dụng với NaOH vừa đủ đến khi phản ứng hoàn toàn thu được 3 gam muối của axit hữu cơ Y và chất hữu cơ Z. Tên của X là:</w:t>
      </w:r>
    </w:p>
    <w:p w:rsidR="00531F24" w:rsidRPr="00794452" w:rsidRDefault="00531F24" w:rsidP="00EF0896">
      <w:pPr>
        <w:jc w:val="both"/>
        <w:rPr>
          <w:sz w:val="24"/>
          <w:szCs w:val="24"/>
        </w:rPr>
      </w:pPr>
      <w:r w:rsidRPr="00A74385">
        <w:rPr>
          <w:b/>
          <w:sz w:val="24"/>
          <w:szCs w:val="24"/>
          <w:u w:val="single"/>
        </w:rPr>
        <w:t>A.</w:t>
      </w:r>
      <w:r w:rsidRPr="00E57890">
        <w:rPr>
          <w:sz w:val="24"/>
          <w:szCs w:val="24"/>
          <w:u w:val="single"/>
        </w:rPr>
        <w:t xml:space="preserve"> Metyl</w:t>
      </w:r>
      <w:r w:rsidRPr="00794452">
        <w:rPr>
          <w:sz w:val="24"/>
          <w:szCs w:val="24"/>
        </w:rPr>
        <w:t xml:space="preserve"> propionat            </w:t>
      </w:r>
      <w:r w:rsidRPr="00A74385">
        <w:rPr>
          <w:b/>
          <w:sz w:val="24"/>
          <w:szCs w:val="24"/>
        </w:rPr>
        <w:t>B.</w:t>
      </w:r>
      <w:r w:rsidRPr="00794452">
        <w:rPr>
          <w:sz w:val="24"/>
          <w:szCs w:val="24"/>
        </w:rPr>
        <w:t xml:space="preserve"> Etyl propionat               </w:t>
      </w:r>
      <w:r w:rsidRPr="00A74385">
        <w:rPr>
          <w:b/>
          <w:sz w:val="24"/>
          <w:szCs w:val="24"/>
        </w:rPr>
        <w:t>C.</w:t>
      </w:r>
      <w:r w:rsidRPr="00794452">
        <w:rPr>
          <w:sz w:val="24"/>
          <w:szCs w:val="24"/>
        </w:rPr>
        <w:t xml:space="preserve"> Etyl axetat                     </w:t>
      </w:r>
      <w:r w:rsidRPr="00A74385">
        <w:rPr>
          <w:b/>
          <w:sz w:val="24"/>
          <w:szCs w:val="24"/>
        </w:rPr>
        <w:t>D.</w:t>
      </w:r>
      <w:r w:rsidRPr="00794452">
        <w:rPr>
          <w:sz w:val="24"/>
          <w:szCs w:val="24"/>
        </w:rPr>
        <w:t xml:space="preserve"> Isopropyl axetat</w:t>
      </w:r>
    </w:p>
    <w:p w:rsidR="003C2D3F" w:rsidRPr="00A92470" w:rsidRDefault="00531F24" w:rsidP="00EF0896">
      <w:pPr>
        <w:jc w:val="both"/>
        <w:rPr>
          <w:sz w:val="24"/>
          <w:szCs w:val="24"/>
        </w:rPr>
      </w:pPr>
      <w:r w:rsidRPr="00A92470">
        <w:rPr>
          <w:b/>
          <w:sz w:val="24"/>
          <w:szCs w:val="24"/>
        </w:rPr>
        <w:t>Câu</w:t>
      </w:r>
      <w:r w:rsidR="00295495">
        <w:rPr>
          <w:b/>
          <w:sz w:val="24"/>
          <w:szCs w:val="24"/>
        </w:rPr>
        <w:t xml:space="preserve"> 3</w:t>
      </w:r>
      <w:r w:rsidR="007528FB">
        <w:rPr>
          <w:b/>
          <w:sz w:val="24"/>
          <w:szCs w:val="24"/>
        </w:rPr>
        <w:t>8</w:t>
      </w:r>
      <w:r w:rsidR="00B65007">
        <w:rPr>
          <w:b/>
          <w:sz w:val="24"/>
          <w:szCs w:val="24"/>
        </w:rPr>
        <w:t>.</w:t>
      </w:r>
      <w:r w:rsidRPr="00794452">
        <w:rPr>
          <w:sz w:val="24"/>
          <w:szCs w:val="24"/>
        </w:rPr>
        <w:t xml:space="preserve"> </w:t>
      </w:r>
      <w:r w:rsidR="00A92470" w:rsidRPr="00A92470">
        <w:rPr>
          <w:sz w:val="24"/>
          <w:szCs w:val="24"/>
        </w:rPr>
        <w:t>Hoá</w:t>
      </w:r>
      <w:r w:rsidR="00A92470" w:rsidRPr="00A92470">
        <w:rPr>
          <w:spacing w:val="6"/>
          <w:sz w:val="24"/>
          <w:szCs w:val="24"/>
        </w:rPr>
        <w:t xml:space="preserve"> </w:t>
      </w:r>
      <w:r w:rsidR="00A92470" w:rsidRPr="00A92470">
        <w:rPr>
          <w:sz w:val="24"/>
          <w:szCs w:val="24"/>
        </w:rPr>
        <w:t>hơi</w:t>
      </w:r>
      <w:r w:rsidR="00A92470" w:rsidRPr="00A92470">
        <w:rPr>
          <w:spacing w:val="8"/>
          <w:sz w:val="24"/>
          <w:szCs w:val="24"/>
        </w:rPr>
        <w:t xml:space="preserve"> </w:t>
      </w:r>
      <w:r w:rsidR="00A92470" w:rsidRPr="00A92470">
        <w:rPr>
          <w:sz w:val="24"/>
          <w:szCs w:val="24"/>
        </w:rPr>
        <w:t>2,64</w:t>
      </w:r>
      <w:r w:rsidR="00A92470" w:rsidRPr="00A92470">
        <w:rPr>
          <w:spacing w:val="12"/>
          <w:sz w:val="24"/>
          <w:szCs w:val="24"/>
        </w:rPr>
        <w:t xml:space="preserve"> </w:t>
      </w:r>
      <w:r w:rsidR="00A92470" w:rsidRPr="00A92470">
        <w:rPr>
          <w:spacing w:val="-2"/>
          <w:sz w:val="24"/>
          <w:szCs w:val="24"/>
        </w:rPr>
        <w:t>g</w:t>
      </w:r>
      <w:r w:rsidR="00A92470" w:rsidRPr="00A92470">
        <w:rPr>
          <w:spacing w:val="-1"/>
          <w:sz w:val="24"/>
          <w:szCs w:val="24"/>
        </w:rPr>
        <w:t>a</w:t>
      </w:r>
      <w:r w:rsidR="00A92470" w:rsidRPr="00A92470">
        <w:rPr>
          <w:sz w:val="24"/>
          <w:szCs w:val="24"/>
        </w:rPr>
        <w:t>m</w:t>
      </w:r>
      <w:r w:rsidR="00A92470" w:rsidRPr="00A92470">
        <w:rPr>
          <w:spacing w:val="10"/>
          <w:sz w:val="24"/>
          <w:szCs w:val="24"/>
        </w:rPr>
        <w:t xml:space="preserve"> </w:t>
      </w:r>
      <w:r w:rsidR="00A92470" w:rsidRPr="00A92470">
        <w:rPr>
          <w:sz w:val="24"/>
          <w:szCs w:val="24"/>
        </w:rPr>
        <w:t>hỗn</w:t>
      </w:r>
      <w:r w:rsidR="00A92470" w:rsidRPr="00A92470">
        <w:rPr>
          <w:spacing w:val="7"/>
          <w:sz w:val="24"/>
          <w:szCs w:val="24"/>
        </w:rPr>
        <w:t xml:space="preserve"> </w:t>
      </w:r>
      <w:r w:rsidR="00A92470" w:rsidRPr="00A92470">
        <w:rPr>
          <w:sz w:val="24"/>
          <w:szCs w:val="24"/>
        </w:rPr>
        <w:t>hợp</w:t>
      </w:r>
      <w:r w:rsidR="00A92470" w:rsidRPr="00A92470">
        <w:rPr>
          <w:spacing w:val="7"/>
          <w:sz w:val="24"/>
          <w:szCs w:val="24"/>
        </w:rPr>
        <w:t xml:space="preserve"> </w:t>
      </w:r>
      <w:r w:rsidR="00A92470" w:rsidRPr="00A92470">
        <w:rPr>
          <w:sz w:val="24"/>
          <w:szCs w:val="24"/>
        </w:rPr>
        <w:t>h</w:t>
      </w:r>
      <w:r w:rsidR="00A92470" w:rsidRPr="00A92470">
        <w:rPr>
          <w:spacing w:val="-1"/>
          <w:sz w:val="24"/>
          <w:szCs w:val="24"/>
        </w:rPr>
        <w:t>a</w:t>
      </w:r>
      <w:r w:rsidR="00A92470" w:rsidRPr="00A92470">
        <w:rPr>
          <w:sz w:val="24"/>
          <w:szCs w:val="24"/>
        </w:rPr>
        <w:t>i</w:t>
      </w:r>
      <w:r w:rsidR="00A92470" w:rsidRPr="00A92470">
        <w:rPr>
          <w:spacing w:val="10"/>
          <w:sz w:val="24"/>
          <w:szCs w:val="24"/>
        </w:rPr>
        <w:t xml:space="preserve"> </w:t>
      </w:r>
      <w:r w:rsidR="00A92470" w:rsidRPr="00A92470">
        <w:rPr>
          <w:spacing w:val="-1"/>
          <w:sz w:val="24"/>
          <w:szCs w:val="24"/>
        </w:rPr>
        <w:t>e</w:t>
      </w:r>
      <w:r w:rsidR="00A92470" w:rsidRPr="00A92470">
        <w:rPr>
          <w:sz w:val="24"/>
          <w:szCs w:val="24"/>
        </w:rPr>
        <w:t>ste</w:t>
      </w:r>
      <w:r w:rsidR="00A92470" w:rsidRPr="00A92470">
        <w:rPr>
          <w:spacing w:val="7"/>
          <w:sz w:val="24"/>
          <w:szCs w:val="24"/>
        </w:rPr>
        <w:t xml:space="preserve"> </w:t>
      </w:r>
      <w:r w:rsidR="00A92470" w:rsidRPr="00A92470">
        <w:rPr>
          <w:sz w:val="24"/>
          <w:szCs w:val="24"/>
        </w:rPr>
        <w:t>X,</w:t>
      </w:r>
      <w:r w:rsidR="00A92470" w:rsidRPr="00A92470">
        <w:rPr>
          <w:spacing w:val="9"/>
          <w:sz w:val="24"/>
          <w:szCs w:val="24"/>
        </w:rPr>
        <w:t xml:space="preserve"> </w:t>
      </w:r>
      <w:r w:rsidR="00A92470" w:rsidRPr="00A92470">
        <w:rPr>
          <w:sz w:val="24"/>
          <w:szCs w:val="24"/>
        </w:rPr>
        <w:t>Y</w:t>
      </w:r>
      <w:r w:rsidR="00A92470" w:rsidRPr="00A92470">
        <w:rPr>
          <w:spacing w:val="6"/>
          <w:sz w:val="24"/>
          <w:szCs w:val="24"/>
        </w:rPr>
        <w:t xml:space="preserve"> </w:t>
      </w:r>
      <w:r w:rsidR="00A92470" w:rsidRPr="00A92470">
        <w:rPr>
          <w:spacing w:val="2"/>
          <w:sz w:val="24"/>
          <w:szCs w:val="24"/>
        </w:rPr>
        <w:t>đ</w:t>
      </w:r>
      <w:r w:rsidR="00A92470" w:rsidRPr="00A92470">
        <w:rPr>
          <w:sz w:val="24"/>
          <w:szCs w:val="24"/>
        </w:rPr>
        <w:t>ồng</w:t>
      </w:r>
      <w:r w:rsidR="00A92470" w:rsidRPr="00A92470">
        <w:rPr>
          <w:spacing w:val="5"/>
          <w:sz w:val="24"/>
          <w:szCs w:val="24"/>
        </w:rPr>
        <w:t xml:space="preserve"> </w:t>
      </w:r>
      <w:r w:rsidR="00A92470" w:rsidRPr="00A92470">
        <w:rPr>
          <w:sz w:val="24"/>
          <w:szCs w:val="24"/>
        </w:rPr>
        <w:t>p</w:t>
      </w:r>
      <w:r w:rsidR="00A92470" w:rsidRPr="00A92470">
        <w:rPr>
          <w:spacing w:val="2"/>
          <w:sz w:val="24"/>
          <w:szCs w:val="24"/>
        </w:rPr>
        <w:t>h</w:t>
      </w:r>
      <w:r w:rsidR="00A92470" w:rsidRPr="00A92470">
        <w:rPr>
          <w:spacing w:val="-1"/>
          <w:sz w:val="24"/>
          <w:szCs w:val="24"/>
        </w:rPr>
        <w:t>â</w:t>
      </w:r>
      <w:r w:rsidR="00A92470" w:rsidRPr="00A92470">
        <w:rPr>
          <w:sz w:val="24"/>
          <w:szCs w:val="24"/>
        </w:rPr>
        <w:t>n</w:t>
      </w:r>
      <w:r w:rsidR="00A92470" w:rsidRPr="00A92470">
        <w:rPr>
          <w:spacing w:val="7"/>
          <w:sz w:val="24"/>
          <w:szCs w:val="24"/>
        </w:rPr>
        <w:t xml:space="preserve"> </w:t>
      </w:r>
      <w:r w:rsidR="00A92470" w:rsidRPr="00A92470">
        <w:rPr>
          <w:spacing w:val="-1"/>
          <w:sz w:val="24"/>
          <w:szCs w:val="24"/>
        </w:rPr>
        <w:t>c</w:t>
      </w:r>
      <w:r w:rsidR="00A92470" w:rsidRPr="00A92470">
        <w:rPr>
          <w:spacing w:val="2"/>
          <w:sz w:val="24"/>
          <w:szCs w:val="24"/>
        </w:rPr>
        <w:t>ủ</w:t>
      </w:r>
      <w:r w:rsidR="00A92470" w:rsidRPr="00A92470">
        <w:rPr>
          <w:sz w:val="24"/>
          <w:szCs w:val="24"/>
        </w:rPr>
        <w:t>a</w:t>
      </w:r>
      <w:r w:rsidR="00A92470" w:rsidRPr="00A92470">
        <w:rPr>
          <w:spacing w:val="6"/>
          <w:sz w:val="24"/>
          <w:szCs w:val="24"/>
        </w:rPr>
        <w:t xml:space="preserve"> </w:t>
      </w:r>
      <w:r w:rsidR="00A92470" w:rsidRPr="00A92470">
        <w:rPr>
          <w:sz w:val="24"/>
          <w:szCs w:val="24"/>
        </w:rPr>
        <w:t>n</w:t>
      </w:r>
      <w:r w:rsidR="00A92470" w:rsidRPr="00A92470">
        <w:rPr>
          <w:spacing w:val="5"/>
          <w:sz w:val="24"/>
          <w:szCs w:val="24"/>
        </w:rPr>
        <w:t>h</w:t>
      </w:r>
      <w:r w:rsidR="00A92470" w:rsidRPr="00A92470">
        <w:rPr>
          <w:spacing w:val="-1"/>
          <w:sz w:val="24"/>
          <w:szCs w:val="24"/>
        </w:rPr>
        <w:t>a</w:t>
      </w:r>
      <w:r w:rsidR="00A92470" w:rsidRPr="00A92470">
        <w:rPr>
          <w:sz w:val="24"/>
          <w:szCs w:val="24"/>
        </w:rPr>
        <w:t>u</w:t>
      </w:r>
      <w:r w:rsidR="00A92470" w:rsidRPr="00A92470">
        <w:rPr>
          <w:spacing w:val="9"/>
          <w:sz w:val="24"/>
          <w:szCs w:val="24"/>
        </w:rPr>
        <w:t xml:space="preserve"> </w:t>
      </w:r>
      <w:r w:rsidR="00A92470" w:rsidRPr="00A92470">
        <w:rPr>
          <w:sz w:val="24"/>
          <w:szCs w:val="24"/>
        </w:rPr>
        <w:t>thu</w:t>
      </w:r>
      <w:r w:rsidR="00A92470" w:rsidRPr="00A92470">
        <w:rPr>
          <w:spacing w:val="7"/>
          <w:sz w:val="24"/>
          <w:szCs w:val="24"/>
        </w:rPr>
        <w:t xml:space="preserve"> </w:t>
      </w:r>
      <w:r w:rsidR="00A92470" w:rsidRPr="00A92470">
        <w:rPr>
          <w:spacing w:val="2"/>
          <w:sz w:val="24"/>
          <w:szCs w:val="24"/>
        </w:rPr>
        <w:t>đ</w:t>
      </w:r>
      <w:r w:rsidR="00A92470" w:rsidRPr="00A92470">
        <w:rPr>
          <w:sz w:val="24"/>
          <w:szCs w:val="24"/>
        </w:rPr>
        <w:t>ược</w:t>
      </w:r>
      <w:r w:rsidR="00A92470" w:rsidRPr="00A92470">
        <w:rPr>
          <w:spacing w:val="6"/>
          <w:sz w:val="24"/>
          <w:szCs w:val="24"/>
        </w:rPr>
        <w:t xml:space="preserve"> </w:t>
      </w:r>
      <w:r w:rsidR="00A92470" w:rsidRPr="00A92470">
        <w:rPr>
          <w:sz w:val="24"/>
          <w:szCs w:val="24"/>
        </w:rPr>
        <w:t>thể</w:t>
      </w:r>
      <w:r w:rsidR="00A92470" w:rsidRPr="00A92470">
        <w:rPr>
          <w:spacing w:val="6"/>
          <w:sz w:val="24"/>
          <w:szCs w:val="24"/>
        </w:rPr>
        <w:t xml:space="preserve"> </w:t>
      </w:r>
      <w:r w:rsidR="00A92470" w:rsidRPr="00A92470">
        <w:rPr>
          <w:sz w:val="24"/>
          <w:szCs w:val="24"/>
        </w:rPr>
        <w:t>t</w:t>
      </w:r>
      <w:r w:rsidR="00A92470" w:rsidRPr="00A92470">
        <w:rPr>
          <w:spacing w:val="1"/>
          <w:sz w:val="24"/>
          <w:szCs w:val="24"/>
        </w:rPr>
        <w:t>í</w:t>
      </w:r>
      <w:r w:rsidR="00A92470" w:rsidRPr="00A92470">
        <w:rPr>
          <w:spacing w:val="-1"/>
          <w:sz w:val="24"/>
          <w:szCs w:val="24"/>
        </w:rPr>
        <w:t>c</w:t>
      </w:r>
      <w:r w:rsidR="00A92470" w:rsidRPr="00A92470">
        <w:rPr>
          <w:sz w:val="24"/>
          <w:szCs w:val="24"/>
        </w:rPr>
        <w:t>h</w:t>
      </w:r>
      <w:r w:rsidR="00A92470" w:rsidRPr="00A92470">
        <w:rPr>
          <w:spacing w:val="9"/>
          <w:sz w:val="24"/>
          <w:szCs w:val="24"/>
        </w:rPr>
        <w:t xml:space="preserve"> </w:t>
      </w:r>
      <w:r w:rsidR="00A92470" w:rsidRPr="00A92470">
        <w:rPr>
          <w:sz w:val="24"/>
          <w:szCs w:val="24"/>
        </w:rPr>
        <w:t>hơi</w:t>
      </w:r>
      <w:r w:rsidR="00A92470" w:rsidRPr="00A92470">
        <w:rPr>
          <w:spacing w:val="8"/>
          <w:sz w:val="24"/>
          <w:szCs w:val="24"/>
        </w:rPr>
        <w:t xml:space="preserve"> </w:t>
      </w:r>
      <w:r w:rsidR="00A92470" w:rsidRPr="00A92470">
        <w:rPr>
          <w:sz w:val="24"/>
          <w:szCs w:val="24"/>
        </w:rPr>
        <w:t>b</w:t>
      </w:r>
      <w:r w:rsidR="00A92470" w:rsidRPr="00A92470">
        <w:rPr>
          <w:spacing w:val="-1"/>
          <w:sz w:val="24"/>
          <w:szCs w:val="24"/>
        </w:rPr>
        <w:t>ằ</w:t>
      </w:r>
      <w:r w:rsidR="00A92470" w:rsidRPr="00A92470">
        <w:rPr>
          <w:spacing w:val="2"/>
          <w:sz w:val="24"/>
          <w:szCs w:val="24"/>
        </w:rPr>
        <w:t>n</w:t>
      </w:r>
      <w:r w:rsidR="00A92470" w:rsidRPr="00A92470">
        <w:rPr>
          <w:sz w:val="24"/>
          <w:szCs w:val="24"/>
        </w:rPr>
        <w:t>g</w:t>
      </w:r>
      <w:r w:rsidR="00A92470" w:rsidRPr="00A92470">
        <w:rPr>
          <w:spacing w:val="5"/>
          <w:sz w:val="24"/>
          <w:szCs w:val="24"/>
        </w:rPr>
        <w:t xml:space="preserve"> </w:t>
      </w:r>
      <w:r w:rsidR="00A92470" w:rsidRPr="00A92470">
        <w:rPr>
          <w:sz w:val="24"/>
          <w:szCs w:val="24"/>
        </w:rPr>
        <w:t>thể</w:t>
      </w:r>
      <w:r w:rsidR="00A92470" w:rsidRPr="00A92470">
        <w:rPr>
          <w:spacing w:val="9"/>
          <w:sz w:val="24"/>
          <w:szCs w:val="24"/>
        </w:rPr>
        <w:t xml:space="preserve"> </w:t>
      </w:r>
      <w:r w:rsidR="00A92470" w:rsidRPr="00A92470">
        <w:rPr>
          <w:sz w:val="24"/>
          <w:szCs w:val="24"/>
        </w:rPr>
        <w:t>t</w:t>
      </w:r>
      <w:r w:rsidR="00A92470" w:rsidRPr="00A92470">
        <w:rPr>
          <w:spacing w:val="1"/>
          <w:sz w:val="24"/>
          <w:szCs w:val="24"/>
        </w:rPr>
        <w:t>í</w:t>
      </w:r>
      <w:r w:rsidR="00A92470" w:rsidRPr="00A92470">
        <w:rPr>
          <w:spacing w:val="-1"/>
          <w:sz w:val="24"/>
          <w:szCs w:val="24"/>
        </w:rPr>
        <w:t>c</w:t>
      </w:r>
      <w:r w:rsidR="00A92470" w:rsidRPr="00A92470">
        <w:rPr>
          <w:sz w:val="24"/>
          <w:szCs w:val="24"/>
        </w:rPr>
        <w:t>h</w:t>
      </w:r>
      <w:r w:rsidR="0059106C">
        <w:rPr>
          <w:sz w:val="24"/>
          <w:szCs w:val="24"/>
        </w:rPr>
        <w:t xml:space="preserve"> </w:t>
      </w:r>
      <w:r w:rsidR="00A92470" w:rsidRPr="00A92470">
        <w:rPr>
          <w:spacing w:val="-1"/>
          <w:sz w:val="24"/>
          <w:szCs w:val="24"/>
        </w:rPr>
        <w:t>c</w:t>
      </w:r>
      <w:r w:rsidR="00A92470" w:rsidRPr="00A92470">
        <w:rPr>
          <w:sz w:val="24"/>
          <w:szCs w:val="24"/>
        </w:rPr>
        <w:t>ủa</w:t>
      </w:r>
      <w:r w:rsidR="00A92470" w:rsidRPr="00A92470">
        <w:rPr>
          <w:spacing w:val="2"/>
          <w:sz w:val="24"/>
          <w:szCs w:val="24"/>
        </w:rPr>
        <w:t xml:space="preserve"> </w:t>
      </w:r>
      <w:r w:rsidR="00A92470" w:rsidRPr="00A92470">
        <w:rPr>
          <w:sz w:val="24"/>
          <w:szCs w:val="24"/>
        </w:rPr>
        <w:t>0,84</w:t>
      </w:r>
      <w:r w:rsidR="00A92470" w:rsidRPr="00A92470">
        <w:rPr>
          <w:spacing w:val="3"/>
          <w:sz w:val="24"/>
          <w:szCs w:val="24"/>
        </w:rPr>
        <w:t xml:space="preserve"> </w:t>
      </w:r>
      <w:r w:rsidR="00A92470" w:rsidRPr="00A92470">
        <w:rPr>
          <w:spacing w:val="-2"/>
          <w:sz w:val="24"/>
          <w:szCs w:val="24"/>
        </w:rPr>
        <w:t>g</w:t>
      </w:r>
      <w:r w:rsidR="00A92470" w:rsidRPr="00A92470">
        <w:rPr>
          <w:spacing w:val="-1"/>
          <w:sz w:val="24"/>
          <w:szCs w:val="24"/>
        </w:rPr>
        <w:t>a</w:t>
      </w:r>
      <w:r w:rsidR="00A92470" w:rsidRPr="00A92470">
        <w:rPr>
          <w:sz w:val="24"/>
          <w:szCs w:val="24"/>
        </w:rPr>
        <w:t>m</w:t>
      </w:r>
      <w:r w:rsidR="00A92470" w:rsidRPr="00A92470">
        <w:rPr>
          <w:spacing w:val="3"/>
          <w:sz w:val="24"/>
          <w:szCs w:val="24"/>
        </w:rPr>
        <w:t xml:space="preserve"> </w:t>
      </w:r>
      <w:r w:rsidR="00A92470" w:rsidRPr="00A92470">
        <w:rPr>
          <w:sz w:val="24"/>
          <w:szCs w:val="24"/>
        </w:rPr>
        <w:t>khí</w:t>
      </w:r>
      <w:r w:rsidR="00A92470" w:rsidRPr="00A92470">
        <w:rPr>
          <w:spacing w:val="3"/>
          <w:sz w:val="24"/>
          <w:szCs w:val="24"/>
        </w:rPr>
        <w:t xml:space="preserve"> </w:t>
      </w:r>
      <w:r w:rsidR="00A92470" w:rsidRPr="00A92470">
        <w:rPr>
          <w:sz w:val="24"/>
          <w:szCs w:val="24"/>
        </w:rPr>
        <w:t>ni</w:t>
      </w:r>
      <w:r w:rsidR="00A92470" w:rsidRPr="00A92470">
        <w:rPr>
          <w:spacing w:val="1"/>
          <w:sz w:val="24"/>
          <w:szCs w:val="24"/>
        </w:rPr>
        <w:t>t</w:t>
      </w:r>
      <w:r w:rsidR="00A92470" w:rsidRPr="00A92470">
        <w:rPr>
          <w:sz w:val="24"/>
          <w:szCs w:val="24"/>
        </w:rPr>
        <w:t>ơ</w:t>
      </w:r>
      <w:r w:rsidR="00A92470" w:rsidRPr="00A92470">
        <w:rPr>
          <w:spacing w:val="3"/>
          <w:sz w:val="24"/>
          <w:szCs w:val="24"/>
        </w:rPr>
        <w:t xml:space="preserve"> </w:t>
      </w:r>
      <w:r w:rsidR="00A92470" w:rsidRPr="00A92470">
        <w:rPr>
          <w:sz w:val="24"/>
          <w:szCs w:val="24"/>
        </w:rPr>
        <w:t xml:space="preserve">ở </w:t>
      </w:r>
      <w:r w:rsidR="00A92470" w:rsidRPr="00A92470">
        <w:rPr>
          <w:spacing w:val="-1"/>
          <w:sz w:val="24"/>
          <w:szCs w:val="24"/>
        </w:rPr>
        <w:t>c</w:t>
      </w:r>
      <w:r w:rsidR="00A92470" w:rsidRPr="00A92470">
        <w:rPr>
          <w:sz w:val="24"/>
          <w:szCs w:val="24"/>
        </w:rPr>
        <w:t>ùng điều</w:t>
      </w:r>
      <w:r w:rsidR="00A92470" w:rsidRPr="00A92470">
        <w:rPr>
          <w:spacing w:val="2"/>
          <w:sz w:val="24"/>
          <w:szCs w:val="24"/>
        </w:rPr>
        <w:t xml:space="preserve"> </w:t>
      </w:r>
      <w:r w:rsidR="00A92470" w:rsidRPr="00A92470">
        <w:rPr>
          <w:sz w:val="24"/>
          <w:szCs w:val="24"/>
        </w:rPr>
        <w:t>kiện,</w:t>
      </w:r>
      <w:r w:rsidR="00A92470" w:rsidRPr="00A92470">
        <w:rPr>
          <w:spacing w:val="2"/>
          <w:sz w:val="24"/>
          <w:szCs w:val="24"/>
        </w:rPr>
        <w:t xml:space="preserve"> </w:t>
      </w:r>
      <w:r w:rsidR="00A92470" w:rsidRPr="00A92470">
        <w:rPr>
          <w:sz w:val="24"/>
          <w:szCs w:val="24"/>
        </w:rPr>
        <w:t>nhiệt</w:t>
      </w:r>
      <w:r w:rsidR="00A92470" w:rsidRPr="00A92470">
        <w:rPr>
          <w:spacing w:val="3"/>
          <w:sz w:val="24"/>
          <w:szCs w:val="24"/>
        </w:rPr>
        <w:t xml:space="preserve"> </w:t>
      </w:r>
      <w:r w:rsidR="00A92470" w:rsidRPr="00A92470">
        <w:rPr>
          <w:sz w:val="24"/>
          <w:szCs w:val="24"/>
        </w:rPr>
        <w:t>độ,</w:t>
      </w:r>
      <w:r w:rsidR="00A92470" w:rsidRPr="00A92470">
        <w:rPr>
          <w:spacing w:val="3"/>
          <w:sz w:val="24"/>
          <w:szCs w:val="24"/>
        </w:rPr>
        <w:t xml:space="preserve"> </w:t>
      </w:r>
      <w:r w:rsidR="00A92470" w:rsidRPr="00A92470">
        <w:rPr>
          <w:spacing w:val="-1"/>
          <w:sz w:val="24"/>
          <w:szCs w:val="24"/>
        </w:rPr>
        <w:t>á</w:t>
      </w:r>
      <w:r w:rsidR="00A92470" w:rsidRPr="00A92470">
        <w:rPr>
          <w:sz w:val="24"/>
          <w:szCs w:val="24"/>
        </w:rPr>
        <w:t>p</w:t>
      </w:r>
      <w:r w:rsidR="00A92470" w:rsidRPr="00A92470">
        <w:rPr>
          <w:spacing w:val="3"/>
          <w:sz w:val="24"/>
          <w:szCs w:val="24"/>
        </w:rPr>
        <w:t xml:space="preserve"> </w:t>
      </w:r>
      <w:r w:rsidR="00A92470" w:rsidRPr="00A92470">
        <w:rPr>
          <w:sz w:val="24"/>
          <w:szCs w:val="24"/>
        </w:rPr>
        <w:t>su</w:t>
      </w:r>
      <w:r w:rsidR="00A92470" w:rsidRPr="00A92470">
        <w:rPr>
          <w:spacing w:val="-1"/>
          <w:sz w:val="24"/>
          <w:szCs w:val="24"/>
        </w:rPr>
        <w:t>ấ</w:t>
      </w:r>
      <w:r w:rsidR="00A92470" w:rsidRPr="00A92470">
        <w:rPr>
          <w:sz w:val="24"/>
          <w:szCs w:val="24"/>
        </w:rPr>
        <w:t>t.</w:t>
      </w:r>
      <w:r w:rsidR="00A92470" w:rsidRPr="00A92470">
        <w:rPr>
          <w:spacing w:val="3"/>
          <w:sz w:val="24"/>
          <w:szCs w:val="24"/>
        </w:rPr>
        <w:t xml:space="preserve"> </w:t>
      </w:r>
      <w:r w:rsidR="00A92470" w:rsidRPr="00A92470">
        <w:rPr>
          <w:sz w:val="24"/>
          <w:szCs w:val="24"/>
        </w:rPr>
        <w:t>N</w:t>
      </w:r>
      <w:r w:rsidR="00A92470" w:rsidRPr="00A92470">
        <w:rPr>
          <w:spacing w:val="-1"/>
          <w:sz w:val="24"/>
          <w:szCs w:val="24"/>
        </w:rPr>
        <w:t>ế</w:t>
      </w:r>
      <w:r w:rsidR="00A92470" w:rsidRPr="00A92470">
        <w:rPr>
          <w:sz w:val="24"/>
          <w:szCs w:val="24"/>
        </w:rPr>
        <w:t>u</w:t>
      </w:r>
      <w:r w:rsidR="00A92470" w:rsidRPr="00A92470">
        <w:rPr>
          <w:spacing w:val="3"/>
          <w:sz w:val="24"/>
          <w:szCs w:val="24"/>
        </w:rPr>
        <w:t xml:space="preserve"> </w:t>
      </w:r>
      <w:r w:rsidR="00A92470" w:rsidRPr="00A92470">
        <w:rPr>
          <w:sz w:val="24"/>
          <w:szCs w:val="24"/>
        </w:rPr>
        <w:t>đun</w:t>
      </w:r>
      <w:r w:rsidR="00A92470" w:rsidRPr="00A92470">
        <w:rPr>
          <w:spacing w:val="3"/>
          <w:sz w:val="24"/>
          <w:szCs w:val="24"/>
        </w:rPr>
        <w:t xml:space="preserve"> </w:t>
      </w:r>
      <w:r w:rsidR="00A92470" w:rsidRPr="00A92470">
        <w:rPr>
          <w:sz w:val="24"/>
          <w:szCs w:val="24"/>
        </w:rPr>
        <w:t>hỗn</w:t>
      </w:r>
      <w:r w:rsidR="00A92470" w:rsidRPr="00A92470">
        <w:rPr>
          <w:spacing w:val="3"/>
          <w:sz w:val="24"/>
          <w:szCs w:val="24"/>
        </w:rPr>
        <w:t xml:space="preserve"> </w:t>
      </w:r>
      <w:r w:rsidR="00A92470" w:rsidRPr="00A92470">
        <w:rPr>
          <w:spacing w:val="-2"/>
          <w:sz w:val="24"/>
          <w:szCs w:val="24"/>
        </w:rPr>
        <w:t>h</w:t>
      </w:r>
      <w:r w:rsidR="00A92470" w:rsidRPr="00A92470">
        <w:rPr>
          <w:sz w:val="24"/>
          <w:szCs w:val="24"/>
        </w:rPr>
        <w:t>ợp</w:t>
      </w:r>
      <w:r w:rsidR="00A92470" w:rsidRPr="00A92470">
        <w:rPr>
          <w:spacing w:val="3"/>
          <w:sz w:val="24"/>
          <w:szCs w:val="24"/>
        </w:rPr>
        <w:t xml:space="preserve"> </w:t>
      </w:r>
      <w:r w:rsidR="00A92470" w:rsidRPr="00A92470">
        <w:rPr>
          <w:sz w:val="24"/>
          <w:szCs w:val="24"/>
        </w:rPr>
        <w:t>X,</w:t>
      </w:r>
      <w:r w:rsidR="00A92470" w:rsidRPr="00A92470">
        <w:rPr>
          <w:spacing w:val="2"/>
          <w:sz w:val="24"/>
          <w:szCs w:val="24"/>
        </w:rPr>
        <w:t xml:space="preserve"> </w:t>
      </w:r>
      <w:r w:rsidR="00A92470" w:rsidRPr="00A92470">
        <w:rPr>
          <w:sz w:val="24"/>
          <w:szCs w:val="24"/>
        </w:rPr>
        <w:t>Y</w:t>
      </w:r>
      <w:r w:rsidR="00A92470" w:rsidRPr="00A92470">
        <w:rPr>
          <w:spacing w:val="2"/>
          <w:sz w:val="24"/>
          <w:szCs w:val="24"/>
        </w:rPr>
        <w:t xml:space="preserve"> </w:t>
      </w:r>
      <w:r w:rsidR="00A92470" w:rsidRPr="00A92470">
        <w:rPr>
          <w:sz w:val="24"/>
          <w:szCs w:val="24"/>
        </w:rPr>
        <w:t>với</w:t>
      </w:r>
      <w:r w:rsidR="00A92470" w:rsidRPr="00A92470">
        <w:rPr>
          <w:spacing w:val="1"/>
          <w:sz w:val="24"/>
          <w:szCs w:val="24"/>
        </w:rPr>
        <w:t xml:space="preserve"> </w:t>
      </w:r>
      <w:r w:rsidR="00A92470" w:rsidRPr="00A92470">
        <w:rPr>
          <w:sz w:val="24"/>
          <w:szCs w:val="24"/>
        </w:rPr>
        <w:t>một</w:t>
      </w:r>
      <w:r w:rsidR="00A92470" w:rsidRPr="00A92470">
        <w:rPr>
          <w:spacing w:val="1"/>
          <w:sz w:val="24"/>
          <w:szCs w:val="24"/>
        </w:rPr>
        <w:t xml:space="preserve"> </w:t>
      </w:r>
      <w:r w:rsidR="00A92470" w:rsidRPr="00A92470">
        <w:rPr>
          <w:sz w:val="24"/>
          <w:szCs w:val="24"/>
        </w:rPr>
        <w:t>lượng dung dịch</w:t>
      </w:r>
      <w:r w:rsidR="00A92470" w:rsidRPr="00A92470">
        <w:rPr>
          <w:spacing w:val="2"/>
          <w:sz w:val="24"/>
          <w:szCs w:val="24"/>
        </w:rPr>
        <w:t xml:space="preserve"> </w:t>
      </w:r>
      <w:r w:rsidR="00A92470" w:rsidRPr="00A92470">
        <w:rPr>
          <w:sz w:val="24"/>
          <w:szCs w:val="24"/>
        </w:rPr>
        <w:t>N</w:t>
      </w:r>
      <w:r w:rsidR="00A92470" w:rsidRPr="00A92470">
        <w:rPr>
          <w:spacing w:val="-1"/>
          <w:sz w:val="24"/>
          <w:szCs w:val="24"/>
        </w:rPr>
        <w:t>a</w:t>
      </w:r>
      <w:r w:rsidR="00A92470" w:rsidRPr="00A92470">
        <w:rPr>
          <w:sz w:val="24"/>
          <w:szCs w:val="24"/>
        </w:rPr>
        <w:t>OH</w:t>
      </w:r>
      <w:r w:rsidR="00A92470" w:rsidRPr="00A92470">
        <w:rPr>
          <w:spacing w:val="2"/>
          <w:sz w:val="24"/>
          <w:szCs w:val="24"/>
        </w:rPr>
        <w:t xml:space="preserve"> </w:t>
      </w:r>
      <w:r w:rsidR="00A92470" w:rsidRPr="00A92470">
        <w:rPr>
          <w:sz w:val="24"/>
          <w:szCs w:val="24"/>
        </w:rPr>
        <w:t>dư</w:t>
      </w:r>
      <w:r w:rsidR="00A92470" w:rsidRPr="00A92470">
        <w:rPr>
          <w:spacing w:val="2"/>
          <w:sz w:val="24"/>
          <w:szCs w:val="24"/>
        </w:rPr>
        <w:t xml:space="preserve"> </w:t>
      </w:r>
      <w:r w:rsidR="00A92470" w:rsidRPr="00A92470">
        <w:rPr>
          <w:sz w:val="24"/>
          <w:szCs w:val="24"/>
        </w:rPr>
        <w:t>đ</w:t>
      </w:r>
      <w:r w:rsidR="00A92470" w:rsidRPr="00A92470">
        <w:rPr>
          <w:spacing w:val="-1"/>
          <w:sz w:val="24"/>
          <w:szCs w:val="24"/>
        </w:rPr>
        <w:t>ế</w:t>
      </w:r>
      <w:r w:rsidR="00A92470" w:rsidRPr="00A92470">
        <w:rPr>
          <w:sz w:val="24"/>
          <w:szCs w:val="24"/>
        </w:rPr>
        <w:t>n</w:t>
      </w:r>
      <w:r w:rsidR="00A92470" w:rsidRPr="00A92470">
        <w:rPr>
          <w:spacing w:val="3"/>
          <w:sz w:val="24"/>
          <w:szCs w:val="24"/>
        </w:rPr>
        <w:t xml:space="preserve"> </w:t>
      </w:r>
      <w:r w:rsidR="00A92470" w:rsidRPr="00A92470">
        <w:rPr>
          <w:sz w:val="24"/>
          <w:szCs w:val="24"/>
        </w:rPr>
        <w:t>khi</w:t>
      </w:r>
      <w:r w:rsidR="00A92470" w:rsidRPr="00A92470">
        <w:rPr>
          <w:spacing w:val="3"/>
          <w:sz w:val="24"/>
          <w:szCs w:val="24"/>
        </w:rPr>
        <w:t xml:space="preserve"> </w:t>
      </w:r>
      <w:r w:rsidR="00A92470" w:rsidRPr="00A92470">
        <w:rPr>
          <w:sz w:val="24"/>
          <w:szCs w:val="24"/>
        </w:rPr>
        <w:t>ph</w:t>
      </w:r>
      <w:r w:rsidR="00A92470" w:rsidRPr="00A92470">
        <w:rPr>
          <w:spacing w:val="-1"/>
          <w:sz w:val="24"/>
          <w:szCs w:val="24"/>
        </w:rPr>
        <w:t>ả</w:t>
      </w:r>
      <w:r w:rsidR="00A92470" w:rsidRPr="00A92470">
        <w:rPr>
          <w:sz w:val="24"/>
          <w:szCs w:val="24"/>
        </w:rPr>
        <w:t>n</w:t>
      </w:r>
      <w:r w:rsidR="00A92470" w:rsidRPr="00A92470">
        <w:rPr>
          <w:spacing w:val="3"/>
          <w:sz w:val="24"/>
          <w:szCs w:val="24"/>
        </w:rPr>
        <w:t xml:space="preserve"> </w:t>
      </w:r>
      <w:r w:rsidR="00A92470" w:rsidRPr="00A92470">
        <w:rPr>
          <w:sz w:val="24"/>
          <w:szCs w:val="24"/>
        </w:rPr>
        <w:t>ứng ho</w:t>
      </w:r>
      <w:r w:rsidR="00A92470" w:rsidRPr="00A92470">
        <w:rPr>
          <w:spacing w:val="-1"/>
          <w:sz w:val="24"/>
          <w:szCs w:val="24"/>
        </w:rPr>
        <w:t>à</w:t>
      </w:r>
      <w:r w:rsidR="00A92470" w:rsidRPr="00A92470">
        <w:rPr>
          <w:sz w:val="24"/>
          <w:szCs w:val="24"/>
        </w:rPr>
        <w:t>n</w:t>
      </w:r>
      <w:r w:rsidR="00A92470" w:rsidRPr="00A92470">
        <w:rPr>
          <w:spacing w:val="3"/>
          <w:sz w:val="24"/>
          <w:szCs w:val="24"/>
        </w:rPr>
        <w:t xml:space="preserve"> </w:t>
      </w:r>
      <w:r w:rsidR="00A92470" w:rsidRPr="00A92470">
        <w:rPr>
          <w:sz w:val="24"/>
          <w:szCs w:val="24"/>
        </w:rPr>
        <w:t>toàn,</w:t>
      </w:r>
      <w:r w:rsidR="00A92470" w:rsidRPr="00A92470">
        <w:rPr>
          <w:spacing w:val="2"/>
          <w:sz w:val="24"/>
          <w:szCs w:val="24"/>
        </w:rPr>
        <w:t xml:space="preserve"> </w:t>
      </w:r>
      <w:r w:rsidR="00A92470" w:rsidRPr="00A92470">
        <w:rPr>
          <w:sz w:val="24"/>
          <w:szCs w:val="24"/>
        </w:rPr>
        <w:t>thu</w:t>
      </w:r>
      <w:r w:rsidR="00A92470" w:rsidRPr="00A92470">
        <w:rPr>
          <w:spacing w:val="6"/>
          <w:sz w:val="24"/>
          <w:szCs w:val="24"/>
        </w:rPr>
        <w:t xml:space="preserve"> </w:t>
      </w:r>
      <w:r w:rsidR="00A92470" w:rsidRPr="00A92470">
        <w:rPr>
          <w:sz w:val="24"/>
          <w:szCs w:val="24"/>
        </w:rPr>
        <w:t>được</w:t>
      </w:r>
      <w:r w:rsidR="00A92470" w:rsidRPr="00A92470">
        <w:rPr>
          <w:spacing w:val="2"/>
          <w:sz w:val="24"/>
          <w:szCs w:val="24"/>
        </w:rPr>
        <w:t xml:space="preserve"> </w:t>
      </w:r>
      <w:r w:rsidR="00A92470" w:rsidRPr="00A92470">
        <w:rPr>
          <w:sz w:val="24"/>
          <w:szCs w:val="24"/>
        </w:rPr>
        <w:t>2,32</w:t>
      </w:r>
      <w:r w:rsidR="00A92470" w:rsidRPr="00A92470">
        <w:rPr>
          <w:spacing w:val="3"/>
          <w:sz w:val="24"/>
          <w:szCs w:val="24"/>
        </w:rPr>
        <w:t xml:space="preserve"> </w:t>
      </w:r>
      <w:r w:rsidR="00A92470" w:rsidRPr="00A92470">
        <w:rPr>
          <w:spacing w:val="-2"/>
          <w:sz w:val="24"/>
          <w:szCs w:val="24"/>
        </w:rPr>
        <w:t>g</w:t>
      </w:r>
      <w:r w:rsidR="00A92470" w:rsidRPr="00A92470">
        <w:rPr>
          <w:spacing w:val="-1"/>
          <w:sz w:val="24"/>
          <w:szCs w:val="24"/>
        </w:rPr>
        <w:t>a</w:t>
      </w:r>
      <w:r w:rsidR="00A92470" w:rsidRPr="00A92470">
        <w:rPr>
          <w:sz w:val="24"/>
          <w:szCs w:val="24"/>
        </w:rPr>
        <w:t>m</w:t>
      </w:r>
      <w:r w:rsidR="00A92470" w:rsidRPr="00A92470">
        <w:rPr>
          <w:spacing w:val="3"/>
          <w:sz w:val="24"/>
          <w:szCs w:val="24"/>
        </w:rPr>
        <w:t xml:space="preserve"> </w:t>
      </w:r>
      <w:r w:rsidR="00A92470" w:rsidRPr="00A92470">
        <w:rPr>
          <w:sz w:val="24"/>
          <w:szCs w:val="24"/>
        </w:rPr>
        <w:t>hỗn</w:t>
      </w:r>
      <w:r w:rsidR="00A92470" w:rsidRPr="00A92470">
        <w:rPr>
          <w:spacing w:val="3"/>
          <w:sz w:val="24"/>
          <w:szCs w:val="24"/>
        </w:rPr>
        <w:t xml:space="preserve"> </w:t>
      </w:r>
      <w:r w:rsidR="00A92470" w:rsidRPr="00A92470">
        <w:rPr>
          <w:sz w:val="24"/>
          <w:szCs w:val="24"/>
        </w:rPr>
        <w:t>hợp</w:t>
      </w:r>
      <w:r w:rsidR="00A92470" w:rsidRPr="00A92470">
        <w:rPr>
          <w:spacing w:val="3"/>
          <w:sz w:val="24"/>
          <w:szCs w:val="24"/>
        </w:rPr>
        <w:t xml:space="preserve"> </w:t>
      </w:r>
      <w:r w:rsidR="00A92470" w:rsidRPr="00A92470">
        <w:rPr>
          <w:sz w:val="24"/>
          <w:szCs w:val="24"/>
        </w:rPr>
        <w:t>h</w:t>
      </w:r>
      <w:r w:rsidR="00A92470" w:rsidRPr="00A92470">
        <w:rPr>
          <w:spacing w:val="-1"/>
          <w:sz w:val="24"/>
          <w:szCs w:val="24"/>
        </w:rPr>
        <w:t>a</w:t>
      </w:r>
      <w:r w:rsidR="00A92470" w:rsidRPr="00A92470">
        <w:rPr>
          <w:sz w:val="24"/>
          <w:szCs w:val="24"/>
        </w:rPr>
        <w:t>i</w:t>
      </w:r>
      <w:r w:rsidR="00A92470" w:rsidRPr="00A92470">
        <w:rPr>
          <w:spacing w:val="3"/>
          <w:sz w:val="24"/>
          <w:szCs w:val="24"/>
        </w:rPr>
        <w:t xml:space="preserve"> </w:t>
      </w:r>
      <w:r w:rsidR="00A92470" w:rsidRPr="00A92470">
        <w:rPr>
          <w:sz w:val="24"/>
          <w:szCs w:val="24"/>
        </w:rPr>
        <w:t>muối</w:t>
      </w:r>
      <w:r w:rsidR="00A92470" w:rsidRPr="00A92470">
        <w:rPr>
          <w:spacing w:val="4"/>
          <w:sz w:val="24"/>
          <w:szCs w:val="24"/>
        </w:rPr>
        <w:t xml:space="preserve"> </w:t>
      </w:r>
      <w:r w:rsidR="00A92470" w:rsidRPr="00A92470">
        <w:rPr>
          <w:spacing w:val="-1"/>
          <w:sz w:val="24"/>
          <w:szCs w:val="24"/>
        </w:rPr>
        <w:t>c</w:t>
      </w:r>
      <w:r w:rsidR="00A92470" w:rsidRPr="00A92470">
        <w:rPr>
          <w:sz w:val="24"/>
          <w:szCs w:val="24"/>
        </w:rPr>
        <w:t>ủa</w:t>
      </w:r>
      <w:r w:rsidR="00A92470" w:rsidRPr="00A92470">
        <w:rPr>
          <w:spacing w:val="2"/>
          <w:sz w:val="24"/>
          <w:szCs w:val="24"/>
        </w:rPr>
        <w:t xml:space="preserve"> </w:t>
      </w:r>
      <w:r w:rsidR="00A92470" w:rsidRPr="00A92470">
        <w:rPr>
          <w:sz w:val="24"/>
          <w:szCs w:val="24"/>
        </w:rPr>
        <w:t>h</w:t>
      </w:r>
      <w:r w:rsidR="00A92470" w:rsidRPr="00A92470">
        <w:rPr>
          <w:spacing w:val="-1"/>
          <w:sz w:val="24"/>
          <w:szCs w:val="24"/>
        </w:rPr>
        <w:t>a</w:t>
      </w:r>
      <w:r w:rsidR="00A92470" w:rsidRPr="00A92470">
        <w:rPr>
          <w:sz w:val="24"/>
          <w:szCs w:val="24"/>
        </w:rPr>
        <w:t>i</w:t>
      </w:r>
      <w:r w:rsidR="00A92470" w:rsidRPr="00A92470">
        <w:rPr>
          <w:spacing w:val="3"/>
          <w:sz w:val="24"/>
          <w:szCs w:val="24"/>
        </w:rPr>
        <w:t xml:space="preserve"> </w:t>
      </w:r>
      <w:r w:rsidR="00A92470" w:rsidRPr="00A92470">
        <w:rPr>
          <w:spacing w:val="-1"/>
          <w:sz w:val="24"/>
          <w:szCs w:val="24"/>
        </w:rPr>
        <w:t>a</w:t>
      </w:r>
      <w:r w:rsidR="00A92470" w:rsidRPr="00A92470">
        <w:rPr>
          <w:spacing w:val="2"/>
          <w:sz w:val="24"/>
          <w:szCs w:val="24"/>
        </w:rPr>
        <w:t>x</w:t>
      </w:r>
      <w:r w:rsidR="00A92470" w:rsidRPr="00A92470">
        <w:rPr>
          <w:sz w:val="24"/>
          <w:szCs w:val="24"/>
        </w:rPr>
        <w:t>it</w:t>
      </w:r>
      <w:r w:rsidR="00A92470" w:rsidRPr="00A92470">
        <w:rPr>
          <w:spacing w:val="2"/>
          <w:sz w:val="24"/>
          <w:szCs w:val="24"/>
        </w:rPr>
        <w:t xml:space="preserve"> </w:t>
      </w:r>
      <w:r w:rsidR="00A92470" w:rsidRPr="00A92470">
        <w:rPr>
          <w:sz w:val="24"/>
          <w:szCs w:val="24"/>
        </w:rPr>
        <w:t>kế</w:t>
      </w:r>
      <w:r w:rsidR="00A92470" w:rsidRPr="00A92470">
        <w:rPr>
          <w:spacing w:val="2"/>
          <w:sz w:val="24"/>
          <w:szCs w:val="24"/>
        </w:rPr>
        <w:t xml:space="preserve"> </w:t>
      </w:r>
      <w:r w:rsidR="00A92470" w:rsidRPr="00A92470">
        <w:rPr>
          <w:sz w:val="24"/>
          <w:szCs w:val="24"/>
        </w:rPr>
        <w:t>t</w:t>
      </w:r>
      <w:r w:rsidR="00A92470" w:rsidRPr="00A92470">
        <w:rPr>
          <w:spacing w:val="1"/>
          <w:sz w:val="24"/>
          <w:szCs w:val="24"/>
        </w:rPr>
        <w:t>i</w:t>
      </w:r>
      <w:r w:rsidR="00A92470" w:rsidRPr="00A92470">
        <w:rPr>
          <w:spacing w:val="-1"/>
          <w:sz w:val="24"/>
          <w:szCs w:val="24"/>
        </w:rPr>
        <w:t>ế</w:t>
      </w:r>
      <w:r w:rsidR="00A92470" w:rsidRPr="00A92470">
        <w:rPr>
          <w:sz w:val="24"/>
          <w:szCs w:val="24"/>
        </w:rPr>
        <w:t>p nh</w:t>
      </w:r>
      <w:r w:rsidR="00A92470" w:rsidRPr="00A92470">
        <w:rPr>
          <w:spacing w:val="-1"/>
          <w:sz w:val="24"/>
          <w:szCs w:val="24"/>
        </w:rPr>
        <w:t>a</w:t>
      </w:r>
      <w:r w:rsidR="00A92470" w:rsidRPr="00A92470">
        <w:rPr>
          <w:sz w:val="24"/>
          <w:szCs w:val="24"/>
        </w:rPr>
        <w:t>u tro</w:t>
      </w:r>
      <w:r w:rsidR="00A92470" w:rsidRPr="00A92470">
        <w:rPr>
          <w:spacing w:val="2"/>
          <w:sz w:val="24"/>
          <w:szCs w:val="24"/>
        </w:rPr>
        <w:t>n</w:t>
      </w:r>
      <w:r w:rsidR="00A92470" w:rsidRPr="00A92470">
        <w:rPr>
          <w:sz w:val="24"/>
          <w:szCs w:val="24"/>
        </w:rPr>
        <w:t>g</w:t>
      </w:r>
      <w:r w:rsidR="00A92470" w:rsidRPr="00A92470">
        <w:rPr>
          <w:spacing w:val="-2"/>
          <w:sz w:val="24"/>
          <w:szCs w:val="24"/>
        </w:rPr>
        <w:t xml:space="preserve"> </w:t>
      </w:r>
      <w:r w:rsidR="00A92470" w:rsidRPr="00A92470">
        <w:rPr>
          <w:sz w:val="24"/>
          <w:szCs w:val="24"/>
        </w:rPr>
        <w:t>d</w:t>
      </w:r>
      <w:r w:rsidR="00A92470" w:rsidRPr="00A92470">
        <w:rPr>
          <w:spacing w:val="4"/>
          <w:sz w:val="24"/>
          <w:szCs w:val="24"/>
        </w:rPr>
        <w:t>ã</w:t>
      </w:r>
      <w:r w:rsidR="00A92470" w:rsidRPr="00A92470">
        <w:rPr>
          <w:sz w:val="24"/>
          <w:szCs w:val="24"/>
        </w:rPr>
        <w:t>y</w:t>
      </w:r>
      <w:r w:rsidR="00A92470" w:rsidRPr="00A92470">
        <w:rPr>
          <w:spacing w:val="-5"/>
          <w:sz w:val="24"/>
          <w:szCs w:val="24"/>
        </w:rPr>
        <w:t xml:space="preserve"> </w:t>
      </w:r>
      <w:r w:rsidR="00A92470" w:rsidRPr="00A92470">
        <w:rPr>
          <w:sz w:val="24"/>
          <w:szCs w:val="24"/>
        </w:rPr>
        <w:t>đồ</w:t>
      </w:r>
      <w:r w:rsidR="00A92470" w:rsidRPr="00A92470">
        <w:rPr>
          <w:spacing w:val="2"/>
          <w:sz w:val="24"/>
          <w:szCs w:val="24"/>
        </w:rPr>
        <w:t>n</w:t>
      </w:r>
      <w:r w:rsidR="00A92470" w:rsidRPr="00A92470">
        <w:rPr>
          <w:sz w:val="24"/>
          <w:szCs w:val="24"/>
        </w:rPr>
        <w:t>g</w:t>
      </w:r>
      <w:r w:rsidR="00A92470" w:rsidRPr="00A92470">
        <w:rPr>
          <w:spacing w:val="-2"/>
          <w:sz w:val="24"/>
          <w:szCs w:val="24"/>
        </w:rPr>
        <w:t xml:space="preserve"> </w:t>
      </w:r>
      <w:r w:rsidR="00A92470" w:rsidRPr="00A92470">
        <w:rPr>
          <w:spacing w:val="1"/>
          <w:sz w:val="24"/>
          <w:szCs w:val="24"/>
        </w:rPr>
        <w:t>đ</w:t>
      </w:r>
      <w:r w:rsidR="00A92470" w:rsidRPr="00A92470">
        <w:rPr>
          <w:spacing w:val="-1"/>
          <w:sz w:val="24"/>
          <w:szCs w:val="24"/>
        </w:rPr>
        <w:t>ẳ</w:t>
      </w:r>
      <w:r w:rsidR="00A92470" w:rsidRPr="00A92470">
        <w:rPr>
          <w:spacing w:val="2"/>
          <w:sz w:val="24"/>
          <w:szCs w:val="24"/>
        </w:rPr>
        <w:t>n</w:t>
      </w:r>
      <w:r w:rsidR="00A92470" w:rsidRPr="00A92470">
        <w:rPr>
          <w:spacing w:val="-2"/>
          <w:sz w:val="24"/>
          <w:szCs w:val="24"/>
        </w:rPr>
        <w:t>g</w:t>
      </w:r>
      <w:r w:rsidR="00A92470" w:rsidRPr="00A92470">
        <w:rPr>
          <w:sz w:val="24"/>
          <w:szCs w:val="24"/>
        </w:rPr>
        <w:t>. Cô</w:t>
      </w:r>
      <w:r w:rsidR="00A92470" w:rsidRPr="00A92470">
        <w:rPr>
          <w:spacing w:val="2"/>
          <w:sz w:val="24"/>
          <w:szCs w:val="24"/>
        </w:rPr>
        <w:t>n</w:t>
      </w:r>
      <w:r w:rsidR="00A92470" w:rsidRPr="00A92470">
        <w:rPr>
          <w:sz w:val="24"/>
          <w:szCs w:val="24"/>
        </w:rPr>
        <w:t>g</w:t>
      </w:r>
      <w:r w:rsidR="00A92470" w:rsidRPr="00A92470">
        <w:rPr>
          <w:spacing w:val="-2"/>
          <w:sz w:val="24"/>
          <w:szCs w:val="24"/>
        </w:rPr>
        <w:t xml:space="preserve"> </w:t>
      </w:r>
      <w:r w:rsidR="00A92470" w:rsidRPr="00A92470">
        <w:rPr>
          <w:sz w:val="24"/>
          <w:szCs w:val="24"/>
        </w:rPr>
        <w:t>thức</w:t>
      </w:r>
      <w:r w:rsidR="00A92470" w:rsidRPr="00A92470">
        <w:rPr>
          <w:spacing w:val="-1"/>
          <w:sz w:val="24"/>
          <w:szCs w:val="24"/>
        </w:rPr>
        <w:t xml:space="preserve"> </w:t>
      </w:r>
      <w:r w:rsidR="00A92470" w:rsidRPr="00A92470">
        <w:rPr>
          <w:spacing w:val="1"/>
          <w:sz w:val="24"/>
          <w:szCs w:val="24"/>
        </w:rPr>
        <w:t>c</w:t>
      </w:r>
      <w:r w:rsidR="00A92470" w:rsidRPr="00A92470">
        <w:rPr>
          <w:spacing w:val="-1"/>
          <w:sz w:val="24"/>
          <w:szCs w:val="24"/>
        </w:rPr>
        <w:t>ấ</w:t>
      </w:r>
      <w:r w:rsidR="00A92470" w:rsidRPr="00A92470">
        <w:rPr>
          <w:sz w:val="24"/>
          <w:szCs w:val="24"/>
        </w:rPr>
        <w:t xml:space="preserve">u tạo </w:t>
      </w:r>
      <w:r w:rsidR="00A92470" w:rsidRPr="00A92470">
        <w:rPr>
          <w:spacing w:val="-1"/>
          <w:sz w:val="24"/>
          <w:szCs w:val="24"/>
        </w:rPr>
        <w:t>c</w:t>
      </w:r>
      <w:r w:rsidR="00A92470" w:rsidRPr="00A92470">
        <w:rPr>
          <w:spacing w:val="2"/>
          <w:sz w:val="24"/>
          <w:szCs w:val="24"/>
        </w:rPr>
        <w:t>ủ</w:t>
      </w:r>
      <w:r w:rsidR="00A92470" w:rsidRPr="00A92470">
        <w:rPr>
          <w:sz w:val="24"/>
          <w:szCs w:val="24"/>
        </w:rPr>
        <w:t>a</w:t>
      </w:r>
      <w:r w:rsidR="00A92470" w:rsidRPr="00A92470">
        <w:rPr>
          <w:spacing w:val="1"/>
          <w:sz w:val="24"/>
          <w:szCs w:val="24"/>
        </w:rPr>
        <w:t xml:space="preserve"> </w:t>
      </w:r>
      <w:r w:rsidR="00A92470" w:rsidRPr="00A92470">
        <w:rPr>
          <w:sz w:val="24"/>
          <w:szCs w:val="24"/>
        </w:rPr>
        <w:t>X, Y</w:t>
      </w:r>
      <w:r w:rsidR="00A92470" w:rsidRPr="00A92470">
        <w:rPr>
          <w:spacing w:val="-1"/>
          <w:sz w:val="24"/>
          <w:szCs w:val="24"/>
        </w:rPr>
        <w:t xml:space="preserve"> </w:t>
      </w:r>
      <w:r w:rsidR="00A92470" w:rsidRPr="00A92470">
        <w:rPr>
          <w:sz w:val="24"/>
          <w:szCs w:val="24"/>
        </w:rPr>
        <w:t>lần lượt l</w:t>
      </w:r>
      <w:r w:rsidR="00A92470" w:rsidRPr="00A92470">
        <w:rPr>
          <w:spacing w:val="-1"/>
          <w:sz w:val="24"/>
          <w:szCs w:val="24"/>
        </w:rPr>
        <w:t>à</w:t>
      </w:r>
      <w:r w:rsidR="00A92470" w:rsidRPr="00A92470">
        <w:rPr>
          <w:sz w:val="24"/>
          <w:szCs w:val="24"/>
        </w:rPr>
        <w:t>:</w:t>
      </w:r>
    </w:p>
    <w:p w:rsidR="003C2D3F" w:rsidRPr="0059106C" w:rsidRDefault="00A92470" w:rsidP="00EF0896">
      <w:pPr>
        <w:jc w:val="both"/>
        <w:rPr>
          <w:sz w:val="24"/>
          <w:szCs w:val="24"/>
        </w:rPr>
      </w:pPr>
      <w:r w:rsidRPr="00A74385">
        <w:rPr>
          <w:b/>
          <w:sz w:val="24"/>
          <w:szCs w:val="24"/>
          <w:u w:val="single"/>
        </w:rPr>
        <w:t>A.</w:t>
      </w:r>
      <w:r w:rsidRPr="00E57890">
        <w:rPr>
          <w:sz w:val="24"/>
          <w:szCs w:val="24"/>
          <w:u w:val="single"/>
        </w:rPr>
        <w:t xml:space="preserve"> HCOOC</w:t>
      </w:r>
      <w:r w:rsidRPr="00E57890">
        <w:rPr>
          <w:sz w:val="24"/>
          <w:szCs w:val="24"/>
          <w:u w:val="single"/>
          <w:vertAlign w:val="subscript"/>
        </w:rPr>
        <w:t>3</w:t>
      </w:r>
      <w:r w:rsidRPr="00E57890">
        <w:rPr>
          <w:sz w:val="24"/>
          <w:szCs w:val="24"/>
          <w:u w:val="single"/>
        </w:rPr>
        <w:t>H</w:t>
      </w:r>
      <w:r w:rsidRPr="00E57890">
        <w:rPr>
          <w:sz w:val="24"/>
          <w:szCs w:val="24"/>
          <w:u w:val="single"/>
          <w:vertAlign w:val="subscript"/>
        </w:rPr>
        <w:t>7</w:t>
      </w:r>
      <w:r w:rsidRPr="0059106C">
        <w:rPr>
          <w:sz w:val="24"/>
          <w:szCs w:val="24"/>
        </w:rPr>
        <w:t xml:space="preserve"> và CH</w:t>
      </w:r>
      <w:r w:rsidRPr="0059106C">
        <w:rPr>
          <w:sz w:val="24"/>
          <w:szCs w:val="24"/>
          <w:vertAlign w:val="subscript"/>
        </w:rPr>
        <w:t>3</w:t>
      </w:r>
      <w:r w:rsidRPr="0059106C">
        <w:rPr>
          <w:sz w:val="24"/>
          <w:szCs w:val="24"/>
        </w:rPr>
        <w:t>COOC</w:t>
      </w:r>
      <w:r w:rsidRPr="0059106C">
        <w:rPr>
          <w:sz w:val="24"/>
          <w:szCs w:val="24"/>
          <w:vertAlign w:val="subscript"/>
        </w:rPr>
        <w:t>2</w:t>
      </w:r>
      <w:r w:rsidRPr="0059106C">
        <w:rPr>
          <w:sz w:val="24"/>
          <w:szCs w:val="24"/>
        </w:rPr>
        <w:t>H</w:t>
      </w:r>
      <w:r w:rsidRPr="0059106C">
        <w:rPr>
          <w:sz w:val="24"/>
          <w:szCs w:val="24"/>
          <w:vertAlign w:val="subscript"/>
        </w:rPr>
        <w:t>5</w:t>
      </w:r>
      <w:r w:rsidRPr="0059106C">
        <w:rPr>
          <w:sz w:val="24"/>
          <w:szCs w:val="24"/>
        </w:rPr>
        <w:t xml:space="preserve">                     </w:t>
      </w:r>
      <w:r w:rsidR="0059106C">
        <w:rPr>
          <w:sz w:val="24"/>
          <w:szCs w:val="24"/>
        </w:rPr>
        <w:tab/>
      </w:r>
      <w:r w:rsidRPr="00A74385">
        <w:rPr>
          <w:b/>
          <w:sz w:val="24"/>
          <w:szCs w:val="24"/>
        </w:rPr>
        <w:t>B.</w:t>
      </w:r>
      <w:r w:rsidRPr="0059106C">
        <w:rPr>
          <w:sz w:val="24"/>
          <w:szCs w:val="24"/>
        </w:rPr>
        <w:t xml:space="preserve"> HCOOC</w:t>
      </w:r>
      <w:r w:rsidRPr="0059106C">
        <w:rPr>
          <w:sz w:val="24"/>
          <w:szCs w:val="24"/>
          <w:vertAlign w:val="subscript"/>
        </w:rPr>
        <w:t>3</w:t>
      </w:r>
      <w:r w:rsidRPr="0059106C">
        <w:rPr>
          <w:sz w:val="24"/>
          <w:szCs w:val="24"/>
        </w:rPr>
        <w:t>H</w:t>
      </w:r>
      <w:r w:rsidRPr="0059106C">
        <w:rPr>
          <w:sz w:val="24"/>
          <w:szCs w:val="24"/>
          <w:vertAlign w:val="subscript"/>
        </w:rPr>
        <w:t>7</w:t>
      </w:r>
      <w:r w:rsidRPr="0059106C">
        <w:rPr>
          <w:sz w:val="24"/>
          <w:szCs w:val="24"/>
        </w:rPr>
        <w:t xml:space="preserve"> và HCOOC</w:t>
      </w:r>
      <w:r w:rsidRPr="0059106C">
        <w:rPr>
          <w:sz w:val="24"/>
          <w:szCs w:val="24"/>
          <w:vertAlign w:val="subscript"/>
        </w:rPr>
        <w:t>3</w:t>
      </w:r>
      <w:r w:rsidRPr="0059106C">
        <w:rPr>
          <w:sz w:val="24"/>
          <w:szCs w:val="24"/>
        </w:rPr>
        <w:t>H</w:t>
      </w:r>
      <w:r w:rsidRPr="0059106C">
        <w:rPr>
          <w:sz w:val="24"/>
          <w:szCs w:val="24"/>
          <w:vertAlign w:val="subscript"/>
        </w:rPr>
        <w:t>7</w:t>
      </w:r>
    </w:p>
    <w:p w:rsidR="003C2D3F" w:rsidRPr="0059106C" w:rsidRDefault="00A92470" w:rsidP="00EF0896">
      <w:pPr>
        <w:jc w:val="both"/>
        <w:rPr>
          <w:sz w:val="24"/>
          <w:szCs w:val="24"/>
        </w:rPr>
      </w:pPr>
      <w:r w:rsidRPr="00A74385">
        <w:rPr>
          <w:b/>
          <w:sz w:val="24"/>
          <w:szCs w:val="24"/>
        </w:rPr>
        <w:t>C.</w:t>
      </w:r>
      <w:r w:rsidRPr="0059106C">
        <w:rPr>
          <w:sz w:val="24"/>
          <w:szCs w:val="24"/>
        </w:rPr>
        <w:t xml:space="preserve"> HCOOC</w:t>
      </w:r>
      <w:r w:rsidRPr="0059106C">
        <w:rPr>
          <w:sz w:val="24"/>
          <w:szCs w:val="24"/>
          <w:vertAlign w:val="subscript"/>
        </w:rPr>
        <w:t>3</w:t>
      </w:r>
      <w:r w:rsidRPr="0059106C">
        <w:rPr>
          <w:sz w:val="24"/>
          <w:szCs w:val="24"/>
        </w:rPr>
        <w:t>H</w:t>
      </w:r>
      <w:r w:rsidRPr="0059106C">
        <w:rPr>
          <w:sz w:val="24"/>
          <w:szCs w:val="24"/>
          <w:vertAlign w:val="subscript"/>
        </w:rPr>
        <w:t>7</w:t>
      </w:r>
      <w:r w:rsidRPr="0059106C">
        <w:rPr>
          <w:sz w:val="24"/>
          <w:szCs w:val="24"/>
        </w:rPr>
        <w:t xml:space="preserve"> và CH</w:t>
      </w:r>
      <w:r w:rsidRPr="0059106C">
        <w:rPr>
          <w:sz w:val="24"/>
          <w:szCs w:val="24"/>
          <w:vertAlign w:val="subscript"/>
        </w:rPr>
        <w:t>3</w:t>
      </w:r>
      <w:r w:rsidRPr="0059106C">
        <w:rPr>
          <w:sz w:val="24"/>
          <w:szCs w:val="24"/>
        </w:rPr>
        <w:t>COOC</w:t>
      </w:r>
      <w:r w:rsidRPr="0059106C">
        <w:rPr>
          <w:sz w:val="24"/>
          <w:szCs w:val="24"/>
          <w:vertAlign w:val="subscript"/>
        </w:rPr>
        <w:t>2</w:t>
      </w:r>
      <w:r w:rsidRPr="0059106C">
        <w:rPr>
          <w:sz w:val="24"/>
          <w:szCs w:val="24"/>
        </w:rPr>
        <w:t>H</w:t>
      </w:r>
      <w:r w:rsidRPr="0059106C">
        <w:rPr>
          <w:sz w:val="24"/>
          <w:szCs w:val="24"/>
          <w:vertAlign w:val="subscript"/>
        </w:rPr>
        <w:t>3</w:t>
      </w:r>
      <w:r w:rsidRPr="0059106C">
        <w:rPr>
          <w:sz w:val="24"/>
          <w:szCs w:val="24"/>
        </w:rPr>
        <w:t xml:space="preserve">                            </w:t>
      </w:r>
      <w:r w:rsidR="0059106C">
        <w:rPr>
          <w:sz w:val="24"/>
          <w:szCs w:val="24"/>
        </w:rPr>
        <w:tab/>
      </w:r>
      <w:r w:rsidRPr="00A74385">
        <w:rPr>
          <w:b/>
          <w:sz w:val="24"/>
          <w:szCs w:val="24"/>
        </w:rPr>
        <w:t>D.</w:t>
      </w:r>
      <w:r w:rsidRPr="0059106C">
        <w:rPr>
          <w:sz w:val="24"/>
          <w:szCs w:val="24"/>
        </w:rPr>
        <w:t xml:space="preserve"> Cả A, B đều đúng</w:t>
      </w:r>
    </w:p>
    <w:p w:rsidR="003C2D3F" w:rsidRPr="00A92470" w:rsidRDefault="00531F24" w:rsidP="00EF0896">
      <w:pPr>
        <w:jc w:val="both"/>
        <w:rPr>
          <w:sz w:val="24"/>
          <w:szCs w:val="24"/>
        </w:rPr>
      </w:pPr>
      <w:r w:rsidRPr="00A92470">
        <w:rPr>
          <w:b/>
          <w:sz w:val="24"/>
          <w:szCs w:val="24"/>
        </w:rPr>
        <w:t>Câu</w:t>
      </w:r>
      <w:r w:rsidR="007528FB">
        <w:rPr>
          <w:b/>
          <w:sz w:val="24"/>
          <w:szCs w:val="24"/>
        </w:rPr>
        <w:t xml:space="preserve"> 39</w:t>
      </w:r>
      <w:r w:rsidR="00FF52DC">
        <w:rPr>
          <w:b/>
          <w:sz w:val="24"/>
          <w:szCs w:val="24"/>
        </w:rPr>
        <w:t>.</w:t>
      </w:r>
      <w:r w:rsidR="00A92470" w:rsidRPr="00A92470">
        <w:rPr>
          <w:b/>
          <w:spacing w:val="12"/>
          <w:sz w:val="24"/>
          <w:szCs w:val="24"/>
        </w:rPr>
        <w:t xml:space="preserve"> </w:t>
      </w:r>
      <w:r w:rsidR="00A92470" w:rsidRPr="00A92470">
        <w:rPr>
          <w:sz w:val="24"/>
          <w:szCs w:val="24"/>
        </w:rPr>
        <w:t>Hỗn</w:t>
      </w:r>
      <w:r w:rsidR="00A92470" w:rsidRPr="00A92470">
        <w:rPr>
          <w:spacing w:val="11"/>
          <w:sz w:val="24"/>
          <w:szCs w:val="24"/>
        </w:rPr>
        <w:t xml:space="preserve"> </w:t>
      </w:r>
      <w:r w:rsidR="00A92470" w:rsidRPr="00A92470">
        <w:rPr>
          <w:sz w:val="24"/>
          <w:szCs w:val="24"/>
        </w:rPr>
        <w:t>hợp</w:t>
      </w:r>
      <w:r w:rsidR="00A92470" w:rsidRPr="00A92470">
        <w:rPr>
          <w:spacing w:val="12"/>
          <w:sz w:val="24"/>
          <w:szCs w:val="24"/>
        </w:rPr>
        <w:t xml:space="preserve"> </w:t>
      </w:r>
      <w:r w:rsidR="00A92470" w:rsidRPr="00A92470">
        <w:rPr>
          <w:sz w:val="24"/>
          <w:szCs w:val="24"/>
        </w:rPr>
        <w:t>X</w:t>
      </w:r>
      <w:r w:rsidR="00A92470" w:rsidRPr="00A92470">
        <w:rPr>
          <w:spacing w:val="11"/>
          <w:sz w:val="24"/>
          <w:szCs w:val="24"/>
        </w:rPr>
        <w:t xml:space="preserve"> </w:t>
      </w:r>
      <w:r w:rsidR="00A92470" w:rsidRPr="00A92470">
        <w:rPr>
          <w:spacing w:val="-2"/>
          <w:sz w:val="24"/>
          <w:szCs w:val="24"/>
        </w:rPr>
        <w:t>g</w:t>
      </w:r>
      <w:r w:rsidR="00A92470" w:rsidRPr="00A92470">
        <w:rPr>
          <w:sz w:val="24"/>
          <w:szCs w:val="24"/>
        </w:rPr>
        <w:t>ồm</w:t>
      </w:r>
      <w:r w:rsidR="00A92470" w:rsidRPr="00A92470">
        <w:rPr>
          <w:spacing w:val="12"/>
          <w:sz w:val="24"/>
          <w:szCs w:val="24"/>
        </w:rPr>
        <w:t xml:space="preserve"> </w:t>
      </w:r>
      <w:r w:rsidR="00A92470" w:rsidRPr="00A92470">
        <w:rPr>
          <w:sz w:val="24"/>
          <w:szCs w:val="24"/>
        </w:rPr>
        <w:t>2</w:t>
      </w:r>
      <w:r w:rsidR="00A92470" w:rsidRPr="00A92470">
        <w:rPr>
          <w:spacing w:val="12"/>
          <w:sz w:val="24"/>
          <w:szCs w:val="24"/>
        </w:rPr>
        <w:t xml:space="preserve"> </w:t>
      </w:r>
      <w:r w:rsidR="00A92470" w:rsidRPr="00A92470">
        <w:rPr>
          <w:spacing w:val="-1"/>
          <w:sz w:val="24"/>
          <w:szCs w:val="24"/>
        </w:rPr>
        <w:t>c</w:t>
      </w:r>
      <w:r w:rsidR="00A92470" w:rsidRPr="00A92470">
        <w:rPr>
          <w:sz w:val="24"/>
          <w:szCs w:val="24"/>
        </w:rPr>
        <w:t>h</w:t>
      </w:r>
      <w:r w:rsidR="00A92470" w:rsidRPr="00A92470">
        <w:rPr>
          <w:spacing w:val="-1"/>
          <w:sz w:val="24"/>
          <w:szCs w:val="24"/>
        </w:rPr>
        <w:t>ấ</w:t>
      </w:r>
      <w:r w:rsidR="00A92470" w:rsidRPr="00A92470">
        <w:rPr>
          <w:sz w:val="24"/>
          <w:szCs w:val="24"/>
        </w:rPr>
        <w:t>t</w:t>
      </w:r>
      <w:r w:rsidR="00A92470" w:rsidRPr="00A92470">
        <w:rPr>
          <w:spacing w:val="12"/>
          <w:sz w:val="24"/>
          <w:szCs w:val="24"/>
        </w:rPr>
        <w:t xml:space="preserve"> </w:t>
      </w:r>
      <w:r w:rsidR="00A92470" w:rsidRPr="00A92470">
        <w:rPr>
          <w:sz w:val="24"/>
          <w:szCs w:val="24"/>
        </w:rPr>
        <w:t>hữu</w:t>
      </w:r>
      <w:r w:rsidR="00A92470" w:rsidRPr="00A92470">
        <w:rPr>
          <w:spacing w:val="11"/>
          <w:sz w:val="24"/>
          <w:szCs w:val="24"/>
        </w:rPr>
        <w:t xml:space="preserve"> </w:t>
      </w:r>
      <w:r w:rsidR="00A92470" w:rsidRPr="00A92470">
        <w:rPr>
          <w:spacing w:val="-1"/>
          <w:sz w:val="24"/>
          <w:szCs w:val="24"/>
        </w:rPr>
        <w:t>c</w:t>
      </w:r>
      <w:r w:rsidR="00A92470" w:rsidRPr="00A92470">
        <w:rPr>
          <w:sz w:val="24"/>
          <w:szCs w:val="24"/>
        </w:rPr>
        <w:t>ơ</w:t>
      </w:r>
      <w:r w:rsidR="00A92470" w:rsidRPr="00A92470">
        <w:rPr>
          <w:spacing w:val="12"/>
          <w:sz w:val="24"/>
          <w:szCs w:val="24"/>
        </w:rPr>
        <w:t xml:space="preserve"> </w:t>
      </w:r>
      <w:r w:rsidR="00A92470" w:rsidRPr="00A92470">
        <w:rPr>
          <w:sz w:val="24"/>
          <w:szCs w:val="24"/>
        </w:rPr>
        <w:t>mạ</w:t>
      </w:r>
      <w:r w:rsidR="00A92470" w:rsidRPr="00A92470">
        <w:rPr>
          <w:spacing w:val="-1"/>
          <w:sz w:val="24"/>
          <w:szCs w:val="24"/>
        </w:rPr>
        <w:t>c</w:t>
      </w:r>
      <w:r w:rsidR="00A92470" w:rsidRPr="00A92470">
        <w:rPr>
          <w:sz w:val="24"/>
          <w:szCs w:val="24"/>
        </w:rPr>
        <w:t>h</w:t>
      </w:r>
      <w:r w:rsidR="00A92470" w:rsidRPr="00A92470">
        <w:rPr>
          <w:spacing w:val="12"/>
          <w:sz w:val="24"/>
          <w:szCs w:val="24"/>
        </w:rPr>
        <w:t xml:space="preserve"> </w:t>
      </w:r>
      <w:r w:rsidR="00A92470" w:rsidRPr="00A92470">
        <w:rPr>
          <w:sz w:val="24"/>
          <w:szCs w:val="24"/>
        </w:rPr>
        <w:t>hở,</w:t>
      </w:r>
      <w:r w:rsidR="00A92470" w:rsidRPr="00A92470">
        <w:rPr>
          <w:spacing w:val="14"/>
          <w:sz w:val="24"/>
          <w:szCs w:val="24"/>
        </w:rPr>
        <w:t xml:space="preserve"> </w:t>
      </w:r>
      <w:r w:rsidR="00A92470" w:rsidRPr="00A92470">
        <w:rPr>
          <w:spacing w:val="-1"/>
          <w:sz w:val="24"/>
          <w:szCs w:val="24"/>
        </w:rPr>
        <w:t>c</w:t>
      </w:r>
      <w:r w:rsidR="00A92470" w:rsidRPr="00A92470">
        <w:rPr>
          <w:sz w:val="24"/>
          <w:szCs w:val="24"/>
        </w:rPr>
        <w:t>hứa</w:t>
      </w:r>
      <w:r w:rsidR="00A92470" w:rsidRPr="00A92470">
        <w:rPr>
          <w:spacing w:val="10"/>
          <w:sz w:val="24"/>
          <w:szCs w:val="24"/>
        </w:rPr>
        <w:t xml:space="preserve"> </w:t>
      </w:r>
      <w:r w:rsidR="00A92470" w:rsidRPr="00A92470">
        <w:rPr>
          <w:spacing w:val="-1"/>
          <w:sz w:val="24"/>
          <w:szCs w:val="24"/>
        </w:rPr>
        <w:t>c</w:t>
      </w:r>
      <w:r w:rsidR="00A92470" w:rsidRPr="00A92470">
        <w:rPr>
          <w:sz w:val="24"/>
          <w:szCs w:val="24"/>
        </w:rPr>
        <w:t>ù</w:t>
      </w:r>
      <w:r w:rsidR="00A92470" w:rsidRPr="00A92470">
        <w:rPr>
          <w:spacing w:val="2"/>
          <w:sz w:val="24"/>
          <w:szCs w:val="24"/>
        </w:rPr>
        <w:t>n</w:t>
      </w:r>
      <w:r w:rsidR="00A92470" w:rsidRPr="00A92470">
        <w:rPr>
          <w:sz w:val="24"/>
          <w:szCs w:val="24"/>
        </w:rPr>
        <w:t>g</w:t>
      </w:r>
      <w:r w:rsidR="00A92470" w:rsidRPr="00A92470">
        <w:rPr>
          <w:spacing w:val="9"/>
          <w:sz w:val="24"/>
          <w:szCs w:val="24"/>
        </w:rPr>
        <w:t xml:space="preserve"> </w:t>
      </w:r>
      <w:r w:rsidR="00A92470" w:rsidRPr="00A92470">
        <w:rPr>
          <w:sz w:val="24"/>
          <w:szCs w:val="24"/>
        </w:rPr>
        <w:t>một</w:t>
      </w:r>
      <w:r w:rsidR="00A92470" w:rsidRPr="00A92470">
        <w:rPr>
          <w:spacing w:val="12"/>
          <w:sz w:val="24"/>
          <w:szCs w:val="24"/>
        </w:rPr>
        <w:t xml:space="preserve"> </w:t>
      </w:r>
      <w:r w:rsidR="00A92470" w:rsidRPr="00A92470">
        <w:rPr>
          <w:sz w:val="24"/>
          <w:szCs w:val="24"/>
        </w:rPr>
        <w:t>loại</w:t>
      </w:r>
      <w:r w:rsidR="00A92470" w:rsidRPr="00A92470">
        <w:rPr>
          <w:spacing w:val="12"/>
          <w:sz w:val="24"/>
          <w:szCs w:val="24"/>
        </w:rPr>
        <w:t xml:space="preserve"> </w:t>
      </w:r>
      <w:r w:rsidR="00A92470" w:rsidRPr="00A92470">
        <w:rPr>
          <w:sz w:val="24"/>
          <w:szCs w:val="24"/>
        </w:rPr>
        <w:t>nhóm</w:t>
      </w:r>
      <w:r w:rsidR="00A92470" w:rsidRPr="00A92470">
        <w:rPr>
          <w:spacing w:val="12"/>
          <w:sz w:val="24"/>
          <w:szCs w:val="24"/>
        </w:rPr>
        <w:t xml:space="preserve"> </w:t>
      </w:r>
      <w:r w:rsidR="00A92470" w:rsidRPr="00A92470">
        <w:rPr>
          <w:spacing w:val="-1"/>
          <w:sz w:val="24"/>
          <w:szCs w:val="24"/>
        </w:rPr>
        <w:t>c</w:t>
      </w:r>
      <w:r w:rsidR="00A92470" w:rsidRPr="00A92470">
        <w:rPr>
          <w:sz w:val="24"/>
          <w:szCs w:val="24"/>
        </w:rPr>
        <w:t>hức</w:t>
      </w:r>
      <w:r w:rsidR="00A92470" w:rsidRPr="00A92470">
        <w:rPr>
          <w:spacing w:val="10"/>
          <w:sz w:val="24"/>
          <w:szCs w:val="24"/>
        </w:rPr>
        <w:t xml:space="preserve"> </w:t>
      </w:r>
      <w:r w:rsidR="00A92470" w:rsidRPr="00A92470">
        <w:rPr>
          <w:sz w:val="24"/>
          <w:szCs w:val="24"/>
        </w:rPr>
        <w:t>hoá</w:t>
      </w:r>
      <w:r w:rsidR="00A92470" w:rsidRPr="00A92470">
        <w:rPr>
          <w:spacing w:val="11"/>
          <w:sz w:val="24"/>
          <w:szCs w:val="24"/>
        </w:rPr>
        <w:t xml:space="preserve"> </w:t>
      </w:r>
      <w:r w:rsidR="00A92470" w:rsidRPr="00A92470">
        <w:rPr>
          <w:sz w:val="24"/>
          <w:szCs w:val="24"/>
        </w:rPr>
        <w:t>họ</w:t>
      </w:r>
      <w:r w:rsidR="00A92470" w:rsidRPr="00A92470">
        <w:rPr>
          <w:spacing w:val="-1"/>
          <w:sz w:val="24"/>
          <w:szCs w:val="24"/>
        </w:rPr>
        <w:t>c</w:t>
      </w:r>
      <w:r w:rsidR="00A92470" w:rsidRPr="00A92470">
        <w:rPr>
          <w:sz w:val="24"/>
          <w:szCs w:val="24"/>
        </w:rPr>
        <w:t>.</w:t>
      </w:r>
      <w:r w:rsidR="00A92470" w:rsidRPr="00A92470">
        <w:rPr>
          <w:spacing w:val="12"/>
          <w:sz w:val="24"/>
          <w:szCs w:val="24"/>
        </w:rPr>
        <w:t xml:space="preserve"> </w:t>
      </w:r>
      <w:r w:rsidR="00A92470" w:rsidRPr="00A92470">
        <w:rPr>
          <w:sz w:val="24"/>
          <w:szCs w:val="24"/>
        </w:rPr>
        <w:t>Khi</w:t>
      </w:r>
      <w:r w:rsidR="00A92470" w:rsidRPr="00A92470">
        <w:rPr>
          <w:spacing w:val="12"/>
          <w:sz w:val="24"/>
          <w:szCs w:val="24"/>
        </w:rPr>
        <w:t xml:space="preserve"> </w:t>
      </w:r>
      <w:r w:rsidR="00A92470" w:rsidRPr="00A92470">
        <w:rPr>
          <w:sz w:val="24"/>
          <w:szCs w:val="24"/>
        </w:rPr>
        <w:t>đ</w:t>
      </w:r>
      <w:r w:rsidR="00A92470" w:rsidRPr="00A92470">
        <w:rPr>
          <w:spacing w:val="2"/>
          <w:sz w:val="24"/>
          <w:szCs w:val="24"/>
        </w:rPr>
        <w:t>u</w:t>
      </w:r>
      <w:r w:rsidR="00A92470" w:rsidRPr="00A92470">
        <w:rPr>
          <w:sz w:val="24"/>
          <w:szCs w:val="24"/>
        </w:rPr>
        <w:t>n</w:t>
      </w:r>
      <w:r w:rsidR="00A92470" w:rsidRPr="00A92470">
        <w:rPr>
          <w:spacing w:val="12"/>
          <w:sz w:val="24"/>
          <w:szCs w:val="24"/>
        </w:rPr>
        <w:t xml:space="preserve"> </w:t>
      </w:r>
      <w:r w:rsidR="00A92470" w:rsidRPr="00A92470">
        <w:rPr>
          <w:sz w:val="24"/>
          <w:szCs w:val="24"/>
        </w:rPr>
        <w:t>nóng</w:t>
      </w:r>
      <w:r w:rsidR="0059106C">
        <w:rPr>
          <w:sz w:val="24"/>
          <w:szCs w:val="24"/>
        </w:rPr>
        <w:t xml:space="preserve"> </w:t>
      </w:r>
      <w:r w:rsidR="00A92470" w:rsidRPr="00A92470">
        <w:rPr>
          <w:sz w:val="24"/>
          <w:szCs w:val="24"/>
        </w:rPr>
        <w:t>47,2</w:t>
      </w:r>
      <w:r w:rsidR="00A92470" w:rsidRPr="00A92470">
        <w:rPr>
          <w:spacing w:val="3"/>
          <w:sz w:val="24"/>
          <w:szCs w:val="24"/>
        </w:rPr>
        <w:t xml:space="preserve"> </w:t>
      </w:r>
      <w:r w:rsidR="00A92470" w:rsidRPr="00A92470">
        <w:rPr>
          <w:spacing w:val="-2"/>
          <w:sz w:val="24"/>
          <w:szCs w:val="24"/>
        </w:rPr>
        <w:t>g</w:t>
      </w:r>
      <w:r w:rsidR="00A92470" w:rsidRPr="00A92470">
        <w:rPr>
          <w:spacing w:val="-1"/>
          <w:sz w:val="24"/>
          <w:szCs w:val="24"/>
        </w:rPr>
        <w:t>a</w:t>
      </w:r>
      <w:r w:rsidR="00A92470" w:rsidRPr="00A92470">
        <w:rPr>
          <w:sz w:val="24"/>
          <w:szCs w:val="24"/>
        </w:rPr>
        <w:t>m</w:t>
      </w:r>
      <w:r w:rsidR="00A92470" w:rsidRPr="00A92470">
        <w:rPr>
          <w:spacing w:val="3"/>
          <w:sz w:val="24"/>
          <w:szCs w:val="24"/>
        </w:rPr>
        <w:t xml:space="preserve"> </w:t>
      </w:r>
      <w:r w:rsidR="00A92470" w:rsidRPr="00A92470">
        <w:rPr>
          <w:sz w:val="24"/>
          <w:szCs w:val="24"/>
        </w:rPr>
        <w:t>hỗn</w:t>
      </w:r>
      <w:r w:rsidR="00A92470" w:rsidRPr="00A92470">
        <w:rPr>
          <w:spacing w:val="3"/>
          <w:sz w:val="24"/>
          <w:szCs w:val="24"/>
        </w:rPr>
        <w:t xml:space="preserve"> </w:t>
      </w:r>
      <w:r w:rsidR="00A92470" w:rsidRPr="00A92470">
        <w:rPr>
          <w:sz w:val="24"/>
          <w:szCs w:val="24"/>
        </w:rPr>
        <w:t>hợp</w:t>
      </w:r>
      <w:r w:rsidR="00A92470" w:rsidRPr="00A92470">
        <w:rPr>
          <w:spacing w:val="3"/>
          <w:sz w:val="24"/>
          <w:szCs w:val="24"/>
        </w:rPr>
        <w:t xml:space="preserve"> </w:t>
      </w:r>
      <w:r w:rsidR="00A92470" w:rsidRPr="00A92470">
        <w:rPr>
          <w:sz w:val="24"/>
          <w:szCs w:val="24"/>
        </w:rPr>
        <w:t>X</w:t>
      </w:r>
      <w:r w:rsidR="00A92470" w:rsidRPr="00A92470">
        <w:rPr>
          <w:spacing w:val="4"/>
          <w:sz w:val="24"/>
          <w:szCs w:val="24"/>
        </w:rPr>
        <w:t xml:space="preserve"> </w:t>
      </w:r>
      <w:r w:rsidR="00A92470" w:rsidRPr="00A92470">
        <w:rPr>
          <w:sz w:val="24"/>
          <w:szCs w:val="24"/>
        </w:rPr>
        <w:t>với</w:t>
      </w:r>
      <w:r w:rsidR="00A92470" w:rsidRPr="00A92470">
        <w:rPr>
          <w:spacing w:val="6"/>
          <w:sz w:val="24"/>
          <w:szCs w:val="24"/>
        </w:rPr>
        <w:t xml:space="preserve"> </w:t>
      </w:r>
      <w:r w:rsidR="00A92470" w:rsidRPr="00A92470">
        <w:rPr>
          <w:sz w:val="24"/>
          <w:szCs w:val="24"/>
        </w:rPr>
        <w:t>lượng</w:t>
      </w:r>
      <w:r w:rsidR="00A92470" w:rsidRPr="00A92470">
        <w:rPr>
          <w:spacing w:val="1"/>
          <w:sz w:val="24"/>
          <w:szCs w:val="24"/>
        </w:rPr>
        <w:t xml:space="preserve"> </w:t>
      </w:r>
      <w:r w:rsidR="00A92470" w:rsidRPr="00A92470">
        <w:rPr>
          <w:sz w:val="24"/>
          <w:szCs w:val="24"/>
        </w:rPr>
        <w:t>dư</w:t>
      </w:r>
      <w:r w:rsidR="00A92470" w:rsidRPr="00A92470">
        <w:rPr>
          <w:spacing w:val="2"/>
          <w:sz w:val="24"/>
          <w:szCs w:val="24"/>
        </w:rPr>
        <w:t xml:space="preserve"> </w:t>
      </w:r>
      <w:r w:rsidR="00A92470" w:rsidRPr="00A92470">
        <w:rPr>
          <w:sz w:val="24"/>
          <w:szCs w:val="24"/>
        </w:rPr>
        <w:t>du</w:t>
      </w:r>
      <w:r w:rsidR="00A92470" w:rsidRPr="00A92470">
        <w:rPr>
          <w:spacing w:val="2"/>
          <w:sz w:val="24"/>
          <w:szCs w:val="24"/>
        </w:rPr>
        <w:t>n</w:t>
      </w:r>
      <w:r w:rsidR="00A92470" w:rsidRPr="00A92470">
        <w:rPr>
          <w:sz w:val="24"/>
          <w:szCs w:val="24"/>
        </w:rPr>
        <w:t>g dịch</w:t>
      </w:r>
      <w:r w:rsidR="00A92470" w:rsidRPr="00A92470">
        <w:rPr>
          <w:spacing w:val="2"/>
          <w:sz w:val="24"/>
          <w:szCs w:val="24"/>
        </w:rPr>
        <w:t xml:space="preserve"> N</w:t>
      </w:r>
      <w:r w:rsidR="00A92470" w:rsidRPr="00A92470">
        <w:rPr>
          <w:spacing w:val="1"/>
          <w:sz w:val="24"/>
          <w:szCs w:val="24"/>
        </w:rPr>
        <w:t>a</w:t>
      </w:r>
      <w:r w:rsidR="00A92470" w:rsidRPr="00A92470">
        <w:rPr>
          <w:sz w:val="24"/>
          <w:szCs w:val="24"/>
        </w:rPr>
        <w:t>OH</w:t>
      </w:r>
      <w:r w:rsidR="00A92470" w:rsidRPr="00A92470">
        <w:rPr>
          <w:spacing w:val="2"/>
          <w:sz w:val="24"/>
          <w:szCs w:val="24"/>
        </w:rPr>
        <w:t xml:space="preserve"> </w:t>
      </w:r>
      <w:r w:rsidR="00A92470" w:rsidRPr="00A92470">
        <w:rPr>
          <w:sz w:val="24"/>
          <w:szCs w:val="24"/>
        </w:rPr>
        <w:t>thì</w:t>
      </w:r>
      <w:r w:rsidR="00A92470" w:rsidRPr="00A92470">
        <w:rPr>
          <w:spacing w:val="3"/>
          <w:sz w:val="24"/>
          <w:szCs w:val="24"/>
        </w:rPr>
        <w:t xml:space="preserve"> </w:t>
      </w:r>
      <w:r w:rsidR="00A92470" w:rsidRPr="00A92470">
        <w:rPr>
          <w:sz w:val="24"/>
          <w:szCs w:val="24"/>
        </w:rPr>
        <w:t>thu</w:t>
      </w:r>
      <w:r w:rsidR="00A92470" w:rsidRPr="00A92470">
        <w:rPr>
          <w:spacing w:val="3"/>
          <w:sz w:val="24"/>
          <w:szCs w:val="24"/>
        </w:rPr>
        <w:t xml:space="preserve"> </w:t>
      </w:r>
      <w:r w:rsidR="00A92470" w:rsidRPr="00A92470">
        <w:rPr>
          <w:sz w:val="24"/>
          <w:szCs w:val="24"/>
        </w:rPr>
        <w:t>được</w:t>
      </w:r>
      <w:r w:rsidR="00A92470" w:rsidRPr="00A92470">
        <w:rPr>
          <w:spacing w:val="2"/>
          <w:sz w:val="24"/>
          <w:szCs w:val="24"/>
        </w:rPr>
        <w:t xml:space="preserve"> </w:t>
      </w:r>
      <w:r w:rsidR="00A92470" w:rsidRPr="00A92470">
        <w:rPr>
          <w:sz w:val="24"/>
          <w:szCs w:val="24"/>
        </w:rPr>
        <w:t>một</w:t>
      </w:r>
      <w:r w:rsidR="00A92470" w:rsidRPr="00A92470">
        <w:rPr>
          <w:spacing w:val="3"/>
          <w:sz w:val="24"/>
          <w:szCs w:val="24"/>
        </w:rPr>
        <w:t xml:space="preserve"> </w:t>
      </w:r>
      <w:r w:rsidR="00A92470" w:rsidRPr="00A92470">
        <w:rPr>
          <w:spacing w:val="-1"/>
          <w:sz w:val="24"/>
          <w:szCs w:val="24"/>
        </w:rPr>
        <w:t>a</w:t>
      </w:r>
      <w:r w:rsidR="00A92470" w:rsidRPr="00A92470">
        <w:rPr>
          <w:sz w:val="24"/>
          <w:szCs w:val="24"/>
        </w:rPr>
        <w:t>n</w:t>
      </w:r>
      <w:r w:rsidR="00A92470" w:rsidRPr="00A92470">
        <w:rPr>
          <w:spacing w:val="-1"/>
          <w:sz w:val="24"/>
          <w:szCs w:val="24"/>
        </w:rPr>
        <w:t>c</w:t>
      </w:r>
      <w:r w:rsidR="00A92470" w:rsidRPr="00A92470">
        <w:rPr>
          <w:sz w:val="24"/>
          <w:szCs w:val="24"/>
        </w:rPr>
        <w:t>ol</w:t>
      </w:r>
      <w:r w:rsidR="00A92470" w:rsidRPr="00A92470">
        <w:rPr>
          <w:spacing w:val="3"/>
          <w:sz w:val="24"/>
          <w:szCs w:val="24"/>
        </w:rPr>
        <w:t xml:space="preserve"> </w:t>
      </w:r>
      <w:r w:rsidR="00A92470" w:rsidRPr="00A92470">
        <w:rPr>
          <w:sz w:val="24"/>
          <w:szCs w:val="24"/>
        </w:rPr>
        <w:t>đơn</w:t>
      </w:r>
      <w:r w:rsidR="00A92470" w:rsidRPr="00A92470">
        <w:rPr>
          <w:spacing w:val="3"/>
          <w:sz w:val="24"/>
          <w:szCs w:val="24"/>
        </w:rPr>
        <w:t xml:space="preserve"> </w:t>
      </w:r>
      <w:r w:rsidR="00A92470" w:rsidRPr="00A92470">
        <w:rPr>
          <w:spacing w:val="-1"/>
          <w:sz w:val="24"/>
          <w:szCs w:val="24"/>
        </w:rPr>
        <w:t>c</w:t>
      </w:r>
      <w:r w:rsidR="00A92470" w:rsidRPr="00A92470">
        <w:rPr>
          <w:sz w:val="24"/>
          <w:szCs w:val="24"/>
        </w:rPr>
        <w:t>hức</w:t>
      </w:r>
      <w:r w:rsidR="00A92470" w:rsidRPr="00A92470">
        <w:rPr>
          <w:spacing w:val="1"/>
          <w:sz w:val="24"/>
          <w:szCs w:val="24"/>
        </w:rPr>
        <w:t xml:space="preserve"> </w:t>
      </w:r>
      <w:r w:rsidR="00A92470" w:rsidRPr="00A92470">
        <w:rPr>
          <w:sz w:val="24"/>
          <w:szCs w:val="24"/>
        </w:rPr>
        <w:t>và</w:t>
      </w:r>
      <w:r w:rsidR="00A92470" w:rsidRPr="00A92470">
        <w:rPr>
          <w:spacing w:val="2"/>
          <w:sz w:val="24"/>
          <w:szCs w:val="24"/>
        </w:rPr>
        <w:t xml:space="preserve"> </w:t>
      </w:r>
      <w:r w:rsidR="00A92470" w:rsidRPr="00A92470">
        <w:rPr>
          <w:sz w:val="24"/>
          <w:szCs w:val="24"/>
        </w:rPr>
        <w:t>38,2</w:t>
      </w:r>
      <w:r w:rsidR="00A92470" w:rsidRPr="00A92470">
        <w:rPr>
          <w:spacing w:val="5"/>
          <w:sz w:val="24"/>
          <w:szCs w:val="24"/>
        </w:rPr>
        <w:t xml:space="preserve"> </w:t>
      </w:r>
      <w:r w:rsidR="00A92470" w:rsidRPr="00A92470">
        <w:rPr>
          <w:sz w:val="24"/>
          <w:szCs w:val="24"/>
        </w:rPr>
        <w:t>g</w:t>
      </w:r>
      <w:r w:rsidR="00A92470" w:rsidRPr="00A92470">
        <w:rPr>
          <w:spacing w:val="1"/>
          <w:sz w:val="24"/>
          <w:szCs w:val="24"/>
        </w:rPr>
        <w:t>a</w:t>
      </w:r>
      <w:r w:rsidR="00A92470" w:rsidRPr="00A92470">
        <w:rPr>
          <w:sz w:val="24"/>
          <w:szCs w:val="24"/>
        </w:rPr>
        <w:t>m</w:t>
      </w:r>
      <w:r w:rsidR="00A92470" w:rsidRPr="00A92470">
        <w:rPr>
          <w:spacing w:val="3"/>
          <w:sz w:val="24"/>
          <w:szCs w:val="24"/>
        </w:rPr>
        <w:t xml:space="preserve"> </w:t>
      </w:r>
      <w:r w:rsidR="00A92470" w:rsidRPr="00A92470">
        <w:rPr>
          <w:sz w:val="24"/>
          <w:szCs w:val="24"/>
        </w:rPr>
        <w:t>hỗn hợp</w:t>
      </w:r>
      <w:r w:rsidR="00A92470" w:rsidRPr="00A92470">
        <w:rPr>
          <w:spacing w:val="22"/>
          <w:sz w:val="24"/>
          <w:szCs w:val="24"/>
        </w:rPr>
        <w:t xml:space="preserve"> </w:t>
      </w:r>
      <w:r w:rsidR="00A92470" w:rsidRPr="00A92470">
        <w:rPr>
          <w:sz w:val="24"/>
          <w:szCs w:val="24"/>
        </w:rPr>
        <w:t>muối</w:t>
      </w:r>
      <w:r w:rsidR="00A92470" w:rsidRPr="00A92470">
        <w:rPr>
          <w:spacing w:val="22"/>
          <w:sz w:val="24"/>
          <w:szCs w:val="24"/>
        </w:rPr>
        <w:t xml:space="preserve"> </w:t>
      </w:r>
      <w:r w:rsidR="00A92470" w:rsidRPr="00A92470">
        <w:rPr>
          <w:spacing w:val="-1"/>
          <w:sz w:val="24"/>
          <w:szCs w:val="24"/>
        </w:rPr>
        <w:t>c</w:t>
      </w:r>
      <w:r w:rsidR="00A92470" w:rsidRPr="00A92470">
        <w:rPr>
          <w:sz w:val="24"/>
          <w:szCs w:val="24"/>
        </w:rPr>
        <w:t>ủa</w:t>
      </w:r>
      <w:r w:rsidR="00A92470" w:rsidRPr="00A92470">
        <w:rPr>
          <w:spacing w:val="20"/>
          <w:sz w:val="24"/>
          <w:szCs w:val="24"/>
        </w:rPr>
        <w:t xml:space="preserve"> </w:t>
      </w:r>
      <w:r w:rsidR="00A92470" w:rsidRPr="00A92470">
        <w:rPr>
          <w:sz w:val="24"/>
          <w:szCs w:val="24"/>
        </w:rPr>
        <w:t>2</w:t>
      </w:r>
      <w:r w:rsidR="00A92470" w:rsidRPr="00A92470">
        <w:rPr>
          <w:spacing w:val="21"/>
          <w:sz w:val="24"/>
          <w:szCs w:val="24"/>
        </w:rPr>
        <w:t xml:space="preserve"> </w:t>
      </w:r>
      <w:r w:rsidR="00A92470" w:rsidRPr="00A92470">
        <w:rPr>
          <w:spacing w:val="-1"/>
          <w:sz w:val="24"/>
          <w:szCs w:val="24"/>
        </w:rPr>
        <w:t>a</w:t>
      </w:r>
      <w:r w:rsidR="00A92470" w:rsidRPr="00A92470">
        <w:rPr>
          <w:sz w:val="24"/>
          <w:szCs w:val="24"/>
        </w:rPr>
        <w:t>xit</w:t>
      </w:r>
      <w:r w:rsidR="00A92470" w:rsidRPr="00A92470">
        <w:rPr>
          <w:spacing w:val="22"/>
          <w:sz w:val="24"/>
          <w:szCs w:val="24"/>
        </w:rPr>
        <w:t xml:space="preserve"> </w:t>
      </w:r>
      <w:r w:rsidR="00A92470" w:rsidRPr="00A92470">
        <w:rPr>
          <w:sz w:val="24"/>
          <w:szCs w:val="24"/>
        </w:rPr>
        <w:t>hữu</w:t>
      </w:r>
      <w:r w:rsidR="00A92470" w:rsidRPr="00A92470">
        <w:rPr>
          <w:spacing w:val="18"/>
          <w:sz w:val="24"/>
          <w:szCs w:val="24"/>
        </w:rPr>
        <w:t xml:space="preserve"> </w:t>
      </w:r>
      <w:r w:rsidR="00A92470" w:rsidRPr="00A92470">
        <w:rPr>
          <w:spacing w:val="-1"/>
          <w:sz w:val="24"/>
          <w:szCs w:val="24"/>
        </w:rPr>
        <w:t>c</w:t>
      </w:r>
      <w:r w:rsidR="00A92470" w:rsidRPr="00A92470">
        <w:rPr>
          <w:sz w:val="24"/>
          <w:szCs w:val="24"/>
        </w:rPr>
        <w:t>ơ</w:t>
      </w:r>
      <w:r w:rsidR="00A92470" w:rsidRPr="00A92470">
        <w:rPr>
          <w:spacing w:val="22"/>
          <w:sz w:val="24"/>
          <w:szCs w:val="24"/>
        </w:rPr>
        <w:t xml:space="preserve"> </w:t>
      </w:r>
      <w:r w:rsidR="00A92470" w:rsidRPr="00A92470">
        <w:rPr>
          <w:sz w:val="24"/>
          <w:szCs w:val="24"/>
        </w:rPr>
        <w:t>đơn</w:t>
      </w:r>
      <w:r w:rsidR="00A92470" w:rsidRPr="00A92470">
        <w:rPr>
          <w:spacing w:val="22"/>
          <w:sz w:val="24"/>
          <w:szCs w:val="24"/>
        </w:rPr>
        <w:t xml:space="preserve"> </w:t>
      </w:r>
      <w:r w:rsidR="00A92470" w:rsidRPr="00A92470">
        <w:rPr>
          <w:spacing w:val="-1"/>
          <w:sz w:val="24"/>
          <w:szCs w:val="24"/>
        </w:rPr>
        <w:t>c</w:t>
      </w:r>
      <w:r w:rsidR="00A92470" w:rsidRPr="00A92470">
        <w:rPr>
          <w:sz w:val="24"/>
          <w:szCs w:val="24"/>
        </w:rPr>
        <w:t>hứ</w:t>
      </w:r>
      <w:r w:rsidR="00A92470" w:rsidRPr="00A92470">
        <w:rPr>
          <w:spacing w:val="-1"/>
          <w:sz w:val="24"/>
          <w:szCs w:val="24"/>
        </w:rPr>
        <w:t>c</w:t>
      </w:r>
      <w:r w:rsidR="00A92470" w:rsidRPr="00A92470">
        <w:rPr>
          <w:sz w:val="24"/>
          <w:szCs w:val="24"/>
        </w:rPr>
        <w:t>,</w:t>
      </w:r>
      <w:r w:rsidR="00A92470" w:rsidRPr="00A92470">
        <w:rPr>
          <w:spacing w:val="21"/>
          <w:sz w:val="24"/>
          <w:szCs w:val="24"/>
        </w:rPr>
        <w:t xml:space="preserve"> </w:t>
      </w:r>
      <w:r w:rsidR="00A92470" w:rsidRPr="00A92470">
        <w:rPr>
          <w:sz w:val="24"/>
          <w:szCs w:val="24"/>
        </w:rPr>
        <w:t>kế</w:t>
      </w:r>
      <w:r w:rsidR="00A92470" w:rsidRPr="00A92470">
        <w:rPr>
          <w:spacing w:val="20"/>
          <w:sz w:val="24"/>
          <w:szCs w:val="24"/>
        </w:rPr>
        <w:t xml:space="preserve"> </w:t>
      </w:r>
      <w:r w:rsidR="00A92470" w:rsidRPr="00A92470">
        <w:rPr>
          <w:sz w:val="24"/>
          <w:szCs w:val="24"/>
        </w:rPr>
        <w:t>t</w:t>
      </w:r>
      <w:r w:rsidR="00A92470" w:rsidRPr="00A92470">
        <w:rPr>
          <w:spacing w:val="1"/>
          <w:sz w:val="24"/>
          <w:szCs w:val="24"/>
        </w:rPr>
        <w:t>i</w:t>
      </w:r>
      <w:r w:rsidR="00A92470" w:rsidRPr="00A92470">
        <w:rPr>
          <w:spacing w:val="-1"/>
          <w:sz w:val="24"/>
          <w:szCs w:val="24"/>
        </w:rPr>
        <w:t>ế</w:t>
      </w:r>
      <w:r w:rsidR="00A92470" w:rsidRPr="00A92470">
        <w:rPr>
          <w:sz w:val="24"/>
          <w:szCs w:val="24"/>
        </w:rPr>
        <w:t>p</w:t>
      </w:r>
      <w:r w:rsidR="00A92470" w:rsidRPr="00A92470">
        <w:rPr>
          <w:spacing w:val="21"/>
          <w:sz w:val="24"/>
          <w:szCs w:val="24"/>
        </w:rPr>
        <w:t xml:space="preserve"> </w:t>
      </w:r>
      <w:r w:rsidR="00A92470" w:rsidRPr="00A92470">
        <w:rPr>
          <w:sz w:val="24"/>
          <w:szCs w:val="24"/>
        </w:rPr>
        <w:t>nh</w:t>
      </w:r>
      <w:r w:rsidR="00A92470" w:rsidRPr="00A92470">
        <w:rPr>
          <w:spacing w:val="-1"/>
          <w:sz w:val="24"/>
          <w:szCs w:val="24"/>
        </w:rPr>
        <w:t>a</w:t>
      </w:r>
      <w:r w:rsidR="00A92470" w:rsidRPr="00A92470">
        <w:rPr>
          <w:sz w:val="24"/>
          <w:szCs w:val="24"/>
        </w:rPr>
        <w:t>u</w:t>
      </w:r>
      <w:r w:rsidR="00A92470" w:rsidRPr="00A92470">
        <w:rPr>
          <w:spacing w:val="21"/>
          <w:sz w:val="24"/>
          <w:szCs w:val="24"/>
        </w:rPr>
        <w:t xml:space="preserve"> </w:t>
      </w:r>
      <w:r w:rsidR="00A92470" w:rsidRPr="00A92470">
        <w:rPr>
          <w:sz w:val="24"/>
          <w:szCs w:val="24"/>
        </w:rPr>
        <w:t>trong</w:t>
      </w:r>
      <w:r w:rsidR="00A92470" w:rsidRPr="00A92470">
        <w:rPr>
          <w:spacing w:val="19"/>
          <w:sz w:val="24"/>
          <w:szCs w:val="24"/>
        </w:rPr>
        <w:t xml:space="preserve"> </w:t>
      </w:r>
      <w:r w:rsidR="00A92470" w:rsidRPr="00A92470">
        <w:rPr>
          <w:sz w:val="24"/>
          <w:szCs w:val="24"/>
        </w:rPr>
        <w:t>d</w:t>
      </w:r>
      <w:r w:rsidR="00A92470" w:rsidRPr="00A92470">
        <w:rPr>
          <w:spacing w:val="4"/>
          <w:sz w:val="24"/>
          <w:szCs w:val="24"/>
        </w:rPr>
        <w:t>ã</w:t>
      </w:r>
      <w:r w:rsidR="00A92470" w:rsidRPr="00A92470">
        <w:rPr>
          <w:sz w:val="24"/>
          <w:szCs w:val="24"/>
        </w:rPr>
        <w:t>y</w:t>
      </w:r>
      <w:r w:rsidR="00A92470" w:rsidRPr="00A92470">
        <w:rPr>
          <w:spacing w:val="17"/>
          <w:sz w:val="24"/>
          <w:szCs w:val="24"/>
        </w:rPr>
        <w:t xml:space="preserve"> </w:t>
      </w:r>
      <w:r w:rsidR="00A92470" w:rsidRPr="00A92470">
        <w:rPr>
          <w:sz w:val="24"/>
          <w:szCs w:val="24"/>
        </w:rPr>
        <w:t>đồ</w:t>
      </w:r>
      <w:r w:rsidR="00A92470" w:rsidRPr="00A92470">
        <w:rPr>
          <w:spacing w:val="2"/>
          <w:sz w:val="24"/>
          <w:szCs w:val="24"/>
        </w:rPr>
        <w:t>n</w:t>
      </w:r>
      <w:r w:rsidR="00A92470" w:rsidRPr="00A92470">
        <w:rPr>
          <w:sz w:val="24"/>
          <w:szCs w:val="24"/>
        </w:rPr>
        <w:t>g</w:t>
      </w:r>
      <w:r w:rsidR="00A92470" w:rsidRPr="00A92470">
        <w:rPr>
          <w:spacing w:val="19"/>
          <w:sz w:val="24"/>
          <w:szCs w:val="24"/>
        </w:rPr>
        <w:t xml:space="preserve"> </w:t>
      </w:r>
      <w:r w:rsidR="00A92470" w:rsidRPr="00A92470">
        <w:rPr>
          <w:sz w:val="24"/>
          <w:szCs w:val="24"/>
        </w:rPr>
        <w:t>đ</w:t>
      </w:r>
      <w:r w:rsidR="00A92470" w:rsidRPr="00A92470">
        <w:rPr>
          <w:spacing w:val="-1"/>
          <w:sz w:val="24"/>
          <w:szCs w:val="24"/>
        </w:rPr>
        <w:t>ẳ</w:t>
      </w:r>
      <w:r w:rsidR="00A92470" w:rsidRPr="00A92470">
        <w:rPr>
          <w:spacing w:val="2"/>
          <w:sz w:val="24"/>
          <w:szCs w:val="24"/>
        </w:rPr>
        <w:t>n</w:t>
      </w:r>
      <w:r w:rsidR="00A92470" w:rsidRPr="00A92470">
        <w:rPr>
          <w:spacing w:val="-2"/>
          <w:sz w:val="24"/>
          <w:szCs w:val="24"/>
        </w:rPr>
        <w:t>g</w:t>
      </w:r>
      <w:r w:rsidR="00A92470" w:rsidRPr="00A92470">
        <w:rPr>
          <w:sz w:val="24"/>
          <w:szCs w:val="24"/>
        </w:rPr>
        <w:t>.</w:t>
      </w:r>
      <w:r w:rsidR="00A92470" w:rsidRPr="00A92470">
        <w:rPr>
          <w:spacing w:val="24"/>
          <w:sz w:val="24"/>
          <w:szCs w:val="24"/>
        </w:rPr>
        <w:t xml:space="preserve"> </w:t>
      </w:r>
      <w:r w:rsidR="00A92470" w:rsidRPr="00A92470">
        <w:rPr>
          <w:sz w:val="24"/>
          <w:szCs w:val="24"/>
        </w:rPr>
        <w:t>M</w:t>
      </w:r>
      <w:r w:rsidR="00A92470" w:rsidRPr="00A92470">
        <w:rPr>
          <w:spacing w:val="-1"/>
          <w:sz w:val="24"/>
          <w:szCs w:val="24"/>
        </w:rPr>
        <w:t>ặ</w:t>
      </w:r>
      <w:r w:rsidR="00A92470" w:rsidRPr="00A92470">
        <w:rPr>
          <w:sz w:val="24"/>
          <w:szCs w:val="24"/>
        </w:rPr>
        <w:t>t</w:t>
      </w:r>
      <w:r w:rsidR="00A92470" w:rsidRPr="00A92470">
        <w:rPr>
          <w:spacing w:val="22"/>
          <w:sz w:val="24"/>
          <w:szCs w:val="24"/>
        </w:rPr>
        <w:t xml:space="preserve"> </w:t>
      </w:r>
      <w:r w:rsidR="00A92470" w:rsidRPr="00A92470">
        <w:rPr>
          <w:sz w:val="24"/>
          <w:szCs w:val="24"/>
        </w:rPr>
        <w:t>kh</w:t>
      </w:r>
      <w:r w:rsidR="00A92470" w:rsidRPr="00A92470">
        <w:rPr>
          <w:spacing w:val="-1"/>
          <w:sz w:val="24"/>
          <w:szCs w:val="24"/>
        </w:rPr>
        <w:t>ác</w:t>
      </w:r>
      <w:r w:rsidR="00A92470" w:rsidRPr="00A92470">
        <w:rPr>
          <w:sz w:val="24"/>
          <w:szCs w:val="24"/>
        </w:rPr>
        <w:t>,</w:t>
      </w:r>
      <w:r w:rsidR="00A92470" w:rsidRPr="00A92470">
        <w:rPr>
          <w:spacing w:val="21"/>
          <w:sz w:val="24"/>
          <w:szCs w:val="24"/>
        </w:rPr>
        <w:t xml:space="preserve"> </w:t>
      </w:r>
      <w:r w:rsidR="00A92470" w:rsidRPr="00A92470">
        <w:rPr>
          <w:sz w:val="24"/>
          <w:szCs w:val="24"/>
        </w:rPr>
        <w:t>n</w:t>
      </w:r>
      <w:r w:rsidR="00A92470" w:rsidRPr="00A92470">
        <w:rPr>
          <w:spacing w:val="-1"/>
          <w:sz w:val="24"/>
          <w:szCs w:val="24"/>
        </w:rPr>
        <w:t>ế</w:t>
      </w:r>
      <w:r w:rsidR="00A92470" w:rsidRPr="00A92470">
        <w:rPr>
          <w:sz w:val="24"/>
          <w:szCs w:val="24"/>
        </w:rPr>
        <w:t>u</w:t>
      </w:r>
      <w:r w:rsidR="00A92470" w:rsidRPr="00A92470">
        <w:rPr>
          <w:spacing w:val="21"/>
          <w:sz w:val="24"/>
          <w:szCs w:val="24"/>
        </w:rPr>
        <w:t xml:space="preserve"> </w:t>
      </w:r>
      <w:r w:rsidR="00A92470" w:rsidRPr="00A92470">
        <w:rPr>
          <w:sz w:val="24"/>
          <w:szCs w:val="24"/>
        </w:rPr>
        <w:t>đốt</w:t>
      </w:r>
      <w:r w:rsidR="00A92470" w:rsidRPr="00A92470">
        <w:rPr>
          <w:spacing w:val="22"/>
          <w:sz w:val="24"/>
          <w:szCs w:val="24"/>
        </w:rPr>
        <w:t xml:space="preserve"> </w:t>
      </w:r>
      <w:r w:rsidR="00A92470" w:rsidRPr="00A92470">
        <w:rPr>
          <w:spacing w:val="-1"/>
          <w:sz w:val="24"/>
          <w:szCs w:val="24"/>
        </w:rPr>
        <w:t>c</w:t>
      </w:r>
      <w:r w:rsidR="00A92470" w:rsidRPr="00A92470">
        <w:rPr>
          <w:sz w:val="24"/>
          <w:szCs w:val="24"/>
        </w:rPr>
        <w:t>h</w:t>
      </w:r>
      <w:r w:rsidR="00A92470" w:rsidRPr="00A92470">
        <w:rPr>
          <w:spacing w:val="1"/>
          <w:sz w:val="24"/>
          <w:szCs w:val="24"/>
        </w:rPr>
        <w:t>á</w:t>
      </w:r>
      <w:r w:rsidR="00A92470" w:rsidRPr="00A92470">
        <w:rPr>
          <w:sz w:val="24"/>
          <w:szCs w:val="24"/>
        </w:rPr>
        <w:t>y</w:t>
      </w:r>
      <w:r w:rsidR="00A92470" w:rsidRPr="00A92470">
        <w:rPr>
          <w:spacing w:val="19"/>
          <w:sz w:val="24"/>
          <w:szCs w:val="24"/>
        </w:rPr>
        <w:t xml:space="preserve"> </w:t>
      </w:r>
      <w:r w:rsidR="00A92470" w:rsidRPr="00A92470">
        <w:rPr>
          <w:sz w:val="24"/>
          <w:szCs w:val="24"/>
        </w:rPr>
        <w:t>h</w:t>
      </w:r>
      <w:r w:rsidR="00A92470" w:rsidRPr="00A92470">
        <w:rPr>
          <w:spacing w:val="-1"/>
          <w:sz w:val="24"/>
          <w:szCs w:val="24"/>
        </w:rPr>
        <w:t>ế</w:t>
      </w:r>
      <w:r w:rsidR="00A92470" w:rsidRPr="00A92470">
        <w:rPr>
          <w:sz w:val="24"/>
          <w:szCs w:val="24"/>
        </w:rPr>
        <w:t>t</w:t>
      </w:r>
      <w:r w:rsidR="0059106C">
        <w:rPr>
          <w:sz w:val="24"/>
          <w:szCs w:val="24"/>
        </w:rPr>
        <w:t xml:space="preserve"> </w:t>
      </w:r>
      <w:r w:rsidR="00A92470" w:rsidRPr="00A92470">
        <w:rPr>
          <w:position w:val="2"/>
          <w:sz w:val="24"/>
          <w:szCs w:val="24"/>
        </w:rPr>
        <w:t>9,44</w:t>
      </w:r>
      <w:r w:rsidR="00A92470" w:rsidRPr="00A92470">
        <w:rPr>
          <w:spacing w:val="3"/>
          <w:position w:val="2"/>
          <w:sz w:val="24"/>
          <w:szCs w:val="24"/>
        </w:rPr>
        <w:t xml:space="preserve"> </w:t>
      </w:r>
      <w:r w:rsidR="00A92470" w:rsidRPr="00A92470">
        <w:rPr>
          <w:spacing w:val="-2"/>
          <w:position w:val="2"/>
          <w:sz w:val="24"/>
          <w:szCs w:val="24"/>
        </w:rPr>
        <w:t>g</w:t>
      </w:r>
      <w:r w:rsidR="00A92470" w:rsidRPr="00A92470">
        <w:rPr>
          <w:spacing w:val="-1"/>
          <w:position w:val="2"/>
          <w:sz w:val="24"/>
          <w:szCs w:val="24"/>
        </w:rPr>
        <w:t>a</w:t>
      </w:r>
      <w:r w:rsidR="00A92470" w:rsidRPr="00A92470">
        <w:rPr>
          <w:position w:val="2"/>
          <w:sz w:val="24"/>
          <w:szCs w:val="24"/>
        </w:rPr>
        <w:t>m</w:t>
      </w:r>
      <w:r w:rsidR="00A92470" w:rsidRPr="00A92470">
        <w:rPr>
          <w:spacing w:val="3"/>
          <w:position w:val="2"/>
          <w:sz w:val="24"/>
          <w:szCs w:val="24"/>
        </w:rPr>
        <w:t xml:space="preserve"> </w:t>
      </w:r>
      <w:r w:rsidR="00A92470" w:rsidRPr="00A92470">
        <w:rPr>
          <w:position w:val="2"/>
          <w:sz w:val="24"/>
          <w:szCs w:val="24"/>
        </w:rPr>
        <w:t>hỗn</w:t>
      </w:r>
      <w:r w:rsidR="00A92470" w:rsidRPr="00A92470">
        <w:rPr>
          <w:spacing w:val="3"/>
          <w:position w:val="2"/>
          <w:sz w:val="24"/>
          <w:szCs w:val="24"/>
        </w:rPr>
        <w:t xml:space="preserve"> </w:t>
      </w:r>
      <w:r w:rsidR="00A92470" w:rsidRPr="00A92470">
        <w:rPr>
          <w:position w:val="2"/>
          <w:sz w:val="24"/>
          <w:szCs w:val="24"/>
        </w:rPr>
        <w:t>hợp</w:t>
      </w:r>
      <w:r w:rsidR="00A92470" w:rsidRPr="00A92470">
        <w:rPr>
          <w:spacing w:val="3"/>
          <w:position w:val="2"/>
          <w:sz w:val="24"/>
          <w:szCs w:val="24"/>
        </w:rPr>
        <w:t xml:space="preserve"> </w:t>
      </w:r>
      <w:r w:rsidR="00A92470" w:rsidRPr="00A92470">
        <w:rPr>
          <w:position w:val="2"/>
          <w:sz w:val="24"/>
          <w:szCs w:val="24"/>
        </w:rPr>
        <w:t>X</w:t>
      </w:r>
      <w:r w:rsidR="00A92470" w:rsidRPr="00A92470">
        <w:rPr>
          <w:spacing w:val="2"/>
          <w:position w:val="2"/>
          <w:sz w:val="24"/>
          <w:szCs w:val="24"/>
        </w:rPr>
        <w:t xml:space="preserve"> </w:t>
      </w:r>
      <w:r w:rsidR="00A92470" w:rsidRPr="00A92470">
        <w:rPr>
          <w:spacing w:val="-1"/>
          <w:position w:val="2"/>
          <w:sz w:val="24"/>
          <w:szCs w:val="24"/>
        </w:rPr>
        <w:t>cầ</w:t>
      </w:r>
      <w:r w:rsidR="00A92470" w:rsidRPr="00A92470">
        <w:rPr>
          <w:position w:val="2"/>
          <w:sz w:val="24"/>
          <w:szCs w:val="24"/>
        </w:rPr>
        <w:t>n vừa</w:t>
      </w:r>
      <w:r w:rsidR="00A92470" w:rsidRPr="00A92470">
        <w:rPr>
          <w:spacing w:val="1"/>
          <w:position w:val="2"/>
          <w:sz w:val="24"/>
          <w:szCs w:val="24"/>
        </w:rPr>
        <w:t xml:space="preserve"> </w:t>
      </w:r>
      <w:r w:rsidR="00A92470" w:rsidRPr="00A92470">
        <w:rPr>
          <w:position w:val="2"/>
          <w:sz w:val="24"/>
          <w:szCs w:val="24"/>
        </w:rPr>
        <w:t>đủ</w:t>
      </w:r>
      <w:r w:rsidR="00A92470" w:rsidRPr="00A92470">
        <w:rPr>
          <w:spacing w:val="3"/>
          <w:position w:val="2"/>
          <w:sz w:val="24"/>
          <w:szCs w:val="24"/>
        </w:rPr>
        <w:t xml:space="preserve"> </w:t>
      </w:r>
      <w:r w:rsidR="00A92470" w:rsidRPr="00A92470">
        <w:rPr>
          <w:position w:val="2"/>
          <w:sz w:val="24"/>
          <w:szCs w:val="24"/>
        </w:rPr>
        <w:t>12,096</w:t>
      </w:r>
      <w:r w:rsidR="00A92470" w:rsidRPr="00A92470">
        <w:rPr>
          <w:spacing w:val="3"/>
          <w:position w:val="2"/>
          <w:sz w:val="24"/>
          <w:szCs w:val="24"/>
        </w:rPr>
        <w:t xml:space="preserve"> </w:t>
      </w:r>
      <w:r w:rsidR="00A92470" w:rsidRPr="00A92470">
        <w:rPr>
          <w:position w:val="2"/>
          <w:sz w:val="24"/>
          <w:szCs w:val="24"/>
        </w:rPr>
        <w:t>l</w:t>
      </w:r>
      <w:r w:rsidR="00A92470" w:rsidRPr="00A92470">
        <w:rPr>
          <w:spacing w:val="1"/>
          <w:position w:val="2"/>
          <w:sz w:val="24"/>
          <w:szCs w:val="24"/>
        </w:rPr>
        <w:t>í</w:t>
      </w:r>
      <w:r w:rsidR="00A92470" w:rsidRPr="00A92470">
        <w:rPr>
          <w:position w:val="2"/>
          <w:sz w:val="24"/>
          <w:szCs w:val="24"/>
        </w:rPr>
        <w:t>t</w:t>
      </w:r>
      <w:r w:rsidR="00A92470" w:rsidRPr="00A92470">
        <w:rPr>
          <w:spacing w:val="1"/>
          <w:position w:val="2"/>
          <w:sz w:val="24"/>
          <w:szCs w:val="24"/>
        </w:rPr>
        <w:t xml:space="preserve"> </w:t>
      </w:r>
      <w:r w:rsidR="00A92470" w:rsidRPr="00A92470">
        <w:rPr>
          <w:position w:val="2"/>
          <w:sz w:val="24"/>
          <w:szCs w:val="24"/>
        </w:rPr>
        <w:t>khí</w:t>
      </w:r>
      <w:r w:rsidR="00A92470" w:rsidRPr="00A92470">
        <w:rPr>
          <w:spacing w:val="1"/>
          <w:position w:val="2"/>
          <w:sz w:val="24"/>
          <w:szCs w:val="24"/>
        </w:rPr>
        <w:t xml:space="preserve"> </w:t>
      </w:r>
      <w:r w:rsidR="00A92470" w:rsidRPr="00A92470">
        <w:rPr>
          <w:spacing w:val="3"/>
          <w:position w:val="2"/>
          <w:sz w:val="24"/>
          <w:szCs w:val="24"/>
        </w:rPr>
        <w:t>O</w:t>
      </w:r>
      <w:r w:rsidR="0059106C">
        <w:rPr>
          <w:spacing w:val="3"/>
          <w:position w:val="2"/>
          <w:sz w:val="24"/>
          <w:szCs w:val="24"/>
          <w:vertAlign w:val="subscript"/>
        </w:rPr>
        <w:t>2</w:t>
      </w:r>
      <w:r w:rsidR="00A92470" w:rsidRPr="00A92470">
        <w:rPr>
          <w:position w:val="2"/>
          <w:sz w:val="24"/>
          <w:szCs w:val="24"/>
        </w:rPr>
        <w:t>, thu</w:t>
      </w:r>
      <w:r w:rsidR="00A92470" w:rsidRPr="00A92470">
        <w:rPr>
          <w:spacing w:val="3"/>
          <w:position w:val="2"/>
          <w:sz w:val="24"/>
          <w:szCs w:val="24"/>
        </w:rPr>
        <w:t xml:space="preserve"> </w:t>
      </w:r>
      <w:r w:rsidR="00A92470" w:rsidRPr="00A92470">
        <w:rPr>
          <w:position w:val="2"/>
          <w:sz w:val="24"/>
          <w:szCs w:val="24"/>
        </w:rPr>
        <w:t>được</w:t>
      </w:r>
      <w:r w:rsidR="00A92470" w:rsidRPr="00A92470">
        <w:rPr>
          <w:spacing w:val="1"/>
          <w:position w:val="2"/>
          <w:sz w:val="24"/>
          <w:szCs w:val="24"/>
        </w:rPr>
        <w:t xml:space="preserve"> </w:t>
      </w:r>
      <w:r w:rsidR="00A92470" w:rsidRPr="00A92470">
        <w:rPr>
          <w:position w:val="2"/>
          <w:sz w:val="24"/>
          <w:szCs w:val="24"/>
        </w:rPr>
        <w:t>10,304 l</w:t>
      </w:r>
      <w:r w:rsidR="00A92470" w:rsidRPr="00A92470">
        <w:rPr>
          <w:spacing w:val="1"/>
          <w:position w:val="2"/>
          <w:sz w:val="24"/>
          <w:szCs w:val="24"/>
        </w:rPr>
        <w:t>í</w:t>
      </w:r>
      <w:r w:rsidR="00A92470" w:rsidRPr="00A92470">
        <w:rPr>
          <w:position w:val="2"/>
          <w:sz w:val="24"/>
          <w:szCs w:val="24"/>
        </w:rPr>
        <w:t>t</w:t>
      </w:r>
      <w:r w:rsidR="00A92470" w:rsidRPr="00A92470">
        <w:rPr>
          <w:spacing w:val="1"/>
          <w:position w:val="2"/>
          <w:sz w:val="24"/>
          <w:szCs w:val="24"/>
        </w:rPr>
        <w:t xml:space="preserve"> </w:t>
      </w:r>
      <w:r w:rsidR="00A92470" w:rsidRPr="00A92470">
        <w:rPr>
          <w:position w:val="2"/>
          <w:sz w:val="24"/>
          <w:szCs w:val="24"/>
        </w:rPr>
        <w:t>khí</w:t>
      </w:r>
      <w:r w:rsidR="00A92470" w:rsidRPr="00A92470">
        <w:rPr>
          <w:spacing w:val="1"/>
          <w:position w:val="2"/>
          <w:sz w:val="24"/>
          <w:szCs w:val="24"/>
        </w:rPr>
        <w:t xml:space="preserve"> </w:t>
      </w:r>
      <w:r w:rsidR="00A92470" w:rsidRPr="00A92470">
        <w:rPr>
          <w:position w:val="2"/>
          <w:sz w:val="24"/>
          <w:szCs w:val="24"/>
        </w:rPr>
        <w:t>C</w:t>
      </w:r>
      <w:r w:rsidR="00A92470" w:rsidRPr="00A92470">
        <w:rPr>
          <w:spacing w:val="2"/>
          <w:position w:val="2"/>
          <w:sz w:val="24"/>
          <w:szCs w:val="24"/>
        </w:rPr>
        <w:t>O</w:t>
      </w:r>
      <w:r w:rsidR="0059106C">
        <w:rPr>
          <w:spacing w:val="2"/>
          <w:position w:val="2"/>
          <w:sz w:val="24"/>
          <w:szCs w:val="24"/>
          <w:vertAlign w:val="subscript"/>
        </w:rPr>
        <w:t>2</w:t>
      </w:r>
      <w:r w:rsidR="00A92470" w:rsidRPr="00A92470">
        <w:rPr>
          <w:position w:val="2"/>
          <w:sz w:val="24"/>
          <w:szCs w:val="24"/>
        </w:rPr>
        <w:t>.</w:t>
      </w:r>
      <w:r w:rsidR="00A92470" w:rsidRPr="00A92470">
        <w:rPr>
          <w:spacing w:val="3"/>
          <w:position w:val="2"/>
          <w:sz w:val="24"/>
          <w:szCs w:val="24"/>
        </w:rPr>
        <w:t xml:space="preserve"> </w:t>
      </w:r>
      <w:r w:rsidR="00A92470" w:rsidRPr="00A92470">
        <w:rPr>
          <w:position w:val="2"/>
          <w:sz w:val="24"/>
          <w:szCs w:val="24"/>
        </w:rPr>
        <w:t>C</w:t>
      </w:r>
      <w:r w:rsidR="00A92470" w:rsidRPr="00A92470">
        <w:rPr>
          <w:spacing w:val="-1"/>
          <w:position w:val="2"/>
          <w:sz w:val="24"/>
          <w:szCs w:val="24"/>
        </w:rPr>
        <w:t>á</w:t>
      </w:r>
      <w:r w:rsidR="00A92470" w:rsidRPr="00A92470">
        <w:rPr>
          <w:position w:val="2"/>
          <w:sz w:val="24"/>
          <w:szCs w:val="24"/>
        </w:rPr>
        <w:t>c</w:t>
      </w:r>
      <w:r w:rsidR="00A92470" w:rsidRPr="00A92470">
        <w:rPr>
          <w:spacing w:val="2"/>
          <w:position w:val="2"/>
          <w:sz w:val="24"/>
          <w:szCs w:val="24"/>
        </w:rPr>
        <w:t xml:space="preserve"> </w:t>
      </w:r>
      <w:r w:rsidR="00A92470" w:rsidRPr="00A92470">
        <w:rPr>
          <w:position w:val="2"/>
          <w:sz w:val="24"/>
          <w:szCs w:val="24"/>
        </w:rPr>
        <w:t>khí</w:t>
      </w:r>
      <w:r w:rsidR="00A92470" w:rsidRPr="00A92470">
        <w:rPr>
          <w:spacing w:val="1"/>
          <w:position w:val="2"/>
          <w:sz w:val="24"/>
          <w:szCs w:val="24"/>
        </w:rPr>
        <w:t xml:space="preserve"> </w:t>
      </w:r>
      <w:r w:rsidR="00A92470" w:rsidRPr="00A92470">
        <w:rPr>
          <w:position w:val="2"/>
          <w:sz w:val="24"/>
          <w:szCs w:val="24"/>
        </w:rPr>
        <w:t>đo</w:t>
      </w:r>
      <w:r w:rsidR="00A92470" w:rsidRPr="00A92470">
        <w:rPr>
          <w:spacing w:val="3"/>
          <w:position w:val="2"/>
          <w:sz w:val="24"/>
          <w:szCs w:val="24"/>
        </w:rPr>
        <w:t xml:space="preserve"> </w:t>
      </w:r>
      <w:r w:rsidR="00A92470" w:rsidRPr="00A92470">
        <w:rPr>
          <w:position w:val="2"/>
          <w:sz w:val="24"/>
          <w:szCs w:val="24"/>
        </w:rPr>
        <w:t xml:space="preserve">ở đktc. Công </w:t>
      </w:r>
      <w:r w:rsidR="00A92470" w:rsidRPr="00A92470">
        <w:rPr>
          <w:sz w:val="24"/>
          <w:szCs w:val="24"/>
        </w:rPr>
        <w:t>thức</w:t>
      </w:r>
      <w:r w:rsidR="00A92470" w:rsidRPr="00A92470">
        <w:rPr>
          <w:spacing w:val="-1"/>
          <w:sz w:val="24"/>
          <w:szCs w:val="24"/>
        </w:rPr>
        <w:t xml:space="preserve"> cấ</w:t>
      </w:r>
      <w:r w:rsidR="00A92470" w:rsidRPr="00A92470">
        <w:rPr>
          <w:sz w:val="24"/>
          <w:szCs w:val="24"/>
        </w:rPr>
        <w:t>u tạo</w:t>
      </w:r>
      <w:r w:rsidR="00A92470" w:rsidRPr="00A92470">
        <w:rPr>
          <w:spacing w:val="2"/>
          <w:sz w:val="24"/>
          <w:szCs w:val="24"/>
        </w:rPr>
        <w:t xml:space="preserve"> </w:t>
      </w:r>
      <w:r w:rsidR="00A92470" w:rsidRPr="00A92470">
        <w:rPr>
          <w:spacing w:val="-1"/>
          <w:sz w:val="24"/>
          <w:szCs w:val="24"/>
        </w:rPr>
        <w:t>c</w:t>
      </w:r>
      <w:r w:rsidR="00A92470" w:rsidRPr="00A92470">
        <w:rPr>
          <w:sz w:val="24"/>
          <w:szCs w:val="24"/>
        </w:rPr>
        <w:t>ủa</w:t>
      </w:r>
      <w:r w:rsidR="00A92470" w:rsidRPr="00A92470">
        <w:rPr>
          <w:spacing w:val="1"/>
          <w:sz w:val="24"/>
          <w:szCs w:val="24"/>
        </w:rPr>
        <w:t xml:space="preserve"> </w:t>
      </w:r>
      <w:r w:rsidR="00A92470" w:rsidRPr="00A92470">
        <w:rPr>
          <w:spacing w:val="-1"/>
          <w:sz w:val="24"/>
          <w:szCs w:val="24"/>
        </w:rPr>
        <w:t>cá</w:t>
      </w:r>
      <w:r w:rsidR="00A92470" w:rsidRPr="00A92470">
        <w:rPr>
          <w:sz w:val="24"/>
          <w:szCs w:val="24"/>
        </w:rPr>
        <w:t>c</w:t>
      </w:r>
      <w:r w:rsidR="00A92470" w:rsidRPr="00A92470">
        <w:rPr>
          <w:spacing w:val="1"/>
          <w:sz w:val="24"/>
          <w:szCs w:val="24"/>
        </w:rPr>
        <w:t xml:space="preserve"> </w:t>
      </w:r>
      <w:r w:rsidR="00A92470" w:rsidRPr="00A92470">
        <w:rPr>
          <w:spacing w:val="-1"/>
          <w:sz w:val="24"/>
          <w:szCs w:val="24"/>
        </w:rPr>
        <w:t>c</w:t>
      </w:r>
      <w:r w:rsidR="00A92470" w:rsidRPr="00A92470">
        <w:rPr>
          <w:sz w:val="24"/>
          <w:szCs w:val="24"/>
        </w:rPr>
        <w:t>h</w:t>
      </w:r>
      <w:r w:rsidR="00A92470" w:rsidRPr="00A92470">
        <w:rPr>
          <w:spacing w:val="-1"/>
          <w:sz w:val="24"/>
          <w:szCs w:val="24"/>
        </w:rPr>
        <w:t>ấ</w:t>
      </w:r>
      <w:r w:rsidR="00A92470" w:rsidRPr="00A92470">
        <w:rPr>
          <w:sz w:val="24"/>
          <w:szCs w:val="24"/>
        </w:rPr>
        <w:t>t</w:t>
      </w:r>
      <w:r w:rsidR="00A92470" w:rsidRPr="00A92470">
        <w:rPr>
          <w:spacing w:val="3"/>
          <w:sz w:val="24"/>
          <w:szCs w:val="24"/>
        </w:rPr>
        <w:t xml:space="preserve"> </w:t>
      </w:r>
      <w:r w:rsidR="00A92470" w:rsidRPr="00A92470">
        <w:rPr>
          <w:sz w:val="24"/>
          <w:szCs w:val="24"/>
        </w:rPr>
        <w:t>trong</w:t>
      </w:r>
      <w:r w:rsidR="00A92470" w:rsidRPr="00A92470">
        <w:rPr>
          <w:spacing w:val="-3"/>
          <w:sz w:val="24"/>
          <w:szCs w:val="24"/>
        </w:rPr>
        <w:t xml:space="preserve"> </w:t>
      </w:r>
      <w:r w:rsidR="00A92470" w:rsidRPr="00A92470">
        <w:rPr>
          <w:sz w:val="24"/>
          <w:szCs w:val="24"/>
        </w:rPr>
        <w:t xml:space="preserve">X </w:t>
      </w:r>
      <w:r w:rsidR="00A92470" w:rsidRPr="00A92470">
        <w:rPr>
          <w:spacing w:val="2"/>
          <w:sz w:val="24"/>
          <w:szCs w:val="24"/>
        </w:rPr>
        <w:t>l</w:t>
      </w:r>
      <w:r w:rsidR="00A92470" w:rsidRPr="00A92470">
        <w:rPr>
          <w:spacing w:val="-1"/>
          <w:sz w:val="24"/>
          <w:szCs w:val="24"/>
        </w:rPr>
        <w:t>à</w:t>
      </w:r>
      <w:r w:rsidR="00A92470" w:rsidRPr="00A92470">
        <w:rPr>
          <w:sz w:val="24"/>
          <w:szCs w:val="24"/>
        </w:rPr>
        <w:t>:</w:t>
      </w:r>
    </w:p>
    <w:p w:rsidR="0059106C" w:rsidRDefault="00A92470" w:rsidP="00EF0896">
      <w:pPr>
        <w:jc w:val="both"/>
        <w:rPr>
          <w:sz w:val="24"/>
          <w:szCs w:val="24"/>
        </w:rPr>
      </w:pPr>
      <w:r w:rsidRPr="00A74385">
        <w:rPr>
          <w:b/>
          <w:sz w:val="24"/>
          <w:szCs w:val="24"/>
          <w:u w:val="single"/>
        </w:rPr>
        <w:t>A.</w:t>
      </w:r>
      <w:r w:rsidRPr="00E57890">
        <w:rPr>
          <w:sz w:val="24"/>
          <w:szCs w:val="24"/>
          <w:u w:val="single"/>
        </w:rPr>
        <w:t xml:space="preserve"> HCOOCH</w:t>
      </w:r>
      <w:r w:rsidRPr="00E57890">
        <w:rPr>
          <w:sz w:val="24"/>
          <w:szCs w:val="24"/>
          <w:u w:val="single"/>
          <w:vertAlign w:val="subscript"/>
        </w:rPr>
        <w:t>2</w:t>
      </w:r>
      <w:r w:rsidRPr="0059106C">
        <w:rPr>
          <w:sz w:val="24"/>
          <w:szCs w:val="24"/>
        </w:rPr>
        <w:t>-CH=CH</w:t>
      </w:r>
      <w:r w:rsidRPr="0059106C">
        <w:rPr>
          <w:sz w:val="24"/>
          <w:szCs w:val="24"/>
          <w:vertAlign w:val="subscript"/>
        </w:rPr>
        <w:t>2</w:t>
      </w:r>
      <w:r w:rsidRPr="0059106C">
        <w:rPr>
          <w:sz w:val="24"/>
          <w:szCs w:val="24"/>
        </w:rPr>
        <w:t xml:space="preserve"> và CH</w:t>
      </w:r>
      <w:r w:rsidRPr="0059106C">
        <w:rPr>
          <w:sz w:val="24"/>
          <w:szCs w:val="24"/>
          <w:vertAlign w:val="subscript"/>
        </w:rPr>
        <w:t>3</w:t>
      </w:r>
      <w:r w:rsidRPr="0059106C">
        <w:rPr>
          <w:sz w:val="24"/>
          <w:szCs w:val="24"/>
        </w:rPr>
        <w:t>COOCH</w:t>
      </w:r>
      <w:r w:rsidRPr="0059106C">
        <w:rPr>
          <w:sz w:val="24"/>
          <w:szCs w:val="24"/>
          <w:vertAlign w:val="subscript"/>
        </w:rPr>
        <w:t>2</w:t>
      </w:r>
      <w:r w:rsidRPr="0059106C">
        <w:rPr>
          <w:sz w:val="24"/>
          <w:szCs w:val="24"/>
        </w:rPr>
        <w:t>-CH=CH</w:t>
      </w:r>
      <w:r w:rsidRPr="0059106C">
        <w:rPr>
          <w:sz w:val="24"/>
          <w:szCs w:val="24"/>
          <w:vertAlign w:val="subscript"/>
        </w:rPr>
        <w:t>2</w:t>
      </w:r>
      <w:r w:rsidRPr="0059106C">
        <w:rPr>
          <w:sz w:val="24"/>
          <w:szCs w:val="24"/>
        </w:rPr>
        <w:t xml:space="preserve">    </w:t>
      </w:r>
    </w:p>
    <w:p w:rsidR="003C2D3F" w:rsidRPr="0059106C" w:rsidRDefault="00A92470" w:rsidP="00EF0896">
      <w:pPr>
        <w:jc w:val="both"/>
        <w:rPr>
          <w:sz w:val="24"/>
          <w:szCs w:val="24"/>
        </w:rPr>
      </w:pPr>
      <w:r w:rsidRPr="00A74385">
        <w:rPr>
          <w:b/>
          <w:sz w:val="24"/>
          <w:szCs w:val="24"/>
        </w:rPr>
        <w:t>B.</w:t>
      </w:r>
      <w:r w:rsidRPr="0059106C">
        <w:rPr>
          <w:sz w:val="24"/>
          <w:szCs w:val="24"/>
        </w:rPr>
        <w:t xml:space="preserve"> CH</w:t>
      </w:r>
      <w:r w:rsidRPr="0059106C">
        <w:rPr>
          <w:sz w:val="24"/>
          <w:szCs w:val="24"/>
          <w:vertAlign w:val="subscript"/>
        </w:rPr>
        <w:t>3</w:t>
      </w:r>
      <w:r w:rsidRPr="0059106C">
        <w:rPr>
          <w:sz w:val="24"/>
          <w:szCs w:val="24"/>
        </w:rPr>
        <w:t>COOCH</w:t>
      </w:r>
      <w:r w:rsidRPr="0059106C">
        <w:rPr>
          <w:sz w:val="24"/>
          <w:szCs w:val="24"/>
          <w:vertAlign w:val="subscript"/>
        </w:rPr>
        <w:t>2</w:t>
      </w:r>
      <w:r w:rsidRPr="0059106C">
        <w:rPr>
          <w:sz w:val="24"/>
          <w:szCs w:val="24"/>
        </w:rPr>
        <w:t>-CH=CH</w:t>
      </w:r>
      <w:r w:rsidRPr="0059106C">
        <w:rPr>
          <w:sz w:val="24"/>
          <w:szCs w:val="24"/>
          <w:vertAlign w:val="subscript"/>
        </w:rPr>
        <w:t>2</w:t>
      </w:r>
      <w:r w:rsidRPr="0059106C">
        <w:rPr>
          <w:sz w:val="24"/>
          <w:szCs w:val="24"/>
        </w:rPr>
        <w:t xml:space="preserve"> và C</w:t>
      </w:r>
      <w:r w:rsidRPr="0059106C">
        <w:rPr>
          <w:sz w:val="24"/>
          <w:szCs w:val="24"/>
          <w:vertAlign w:val="subscript"/>
        </w:rPr>
        <w:t>2</w:t>
      </w:r>
      <w:r w:rsidRPr="0059106C">
        <w:rPr>
          <w:sz w:val="24"/>
          <w:szCs w:val="24"/>
        </w:rPr>
        <w:t>H</w:t>
      </w:r>
      <w:r w:rsidRPr="0059106C">
        <w:rPr>
          <w:sz w:val="24"/>
          <w:szCs w:val="24"/>
          <w:vertAlign w:val="subscript"/>
        </w:rPr>
        <w:t>5</w:t>
      </w:r>
      <w:r w:rsidRPr="0059106C">
        <w:rPr>
          <w:sz w:val="24"/>
          <w:szCs w:val="24"/>
        </w:rPr>
        <w:t>COOCH</w:t>
      </w:r>
      <w:r w:rsidRPr="0059106C">
        <w:rPr>
          <w:sz w:val="24"/>
          <w:szCs w:val="24"/>
          <w:vertAlign w:val="subscript"/>
        </w:rPr>
        <w:t>2</w:t>
      </w:r>
      <w:r w:rsidR="0059106C">
        <w:rPr>
          <w:sz w:val="24"/>
          <w:szCs w:val="24"/>
        </w:rPr>
        <w:t>-</w:t>
      </w:r>
      <w:r w:rsidRPr="0059106C">
        <w:rPr>
          <w:sz w:val="24"/>
          <w:szCs w:val="24"/>
        </w:rPr>
        <w:t>CH=CH</w:t>
      </w:r>
      <w:r w:rsidRPr="0059106C">
        <w:rPr>
          <w:sz w:val="24"/>
          <w:szCs w:val="24"/>
          <w:vertAlign w:val="subscript"/>
        </w:rPr>
        <w:t>2</w:t>
      </w:r>
    </w:p>
    <w:p w:rsidR="0059106C" w:rsidRDefault="00A92470" w:rsidP="00EF0896">
      <w:pPr>
        <w:jc w:val="both"/>
        <w:rPr>
          <w:sz w:val="24"/>
          <w:szCs w:val="24"/>
        </w:rPr>
      </w:pPr>
      <w:r w:rsidRPr="00A74385">
        <w:rPr>
          <w:b/>
          <w:sz w:val="24"/>
          <w:szCs w:val="24"/>
        </w:rPr>
        <w:t>C.</w:t>
      </w:r>
      <w:r w:rsidRPr="0059106C">
        <w:rPr>
          <w:sz w:val="24"/>
          <w:szCs w:val="24"/>
        </w:rPr>
        <w:t xml:space="preserve"> CH</w:t>
      </w:r>
      <w:r w:rsidRPr="0059106C">
        <w:rPr>
          <w:sz w:val="24"/>
          <w:szCs w:val="24"/>
          <w:vertAlign w:val="subscript"/>
        </w:rPr>
        <w:t>2</w:t>
      </w:r>
      <w:r w:rsidRPr="0059106C">
        <w:rPr>
          <w:sz w:val="24"/>
          <w:szCs w:val="24"/>
        </w:rPr>
        <w:t>=CHCOOCH</w:t>
      </w:r>
      <w:r w:rsidRPr="0059106C">
        <w:rPr>
          <w:sz w:val="24"/>
          <w:szCs w:val="24"/>
          <w:vertAlign w:val="subscript"/>
        </w:rPr>
        <w:t>2</w:t>
      </w:r>
      <w:r w:rsidRPr="0059106C">
        <w:rPr>
          <w:sz w:val="24"/>
          <w:szCs w:val="24"/>
        </w:rPr>
        <w:t>CH</w:t>
      </w:r>
      <w:r w:rsidRPr="0059106C">
        <w:rPr>
          <w:sz w:val="24"/>
          <w:szCs w:val="24"/>
          <w:vertAlign w:val="subscript"/>
        </w:rPr>
        <w:t>3</w:t>
      </w:r>
      <w:r w:rsidRPr="0059106C">
        <w:rPr>
          <w:sz w:val="24"/>
          <w:szCs w:val="24"/>
        </w:rPr>
        <w:t xml:space="preserve"> và CH</w:t>
      </w:r>
      <w:r w:rsidRPr="0059106C">
        <w:rPr>
          <w:sz w:val="24"/>
          <w:szCs w:val="24"/>
          <w:vertAlign w:val="subscript"/>
        </w:rPr>
        <w:t>3</w:t>
      </w:r>
      <w:r w:rsidRPr="0059106C">
        <w:rPr>
          <w:sz w:val="24"/>
          <w:szCs w:val="24"/>
        </w:rPr>
        <w:t>CH=CHCOOCH</w:t>
      </w:r>
      <w:r w:rsidRPr="0059106C">
        <w:rPr>
          <w:sz w:val="24"/>
          <w:szCs w:val="24"/>
          <w:vertAlign w:val="subscript"/>
        </w:rPr>
        <w:t>2</w:t>
      </w:r>
      <w:r w:rsidRPr="0059106C">
        <w:rPr>
          <w:sz w:val="24"/>
          <w:szCs w:val="24"/>
        </w:rPr>
        <w:t>CH</w:t>
      </w:r>
      <w:r w:rsidRPr="0059106C">
        <w:rPr>
          <w:sz w:val="24"/>
          <w:szCs w:val="24"/>
          <w:vertAlign w:val="subscript"/>
        </w:rPr>
        <w:t>3</w:t>
      </w:r>
      <w:r w:rsidRPr="0059106C">
        <w:rPr>
          <w:sz w:val="24"/>
          <w:szCs w:val="24"/>
        </w:rPr>
        <w:t xml:space="preserve">                                                           </w:t>
      </w:r>
    </w:p>
    <w:p w:rsidR="003C2D3F" w:rsidRPr="0059106C" w:rsidRDefault="00A92470" w:rsidP="00EF0896">
      <w:pPr>
        <w:jc w:val="both"/>
        <w:rPr>
          <w:sz w:val="24"/>
          <w:szCs w:val="24"/>
        </w:rPr>
      </w:pPr>
      <w:r w:rsidRPr="00A74385">
        <w:rPr>
          <w:b/>
          <w:sz w:val="24"/>
          <w:szCs w:val="24"/>
        </w:rPr>
        <w:t>D.</w:t>
      </w:r>
      <w:r w:rsidRPr="0059106C">
        <w:rPr>
          <w:sz w:val="24"/>
          <w:szCs w:val="24"/>
        </w:rPr>
        <w:t xml:space="preserve"> CH</w:t>
      </w:r>
      <w:r w:rsidRPr="0059106C">
        <w:rPr>
          <w:sz w:val="24"/>
          <w:szCs w:val="24"/>
          <w:vertAlign w:val="subscript"/>
        </w:rPr>
        <w:t>2</w:t>
      </w:r>
      <w:r w:rsidRPr="0059106C">
        <w:rPr>
          <w:sz w:val="24"/>
          <w:szCs w:val="24"/>
        </w:rPr>
        <w:t>=CHCOOCH</w:t>
      </w:r>
      <w:r w:rsidRPr="0059106C">
        <w:rPr>
          <w:sz w:val="24"/>
          <w:szCs w:val="24"/>
          <w:vertAlign w:val="subscript"/>
        </w:rPr>
        <w:t>3</w:t>
      </w:r>
      <w:r w:rsidR="0059106C">
        <w:rPr>
          <w:sz w:val="24"/>
          <w:szCs w:val="24"/>
        </w:rPr>
        <w:t xml:space="preserve"> </w:t>
      </w:r>
      <w:r w:rsidRPr="0059106C">
        <w:rPr>
          <w:sz w:val="24"/>
          <w:szCs w:val="24"/>
        </w:rPr>
        <w:t>và CH</w:t>
      </w:r>
      <w:r w:rsidRPr="0059106C">
        <w:rPr>
          <w:sz w:val="24"/>
          <w:szCs w:val="24"/>
          <w:vertAlign w:val="subscript"/>
        </w:rPr>
        <w:t>3</w:t>
      </w:r>
      <w:r w:rsidRPr="0059106C">
        <w:rPr>
          <w:sz w:val="24"/>
          <w:szCs w:val="24"/>
        </w:rPr>
        <w:t>CH=CHCOOCH</w:t>
      </w:r>
      <w:r w:rsidRPr="0059106C">
        <w:rPr>
          <w:sz w:val="24"/>
          <w:szCs w:val="24"/>
          <w:vertAlign w:val="subscript"/>
        </w:rPr>
        <w:t>3</w:t>
      </w:r>
    </w:p>
    <w:p w:rsidR="003C2D3F" w:rsidRPr="00A92470" w:rsidRDefault="00531F24" w:rsidP="00EF0896">
      <w:pPr>
        <w:jc w:val="both"/>
        <w:rPr>
          <w:sz w:val="24"/>
          <w:szCs w:val="24"/>
        </w:rPr>
      </w:pPr>
      <w:r w:rsidRPr="00A92470">
        <w:rPr>
          <w:b/>
          <w:sz w:val="24"/>
          <w:szCs w:val="24"/>
        </w:rPr>
        <w:t>Câu</w:t>
      </w:r>
      <w:r w:rsidR="007528FB">
        <w:rPr>
          <w:b/>
          <w:sz w:val="24"/>
          <w:szCs w:val="24"/>
        </w:rPr>
        <w:t xml:space="preserve"> 40</w:t>
      </w:r>
      <w:r w:rsidR="00FF52DC">
        <w:rPr>
          <w:b/>
          <w:sz w:val="24"/>
          <w:szCs w:val="24"/>
        </w:rPr>
        <w:t>.</w:t>
      </w:r>
      <w:r w:rsidR="00A92470" w:rsidRPr="00A92470">
        <w:rPr>
          <w:b/>
          <w:spacing w:val="3"/>
          <w:sz w:val="24"/>
          <w:szCs w:val="24"/>
        </w:rPr>
        <w:t xml:space="preserve"> </w:t>
      </w:r>
      <w:r w:rsidR="00A92470" w:rsidRPr="00A92470">
        <w:rPr>
          <w:sz w:val="24"/>
          <w:szCs w:val="24"/>
        </w:rPr>
        <w:t>Đun</w:t>
      </w:r>
      <w:r w:rsidR="00A92470" w:rsidRPr="00A92470">
        <w:rPr>
          <w:spacing w:val="2"/>
          <w:sz w:val="24"/>
          <w:szCs w:val="24"/>
        </w:rPr>
        <w:t xml:space="preserve"> </w:t>
      </w:r>
      <w:r w:rsidR="00A92470" w:rsidRPr="00A92470">
        <w:rPr>
          <w:sz w:val="24"/>
          <w:szCs w:val="24"/>
        </w:rPr>
        <w:t>nóng 7,66</w:t>
      </w:r>
      <w:r w:rsidR="00A92470" w:rsidRPr="00A92470">
        <w:rPr>
          <w:spacing w:val="3"/>
          <w:sz w:val="24"/>
          <w:szCs w:val="24"/>
        </w:rPr>
        <w:t xml:space="preserve"> </w:t>
      </w:r>
      <w:r w:rsidR="00A92470" w:rsidRPr="00A92470">
        <w:rPr>
          <w:spacing w:val="-2"/>
          <w:sz w:val="24"/>
          <w:szCs w:val="24"/>
        </w:rPr>
        <w:t>g</w:t>
      </w:r>
      <w:r w:rsidR="00A92470" w:rsidRPr="00A92470">
        <w:rPr>
          <w:spacing w:val="-1"/>
          <w:sz w:val="24"/>
          <w:szCs w:val="24"/>
        </w:rPr>
        <w:t>a</w:t>
      </w:r>
      <w:r w:rsidR="00A92470" w:rsidRPr="00A92470">
        <w:rPr>
          <w:sz w:val="24"/>
          <w:szCs w:val="24"/>
        </w:rPr>
        <w:t>m</w:t>
      </w:r>
      <w:r w:rsidR="00A92470" w:rsidRPr="00A92470">
        <w:rPr>
          <w:spacing w:val="3"/>
          <w:sz w:val="24"/>
          <w:szCs w:val="24"/>
        </w:rPr>
        <w:t xml:space="preserve"> </w:t>
      </w:r>
      <w:r w:rsidR="00A92470" w:rsidRPr="00A92470">
        <w:rPr>
          <w:sz w:val="24"/>
          <w:szCs w:val="24"/>
        </w:rPr>
        <w:t>hỗn</w:t>
      </w:r>
      <w:r w:rsidR="00A92470" w:rsidRPr="00A92470">
        <w:rPr>
          <w:spacing w:val="3"/>
          <w:sz w:val="24"/>
          <w:szCs w:val="24"/>
        </w:rPr>
        <w:t xml:space="preserve"> </w:t>
      </w:r>
      <w:r w:rsidR="00A92470" w:rsidRPr="00A92470">
        <w:rPr>
          <w:sz w:val="24"/>
          <w:szCs w:val="24"/>
        </w:rPr>
        <w:t>hợp</w:t>
      </w:r>
      <w:r w:rsidR="00A92470" w:rsidRPr="00A92470">
        <w:rPr>
          <w:spacing w:val="3"/>
          <w:sz w:val="24"/>
          <w:szCs w:val="24"/>
        </w:rPr>
        <w:t xml:space="preserve"> </w:t>
      </w:r>
      <w:r w:rsidR="00A92470" w:rsidRPr="00A92470">
        <w:rPr>
          <w:sz w:val="24"/>
          <w:szCs w:val="24"/>
        </w:rPr>
        <w:t>A</w:t>
      </w:r>
      <w:r w:rsidR="00A92470" w:rsidRPr="00A92470">
        <w:rPr>
          <w:spacing w:val="2"/>
          <w:sz w:val="24"/>
          <w:szCs w:val="24"/>
        </w:rPr>
        <w:t xml:space="preserve"> </w:t>
      </w:r>
      <w:r w:rsidR="00A92470" w:rsidRPr="00A92470">
        <w:rPr>
          <w:spacing w:val="-2"/>
          <w:sz w:val="24"/>
          <w:szCs w:val="24"/>
        </w:rPr>
        <w:t>g</w:t>
      </w:r>
      <w:r w:rsidR="00A92470" w:rsidRPr="00A92470">
        <w:rPr>
          <w:sz w:val="24"/>
          <w:szCs w:val="24"/>
        </w:rPr>
        <w:t>ồm</w:t>
      </w:r>
      <w:r w:rsidR="00A92470" w:rsidRPr="00A92470">
        <w:rPr>
          <w:spacing w:val="3"/>
          <w:sz w:val="24"/>
          <w:szCs w:val="24"/>
        </w:rPr>
        <w:t xml:space="preserve"> </w:t>
      </w:r>
      <w:r w:rsidR="00A92470" w:rsidRPr="00A92470">
        <w:rPr>
          <w:sz w:val="24"/>
          <w:szCs w:val="24"/>
        </w:rPr>
        <w:t>X,</w:t>
      </w:r>
      <w:r w:rsidR="00A92470" w:rsidRPr="00A92470">
        <w:rPr>
          <w:spacing w:val="5"/>
          <w:sz w:val="24"/>
          <w:szCs w:val="24"/>
        </w:rPr>
        <w:t xml:space="preserve"> </w:t>
      </w:r>
      <w:r w:rsidR="00A92470" w:rsidRPr="00A92470">
        <w:rPr>
          <w:sz w:val="24"/>
          <w:szCs w:val="24"/>
        </w:rPr>
        <w:t>Y là</w:t>
      </w:r>
      <w:r w:rsidR="00A92470" w:rsidRPr="00A92470">
        <w:rPr>
          <w:spacing w:val="2"/>
          <w:sz w:val="24"/>
          <w:szCs w:val="24"/>
        </w:rPr>
        <w:t xml:space="preserve"> </w:t>
      </w:r>
      <w:r w:rsidR="00A92470" w:rsidRPr="00A92470">
        <w:rPr>
          <w:sz w:val="24"/>
          <w:szCs w:val="24"/>
        </w:rPr>
        <w:t>h</w:t>
      </w:r>
      <w:r w:rsidR="00A92470" w:rsidRPr="00A92470">
        <w:rPr>
          <w:spacing w:val="-1"/>
          <w:sz w:val="24"/>
          <w:szCs w:val="24"/>
        </w:rPr>
        <w:t>a</w:t>
      </w:r>
      <w:r w:rsidR="00A92470" w:rsidRPr="00A92470">
        <w:rPr>
          <w:sz w:val="24"/>
          <w:szCs w:val="24"/>
        </w:rPr>
        <w:t>i</w:t>
      </w:r>
      <w:r w:rsidR="00A92470" w:rsidRPr="00A92470">
        <w:rPr>
          <w:spacing w:val="3"/>
          <w:sz w:val="24"/>
          <w:szCs w:val="24"/>
        </w:rPr>
        <w:t xml:space="preserve"> </w:t>
      </w:r>
      <w:r w:rsidR="00A92470" w:rsidRPr="00A92470">
        <w:rPr>
          <w:spacing w:val="-1"/>
          <w:sz w:val="24"/>
          <w:szCs w:val="24"/>
        </w:rPr>
        <w:t>c</w:t>
      </w:r>
      <w:r w:rsidR="00A92470" w:rsidRPr="00A92470">
        <w:rPr>
          <w:sz w:val="24"/>
          <w:szCs w:val="24"/>
        </w:rPr>
        <w:t>h</w:t>
      </w:r>
      <w:r w:rsidR="00A92470" w:rsidRPr="00A92470">
        <w:rPr>
          <w:spacing w:val="-1"/>
          <w:sz w:val="24"/>
          <w:szCs w:val="24"/>
        </w:rPr>
        <w:t>ấ</w:t>
      </w:r>
      <w:r w:rsidR="00A92470" w:rsidRPr="00A92470">
        <w:rPr>
          <w:sz w:val="24"/>
          <w:szCs w:val="24"/>
        </w:rPr>
        <w:t>t</w:t>
      </w:r>
      <w:r w:rsidR="00A92470" w:rsidRPr="00A92470">
        <w:rPr>
          <w:spacing w:val="3"/>
          <w:sz w:val="24"/>
          <w:szCs w:val="24"/>
        </w:rPr>
        <w:t xml:space="preserve"> </w:t>
      </w:r>
      <w:r w:rsidR="00A92470" w:rsidRPr="00A92470">
        <w:rPr>
          <w:sz w:val="24"/>
          <w:szCs w:val="24"/>
        </w:rPr>
        <w:t>hữu</w:t>
      </w:r>
      <w:r w:rsidR="00A92470" w:rsidRPr="00A92470">
        <w:rPr>
          <w:spacing w:val="2"/>
          <w:sz w:val="24"/>
          <w:szCs w:val="24"/>
        </w:rPr>
        <w:t xml:space="preserve"> </w:t>
      </w:r>
      <w:r w:rsidR="00A92470" w:rsidRPr="00A92470">
        <w:rPr>
          <w:spacing w:val="-1"/>
          <w:sz w:val="24"/>
          <w:szCs w:val="24"/>
        </w:rPr>
        <w:t>c</w:t>
      </w:r>
      <w:r w:rsidR="00A92470" w:rsidRPr="00A92470">
        <w:rPr>
          <w:sz w:val="24"/>
          <w:szCs w:val="24"/>
        </w:rPr>
        <w:t>ơ</w:t>
      </w:r>
      <w:r w:rsidR="00A92470" w:rsidRPr="00A92470">
        <w:rPr>
          <w:spacing w:val="3"/>
          <w:sz w:val="24"/>
          <w:szCs w:val="24"/>
        </w:rPr>
        <w:t xml:space="preserve"> </w:t>
      </w:r>
      <w:r w:rsidR="00A92470" w:rsidRPr="00A92470">
        <w:rPr>
          <w:sz w:val="24"/>
          <w:szCs w:val="24"/>
        </w:rPr>
        <w:t>đơn</w:t>
      </w:r>
      <w:r w:rsidR="00A92470" w:rsidRPr="00A92470">
        <w:rPr>
          <w:spacing w:val="3"/>
          <w:sz w:val="24"/>
          <w:szCs w:val="24"/>
        </w:rPr>
        <w:t xml:space="preserve"> </w:t>
      </w:r>
      <w:r w:rsidR="00A92470" w:rsidRPr="00A92470">
        <w:rPr>
          <w:spacing w:val="-3"/>
          <w:sz w:val="24"/>
          <w:szCs w:val="24"/>
        </w:rPr>
        <w:t>c</w:t>
      </w:r>
      <w:r w:rsidR="00A92470" w:rsidRPr="00A92470">
        <w:rPr>
          <w:sz w:val="24"/>
          <w:szCs w:val="24"/>
        </w:rPr>
        <w:t>hứ</w:t>
      </w:r>
      <w:r w:rsidR="00A92470" w:rsidRPr="00A92470">
        <w:rPr>
          <w:spacing w:val="-1"/>
          <w:sz w:val="24"/>
          <w:szCs w:val="24"/>
        </w:rPr>
        <w:t>c</w:t>
      </w:r>
      <w:r w:rsidR="00A92470" w:rsidRPr="00A92470">
        <w:rPr>
          <w:sz w:val="24"/>
          <w:szCs w:val="24"/>
        </w:rPr>
        <w:t>,</w:t>
      </w:r>
      <w:r w:rsidR="00A92470" w:rsidRPr="00A92470">
        <w:rPr>
          <w:spacing w:val="3"/>
          <w:sz w:val="24"/>
          <w:szCs w:val="24"/>
        </w:rPr>
        <w:t xml:space="preserve"> </w:t>
      </w:r>
      <w:r w:rsidR="00A92470" w:rsidRPr="00A92470">
        <w:rPr>
          <w:spacing w:val="-1"/>
          <w:sz w:val="24"/>
          <w:szCs w:val="24"/>
        </w:rPr>
        <w:t>c</w:t>
      </w:r>
      <w:r w:rsidR="00A92470" w:rsidRPr="00A92470">
        <w:rPr>
          <w:sz w:val="24"/>
          <w:szCs w:val="24"/>
        </w:rPr>
        <w:t>ó</w:t>
      </w:r>
      <w:r w:rsidR="00A92470" w:rsidRPr="00A92470">
        <w:rPr>
          <w:spacing w:val="3"/>
          <w:sz w:val="24"/>
          <w:szCs w:val="24"/>
        </w:rPr>
        <w:t xml:space="preserve"> </w:t>
      </w:r>
      <w:r w:rsidR="00A92470" w:rsidRPr="00A92470">
        <w:rPr>
          <w:spacing w:val="-1"/>
          <w:sz w:val="24"/>
          <w:szCs w:val="24"/>
        </w:rPr>
        <w:t>c</w:t>
      </w:r>
      <w:r w:rsidR="00A92470" w:rsidRPr="00A92470">
        <w:rPr>
          <w:sz w:val="24"/>
          <w:szCs w:val="24"/>
        </w:rPr>
        <w:t>ù</w:t>
      </w:r>
      <w:r w:rsidR="00A92470" w:rsidRPr="00A92470">
        <w:rPr>
          <w:spacing w:val="2"/>
          <w:sz w:val="24"/>
          <w:szCs w:val="24"/>
        </w:rPr>
        <w:t>n</w:t>
      </w:r>
      <w:r w:rsidR="00A92470" w:rsidRPr="00A92470">
        <w:rPr>
          <w:sz w:val="24"/>
          <w:szCs w:val="24"/>
        </w:rPr>
        <w:t>g loại</w:t>
      </w:r>
      <w:r w:rsidR="00A92470" w:rsidRPr="00A92470">
        <w:rPr>
          <w:spacing w:val="3"/>
          <w:sz w:val="24"/>
          <w:szCs w:val="24"/>
        </w:rPr>
        <w:t xml:space="preserve"> </w:t>
      </w:r>
      <w:r w:rsidR="00A92470" w:rsidRPr="00A92470">
        <w:rPr>
          <w:sz w:val="24"/>
          <w:szCs w:val="24"/>
        </w:rPr>
        <w:t>nhóm</w:t>
      </w:r>
      <w:r w:rsidR="00A92470" w:rsidRPr="00A92470">
        <w:rPr>
          <w:spacing w:val="3"/>
          <w:sz w:val="24"/>
          <w:szCs w:val="24"/>
        </w:rPr>
        <w:t xml:space="preserve"> </w:t>
      </w:r>
      <w:r w:rsidR="00A92470" w:rsidRPr="00A92470">
        <w:rPr>
          <w:spacing w:val="-1"/>
          <w:sz w:val="24"/>
          <w:szCs w:val="24"/>
        </w:rPr>
        <w:t>c</w:t>
      </w:r>
      <w:r w:rsidR="00A92470" w:rsidRPr="00A92470">
        <w:rPr>
          <w:sz w:val="24"/>
          <w:szCs w:val="24"/>
        </w:rPr>
        <w:t>hứ</w:t>
      </w:r>
      <w:r w:rsidR="00A92470" w:rsidRPr="00A92470">
        <w:rPr>
          <w:spacing w:val="-1"/>
          <w:sz w:val="24"/>
          <w:szCs w:val="24"/>
        </w:rPr>
        <w:t>c</w:t>
      </w:r>
      <w:r w:rsidR="00A92470" w:rsidRPr="00A92470">
        <w:rPr>
          <w:sz w:val="24"/>
          <w:szCs w:val="24"/>
        </w:rPr>
        <w:t>, với</w:t>
      </w:r>
      <w:r w:rsidR="00A92470" w:rsidRPr="00A92470">
        <w:rPr>
          <w:spacing w:val="3"/>
          <w:sz w:val="24"/>
          <w:szCs w:val="24"/>
        </w:rPr>
        <w:t xml:space="preserve"> </w:t>
      </w:r>
      <w:r w:rsidR="00A92470" w:rsidRPr="00A92470">
        <w:rPr>
          <w:sz w:val="24"/>
          <w:szCs w:val="24"/>
        </w:rPr>
        <w:t>95</w:t>
      </w:r>
      <w:r w:rsidR="00A92470" w:rsidRPr="00A92470">
        <w:rPr>
          <w:spacing w:val="2"/>
          <w:sz w:val="24"/>
          <w:szCs w:val="24"/>
        </w:rPr>
        <w:t xml:space="preserve"> </w:t>
      </w:r>
      <w:r w:rsidR="00A92470" w:rsidRPr="00A92470">
        <w:rPr>
          <w:spacing w:val="-2"/>
          <w:sz w:val="24"/>
          <w:szCs w:val="24"/>
        </w:rPr>
        <w:t>m</w:t>
      </w:r>
      <w:r w:rsidR="00A92470" w:rsidRPr="00A92470">
        <w:rPr>
          <w:sz w:val="24"/>
          <w:szCs w:val="24"/>
        </w:rPr>
        <w:t>l</w:t>
      </w:r>
      <w:r w:rsidR="00A92470" w:rsidRPr="00A92470">
        <w:rPr>
          <w:spacing w:val="3"/>
          <w:sz w:val="24"/>
          <w:szCs w:val="24"/>
        </w:rPr>
        <w:t xml:space="preserve"> </w:t>
      </w:r>
      <w:r w:rsidR="00A92470" w:rsidRPr="00A92470">
        <w:rPr>
          <w:sz w:val="24"/>
          <w:szCs w:val="24"/>
        </w:rPr>
        <w:t>dung dịch</w:t>
      </w:r>
      <w:r w:rsidR="00A92470" w:rsidRPr="00A92470">
        <w:rPr>
          <w:spacing w:val="2"/>
          <w:sz w:val="24"/>
          <w:szCs w:val="24"/>
        </w:rPr>
        <w:t xml:space="preserve"> </w:t>
      </w:r>
      <w:r w:rsidR="00A92470" w:rsidRPr="00A92470">
        <w:rPr>
          <w:sz w:val="24"/>
          <w:szCs w:val="24"/>
        </w:rPr>
        <w:t>N</w:t>
      </w:r>
      <w:r w:rsidR="00A92470" w:rsidRPr="00A92470">
        <w:rPr>
          <w:spacing w:val="-1"/>
          <w:sz w:val="24"/>
          <w:szCs w:val="24"/>
        </w:rPr>
        <w:t>a</w:t>
      </w:r>
      <w:r w:rsidR="00A92470" w:rsidRPr="00A92470">
        <w:rPr>
          <w:sz w:val="24"/>
          <w:szCs w:val="24"/>
        </w:rPr>
        <w:t>OH</w:t>
      </w:r>
      <w:r w:rsidR="00A92470" w:rsidRPr="00A92470">
        <w:rPr>
          <w:spacing w:val="1"/>
          <w:sz w:val="24"/>
          <w:szCs w:val="24"/>
        </w:rPr>
        <w:t xml:space="preserve"> </w:t>
      </w:r>
      <w:r w:rsidR="00A92470" w:rsidRPr="00A92470">
        <w:rPr>
          <w:sz w:val="24"/>
          <w:szCs w:val="24"/>
        </w:rPr>
        <w:t>1</w:t>
      </w:r>
      <w:r w:rsidR="00A92470" w:rsidRPr="00A92470">
        <w:rPr>
          <w:spacing w:val="2"/>
          <w:sz w:val="24"/>
          <w:szCs w:val="24"/>
        </w:rPr>
        <w:t xml:space="preserve"> </w:t>
      </w:r>
      <w:r w:rsidR="00A92470" w:rsidRPr="00A92470">
        <w:rPr>
          <w:sz w:val="24"/>
          <w:szCs w:val="24"/>
        </w:rPr>
        <w:t>M.</w:t>
      </w:r>
      <w:r w:rsidR="00A92470" w:rsidRPr="00A92470">
        <w:rPr>
          <w:spacing w:val="5"/>
          <w:sz w:val="24"/>
          <w:szCs w:val="24"/>
        </w:rPr>
        <w:t xml:space="preserve"> </w:t>
      </w:r>
      <w:r w:rsidR="00A92470" w:rsidRPr="00A92470">
        <w:rPr>
          <w:spacing w:val="1"/>
          <w:sz w:val="24"/>
          <w:szCs w:val="24"/>
        </w:rPr>
        <w:t>S</w:t>
      </w:r>
      <w:r w:rsidR="00A92470" w:rsidRPr="00A92470">
        <w:rPr>
          <w:spacing w:val="-1"/>
          <w:sz w:val="24"/>
          <w:szCs w:val="24"/>
        </w:rPr>
        <w:t>a</w:t>
      </w:r>
      <w:r w:rsidR="00A92470" w:rsidRPr="00A92470">
        <w:rPr>
          <w:sz w:val="24"/>
          <w:szCs w:val="24"/>
        </w:rPr>
        <w:t>u</w:t>
      </w:r>
      <w:r w:rsidR="00A92470" w:rsidRPr="00A92470">
        <w:rPr>
          <w:spacing w:val="2"/>
          <w:sz w:val="24"/>
          <w:szCs w:val="24"/>
        </w:rPr>
        <w:t xml:space="preserve"> </w:t>
      </w:r>
      <w:r w:rsidR="00A92470" w:rsidRPr="00A92470">
        <w:rPr>
          <w:sz w:val="24"/>
          <w:szCs w:val="24"/>
        </w:rPr>
        <w:t>khi ph</w:t>
      </w:r>
      <w:r w:rsidR="00A92470" w:rsidRPr="00A92470">
        <w:rPr>
          <w:spacing w:val="-1"/>
          <w:sz w:val="24"/>
          <w:szCs w:val="24"/>
        </w:rPr>
        <w:t>ả</w:t>
      </w:r>
      <w:r w:rsidR="00A92470" w:rsidRPr="00A92470">
        <w:rPr>
          <w:sz w:val="24"/>
          <w:szCs w:val="24"/>
        </w:rPr>
        <w:t>n</w:t>
      </w:r>
      <w:r w:rsidR="00A92470" w:rsidRPr="00A92470">
        <w:rPr>
          <w:spacing w:val="2"/>
          <w:sz w:val="24"/>
          <w:szCs w:val="24"/>
        </w:rPr>
        <w:t xml:space="preserve"> </w:t>
      </w:r>
      <w:r w:rsidR="00A92470" w:rsidRPr="00A92470">
        <w:rPr>
          <w:spacing w:val="-3"/>
          <w:sz w:val="24"/>
          <w:szCs w:val="24"/>
        </w:rPr>
        <w:t>ứ</w:t>
      </w:r>
      <w:r w:rsidR="00A92470" w:rsidRPr="00A92470">
        <w:rPr>
          <w:sz w:val="24"/>
          <w:szCs w:val="24"/>
        </w:rPr>
        <w:t xml:space="preserve">ng </w:t>
      </w:r>
      <w:r w:rsidR="00A92470" w:rsidRPr="00A92470">
        <w:rPr>
          <w:spacing w:val="2"/>
          <w:sz w:val="24"/>
          <w:szCs w:val="24"/>
        </w:rPr>
        <w:t>x</w:t>
      </w:r>
      <w:r w:rsidR="00A92470" w:rsidRPr="00A92470">
        <w:rPr>
          <w:spacing w:val="1"/>
          <w:sz w:val="24"/>
          <w:szCs w:val="24"/>
        </w:rPr>
        <w:t>ả</w:t>
      </w:r>
      <w:r w:rsidR="00A92470" w:rsidRPr="00A92470">
        <w:rPr>
          <w:sz w:val="24"/>
          <w:szCs w:val="24"/>
        </w:rPr>
        <w:t>y</w:t>
      </w:r>
      <w:r w:rsidR="00A92470" w:rsidRPr="00A92470">
        <w:rPr>
          <w:spacing w:val="-3"/>
          <w:sz w:val="24"/>
          <w:szCs w:val="24"/>
        </w:rPr>
        <w:t xml:space="preserve"> </w:t>
      </w:r>
      <w:r w:rsidR="00A92470" w:rsidRPr="00A92470">
        <w:rPr>
          <w:sz w:val="24"/>
          <w:szCs w:val="24"/>
        </w:rPr>
        <w:t>ra ho</w:t>
      </w:r>
      <w:r w:rsidR="00A92470" w:rsidRPr="00A92470">
        <w:rPr>
          <w:spacing w:val="-1"/>
          <w:sz w:val="24"/>
          <w:szCs w:val="24"/>
        </w:rPr>
        <w:t>à</w:t>
      </w:r>
      <w:r w:rsidR="00A92470" w:rsidRPr="00A92470">
        <w:rPr>
          <w:sz w:val="24"/>
          <w:szCs w:val="24"/>
        </w:rPr>
        <w:t>n</w:t>
      </w:r>
      <w:r w:rsidR="00A92470" w:rsidRPr="00A92470">
        <w:rPr>
          <w:spacing w:val="2"/>
          <w:sz w:val="24"/>
          <w:szCs w:val="24"/>
        </w:rPr>
        <w:t xml:space="preserve"> </w:t>
      </w:r>
      <w:r w:rsidR="00A92470" w:rsidRPr="00A92470">
        <w:rPr>
          <w:sz w:val="24"/>
          <w:szCs w:val="24"/>
        </w:rPr>
        <w:t>toàn,</w:t>
      </w:r>
      <w:r w:rsidR="00A92470" w:rsidRPr="00A92470">
        <w:rPr>
          <w:spacing w:val="2"/>
          <w:sz w:val="24"/>
          <w:szCs w:val="24"/>
        </w:rPr>
        <w:t xml:space="preserve"> </w:t>
      </w:r>
      <w:r w:rsidR="00A92470" w:rsidRPr="00A92470">
        <w:rPr>
          <w:spacing w:val="-1"/>
          <w:sz w:val="24"/>
          <w:szCs w:val="24"/>
        </w:rPr>
        <w:t>c</w:t>
      </w:r>
      <w:r w:rsidR="00A92470" w:rsidRPr="00A92470">
        <w:rPr>
          <w:sz w:val="24"/>
          <w:szCs w:val="24"/>
        </w:rPr>
        <w:t>ô</w:t>
      </w:r>
      <w:r w:rsidR="00A92470" w:rsidRPr="00A92470">
        <w:rPr>
          <w:spacing w:val="2"/>
          <w:sz w:val="24"/>
          <w:szCs w:val="24"/>
        </w:rPr>
        <w:t xml:space="preserve"> </w:t>
      </w:r>
      <w:r w:rsidR="00A92470" w:rsidRPr="00A92470">
        <w:rPr>
          <w:spacing w:val="1"/>
          <w:sz w:val="24"/>
          <w:szCs w:val="24"/>
        </w:rPr>
        <w:t>c</w:t>
      </w:r>
      <w:r w:rsidR="00A92470" w:rsidRPr="00A92470">
        <w:rPr>
          <w:spacing w:val="-1"/>
          <w:sz w:val="24"/>
          <w:szCs w:val="24"/>
        </w:rPr>
        <w:t>ạ</w:t>
      </w:r>
      <w:r w:rsidR="00A92470" w:rsidRPr="00A92470">
        <w:rPr>
          <w:sz w:val="24"/>
          <w:szCs w:val="24"/>
        </w:rPr>
        <w:t>n</w:t>
      </w:r>
      <w:r w:rsidR="00A92470" w:rsidRPr="00A92470">
        <w:rPr>
          <w:spacing w:val="2"/>
          <w:sz w:val="24"/>
          <w:szCs w:val="24"/>
        </w:rPr>
        <w:t xml:space="preserve"> </w:t>
      </w:r>
      <w:r w:rsidR="00A92470" w:rsidRPr="00A92470">
        <w:rPr>
          <w:sz w:val="24"/>
          <w:szCs w:val="24"/>
        </w:rPr>
        <w:t>dung dịch</w:t>
      </w:r>
      <w:r w:rsidR="00A92470" w:rsidRPr="00A92470">
        <w:rPr>
          <w:spacing w:val="2"/>
          <w:sz w:val="24"/>
          <w:szCs w:val="24"/>
        </w:rPr>
        <w:t xml:space="preserve"> </w:t>
      </w:r>
      <w:r w:rsidR="00A92470" w:rsidRPr="00A92470">
        <w:rPr>
          <w:sz w:val="24"/>
          <w:szCs w:val="24"/>
        </w:rPr>
        <w:t>thu</w:t>
      </w:r>
      <w:r w:rsidR="00A92470" w:rsidRPr="00A92470">
        <w:rPr>
          <w:spacing w:val="3"/>
          <w:sz w:val="24"/>
          <w:szCs w:val="24"/>
        </w:rPr>
        <w:t xml:space="preserve"> </w:t>
      </w:r>
      <w:r w:rsidR="00A92470" w:rsidRPr="00A92470">
        <w:rPr>
          <w:sz w:val="24"/>
          <w:szCs w:val="24"/>
        </w:rPr>
        <w:t>được</w:t>
      </w:r>
      <w:r w:rsidR="00A92470" w:rsidRPr="00A92470">
        <w:rPr>
          <w:spacing w:val="1"/>
          <w:sz w:val="24"/>
          <w:szCs w:val="24"/>
        </w:rPr>
        <w:t xml:space="preserve"> </w:t>
      </w:r>
      <w:r w:rsidR="00A92470" w:rsidRPr="00A92470">
        <w:rPr>
          <w:sz w:val="24"/>
          <w:szCs w:val="24"/>
        </w:rPr>
        <w:t>hỗn</w:t>
      </w:r>
      <w:r w:rsidR="00A92470" w:rsidRPr="00A92470">
        <w:rPr>
          <w:spacing w:val="2"/>
          <w:sz w:val="24"/>
          <w:szCs w:val="24"/>
        </w:rPr>
        <w:t xml:space="preserve"> </w:t>
      </w:r>
      <w:r w:rsidR="00A92470" w:rsidRPr="00A92470">
        <w:rPr>
          <w:sz w:val="24"/>
          <w:szCs w:val="24"/>
        </w:rPr>
        <w:t>hợp h</w:t>
      </w:r>
      <w:r w:rsidR="00A92470" w:rsidRPr="00A92470">
        <w:rPr>
          <w:spacing w:val="-1"/>
          <w:sz w:val="24"/>
          <w:szCs w:val="24"/>
        </w:rPr>
        <w:t>a</w:t>
      </w:r>
      <w:r w:rsidR="00A92470" w:rsidRPr="00A92470">
        <w:rPr>
          <w:sz w:val="24"/>
          <w:szCs w:val="24"/>
        </w:rPr>
        <w:t>i</w:t>
      </w:r>
      <w:r w:rsidR="00A92470" w:rsidRPr="00A92470">
        <w:rPr>
          <w:spacing w:val="3"/>
          <w:sz w:val="24"/>
          <w:szCs w:val="24"/>
        </w:rPr>
        <w:t xml:space="preserve"> </w:t>
      </w:r>
      <w:r w:rsidR="00A92470" w:rsidRPr="00A92470">
        <w:rPr>
          <w:sz w:val="24"/>
          <w:szCs w:val="24"/>
        </w:rPr>
        <w:t>muối</w:t>
      </w:r>
      <w:r w:rsidR="00A92470" w:rsidRPr="00A92470">
        <w:rPr>
          <w:spacing w:val="3"/>
          <w:sz w:val="24"/>
          <w:szCs w:val="24"/>
        </w:rPr>
        <w:t xml:space="preserve"> </w:t>
      </w:r>
      <w:r w:rsidR="00A92470" w:rsidRPr="00A92470">
        <w:rPr>
          <w:spacing w:val="-1"/>
          <w:sz w:val="24"/>
          <w:szCs w:val="24"/>
        </w:rPr>
        <w:t>c</w:t>
      </w:r>
      <w:r w:rsidR="00A92470" w:rsidRPr="00A92470">
        <w:rPr>
          <w:sz w:val="24"/>
          <w:szCs w:val="24"/>
        </w:rPr>
        <w:t>ủa</w:t>
      </w:r>
      <w:r w:rsidR="00A92470" w:rsidRPr="00A92470">
        <w:rPr>
          <w:spacing w:val="1"/>
          <w:sz w:val="24"/>
          <w:szCs w:val="24"/>
        </w:rPr>
        <w:t xml:space="preserve"> </w:t>
      </w:r>
      <w:r w:rsidR="00A92470" w:rsidRPr="00A92470">
        <w:rPr>
          <w:sz w:val="24"/>
          <w:szCs w:val="24"/>
        </w:rPr>
        <w:t>h</w:t>
      </w:r>
      <w:r w:rsidR="00A92470" w:rsidRPr="00A92470">
        <w:rPr>
          <w:spacing w:val="-1"/>
          <w:sz w:val="24"/>
          <w:szCs w:val="24"/>
        </w:rPr>
        <w:t>a</w:t>
      </w:r>
      <w:r w:rsidR="00A92470" w:rsidRPr="00A92470">
        <w:rPr>
          <w:sz w:val="24"/>
          <w:szCs w:val="24"/>
        </w:rPr>
        <w:t>i</w:t>
      </w:r>
      <w:r w:rsidR="00A92470" w:rsidRPr="00A92470">
        <w:rPr>
          <w:spacing w:val="3"/>
          <w:sz w:val="24"/>
          <w:szCs w:val="24"/>
        </w:rPr>
        <w:t xml:space="preserve"> </w:t>
      </w:r>
      <w:r w:rsidR="00A92470" w:rsidRPr="00A92470">
        <w:rPr>
          <w:spacing w:val="-1"/>
          <w:sz w:val="24"/>
          <w:szCs w:val="24"/>
        </w:rPr>
        <w:t>a</w:t>
      </w:r>
      <w:r w:rsidR="00A92470" w:rsidRPr="00A92470">
        <w:rPr>
          <w:spacing w:val="2"/>
          <w:sz w:val="24"/>
          <w:szCs w:val="24"/>
        </w:rPr>
        <w:t>x</w:t>
      </w:r>
      <w:r w:rsidR="00A92470" w:rsidRPr="00A92470">
        <w:rPr>
          <w:sz w:val="24"/>
          <w:szCs w:val="24"/>
        </w:rPr>
        <w:t>it</w:t>
      </w:r>
      <w:r w:rsidR="00A92470" w:rsidRPr="00A92470">
        <w:rPr>
          <w:spacing w:val="3"/>
          <w:sz w:val="24"/>
          <w:szCs w:val="24"/>
        </w:rPr>
        <w:t xml:space="preserve"> </w:t>
      </w:r>
      <w:r w:rsidR="00A92470" w:rsidRPr="00A92470">
        <w:rPr>
          <w:sz w:val="24"/>
          <w:szCs w:val="24"/>
        </w:rPr>
        <w:t>kế</w:t>
      </w:r>
      <w:r w:rsidR="00A92470" w:rsidRPr="00A92470">
        <w:rPr>
          <w:spacing w:val="1"/>
          <w:sz w:val="24"/>
          <w:szCs w:val="24"/>
        </w:rPr>
        <w:t xml:space="preserve"> </w:t>
      </w:r>
      <w:r w:rsidR="00A92470" w:rsidRPr="00A92470">
        <w:rPr>
          <w:sz w:val="24"/>
          <w:szCs w:val="24"/>
        </w:rPr>
        <w:t>t</w:t>
      </w:r>
      <w:r w:rsidR="00A92470" w:rsidRPr="00A92470">
        <w:rPr>
          <w:spacing w:val="1"/>
          <w:sz w:val="24"/>
          <w:szCs w:val="24"/>
        </w:rPr>
        <w:t>i</w:t>
      </w:r>
      <w:r w:rsidR="00A92470" w:rsidRPr="00A92470">
        <w:rPr>
          <w:spacing w:val="-1"/>
          <w:sz w:val="24"/>
          <w:szCs w:val="24"/>
        </w:rPr>
        <w:t>ế</w:t>
      </w:r>
      <w:r w:rsidR="00A92470" w:rsidRPr="00A92470">
        <w:rPr>
          <w:sz w:val="24"/>
          <w:szCs w:val="24"/>
        </w:rPr>
        <w:t>p</w:t>
      </w:r>
      <w:r w:rsidR="00A92470" w:rsidRPr="00A92470">
        <w:rPr>
          <w:spacing w:val="2"/>
          <w:sz w:val="24"/>
          <w:szCs w:val="24"/>
        </w:rPr>
        <w:t xml:space="preserve"> </w:t>
      </w:r>
      <w:r w:rsidR="00A92470" w:rsidRPr="00A92470">
        <w:rPr>
          <w:sz w:val="24"/>
          <w:szCs w:val="24"/>
        </w:rPr>
        <w:t>nh</w:t>
      </w:r>
      <w:r w:rsidR="00A92470" w:rsidRPr="00A92470">
        <w:rPr>
          <w:spacing w:val="-1"/>
          <w:sz w:val="24"/>
          <w:szCs w:val="24"/>
        </w:rPr>
        <w:t>a</w:t>
      </w:r>
      <w:r w:rsidR="00A92470" w:rsidRPr="00A92470">
        <w:rPr>
          <w:sz w:val="24"/>
          <w:szCs w:val="24"/>
        </w:rPr>
        <w:t>u</w:t>
      </w:r>
      <w:r w:rsidR="00A92470" w:rsidRPr="00A92470">
        <w:rPr>
          <w:spacing w:val="2"/>
          <w:sz w:val="24"/>
          <w:szCs w:val="24"/>
        </w:rPr>
        <w:t xml:space="preserve"> </w:t>
      </w:r>
      <w:r w:rsidR="00A92470" w:rsidRPr="00A92470">
        <w:rPr>
          <w:sz w:val="24"/>
          <w:szCs w:val="24"/>
        </w:rPr>
        <w:t>tro</w:t>
      </w:r>
      <w:r w:rsidR="00A92470" w:rsidRPr="00A92470">
        <w:rPr>
          <w:spacing w:val="2"/>
          <w:sz w:val="24"/>
          <w:szCs w:val="24"/>
        </w:rPr>
        <w:t>n</w:t>
      </w:r>
      <w:r w:rsidR="00A92470" w:rsidRPr="00A92470">
        <w:rPr>
          <w:sz w:val="24"/>
          <w:szCs w:val="24"/>
        </w:rPr>
        <w:t>g d</w:t>
      </w:r>
      <w:r w:rsidR="00A92470" w:rsidRPr="00A92470">
        <w:rPr>
          <w:spacing w:val="4"/>
          <w:sz w:val="24"/>
          <w:szCs w:val="24"/>
        </w:rPr>
        <w:t>ã</w:t>
      </w:r>
      <w:r w:rsidR="00A92470" w:rsidRPr="00A92470">
        <w:rPr>
          <w:sz w:val="24"/>
          <w:szCs w:val="24"/>
        </w:rPr>
        <w:t>y</w:t>
      </w:r>
      <w:r w:rsidR="00A92470" w:rsidRPr="00A92470">
        <w:rPr>
          <w:spacing w:val="-3"/>
          <w:sz w:val="24"/>
          <w:szCs w:val="24"/>
        </w:rPr>
        <w:t xml:space="preserve"> </w:t>
      </w:r>
      <w:r w:rsidR="00A92470" w:rsidRPr="00A92470">
        <w:rPr>
          <w:sz w:val="24"/>
          <w:szCs w:val="24"/>
        </w:rPr>
        <w:t>đồ</w:t>
      </w:r>
      <w:r w:rsidR="00A92470" w:rsidRPr="00A92470">
        <w:rPr>
          <w:spacing w:val="2"/>
          <w:sz w:val="24"/>
          <w:szCs w:val="24"/>
        </w:rPr>
        <w:t>n</w:t>
      </w:r>
      <w:r w:rsidR="00A92470" w:rsidRPr="00A92470">
        <w:rPr>
          <w:sz w:val="24"/>
          <w:szCs w:val="24"/>
        </w:rPr>
        <w:t>g</w:t>
      </w:r>
      <w:r w:rsidR="00A92470" w:rsidRPr="00A92470">
        <w:rPr>
          <w:spacing w:val="5"/>
          <w:sz w:val="24"/>
          <w:szCs w:val="24"/>
        </w:rPr>
        <w:t xml:space="preserve"> </w:t>
      </w:r>
      <w:r w:rsidR="00A92470" w:rsidRPr="00A92470">
        <w:rPr>
          <w:sz w:val="24"/>
          <w:szCs w:val="24"/>
        </w:rPr>
        <w:t>đ</w:t>
      </w:r>
      <w:r w:rsidR="00A92470" w:rsidRPr="00A92470">
        <w:rPr>
          <w:spacing w:val="-1"/>
          <w:sz w:val="24"/>
          <w:szCs w:val="24"/>
        </w:rPr>
        <w:t>ẳ</w:t>
      </w:r>
      <w:r w:rsidR="00A92470" w:rsidRPr="00A92470">
        <w:rPr>
          <w:sz w:val="24"/>
          <w:szCs w:val="24"/>
        </w:rPr>
        <w:t xml:space="preserve">ng </w:t>
      </w:r>
      <w:r w:rsidR="00A92470" w:rsidRPr="00A92470">
        <w:rPr>
          <w:spacing w:val="2"/>
          <w:sz w:val="24"/>
          <w:szCs w:val="24"/>
        </w:rPr>
        <w:t>v</w:t>
      </w:r>
      <w:r w:rsidR="00A92470" w:rsidRPr="00A92470">
        <w:rPr>
          <w:sz w:val="24"/>
          <w:szCs w:val="24"/>
        </w:rPr>
        <w:t>à</w:t>
      </w:r>
      <w:r w:rsidR="00A92470" w:rsidRPr="00A92470">
        <w:rPr>
          <w:spacing w:val="1"/>
          <w:sz w:val="24"/>
          <w:szCs w:val="24"/>
        </w:rPr>
        <w:t xml:space="preserve"> </w:t>
      </w:r>
      <w:r w:rsidR="00A92470" w:rsidRPr="00A92470">
        <w:rPr>
          <w:sz w:val="24"/>
          <w:szCs w:val="24"/>
        </w:rPr>
        <w:t>một</w:t>
      </w:r>
      <w:r w:rsidR="00A92470" w:rsidRPr="00A92470">
        <w:rPr>
          <w:spacing w:val="3"/>
          <w:sz w:val="24"/>
          <w:szCs w:val="24"/>
        </w:rPr>
        <w:t xml:space="preserve"> </w:t>
      </w:r>
      <w:r w:rsidR="00A92470" w:rsidRPr="00A92470">
        <w:rPr>
          <w:spacing w:val="-1"/>
          <w:sz w:val="24"/>
          <w:szCs w:val="24"/>
        </w:rPr>
        <w:t>a</w:t>
      </w:r>
      <w:r w:rsidR="00A92470" w:rsidRPr="00A92470">
        <w:rPr>
          <w:sz w:val="24"/>
          <w:szCs w:val="24"/>
        </w:rPr>
        <w:t>n</w:t>
      </w:r>
      <w:r w:rsidR="00A92470" w:rsidRPr="00A92470">
        <w:rPr>
          <w:spacing w:val="-1"/>
          <w:sz w:val="24"/>
          <w:szCs w:val="24"/>
        </w:rPr>
        <w:t>c</w:t>
      </w:r>
      <w:r w:rsidR="00A92470" w:rsidRPr="00A92470">
        <w:rPr>
          <w:sz w:val="24"/>
          <w:szCs w:val="24"/>
        </w:rPr>
        <w:t>ol</w:t>
      </w:r>
      <w:r w:rsidR="00A92470" w:rsidRPr="00A92470">
        <w:rPr>
          <w:spacing w:val="5"/>
          <w:sz w:val="24"/>
          <w:szCs w:val="24"/>
        </w:rPr>
        <w:t xml:space="preserve"> </w:t>
      </w:r>
      <w:r w:rsidR="00A92470" w:rsidRPr="00A92470">
        <w:rPr>
          <w:spacing w:val="-3"/>
          <w:sz w:val="24"/>
          <w:szCs w:val="24"/>
        </w:rPr>
        <w:t>Z</w:t>
      </w:r>
      <w:r w:rsidR="00A92470" w:rsidRPr="00A92470">
        <w:rPr>
          <w:sz w:val="24"/>
          <w:szCs w:val="24"/>
        </w:rPr>
        <w:t>,</w:t>
      </w:r>
      <w:r w:rsidR="00A92470" w:rsidRPr="00A92470">
        <w:rPr>
          <w:spacing w:val="5"/>
          <w:sz w:val="24"/>
          <w:szCs w:val="24"/>
        </w:rPr>
        <w:t xml:space="preserve"> </w:t>
      </w:r>
      <w:r w:rsidR="00A92470" w:rsidRPr="00A92470">
        <w:rPr>
          <w:spacing w:val="-1"/>
          <w:sz w:val="24"/>
          <w:szCs w:val="24"/>
        </w:rPr>
        <w:t>c</w:t>
      </w:r>
      <w:r w:rsidR="00A92470" w:rsidRPr="00A92470">
        <w:rPr>
          <w:sz w:val="24"/>
          <w:szCs w:val="24"/>
        </w:rPr>
        <w:t>ó</w:t>
      </w:r>
      <w:r w:rsidR="00A92470" w:rsidRPr="00A92470">
        <w:rPr>
          <w:spacing w:val="5"/>
          <w:sz w:val="24"/>
          <w:szCs w:val="24"/>
        </w:rPr>
        <w:t xml:space="preserve"> </w:t>
      </w:r>
      <w:r w:rsidR="00A92470" w:rsidRPr="00A92470">
        <w:rPr>
          <w:sz w:val="24"/>
          <w:szCs w:val="24"/>
        </w:rPr>
        <w:t>tỉ</w:t>
      </w:r>
      <w:r w:rsidR="00A92470" w:rsidRPr="00A92470">
        <w:rPr>
          <w:spacing w:val="3"/>
          <w:sz w:val="24"/>
          <w:szCs w:val="24"/>
        </w:rPr>
        <w:t xml:space="preserve"> </w:t>
      </w:r>
      <w:r w:rsidR="00A92470" w:rsidRPr="00A92470">
        <w:rPr>
          <w:sz w:val="24"/>
          <w:szCs w:val="24"/>
        </w:rPr>
        <w:t>khối</w:t>
      </w:r>
      <w:r w:rsidR="00A92470" w:rsidRPr="00A92470">
        <w:rPr>
          <w:spacing w:val="3"/>
          <w:sz w:val="24"/>
          <w:szCs w:val="24"/>
        </w:rPr>
        <w:t xml:space="preserve"> </w:t>
      </w:r>
      <w:r w:rsidR="00A92470" w:rsidRPr="00A92470">
        <w:rPr>
          <w:sz w:val="24"/>
          <w:szCs w:val="24"/>
        </w:rPr>
        <w:t>so</w:t>
      </w:r>
      <w:r w:rsidR="00A92470" w:rsidRPr="00A92470">
        <w:rPr>
          <w:spacing w:val="2"/>
          <w:sz w:val="24"/>
          <w:szCs w:val="24"/>
        </w:rPr>
        <w:t xml:space="preserve"> </w:t>
      </w:r>
      <w:r w:rsidR="00A92470" w:rsidRPr="00A92470">
        <w:rPr>
          <w:sz w:val="24"/>
          <w:szCs w:val="24"/>
        </w:rPr>
        <w:t>với</w:t>
      </w:r>
      <w:r w:rsidR="00A92470" w:rsidRPr="00A92470">
        <w:rPr>
          <w:spacing w:val="3"/>
          <w:sz w:val="24"/>
          <w:szCs w:val="24"/>
        </w:rPr>
        <w:t xml:space="preserve"> </w:t>
      </w:r>
      <w:r w:rsidR="00A92470" w:rsidRPr="00A92470">
        <w:rPr>
          <w:sz w:val="24"/>
          <w:szCs w:val="24"/>
        </w:rPr>
        <w:t>không khí</w:t>
      </w:r>
      <w:r w:rsidR="00A92470" w:rsidRPr="00A92470">
        <w:rPr>
          <w:spacing w:val="3"/>
          <w:sz w:val="24"/>
          <w:szCs w:val="24"/>
        </w:rPr>
        <w:t xml:space="preserve"> </w:t>
      </w:r>
      <w:r w:rsidR="00A92470" w:rsidRPr="00A92470">
        <w:rPr>
          <w:sz w:val="24"/>
          <w:szCs w:val="24"/>
        </w:rPr>
        <w:t>b</w:t>
      </w:r>
      <w:r w:rsidR="00A92470" w:rsidRPr="00A92470">
        <w:rPr>
          <w:spacing w:val="9"/>
          <w:sz w:val="24"/>
          <w:szCs w:val="24"/>
        </w:rPr>
        <w:t>ằ</w:t>
      </w:r>
      <w:r w:rsidR="00A92470" w:rsidRPr="00A92470">
        <w:rPr>
          <w:sz w:val="24"/>
          <w:szCs w:val="24"/>
        </w:rPr>
        <w:t>ng</w:t>
      </w:r>
      <w:r w:rsidR="0059106C">
        <w:rPr>
          <w:sz w:val="24"/>
          <w:szCs w:val="24"/>
        </w:rPr>
        <w:t xml:space="preserve"> </w:t>
      </w:r>
      <w:r w:rsidR="00A92470" w:rsidRPr="00A92470">
        <w:rPr>
          <w:sz w:val="24"/>
          <w:szCs w:val="24"/>
        </w:rPr>
        <w:t xml:space="preserve">1,59. </w:t>
      </w:r>
      <w:r w:rsidR="00A92470" w:rsidRPr="00A92470">
        <w:rPr>
          <w:spacing w:val="1"/>
          <w:sz w:val="24"/>
          <w:szCs w:val="24"/>
        </w:rPr>
        <w:t>P</w:t>
      </w:r>
      <w:r w:rsidR="00A92470" w:rsidRPr="00A92470">
        <w:rPr>
          <w:sz w:val="24"/>
          <w:szCs w:val="24"/>
        </w:rPr>
        <w:t>h</w:t>
      </w:r>
      <w:r w:rsidR="00A92470" w:rsidRPr="00A92470">
        <w:rPr>
          <w:spacing w:val="-1"/>
          <w:sz w:val="24"/>
          <w:szCs w:val="24"/>
        </w:rPr>
        <w:t>ầ</w:t>
      </w:r>
      <w:r w:rsidR="00A92470" w:rsidRPr="00A92470">
        <w:rPr>
          <w:sz w:val="24"/>
          <w:szCs w:val="24"/>
        </w:rPr>
        <w:t>n tr</w:t>
      </w:r>
      <w:r w:rsidR="00A92470" w:rsidRPr="00A92470">
        <w:rPr>
          <w:spacing w:val="-1"/>
          <w:sz w:val="24"/>
          <w:szCs w:val="24"/>
        </w:rPr>
        <w:t>ă</w:t>
      </w:r>
      <w:r w:rsidR="00A92470" w:rsidRPr="00A92470">
        <w:rPr>
          <w:sz w:val="24"/>
          <w:szCs w:val="24"/>
        </w:rPr>
        <w:t>m khối</w:t>
      </w:r>
      <w:r w:rsidR="00A92470" w:rsidRPr="00A92470">
        <w:rPr>
          <w:spacing w:val="1"/>
          <w:sz w:val="24"/>
          <w:szCs w:val="24"/>
        </w:rPr>
        <w:t xml:space="preserve"> </w:t>
      </w:r>
      <w:r w:rsidR="00A92470" w:rsidRPr="00A92470">
        <w:rPr>
          <w:sz w:val="24"/>
          <w:szCs w:val="24"/>
        </w:rPr>
        <w:t>lượng</w:t>
      </w:r>
      <w:r w:rsidR="00A92470" w:rsidRPr="00A92470">
        <w:rPr>
          <w:spacing w:val="-2"/>
          <w:sz w:val="24"/>
          <w:szCs w:val="24"/>
        </w:rPr>
        <w:t xml:space="preserve"> </w:t>
      </w:r>
      <w:r w:rsidR="00A92470" w:rsidRPr="00A92470">
        <w:rPr>
          <w:spacing w:val="-1"/>
          <w:sz w:val="24"/>
          <w:szCs w:val="24"/>
        </w:rPr>
        <w:t>c</w:t>
      </w:r>
      <w:r w:rsidR="00A92470" w:rsidRPr="00A92470">
        <w:rPr>
          <w:spacing w:val="2"/>
          <w:sz w:val="24"/>
          <w:szCs w:val="24"/>
        </w:rPr>
        <w:t>ủ</w:t>
      </w:r>
      <w:r w:rsidR="00A92470" w:rsidRPr="00A92470">
        <w:rPr>
          <w:sz w:val="24"/>
          <w:szCs w:val="24"/>
        </w:rPr>
        <w:t>a</w:t>
      </w:r>
      <w:r w:rsidR="00A92470" w:rsidRPr="00A92470">
        <w:rPr>
          <w:spacing w:val="-1"/>
          <w:sz w:val="24"/>
          <w:szCs w:val="24"/>
        </w:rPr>
        <w:t xml:space="preserve"> </w:t>
      </w:r>
      <w:r w:rsidR="00A92470" w:rsidRPr="00A92470">
        <w:rPr>
          <w:sz w:val="24"/>
          <w:szCs w:val="24"/>
        </w:rPr>
        <w:t>X, Y</w:t>
      </w:r>
      <w:r w:rsidR="00A92470" w:rsidRPr="00A92470">
        <w:rPr>
          <w:spacing w:val="-1"/>
          <w:sz w:val="24"/>
          <w:szCs w:val="24"/>
        </w:rPr>
        <w:t xml:space="preserve"> </w:t>
      </w:r>
      <w:r w:rsidR="00A92470" w:rsidRPr="00A92470">
        <w:rPr>
          <w:sz w:val="24"/>
          <w:szCs w:val="24"/>
        </w:rPr>
        <w:t>lần lượt l</w:t>
      </w:r>
      <w:r w:rsidR="00A92470" w:rsidRPr="00A92470">
        <w:rPr>
          <w:spacing w:val="-1"/>
          <w:sz w:val="24"/>
          <w:szCs w:val="24"/>
        </w:rPr>
        <w:t>à</w:t>
      </w:r>
      <w:r w:rsidR="00A92470" w:rsidRPr="00A92470">
        <w:rPr>
          <w:sz w:val="24"/>
          <w:szCs w:val="24"/>
        </w:rPr>
        <w:t>:</w:t>
      </w:r>
    </w:p>
    <w:p w:rsidR="003C2D3F" w:rsidRPr="00A92470" w:rsidRDefault="00A92470" w:rsidP="00EF0896">
      <w:pPr>
        <w:jc w:val="both"/>
        <w:rPr>
          <w:sz w:val="24"/>
          <w:szCs w:val="24"/>
        </w:rPr>
      </w:pPr>
      <w:r w:rsidRPr="00A74385">
        <w:rPr>
          <w:b/>
          <w:sz w:val="24"/>
          <w:szCs w:val="24"/>
        </w:rPr>
        <w:t>A.</w:t>
      </w:r>
      <w:r w:rsidRPr="00A92470">
        <w:rPr>
          <w:sz w:val="24"/>
          <w:szCs w:val="24"/>
        </w:rPr>
        <w:t xml:space="preserve"> 48</w:t>
      </w:r>
      <w:r w:rsidRPr="00A92470">
        <w:rPr>
          <w:spacing w:val="-1"/>
          <w:sz w:val="24"/>
          <w:szCs w:val="24"/>
        </w:rPr>
        <w:t>%</w:t>
      </w:r>
      <w:r w:rsidRPr="00A92470">
        <w:rPr>
          <w:sz w:val="24"/>
          <w:szCs w:val="24"/>
        </w:rPr>
        <w:t xml:space="preserve">; 52%                    </w:t>
      </w:r>
      <w:r w:rsidRPr="00A92470">
        <w:rPr>
          <w:spacing w:val="34"/>
          <w:sz w:val="24"/>
          <w:szCs w:val="24"/>
        </w:rPr>
        <w:t xml:space="preserve"> </w:t>
      </w:r>
      <w:r w:rsidRPr="00A74385">
        <w:rPr>
          <w:b/>
          <w:spacing w:val="-2"/>
          <w:sz w:val="24"/>
          <w:szCs w:val="24"/>
        </w:rPr>
        <w:t>B</w:t>
      </w:r>
      <w:r w:rsidRPr="00A74385">
        <w:rPr>
          <w:b/>
          <w:sz w:val="24"/>
          <w:szCs w:val="24"/>
        </w:rPr>
        <w:t>.</w:t>
      </w:r>
      <w:r w:rsidRPr="00A92470">
        <w:rPr>
          <w:sz w:val="24"/>
          <w:szCs w:val="24"/>
        </w:rPr>
        <w:t xml:space="preserve"> 45,60</w:t>
      </w:r>
      <w:r w:rsidRPr="00A92470">
        <w:rPr>
          <w:spacing w:val="-1"/>
          <w:sz w:val="24"/>
          <w:szCs w:val="24"/>
        </w:rPr>
        <w:t>%</w:t>
      </w:r>
      <w:r w:rsidRPr="00A92470">
        <w:rPr>
          <w:sz w:val="24"/>
          <w:szCs w:val="24"/>
        </w:rPr>
        <w:t xml:space="preserve">; 54,40%          </w:t>
      </w:r>
      <w:r w:rsidRPr="00A92470">
        <w:rPr>
          <w:spacing w:val="48"/>
          <w:sz w:val="24"/>
          <w:szCs w:val="24"/>
        </w:rPr>
        <w:t xml:space="preserve"> </w:t>
      </w:r>
      <w:r w:rsidRPr="00A74385">
        <w:rPr>
          <w:b/>
          <w:sz w:val="24"/>
          <w:szCs w:val="24"/>
        </w:rPr>
        <w:t>C.</w:t>
      </w:r>
      <w:r w:rsidRPr="00A92470">
        <w:rPr>
          <w:sz w:val="24"/>
          <w:szCs w:val="24"/>
        </w:rPr>
        <w:t xml:space="preserve"> 50</w:t>
      </w:r>
      <w:r w:rsidRPr="00A92470">
        <w:rPr>
          <w:spacing w:val="-1"/>
          <w:sz w:val="24"/>
          <w:szCs w:val="24"/>
        </w:rPr>
        <w:t>%</w:t>
      </w:r>
      <w:r w:rsidRPr="00A92470">
        <w:rPr>
          <w:sz w:val="24"/>
          <w:szCs w:val="24"/>
        </w:rPr>
        <w:t xml:space="preserve">; 50%                    </w:t>
      </w:r>
      <w:r w:rsidRPr="00A92470">
        <w:rPr>
          <w:spacing w:val="46"/>
          <w:sz w:val="24"/>
          <w:szCs w:val="24"/>
        </w:rPr>
        <w:t xml:space="preserve"> </w:t>
      </w:r>
      <w:r w:rsidRPr="00A74385">
        <w:rPr>
          <w:b/>
          <w:sz w:val="24"/>
          <w:szCs w:val="24"/>
        </w:rPr>
        <w:t>D</w:t>
      </w:r>
      <w:r w:rsidRPr="00A74385">
        <w:rPr>
          <w:b/>
          <w:sz w:val="24"/>
          <w:szCs w:val="24"/>
          <w:u w:val="single"/>
        </w:rPr>
        <w:t>.</w:t>
      </w:r>
      <w:r w:rsidRPr="00E57890">
        <w:rPr>
          <w:sz w:val="24"/>
          <w:szCs w:val="24"/>
          <w:u w:val="single"/>
        </w:rPr>
        <w:t xml:space="preserve"> 48,30</w:t>
      </w:r>
      <w:r w:rsidRPr="00E57890">
        <w:rPr>
          <w:spacing w:val="-1"/>
          <w:sz w:val="24"/>
          <w:szCs w:val="24"/>
          <w:u w:val="single"/>
        </w:rPr>
        <w:t>%</w:t>
      </w:r>
      <w:r w:rsidRPr="00E57890">
        <w:rPr>
          <w:sz w:val="24"/>
          <w:szCs w:val="24"/>
          <w:u w:val="single"/>
        </w:rPr>
        <w:t>;</w:t>
      </w:r>
      <w:r w:rsidRPr="00A92470">
        <w:rPr>
          <w:sz w:val="24"/>
          <w:szCs w:val="24"/>
        </w:rPr>
        <w:t xml:space="preserve"> 51,70%</w:t>
      </w:r>
    </w:p>
    <w:p w:rsidR="003C2D3F" w:rsidRPr="00A92470" w:rsidRDefault="00531F24" w:rsidP="00EF0896">
      <w:pPr>
        <w:jc w:val="both"/>
        <w:rPr>
          <w:sz w:val="24"/>
          <w:szCs w:val="24"/>
        </w:rPr>
      </w:pPr>
      <w:r w:rsidRPr="00A92470">
        <w:rPr>
          <w:b/>
          <w:sz w:val="24"/>
          <w:szCs w:val="24"/>
        </w:rPr>
        <w:t>Câu</w:t>
      </w:r>
      <w:r w:rsidR="007528FB">
        <w:rPr>
          <w:b/>
          <w:sz w:val="24"/>
          <w:szCs w:val="24"/>
        </w:rPr>
        <w:t xml:space="preserve"> 41</w:t>
      </w:r>
      <w:r w:rsidR="00FF52DC">
        <w:rPr>
          <w:b/>
          <w:sz w:val="24"/>
          <w:szCs w:val="24"/>
        </w:rPr>
        <w:t>.</w:t>
      </w:r>
      <w:r w:rsidR="00A92470" w:rsidRPr="00A92470">
        <w:rPr>
          <w:b/>
          <w:spacing w:val="22"/>
          <w:sz w:val="24"/>
          <w:szCs w:val="24"/>
        </w:rPr>
        <w:t xml:space="preserve"> </w:t>
      </w:r>
      <w:r w:rsidR="00A92470" w:rsidRPr="00A92470">
        <w:rPr>
          <w:sz w:val="24"/>
          <w:szCs w:val="24"/>
        </w:rPr>
        <w:t>Hỗn</w:t>
      </w:r>
      <w:r w:rsidR="00A92470" w:rsidRPr="00A92470">
        <w:rPr>
          <w:spacing w:val="21"/>
          <w:sz w:val="24"/>
          <w:szCs w:val="24"/>
        </w:rPr>
        <w:t xml:space="preserve"> </w:t>
      </w:r>
      <w:r w:rsidR="00A92470" w:rsidRPr="00A92470">
        <w:rPr>
          <w:sz w:val="24"/>
          <w:szCs w:val="24"/>
        </w:rPr>
        <w:t>hợp</w:t>
      </w:r>
      <w:r w:rsidR="00A92470" w:rsidRPr="00A92470">
        <w:rPr>
          <w:spacing w:val="22"/>
          <w:sz w:val="24"/>
          <w:szCs w:val="24"/>
        </w:rPr>
        <w:t xml:space="preserve"> </w:t>
      </w:r>
      <w:r w:rsidR="00A92470" w:rsidRPr="00A92470">
        <w:rPr>
          <w:sz w:val="24"/>
          <w:szCs w:val="24"/>
        </w:rPr>
        <w:t>X</w:t>
      </w:r>
      <w:r w:rsidR="00A92470" w:rsidRPr="00A92470">
        <w:rPr>
          <w:spacing w:val="21"/>
          <w:sz w:val="24"/>
          <w:szCs w:val="24"/>
        </w:rPr>
        <w:t xml:space="preserve"> </w:t>
      </w:r>
      <w:r w:rsidR="00A92470" w:rsidRPr="00A92470">
        <w:rPr>
          <w:spacing w:val="-2"/>
          <w:sz w:val="24"/>
          <w:szCs w:val="24"/>
        </w:rPr>
        <w:t>g</w:t>
      </w:r>
      <w:r w:rsidR="00A92470" w:rsidRPr="00A92470">
        <w:rPr>
          <w:sz w:val="24"/>
          <w:szCs w:val="24"/>
        </w:rPr>
        <w:t>ồm</w:t>
      </w:r>
      <w:r w:rsidR="00A92470" w:rsidRPr="00A92470">
        <w:rPr>
          <w:spacing w:val="24"/>
          <w:sz w:val="24"/>
          <w:szCs w:val="24"/>
        </w:rPr>
        <w:t xml:space="preserve"> </w:t>
      </w:r>
      <w:r w:rsidR="00A92470" w:rsidRPr="00A92470">
        <w:rPr>
          <w:sz w:val="24"/>
          <w:szCs w:val="24"/>
        </w:rPr>
        <w:t>h</w:t>
      </w:r>
      <w:r w:rsidR="00A92470" w:rsidRPr="00A92470">
        <w:rPr>
          <w:spacing w:val="-1"/>
          <w:sz w:val="24"/>
          <w:szCs w:val="24"/>
        </w:rPr>
        <w:t>a</w:t>
      </w:r>
      <w:r w:rsidR="00A92470" w:rsidRPr="00A92470">
        <w:rPr>
          <w:sz w:val="24"/>
          <w:szCs w:val="24"/>
        </w:rPr>
        <w:t>i</w:t>
      </w:r>
      <w:r w:rsidR="00A92470" w:rsidRPr="00A92470">
        <w:rPr>
          <w:spacing w:val="22"/>
          <w:sz w:val="24"/>
          <w:szCs w:val="24"/>
        </w:rPr>
        <w:t xml:space="preserve"> </w:t>
      </w:r>
      <w:r w:rsidR="00A92470" w:rsidRPr="00A92470">
        <w:rPr>
          <w:spacing w:val="-1"/>
          <w:sz w:val="24"/>
          <w:szCs w:val="24"/>
        </w:rPr>
        <w:t>e</w:t>
      </w:r>
      <w:r w:rsidR="00A92470" w:rsidRPr="00A92470">
        <w:rPr>
          <w:sz w:val="24"/>
          <w:szCs w:val="24"/>
        </w:rPr>
        <w:t>ste</w:t>
      </w:r>
      <w:r w:rsidR="00A92470" w:rsidRPr="00A92470">
        <w:rPr>
          <w:spacing w:val="21"/>
          <w:sz w:val="24"/>
          <w:szCs w:val="24"/>
        </w:rPr>
        <w:t xml:space="preserve"> </w:t>
      </w:r>
      <w:r w:rsidR="00A92470" w:rsidRPr="00A92470">
        <w:rPr>
          <w:sz w:val="24"/>
          <w:szCs w:val="24"/>
        </w:rPr>
        <w:t>đơn</w:t>
      </w:r>
      <w:r w:rsidR="00A92470" w:rsidRPr="00A92470">
        <w:rPr>
          <w:spacing w:val="22"/>
          <w:sz w:val="24"/>
          <w:szCs w:val="24"/>
        </w:rPr>
        <w:t xml:space="preserve"> </w:t>
      </w:r>
      <w:r w:rsidR="00A92470" w:rsidRPr="00A92470">
        <w:rPr>
          <w:spacing w:val="-1"/>
          <w:sz w:val="24"/>
          <w:szCs w:val="24"/>
        </w:rPr>
        <w:t>c</w:t>
      </w:r>
      <w:r w:rsidR="00A92470" w:rsidRPr="00A92470">
        <w:rPr>
          <w:sz w:val="24"/>
          <w:szCs w:val="24"/>
        </w:rPr>
        <w:t>h</w:t>
      </w:r>
      <w:r w:rsidR="00A92470" w:rsidRPr="00A92470">
        <w:rPr>
          <w:spacing w:val="2"/>
          <w:sz w:val="24"/>
          <w:szCs w:val="24"/>
        </w:rPr>
        <w:t>ứ</w:t>
      </w:r>
      <w:r w:rsidR="00A92470" w:rsidRPr="00A92470">
        <w:rPr>
          <w:spacing w:val="-1"/>
          <w:sz w:val="24"/>
          <w:szCs w:val="24"/>
        </w:rPr>
        <w:t>c</w:t>
      </w:r>
      <w:r w:rsidR="00A92470" w:rsidRPr="00A92470">
        <w:rPr>
          <w:sz w:val="24"/>
          <w:szCs w:val="24"/>
        </w:rPr>
        <w:t>,</w:t>
      </w:r>
      <w:r w:rsidR="00A92470" w:rsidRPr="00A92470">
        <w:rPr>
          <w:spacing w:val="21"/>
          <w:sz w:val="24"/>
          <w:szCs w:val="24"/>
        </w:rPr>
        <w:t xml:space="preserve"> </w:t>
      </w:r>
      <w:r w:rsidR="00A92470" w:rsidRPr="00A92470">
        <w:rPr>
          <w:sz w:val="24"/>
          <w:szCs w:val="24"/>
        </w:rPr>
        <w:t>là</w:t>
      </w:r>
      <w:r w:rsidR="00A92470" w:rsidRPr="00A92470">
        <w:rPr>
          <w:spacing w:val="21"/>
          <w:sz w:val="24"/>
          <w:szCs w:val="24"/>
        </w:rPr>
        <w:t xml:space="preserve"> </w:t>
      </w:r>
      <w:r w:rsidR="00A92470" w:rsidRPr="00A92470">
        <w:rPr>
          <w:spacing w:val="2"/>
          <w:sz w:val="24"/>
          <w:szCs w:val="24"/>
        </w:rPr>
        <w:t>đ</w:t>
      </w:r>
      <w:r w:rsidR="00A92470" w:rsidRPr="00A92470">
        <w:rPr>
          <w:sz w:val="24"/>
          <w:szCs w:val="24"/>
        </w:rPr>
        <w:t>ồng</w:t>
      </w:r>
      <w:r w:rsidR="00A92470" w:rsidRPr="00A92470">
        <w:rPr>
          <w:spacing w:val="19"/>
          <w:sz w:val="24"/>
          <w:szCs w:val="24"/>
        </w:rPr>
        <w:t xml:space="preserve"> </w:t>
      </w:r>
      <w:r w:rsidR="00A92470" w:rsidRPr="00A92470">
        <w:rPr>
          <w:sz w:val="24"/>
          <w:szCs w:val="24"/>
        </w:rPr>
        <w:t>ph</w:t>
      </w:r>
      <w:r w:rsidR="00A92470" w:rsidRPr="00A92470">
        <w:rPr>
          <w:spacing w:val="-1"/>
          <w:sz w:val="24"/>
          <w:szCs w:val="24"/>
        </w:rPr>
        <w:t>â</w:t>
      </w:r>
      <w:r w:rsidR="00A92470" w:rsidRPr="00A92470">
        <w:rPr>
          <w:sz w:val="24"/>
          <w:szCs w:val="24"/>
        </w:rPr>
        <w:t>n</w:t>
      </w:r>
      <w:r w:rsidR="00A92470" w:rsidRPr="00A92470">
        <w:rPr>
          <w:spacing w:val="24"/>
          <w:sz w:val="24"/>
          <w:szCs w:val="24"/>
        </w:rPr>
        <w:t xml:space="preserve"> </w:t>
      </w:r>
      <w:r w:rsidR="00A92470" w:rsidRPr="00A92470">
        <w:rPr>
          <w:spacing w:val="-1"/>
          <w:sz w:val="24"/>
          <w:szCs w:val="24"/>
        </w:rPr>
        <w:t>c</w:t>
      </w:r>
      <w:r w:rsidR="00A92470" w:rsidRPr="00A92470">
        <w:rPr>
          <w:sz w:val="24"/>
          <w:szCs w:val="24"/>
        </w:rPr>
        <w:t>ủa</w:t>
      </w:r>
      <w:r w:rsidR="00A92470" w:rsidRPr="00A92470">
        <w:rPr>
          <w:spacing w:val="20"/>
          <w:sz w:val="24"/>
          <w:szCs w:val="24"/>
        </w:rPr>
        <w:t xml:space="preserve"> </w:t>
      </w:r>
      <w:r w:rsidR="00A92470" w:rsidRPr="00A92470">
        <w:rPr>
          <w:sz w:val="24"/>
          <w:szCs w:val="24"/>
        </w:rPr>
        <w:t>n</w:t>
      </w:r>
      <w:r w:rsidR="00A92470" w:rsidRPr="00A92470">
        <w:rPr>
          <w:spacing w:val="2"/>
          <w:sz w:val="24"/>
          <w:szCs w:val="24"/>
        </w:rPr>
        <w:t>h</w:t>
      </w:r>
      <w:r w:rsidR="00A92470" w:rsidRPr="00A92470">
        <w:rPr>
          <w:spacing w:val="-1"/>
          <w:sz w:val="24"/>
          <w:szCs w:val="24"/>
        </w:rPr>
        <w:t>a</w:t>
      </w:r>
      <w:r w:rsidR="00A92470" w:rsidRPr="00A92470">
        <w:rPr>
          <w:sz w:val="24"/>
          <w:szCs w:val="24"/>
        </w:rPr>
        <w:t>u.</w:t>
      </w:r>
      <w:r w:rsidR="00A92470" w:rsidRPr="00A92470">
        <w:rPr>
          <w:spacing w:val="21"/>
          <w:sz w:val="24"/>
          <w:szCs w:val="24"/>
        </w:rPr>
        <w:t xml:space="preserve"> </w:t>
      </w:r>
      <w:r w:rsidR="00A92470" w:rsidRPr="00A92470">
        <w:rPr>
          <w:sz w:val="24"/>
          <w:szCs w:val="24"/>
        </w:rPr>
        <w:t>Ở</w:t>
      </w:r>
      <w:r w:rsidR="00A92470" w:rsidRPr="00A92470">
        <w:rPr>
          <w:spacing w:val="21"/>
          <w:sz w:val="24"/>
          <w:szCs w:val="24"/>
        </w:rPr>
        <w:t xml:space="preserve"> </w:t>
      </w:r>
      <w:r w:rsidR="00A92470" w:rsidRPr="00A92470">
        <w:rPr>
          <w:spacing w:val="1"/>
          <w:sz w:val="24"/>
          <w:szCs w:val="24"/>
        </w:rPr>
        <w:t>c</w:t>
      </w:r>
      <w:r w:rsidR="00A92470" w:rsidRPr="00A92470">
        <w:rPr>
          <w:sz w:val="24"/>
          <w:szCs w:val="24"/>
        </w:rPr>
        <w:t>ùng</w:t>
      </w:r>
      <w:r w:rsidR="00A92470" w:rsidRPr="00A92470">
        <w:rPr>
          <w:spacing w:val="19"/>
          <w:sz w:val="24"/>
          <w:szCs w:val="24"/>
        </w:rPr>
        <w:t xml:space="preserve"> </w:t>
      </w:r>
      <w:r w:rsidR="00A92470" w:rsidRPr="00A92470">
        <w:rPr>
          <w:sz w:val="24"/>
          <w:szCs w:val="24"/>
        </w:rPr>
        <w:t>điều</w:t>
      </w:r>
      <w:r w:rsidR="00A92470" w:rsidRPr="00A92470">
        <w:rPr>
          <w:spacing w:val="21"/>
          <w:sz w:val="24"/>
          <w:szCs w:val="24"/>
        </w:rPr>
        <w:t xml:space="preserve"> </w:t>
      </w:r>
      <w:r w:rsidR="00A92470" w:rsidRPr="00A92470">
        <w:rPr>
          <w:sz w:val="24"/>
          <w:szCs w:val="24"/>
        </w:rPr>
        <w:t>kiện</w:t>
      </w:r>
      <w:r w:rsidR="00A92470" w:rsidRPr="00A92470">
        <w:rPr>
          <w:spacing w:val="21"/>
          <w:sz w:val="24"/>
          <w:szCs w:val="24"/>
        </w:rPr>
        <w:t xml:space="preserve"> </w:t>
      </w:r>
      <w:r w:rsidR="00A92470" w:rsidRPr="00A92470">
        <w:rPr>
          <w:spacing w:val="2"/>
          <w:sz w:val="24"/>
          <w:szCs w:val="24"/>
        </w:rPr>
        <w:t>v</w:t>
      </w:r>
      <w:r w:rsidR="00A92470" w:rsidRPr="00A92470">
        <w:rPr>
          <w:sz w:val="24"/>
          <w:szCs w:val="24"/>
        </w:rPr>
        <w:t>ề</w:t>
      </w:r>
      <w:r w:rsidR="00A92470" w:rsidRPr="00A92470">
        <w:rPr>
          <w:spacing w:val="20"/>
          <w:sz w:val="24"/>
          <w:szCs w:val="24"/>
        </w:rPr>
        <w:t xml:space="preserve"> </w:t>
      </w:r>
      <w:r w:rsidR="00A92470" w:rsidRPr="00A92470">
        <w:rPr>
          <w:sz w:val="24"/>
          <w:szCs w:val="24"/>
        </w:rPr>
        <w:t>nhiệt</w:t>
      </w:r>
      <w:r w:rsidR="00A92470" w:rsidRPr="00A92470">
        <w:rPr>
          <w:spacing w:val="21"/>
          <w:sz w:val="24"/>
          <w:szCs w:val="24"/>
        </w:rPr>
        <w:t xml:space="preserve"> </w:t>
      </w:r>
      <w:r w:rsidR="00A92470" w:rsidRPr="00A92470">
        <w:rPr>
          <w:spacing w:val="2"/>
          <w:sz w:val="24"/>
          <w:szCs w:val="24"/>
        </w:rPr>
        <w:t>đ</w:t>
      </w:r>
      <w:r w:rsidR="00A92470" w:rsidRPr="00A92470">
        <w:rPr>
          <w:sz w:val="24"/>
          <w:szCs w:val="24"/>
        </w:rPr>
        <w:t>ộ,</w:t>
      </w:r>
      <w:r w:rsidR="00A92470" w:rsidRPr="00A92470">
        <w:rPr>
          <w:spacing w:val="21"/>
          <w:sz w:val="24"/>
          <w:szCs w:val="24"/>
        </w:rPr>
        <w:t xml:space="preserve"> </w:t>
      </w:r>
      <w:r w:rsidR="00A92470" w:rsidRPr="00A92470">
        <w:rPr>
          <w:spacing w:val="-1"/>
          <w:sz w:val="24"/>
          <w:szCs w:val="24"/>
        </w:rPr>
        <w:t>á</w:t>
      </w:r>
      <w:r w:rsidR="00A92470" w:rsidRPr="00A92470">
        <w:rPr>
          <w:sz w:val="24"/>
          <w:szCs w:val="24"/>
        </w:rPr>
        <w:t>p su</w:t>
      </w:r>
      <w:r w:rsidR="00A92470" w:rsidRPr="00A92470">
        <w:rPr>
          <w:spacing w:val="-1"/>
          <w:sz w:val="24"/>
          <w:szCs w:val="24"/>
        </w:rPr>
        <w:t>ấ</w:t>
      </w:r>
      <w:r w:rsidR="00A92470" w:rsidRPr="00A92470">
        <w:rPr>
          <w:sz w:val="24"/>
          <w:szCs w:val="24"/>
        </w:rPr>
        <w:t>t,</w:t>
      </w:r>
      <w:r w:rsidR="00A92470" w:rsidRPr="00A92470">
        <w:rPr>
          <w:spacing w:val="19"/>
          <w:sz w:val="24"/>
          <w:szCs w:val="24"/>
        </w:rPr>
        <w:t xml:space="preserve"> </w:t>
      </w:r>
      <w:r w:rsidR="00A92470" w:rsidRPr="00A92470">
        <w:rPr>
          <w:sz w:val="24"/>
          <w:szCs w:val="24"/>
        </w:rPr>
        <w:t>tỉ</w:t>
      </w:r>
      <w:r w:rsidR="00A92470" w:rsidRPr="00A92470">
        <w:rPr>
          <w:spacing w:val="20"/>
          <w:sz w:val="24"/>
          <w:szCs w:val="24"/>
        </w:rPr>
        <w:t xml:space="preserve"> </w:t>
      </w:r>
      <w:r w:rsidR="00A92470" w:rsidRPr="00A92470">
        <w:rPr>
          <w:sz w:val="24"/>
          <w:szCs w:val="24"/>
        </w:rPr>
        <w:t>khối</w:t>
      </w:r>
      <w:r w:rsidR="00A92470" w:rsidRPr="00A92470">
        <w:rPr>
          <w:spacing w:val="19"/>
          <w:sz w:val="24"/>
          <w:szCs w:val="24"/>
        </w:rPr>
        <w:t xml:space="preserve"> </w:t>
      </w:r>
      <w:r w:rsidR="00A92470" w:rsidRPr="00A92470">
        <w:rPr>
          <w:spacing w:val="-2"/>
          <w:sz w:val="24"/>
          <w:szCs w:val="24"/>
        </w:rPr>
        <w:t>h</w:t>
      </w:r>
      <w:r w:rsidR="00A92470" w:rsidRPr="00A92470">
        <w:rPr>
          <w:sz w:val="24"/>
          <w:szCs w:val="24"/>
        </w:rPr>
        <w:t>ơi</w:t>
      </w:r>
      <w:r w:rsidR="00A92470" w:rsidRPr="00A92470">
        <w:rPr>
          <w:spacing w:val="20"/>
          <w:sz w:val="24"/>
          <w:szCs w:val="24"/>
        </w:rPr>
        <w:t xml:space="preserve"> </w:t>
      </w:r>
      <w:r w:rsidR="00A92470" w:rsidRPr="00A92470">
        <w:rPr>
          <w:spacing w:val="-1"/>
          <w:sz w:val="24"/>
          <w:szCs w:val="24"/>
        </w:rPr>
        <w:t>c</w:t>
      </w:r>
      <w:r w:rsidR="00A92470" w:rsidRPr="00A92470">
        <w:rPr>
          <w:sz w:val="24"/>
          <w:szCs w:val="24"/>
        </w:rPr>
        <w:t>ủa</w:t>
      </w:r>
      <w:r w:rsidR="00A92470" w:rsidRPr="00A92470">
        <w:rPr>
          <w:spacing w:val="18"/>
          <w:sz w:val="24"/>
          <w:szCs w:val="24"/>
        </w:rPr>
        <w:t xml:space="preserve"> </w:t>
      </w:r>
      <w:r w:rsidR="00A92470" w:rsidRPr="00A92470">
        <w:rPr>
          <w:sz w:val="24"/>
          <w:szCs w:val="24"/>
        </w:rPr>
        <w:t>X</w:t>
      </w:r>
      <w:r w:rsidR="00A92470" w:rsidRPr="00A92470">
        <w:rPr>
          <w:spacing w:val="18"/>
          <w:sz w:val="24"/>
          <w:szCs w:val="24"/>
        </w:rPr>
        <w:t xml:space="preserve"> </w:t>
      </w:r>
      <w:r w:rsidR="00A92470" w:rsidRPr="00A92470">
        <w:rPr>
          <w:spacing w:val="-2"/>
          <w:sz w:val="24"/>
          <w:szCs w:val="24"/>
        </w:rPr>
        <w:t>s</w:t>
      </w:r>
      <w:r w:rsidR="00A92470" w:rsidRPr="00A92470">
        <w:rPr>
          <w:sz w:val="24"/>
          <w:szCs w:val="24"/>
        </w:rPr>
        <w:t>o</w:t>
      </w:r>
      <w:r w:rsidR="00A92470" w:rsidRPr="00A92470">
        <w:rPr>
          <w:spacing w:val="19"/>
          <w:sz w:val="24"/>
          <w:szCs w:val="24"/>
        </w:rPr>
        <w:t xml:space="preserve"> </w:t>
      </w:r>
      <w:r w:rsidR="00A92470" w:rsidRPr="00A92470">
        <w:rPr>
          <w:sz w:val="24"/>
          <w:szCs w:val="24"/>
        </w:rPr>
        <w:t>với</w:t>
      </w:r>
      <w:r w:rsidR="00A92470" w:rsidRPr="00A92470">
        <w:rPr>
          <w:spacing w:val="20"/>
          <w:sz w:val="24"/>
          <w:szCs w:val="24"/>
        </w:rPr>
        <w:t xml:space="preserve"> </w:t>
      </w:r>
      <w:r w:rsidR="00A92470" w:rsidRPr="00A92470">
        <w:rPr>
          <w:sz w:val="24"/>
          <w:szCs w:val="24"/>
        </w:rPr>
        <w:t>không</w:t>
      </w:r>
      <w:r w:rsidR="00A92470" w:rsidRPr="00A92470">
        <w:rPr>
          <w:spacing w:val="17"/>
          <w:sz w:val="24"/>
          <w:szCs w:val="24"/>
        </w:rPr>
        <w:t xml:space="preserve"> </w:t>
      </w:r>
      <w:r w:rsidR="00A92470" w:rsidRPr="00A92470">
        <w:rPr>
          <w:sz w:val="24"/>
          <w:szCs w:val="24"/>
        </w:rPr>
        <w:t>khí</w:t>
      </w:r>
      <w:r w:rsidR="00A92470" w:rsidRPr="00A92470">
        <w:rPr>
          <w:spacing w:val="19"/>
          <w:sz w:val="24"/>
          <w:szCs w:val="24"/>
        </w:rPr>
        <w:t xml:space="preserve"> </w:t>
      </w:r>
      <w:r w:rsidR="00A92470" w:rsidRPr="00A92470">
        <w:rPr>
          <w:sz w:val="24"/>
          <w:szCs w:val="24"/>
        </w:rPr>
        <w:t>là</w:t>
      </w:r>
      <w:r w:rsidR="00A92470" w:rsidRPr="00A92470">
        <w:rPr>
          <w:spacing w:val="18"/>
          <w:sz w:val="24"/>
          <w:szCs w:val="24"/>
        </w:rPr>
        <w:t xml:space="preserve"> </w:t>
      </w:r>
      <w:r w:rsidR="00A92470" w:rsidRPr="00A92470">
        <w:rPr>
          <w:sz w:val="24"/>
          <w:szCs w:val="24"/>
        </w:rPr>
        <w:t>3,</w:t>
      </w:r>
      <w:r w:rsidR="00A92470" w:rsidRPr="00A92470">
        <w:rPr>
          <w:spacing w:val="4"/>
          <w:sz w:val="24"/>
          <w:szCs w:val="24"/>
        </w:rPr>
        <w:t>0</w:t>
      </w:r>
      <w:r w:rsidR="00A92470" w:rsidRPr="00A92470">
        <w:rPr>
          <w:sz w:val="24"/>
          <w:szCs w:val="24"/>
        </w:rPr>
        <w:t>3.</w:t>
      </w:r>
      <w:r w:rsidR="00A92470" w:rsidRPr="00A92470">
        <w:rPr>
          <w:spacing w:val="17"/>
          <w:sz w:val="24"/>
          <w:szCs w:val="24"/>
        </w:rPr>
        <w:t xml:space="preserve"> </w:t>
      </w:r>
      <w:r w:rsidR="00A92470" w:rsidRPr="00A92470">
        <w:rPr>
          <w:sz w:val="24"/>
          <w:szCs w:val="24"/>
        </w:rPr>
        <w:t>N</w:t>
      </w:r>
      <w:r w:rsidR="00A92470" w:rsidRPr="00A92470">
        <w:rPr>
          <w:spacing w:val="-1"/>
          <w:sz w:val="24"/>
          <w:szCs w:val="24"/>
        </w:rPr>
        <w:t>ế</w:t>
      </w:r>
      <w:r w:rsidR="00A92470" w:rsidRPr="00A92470">
        <w:rPr>
          <w:sz w:val="24"/>
          <w:szCs w:val="24"/>
        </w:rPr>
        <w:t>u</w:t>
      </w:r>
      <w:r w:rsidR="00A92470" w:rsidRPr="00A92470">
        <w:rPr>
          <w:spacing w:val="19"/>
          <w:sz w:val="24"/>
          <w:szCs w:val="24"/>
        </w:rPr>
        <w:t xml:space="preserve"> </w:t>
      </w:r>
      <w:r w:rsidR="00A92470" w:rsidRPr="00A92470">
        <w:rPr>
          <w:spacing w:val="2"/>
          <w:sz w:val="24"/>
          <w:szCs w:val="24"/>
        </w:rPr>
        <w:t>x</w:t>
      </w:r>
      <w:r w:rsidR="00A92470" w:rsidRPr="00A92470">
        <w:rPr>
          <w:sz w:val="24"/>
          <w:szCs w:val="24"/>
        </w:rPr>
        <w:t>à</w:t>
      </w:r>
      <w:r w:rsidR="00A92470" w:rsidRPr="00A92470">
        <w:rPr>
          <w:spacing w:val="18"/>
          <w:sz w:val="24"/>
          <w:szCs w:val="24"/>
        </w:rPr>
        <w:t xml:space="preserve"> </w:t>
      </w:r>
      <w:r w:rsidR="00A92470" w:rsidRPr="00A92470">
        <w:rPr>
          <w:sz w:val="24"/>
          <w:szCs w:val="24"/>
        </w:rPr>
        <w:t>phòng</w:t>
      </w:r>
      <w:r w:rsidR="00A92470" w:rsidRPr="00A92470">
        <w:rPr>
          <w:spacing w:val="17"/>
          <w:sz w:val="24"/>
          <w:szCs w:val="24"/>
        </w:rPr>
        <w:t xml:space="preserve"> </w:t>
      </w:r>
      <w:r w:rsidR="00A92470" w:rsidRPr="00A92470">
        <w:rPr>
          <w:sz w:val="24"/>
          <w:szCs w:val="24"/>
        </w:rPr>
        <w:t>hoá</w:t>
      </w:r>
      <w:r w:rsidR="00A92470" w:rsidRPr="00A92470">
        <w:rPr>
          <w:spacing w:val="18"/>
          <w:sz w:val="24"/>
          <w:szCs w:val="24"/>
        </w:rPr>
        <w:t xml:space="preserve"> </w:t>
      </w:r>
      <w:r w:rsidR="00A92470" w:rsidRPr="00A92470">
        <w:rPr>
          <w:sz w:val="24"/>
          <w:szCs w:val="24"/>
        </w:rPr>
        <w:t>ho</w:t>
      </w:r>
      <w:r w:rsidR="00A92470" w:rsidRPr="00A92470">
        <w:rPr>
          <w:spacing w:val="-1"/>
          <w:sz w:val="24"/>
          <w:szCs w:val="24"/>
        </w:rPr>
        <w:t>à</w:t>
      </w:r>
      <w:r w:rsidR="00A92470" w:rsidRPr="00A92470">
        <w:rPr>
          <w:sz w:val="24"/>
          <w:szCs w:val="24"/>
        </w:rPr>
        <w:t>n</w:t>
      </w:r>
      <w:r w:rsidR="00A92470" w:rsidRPr="00A92470">
        <w:rPr>
          <w:spacing w:val="19"/>
          <w:sz w:val="24"/>
          <w:szCs w:val="24"/>
        </w:rPr>
        <w:t xml:space="preserve"> </w:t>
      </w:r>
      <w:r w:rsidR="00A92470" w:rsidRPr="00A92470">
        <w:rPr>
          <w:sz w:val="24"/>
          <w:szCs w:val="24"/>
        </w:rPr>
        <w:t>toàn</w:t>
      </w:r>
      <w:r w:rsidR="00A92470" w:rsidRPr="00A92470">
        <w:rPr>
          <w:spacing w:val="18"/>
          <w:sz w:val="24"/>
          <w:szCs w:val="24"/>
        </w:rPr>
        <w:t xml:space="preserve"> </w:t>
      </w:r>
      <w:r w:rsidR="00A92470" w:rsidRPr="00A92470">
        <w:rPr>
          <w:sz w:val="24"/>
          <w:szCs w:val="24"/>
        </w:rPr>
        <w:t>22</w:t>
      </w:r>
      <w:r w:rsidR="00A92470" w:rsidRPr="00A92470">
        <w:rPr>
          <w:spacing w:val="19"/>
          <w:sz w:val="24"/>
          <w:szCs w:val="24"/>
        </w:rPr>
        <w:t xml:space="preserve"> </w:t>
      </w:r>
      <w:r w:rsidR="00A92470" w:rsidRPr="00A92470">
        <w:rPr>
          <w:spacing w:val="-2"/>
          <w:sz w:val="24"/>
          <w:szCs w:val="24"/>
        </w:rPr>
        <w:t>g</w:t>
      </w:r>
      <w:r w:rsidR="00A92470" w:rsidRPr="00A92470">
        <w:rPr>
          <w:spacing w:val="-1"/>
          <w:sz w:val="24"/>
          <w:szCs w:val="24"/>
        </w:rPr>
        <w:t>a</w:t>
      </w:r>
      <w:r w:rsidR="00A92470" w:rsidRPr="00A92470">
        <w:rPr>
          <w:sz w:val="24"/>
          <w:szCs w:val="24"/>
        </w:rPr>
        <w:t>m</w:t>
      </w:r>
      <w:r w:rsidR="00A92470" w:rsidRPr="00A92470">
        <w:rPr>
          <w:spacing w:val="19"/>
          <w:sz w:val="24"/>
          <w:szCs w:val="24"/>
        </w:rPr>
        <w:t xml:space="preserve"> </w:t>
      </w:r>
      <w:r w:rsidR="00A92470" w:rsidRPr="00A92470">
        <w:rPr>
          <w:sz w:val="24"/>
          <w:szCs w:val="24"/>
        </w:rPr>
        <w:t>X</w:t>
      </w:r>
      <w:r w:rsidR="00A92470" w:rsidRPr="00A92470">
        <w:rPr>
          <w:spacing w:val="18"/>
          <w:sz w:val="24"/>
          <w:szCs w:val="24"/>
        </w:rPr>
        <w:t xml:space="preserve"> </w:t>
      </w:r>
      <w:r w:rsidR="00A92470" w:rsidRPr="00A92470">
        <w:rPr>
          <w:sz w:val="24"/>
          <w:szCs w:val="24"/>
        </w:rPr>
        <w:t>b</w:t>
      </w:r>
      <w:r w:rsidR="00A92470" w:rsidRPr="00A92470">
        <w:rPr>
          <w:spacing w:val="-1"/>
          <w:sz w:val="24"/>
          <w:szCs w:val="24"/>
        </w:rPr>
        <w:t>ằ</w:t>
      </w:r>
      <w:r w:rsidR="00A92470" w:rsidRPr="00A92470">
        <w:rPr>
          <w:spacing w:val="2"/>
          <w:sz w:val="24"/>
          <w:szCs w:val="24"/>
        </w:rPr>
        <w:t>n</w:t>
      </w:r>
      <w:r w:rsidR="00A92470" w:rsidRPr="00A92470">
        <w:rPr>
          <w:sz w:val="24"/>
          <w:szCs w:val="24"/>
        </w:rPr>
        <w:t>g</w:t>
      </w:r>
      <w:r w:rsidR="00A92470" w:rsidRPr="00A92470">
        <w:rPr>
          <w:spacing w:val="17"/>
          <w:sz w:val="24"/>
          <w:szCs w:val="24"/>
        </w:rPr>
        <w:t xml:space="preserve"> </w:t>
      </w:r>
      <w:r w:rsidR="00A92470" w:rsidRPr="00A92470">
        <w:rPr>
          <w:sz w:val="24"/>
          <w:szCs w:val="24"/>
        </w:rPr>
        <w:t>250</w:t>
      </w:r>
      <w:r w:rsidR="00A92470" w:rsidRPr="00A92470">
        <w:rPr>
          <w:spacing w:val="19"/>
          <w:sz w:val="24"/>
          <w:szCs w:val="24"/>
        </w:rPr>
        <w:t xml:space="preserve"> </w:t>
      </w:r>
      <w:r w:rsidR="00A92470" w:rsidRPr="00A92470">
        <w:rPr>
          <w:sz w:val="24"/>
          <w:szCs w:val="24"/>
        </w:rPr>
        <w:t>ml</w:t>
      </w:r>
      <w:r w:rsidR="0059106C">
        <w:rPr>
          <w:sz w:val="24"/>
          <w:szCs w:val="24"/>
        </w:rPr>
        <w:t xml:space="preserve"> </w:t>
      </w:r>
      <w:r w:rsidR="00A92470" w:rsidRPr="00A92470">
        <w:rPr>
          <w:sz w:val="24"/>
          <w:szCs w:val="24"/>
        </w:rPr>
        <w:t>dung</w:t>
      </w:r>
      <w:r w:rsidR="00A92470" w:rsidRPr="00A92470">
        <w:rPr>
          <w:spacing w:val="17"/>
          <w:sz w:val="24"/>
          <w:szCs w:val="24"/>
        </w:rPr>
        <w:t xml:space="preserve"> </w:t>
      </w:r>
      <w:r w:rsidR="00A92470" w:rsidRPr="00A92470">
        <w:rPr>
          <w:sz w:val="24"/>
          <w:szCs w:val="24"/>
        </w:rPr>
        <w:t>dịch</w:t>
      </w:r>
      <w:r w:rsidR="00A92470" w:rsidRPr="00A92470">
        <w:rPr>
          <w:spacing w:val="18"/>
          <w:sz w:val="24"/>
          <w:szCs w:val="24"/>
        </w:rPr>
        <w:t xml:space="preserve"> </w:t>
      </w:r>
      <w:r w:rsidR="00A92470" w:rsidRPr="00A92470">
        <w:rPr>
          <w:spacing w:val="2"/>
          <w:sz w:val="24"/>
          <w:szCs w:val="24"/>
        </w:rPr>
        <w:t>K</w:t>
      </w:r>
      <w:r w:rsidR="00A92470" w:rsidRPr="00A92470">
        <w:rPr>
          <w:sz w:val="24"/>
          <w:szCs w:val="24"/>
        </w:rPr>
        <w:t>OH</w:t>
      </w:r>
      <w:r w:rsidR="00A92470" w:rsidRPr="00A92470">
        <w:rPr>
          <w:spacing w:val="18"/>
          <w:sz w:val="24"/>
          <w:szCs w:val="24"/>
        </w:rPr>
        <w:t xml:space="preserve"> </w:t>
      </w:r>
      <w:r w:rsidR="00A92470" w:rsidRPr="00A92470">
        <w:rPr>
          <w:sz w:val="24"/>
          <w:szCs w:val="24"/>
        </w:rPr>
        <w:t>1,25M</w:t>
      </w:r>
      <w:r w:rsidR="00A92470" w:rsidRPr="00A92470">
        <w:rPr>
          <w:spacing w:val="22"/>
          <w:sz w:val="24"/>
          <w:szCs w:val="24"/>
        </w:rPr>
        <w:t xml:space="preserve"> </w:t>
      </w:r>
      <w:r w:rsidR="00A92470" w:rsidRPr="00A92470">
        <w:rPr>
          <w:sz w:val="24"/>
          <w:szCs w:val="24"/>
        </w:rPr>
        <w:t>(H</w:t>
      </w:r>
      <w:r w:rsidR="00A92470" w:rsidRPr="00A92470">
        <w:rPr>
          <w:spacing w:val="18"/>
          <w:sz w:val="24"/>
          <w:szCs w:val="24"/>
        </w:rPr>
        <w:t xml:space="preserve"> </w:t>
      </w:r>
      <w:r w:rsidR="00A92470" w:rsidRPr="00A92470">
        <w:rPr>
          <w:sz w:val="24"/>
          <w:szCs w:val="24"/>
        </w:rPr>
        <w:t>=</w:t>
      </w:r>
      <w:r w:rsidR="00A92470" w:rsidRPr="00A92470">
        <w:rPr>
          <w:spacing w:val="18"/>
          <w:sz w:val="24"/>
          <w:szCs w:val="24"/>
        </w:rPr>
        <w:t xml:space="preserve"> </w:t>
      </w:r>
      <w:r w:rsidR="00A92470" w:rsidRPr="00A92470">
        <w:rPr>
          <w:sz w:val="24"/>
          <w:szCs w:val="24"/>
        </w:rPr>
        <w:t>100</w:t>
      </w:r>
      <w:r w:rsidR="00A92470" w:rsidRPr="00A92470">
        <w:rPr>
          <w:spacing w:val="1"/>
          <w:sz w:val="24"/>
          <w:szCs w:val="24"/>
        </w:rPr>
        <w:t>%</w:t>
      </w:r>
      <w:r w:rsidR="00A92470" w:rsidRPr="00A92470">
        <w:rPr>
          <w:sz w:val="24"/>
          <w:szCs w:val="24"/>
        </w:rPr>
        <w:t>)</w:t>
      </w:r>
      <w:r w:rsidR="00A92470" w:rsidRPr="00A92470">
        <w:rPr>
          <w:spacing w:val="18"/>
          <w:sz w:val="24"/>
          <w:szCs w:val="24"/>
        </w:rPr>
        <w:t xml:space="preserve"> </w:t>
      </w:r>
      <w:r w:rsidR="00A92470" w:rsidRPr="00A92470">
        <w:rPr>
          <w:sz w:val="24"/>
          <w:szCs w:val="24"/>
        </w:rPr>
        <w:t>thu</w:t>
      </w:r>
      <w:r w:rsidR="00A92470" w:rsidRPr="00A92470">
        <w:rPr>
          <w:spacing w:val="19"/>
          <w:sz w:val="24"/>
          <w:szCs w:val="24"/>
        </w:rPr>
        <w:t xml:space="preserve"> </w:t>
      </w:r>
      <w:r w:rsidR="00A92470" w:rsidRPr="00A92470">
        <w:rPr>
          <w:sz w:val="24"/>
          <w:szCs w:val="24"/>
        </w:rPr>
        <w:t>được</w:t>
      </w:r>
      <w:r w:rsidR="00A92470" w:rsidRPr="00A92470">
        <w:rPr>
          <w:spacing w:val="18"/>
          <w:sz w:val="24"/>
          <w:szCs w:val="24"/>
        </w:rPr>
        <w:t xml:space="preserve"> </w:t>
      </w:r>
      <w:r w:rsidR="00A92470" w:rsidRPr="00A92470">
        <w:rPr>
          <w:sz w:val="24"/>
          <w:szCs w:val="24"/>
        </w:rPr>
        <w:t>d</w:t>
      </w:r>
      <w:r w:rsidR="00A92470" w:rsidRPr="00A92470">
        <w:rPr>
          <w:spacing w:val="2"/>
          <w:sz w:val="24"/>
          <w:szCs w:val="24"/>
        </w:rPr>
        <w:t>u</w:t>
      </w:r>
      <w:r w:rsidR="00A92470" w:rsidRPr="00A92470">
        <w:rPr>
          <w:sz w:val="24"/>
          <w:szCs w:val="24"/>
        </w:rPr>
        <w:t>ng</w:t>
      </w:r>
      <w:r w:rsidR="00A92470" w:rsidRPr="00A92470">
        <w:rPr>
          <w:spacing w:val="17"/>
          <w:sz w:val="24"/>
          <w:szCs w:val="24"/>
        </w:rPr>
        <w:t xml:space="preserve"> </w:t>
      </w:r>
      <w:r w:rsidR="00A92470" w:rsidRPr="00A92470">
        <w:rPr>
          <w:sz w:val="24"/>
          <w:szCs w:val="24"/>
        </w:rPr>
        <w:t>dịch</w:t>
      </w:r>
      <w:r w:rsidR="00A92470" w:rsidRPr="00A92470">
        <w:rPr>
          <w:spacing w:val="18"/>
          <w:sz w:val="24"/>
          <w:szCs w:val="24"/>
        </w:rPr>
        <w:t xml:space="preserve"> </w:t>
      </w:r>
      <w:r w:rsidR="00A92470" w:rsidRPr="00A92470">
        <w:rPr>
          <w:sz w:val="24"/>
          <w:szCs w:val="24"/>
        </w:rPr>
        <w:t>Y.</w:t>
      </w:r>
      <w:r w:rsidR="00A92470" w:rsidRPr="00A92470">
        <w:rPr>
          <w:spacing w:val="18"/>
          <w:sz w:val="24"/>
          <w:szCs w:val="24"/>
        </w:rPr>
        <w:t xml:space="preserve"> </w:t>
      </w:r>
      <w:r w:rsidR="00A92470" w:rsidRPr="00A92470">
        <w:rPr>
          <w:sz w:val="24"/>
          <w:szCs w:val="24"/>
        </w:rPr>
        <w:t>Cô</w:t>
      </w:r>
      <w:r w:rsidR="00A92470" w:rsidRPr="00A92470">
        <w:rPr>
          <w:spacing w:val="21"/>
          <w:sz w:val="24"/>
          <w:szCs w:val="24"/>
        </w:rPr>
        <w:t xml:space="preserve"> </w:t>
      </w:r>
      <w:r w:rsidR="00A92470" w:rsidRPr="00A92470">
        <w:rPr>
          <w:spacing w:val="-1"/>
          <w:sz w:val="24"/>
          <w:szCs w:val="24"/>
        </w:rPr>
        <w:t>cạ</w:t>
      </w:r>
      <w:r w:rsidR="00A92470" w:rsidRPr="00A92470">
        <w:rPr>
          <w:sz w:val="24"/>
          <w:szCs w:val="24"/>
        </w:rPr>
        <w:t>n</w:t>
      </w:r>
      <w:r w:rsidR="00A92470" w:rsidRPr="00A92470">
        <w:rPr>
          <w:spacing w:val="19"/>
          <w:sz w:val="24"/>
          <w:szCs w:val="24"/>
        </w:rPr>
        <w:t xml:space="preserve"> </w:t>
      </w:r>
      <w:r w:rsidR="00A92470" w:rsidRPr="00A92470">
        <w:rPr>
          <w:sz w:val="24"/>
          <w:szCs w:val="24"/>
        </w:rPr>
        <w:t>du</w:t>
      </w:r>
      <w:r w:rsidR="00A92470" w:rsidRPr="00A92470">
        <w:rPr>
          <w:spacing w:val="2"/>
          <w:sz w:val="24"/>
          <w:szCs w:val="24"/>
        </w:rPr>
        <w:t>n</w:t>
      </w:r>
      <w:r w:rsidR="00A92470" w:rsidRPr="00A92470">
        <w:rPr>
          <w:sz w:val="24"/>
          <w:szCs w:val="24"/>
        </w:rPr>
        <w:t>g</w:t>
      </w:r>
      <w:r w:rsidR="00A92470" w:rsidRPr="00A92470">
        <w:rPr>
          <w:spacing w:val="19"/>
          <w:sz w:val="24"/>
          <w:szCs w:val="24"/>
        </w:rPr>
        <w:t xml:space="preserve"> </w:t>
      </w:r>
      <w:r w:rsidR="00A92470" w:rsidRPr="00A92470">
        <w:rPr>
          <w:sz w:val="24"/>
          <w:szCs w:val="24"/>
        </w:rPr>
        <w:t>dịch</w:t>
      </w:r>
      <w:r w:rsidR="00A92470" w:rsidRPr="00A92470">
        <w:rPr>
          <w:spacing w:val="18"/>
          <w:sz w:val="24"/>
          <w:szCs w:val="24"/>
        </w:rPr>
        <w:t xml:space="preserve"> </w:t>
      </w:r>
      <w:r w:rsidR="00A92470" w:rsidRPr="00A92470">
        <w:rPr>
          <w:sz w:val="24"/>
          <w:szCs w:val="24"/>
        </w:rPr>
        <w:t>Y</w:t>
      </w:r>
      <w:r w:rsidR="00A92470" w:rsidRPr="00A92470">
        <w:rPr>
          <w:spacing w:val="18"/>
          <w:sz w:val="24"/>
          <w:szCs w:val="24"/>
        </w:rPr>
        <w:t xml:space="preserve"> </w:t>
      </w:r>
      <w:r w:rsidR="00A92470" w:rsidRPr="00A92470">
        <w:rPr>
          <w:sz w:val="24"/>
          <w:szCs w:val="24"/>
        </w:rPr>
        <w:t>thu</w:t>
      </w:r>
      <w:r w:rsidR="00A92470" w:rsidRPr="00A92470">
        <w:rPr>
          <w:spacing w:val="19"/>
          <w:sz w:val="24"/>
          <w:szCs w:val="24"/>
        </w:rPr>
        <w:t xml:space="preserve"> </w:t>
      </w:r>
      <w:r w:rsidR="00A92470" w:rsidRPr="00A92470">
        <w:rPr>
          <w:sz w:val="24"/>
          <w:szCs w:val="24"/>
        </w:rPr>
        <w:t>được</w:t>
      </w:r>
      <w:r w:rsidR="00A92470" w:rsidRPr="00A92470">
        <w:rPr>
          <w:spacing w:val="18"/>
          <w:sz w:val="24"/>
          <w:szCs w:val="24"/>
        </w:rPr>
        <w:t xml:space="preserve"> </w:t>
      </w:r>
      <w:r w:rsidR="00A92470" w:rsidRPr="00A92470">
        <w:rPr>
          <w:sz w:val="24"/>
          <w:szCs w:val="24"/>
        </w:rPr>
        <w:t>29,75</w:t>
      </w:r>
      <w:r w:rsidR="00A92470" w:rsidRPr="00A92470">
        <w:rPr>
          <w:spacing w:val="21"/>
          <w:sz w:val="24"/>
          <w:szCs w:val="24"/>
        </w:rPr>
        <w:t xml:space="preserve"> </w:t>
      </w:r>
      <w:r w:rsidR="00A92470" w:rsidRPr="00A92470">
        <w:rPr>
          <w:sz w:val="24"/>
          <w:szCs w:val="24"/>
        </w:rPr>
        <w:t>g</w:t>
      </w:r>
      <w:r w:rsidR="00A92470" w:rsidRPr="00A92470">
        <w:rPr>
          <w:spacing w:val="-1"/>
          <w:sz w:val="24"/>
          <w:szCs w:val="24"/>
        </w:rPr>
        <w:t>a</w:t>
      </w:r>
      <w:r w:rsidR="00A92470" w:rsidRPr="00A92470">
        <w:rPr>
          <w:sz w:val="24"/>
          <w:szCs w:val="24"/>
        </w:rPr>
        <w:t xml:space="preserve">m </w:t>
      </w:r>
      <w:r w:rsidR="00A92470" w:rsidRPr="00A92470">
        <w:rPr>
          <w:spacing w:val="-1"/>
          <w:sz w:val="24"/>
          <w:szCs w:val="24"/>
        </w:rPr>
        <w:t>c</w:t>
      </w:r>
      <w:r w:rsidR="00A92470" w:rsidRPr="00A92470">
        <w:rPr>
          <w:sz w:val="24"/>
          <w:szCs w:val="24"/>
        </w:rPr>
        <w:t>h</w:t>
      </w:r>
      <w:r w:rsidR="00A92470" w:rsidRPr="00A92470">
        <w:rPr>
          <w:spacing w:val="-1"/>
          <w:sz w:val="24"/>
          <w:szCs w:val="24"/>
        </w:rPr>
        <w:t>ấ</w:t>
      </w:r>
      <w:r w:rsidR="00A92470" w:rsidRPr="00A92470">
        <w:rPr>
          <w:sz w:val="24"/>
          <w:szCs w:val="24"/>
        </w:rPr>
        <w:t>t</w:t>
      </w:r>
      <w:r w:rsidR="00A92470" w:rsidRPr="00A92470">
        <w:rPr>
          <w:spacing w:val="3"/>
          <w:sz w:val="24"/>
          <w:szCs w:val="24"/>
        </w:rPr>
        <w:t xml:space="preserve"> </w:t>
      </w:r>
      <w:r w:rsidR="00A92470" w:rsidRPr="00A92470">
        <w:rPr>
          <w:sz w:val="24"/>
          <w:szCs w:val="24"/>
        </w:rPr>
        <w:t>r</w:t>
      </w:r>
      <w:r w:rsidR="00A92470" w:rsidRPr="00A92470">
        <w:rPr>
          <w:spacing w:val="-2"/>
          <w:sz w:val="24"/>
          <w:szCs w:val="24"/>
        </w:rPr>
        <w:t>ắ</w:t>
      </w:r>
      <w:r w:rsidR="00A92470" w:rsidRPr="00A92470">
        <w:rPr>
          <w:sz w:val="24"/>
          <w:szCs w:val="24"/>
        </w:rPr>
        <w:t>n</w:t>
      </w:r>
      <w:r w:rsidR="00A92470" w:rsidRPr="00A92470">
        <w:rPr>
          <w:spacing w:val="2"/>
          <w:sz w:val="24"/>
          <w:szCs w:val="24"/>
        </w:rPr>
        <w:t xml:space="preserve"> </w:t>
      </w:r>
      <w:r w:rsidR="00A92470" w:rsidRPr="00A92470">
        <w:rPr>
          <w:sz w:val="24"/>
          <w:szCs w:val="24"/>
        </w:rPr>
        <w:t>kh</w:t>
      </w:r>
      <w:r w:rsidR="00A92470" w:rsidRPr="00A92470">
        <w:rPr>
          <w:spacing w:val="-1"/>
          <w:sz w:val="24"/>
          <w:szCs w:val="24"/>
        </w:rPr>
        <w:t>a</w:t>
      </w:r>
      <w:r w:rsidR="00A92470" w:rsidRPr="00A92470">
        <w:rPr>
          <w:sz w:val="24"/>
          <w:szCs w:val="24"/>
        </w:rPr>
        <w:t>n.</w:t>
      </w:r>
      <w:r w:rsidR="00A92470" w:rsidRPr="00A92470">
        <w:rPr>
          <w:spacing w:val="2"/>
          <w:sz w:val="24"/>
          <w:szCs w:val="24"/>
        </w:rPr>
        <w:t xml:space="preserve"> </w:t>
      </w:r>
      <w:r w:rsidR="00A92470" w:rsidRPr="00A92470">
        <w:rPr>
          <w:sz w:val="24"/>
          <w:szCs w:val="24"/>
        </w:rPr>
        <w:t>Cho</w:t>
      </w:r>
      <w:r w:rsidR="00A92470" w:rsidRPr="00A92470">
        <w:rPr>
          <w:spacing w:val="2"/>
          <w:sz w:val="24"/>
          <w:szCs w:val="24"/>
        </w:rPr>
        <w:t xml:space="preserve"> </w:t>
      </w:r>
      <w:r w:rsidR="00A92470" w:rsidRPr="00A92470">
        <w:rPr>
          <w:sz w:val="24"/>
          <w:szCs w:val="24"/>
        </w:rPr>
        <w:t>lượng</w:t>
      </w:r>
      <w:r w:rsidR="00A92470" w:rsidRPr="00A92470">
        <w:rPr>
          <w:spacing w:val="2"/>
          <w:sz w:val="24"/>
          <w:szCs w:val="24"/>
        </w:rPr>
        <w:t xml:space="preserve"> </w:t>
      </w:r>
      <w:r w:rsidR="00A92470" w:rsidRPr="00A92470">
        <w:rPr>
          <w:spacing w:val="-1"/>
          <w:sz w:val="24"/>
          <w:szCs w:val="24"/>
        </w:rPr>
        <w:t>c</w:t>
      </w:r>
      <w:r w:rsidR="00A92470" w:rsidRPr="00A92470">
        <w:rPr>
          <w:sz w:val="24"/>
          <w:szCs w:val="24"/>
        </w:rPr>
        <w:t>h</w:t>
      </w:r>
      <w:r w:rsidR="00A92470" w:rsidRPr="00A92470">
        <w:rPr>
          <w:spacing w:val="-1"/>
          <w:sz w:val="24"/>
          <w:szCs w:val="24"/>
        </w:rPr>
        <w:t>ấ</w:t>
      </w:r>
      <w:r w:rsidR="00A92470" w:rsidRPr="00A92470">
        <w:rPr>
          <w:sz w:val="24"/>
          <w:szCs w:val="24"/>
        </w:rPr>
        <w:t>t</w:t>
      </w:r>
      <w:r w:rsidR="00A92470" w:rsidRPr="00A92470">
        <w:rPr>
          <w:spacing w:val="3"/>
          <w:sz w:val="24"/>
          <w:szCs w:val="24"/>
        </w:rPr>
        <w:t xml:space="preserve"> </w:t>
      </w:r>
      <w:r w:rsidR="00A92470" w:rsidRPr="00A92470">
        <w:rPr>
          <w:sz w:val="24"/>
          <w:szCs w:val="24"/>
        </w:rPr>
        <w:t>r</w:t>
      </w:r>
      <w:r w:rsidR="00A92470" w:rsidRPr="00A92470">
        <w:rPr>
          <w:spacing w:val="-2"/>
          <w:sz w:val="24"/>
          <w:szCs w:val="24"/>
        </w:rPr>
        <w:t>ắ</w:t>
      </w:r>
      <w:r w:rsidR="00A92470" w:rsidRPr="00A92470">
        <w:rPr>
          <w:sz w:val="24"/>
          <w:szCs w:val="24"/>
        </w:rPr>
        <w:t>n</w:t>
      </w:r>
      <w:r w:rsidR="00A92470" w:rsidRPr="00A92470">
        <w:rPr>
          <w:spacing w:val="2"/>
          <w:sz w:val="24"/>
          <w:szCs w:val="24"/>
        </w:rPr>
        <w:t xml:space="preserve"> </w:t>
      </w:r>
      <w:r w:rsidR="00A92470" w:rsidRPr="00A92470">
        <w:rPr>
          <w:sz w:val="24"/>
          <w:szCs w:val="24"/>
        </w:rPr>
        <w:t>tác</w:t>
      </w:r>
      <w:r w:rsidR="00A92470" w:rsidRPr="00A92470">
        <w:rPr>
          <w:spacing w:val="1"/>
          <w:sz w:val="24"/>
          <w:szCs w:val="24"/>
        </w:rPr>
        <w:t xml:space="preserve"> </w:t>
      </w:r>
      <w:r w:rsidR="00A92470" w:rsidRPr="00A92470">
        <w:rPr>
          <w:sz w:val="24"/>
          <w:szCs w:val="24"/>
        </w:rPr>
        <w:t>dụ</w:t>
      </w:r>
      <w:r w:rsidR="00A92470" w:rsidRPr="00A92470">
        <w:rPr>
          <w:spacing w:val="2"/>
          <w:sz w:val="24"/>
          <w:szCs w:val="24"/>
        </w:rPr>
        <w:t>n</w:t>
      </w:r>
      <w:r w:rsidR="00A92470" w:rsidRPr="00A92470">
        <w:rPr>
          <w:sz w:val="24"/>
          <w:szCs w:val="24"/>
        </w:rPr>
        <w:t>g với</w:t>
      </w:r>
      <w:r w:rsidR="00A92470" w:rsidRPr="00A92470">
        <w:rPr>
          <w:spacing w:val="3"/>
          <w:sz w:val="24"/>
          <w:szCs w:val="24"/>
        </w:rPr>
        <w:t xml:space="preserve"> </w:t>
      </w:r>
      <w:r w:rsidR="00A92470" w:rsidRPr="00A92470">
        <w:rPr>
          <w:spacing w:val="-1"/>
          <w:sz w:val="24"/>
          <w:szCs w:val="24"/>
        </w:rPr>
        <w:t>a</w:t>
      </w:r>
      <w:r w:rsidR="00A92470" w:rsidRPr="00A92470">
        <w:rPr>
          <w:spacing w:val="2"/>
          <w:sz w:val="24"/>
          <w:szCs w:val="24"/>
        </w:rPr>
        <w:t>x</w:t>
      </w:r>
      <w:r w:rsidR="00A92470" w:rsidRPr="00A92470">
        <w:rPr>
          <w:sz w:val="24"/>
          <w:szCs w:val="24"/>
        </w:rPr>
        <w:t>it</w:t>
      </w:r>
      <w:r w:rsidR="00A92470" w:rsidRPr="00A92470">
        <w:rPr>
          <w:spacing w:val="3"/>
          <w:sz w:val="24"/>
          <w:szCs w:val="24"/>
        </w:rPr>
        <w:t xml:space="preserve"> </w:t>
      </w:r>
      <w:r w:rsidR="00A92470" w:rsidRPr="00A92470">
        <w:rPr>
          <w:sz w:val="24"/>
          <w:szCs w:val="24"/>
        </w:rPr>
        <w:t>HCl</w:t>
      </w:r>
      <w:r w:rsidR="00A92470" w:rsidRPr="00A92470">
        <w:rPr>
          <w:spacing w:val="3"/>
          <w:sz w:val="24"/>
          <w:szCs w:val="24"/>
        </w:rPr>
        <w:t xml:space="preserve"> </w:t>
      </w:r>
      <w:r w:rsidR="00A92470" w:rsidRPr="00A92470">
        <w:rPr>
          <w:sz w:val="24"/>
          <w:szCs w:val="24"/>
        </w:rPr>
        <w:t>dư</w:t>
      </w:r>
      <w:r w:rsidR="00A92470" w:rsidRPr="00A92470">
        <w:rPr>
          <w:spacing w:val="2"/>
          <w:sz w:val="24"/>
          <w:szCs w:val="24"/>
        </w:rPr>
        <w:t xml:space="preserve"> </w:t>
      </w:r>
      <w:r w:rsidR="00A92470" w:rsidRPr="00A92470">
        <w:rPr>
          <w:sz w:val="24"/>
          <w:szCs w:val="24"/>
        </w:rPr>
        <w:t>thu</w:t>
      </w:r>
      <w:r w:rsidR="00A92470" w:rsidRPr="00A92470">
        <w:rPr>
          <w:spacing w:val="3"/>
          <w:sz w:val="24"/>
          <w:szCs w:val="24"/>
        </w:rPr>
        <w:t xml:space="preserve"> </w:t>
      </w:r>
      <w:r w:rsidR="00A92470" w:rsidRPr="00A92470">
        <w:rPr>
          <w:sz w:val="24"/>
          <w:szCs w:val="24"/>
        </w:rPr>
        <w:t>được</w:t>
      </w:r>
      <w:r w:rsidR="00A92470" w:rsidRPr="00A92470">
        <w:rPr>
          <w:spacing w:val="1"/>
          <w:sz w:val="24"/>
          <w:szCs w:val="24"/>
        </w:rPr>
        <w:t xml:space="preserve"> </w:t>
      </w:r>
      <w:r w:rsidR="00A92470" w:rsidRPr="00A92470">
        <w:rPr>
          <w:sz w:val="24"/>
          <w:szCs w:val="24"/>
        </w:rPr>
        <w:t>hỗn</w:t>
      </w:r>
      <w:r w:rsidR="00A92470" w:rsidRPr="00A92470">
        <w:rPr>
          <w:spacing w:val="2"/>
          <w:sz w:val="24"/>
          <w:szCs w:val="24"/>
        </w:rPr>
        <w:t xml:space="preserve"> </w:t>
      </w:r>
      <w:r w:rsidR="00A92470" w:rsidRPr="00A92470">
        <w:rPr>
          <w:spacing w:val="-2"/>
          <w:sz w:val="24"/>
          <w:szCs w:val="24"/>
        </w:rPr>
        <w:t>h</w:t>
      </w:r>
      <w:r w:rsidR="00A92470" w:rsidRPr="00A92470">
        <w:rPr>
          <w:sz w:val="24"/>
          <w:szCs w:val="24"/>
        </w:rPr>
        <w:t>ợp</w:t>
      </w:r>
      <w:r w:rsidR="00A92470" w:rsidRPr="00A92470">
        <w:rPr>
          <w:spacing w:val="2"/>
          <w:sz w:val="24"/>
          <w:szCs w:val="24"/>
        </w:rPr>
        <w:t xml:space="preserve"> </w:t>
      </w:r>
      <w:r w:rsidR="00A92470" w:rsidRPr="00A92470">
        <w:rPr>
          <w:sz w:val="24"/>
          <w:szCs w:val="24"/>
        </w:rPr>
        <w:t>h</w:t>
      </w:r>
      <w:r w:rsidR="00A92470" w:rsidRPr="00A92470">
        <w:rPr>
          <w:spacing w:val="-1"/>
          <w:sz w:val="24"/>
          <w:szCs w:val="24"/>
        </w:rPr>
        <w:t>a</w:t>
      </w:r>
      <w:r w:rsidR="00A92470" w:rsidRPr="00A92470">
        <w:rPr>
          <w:sz w:val="24"/>
          <w:szCs w:val="24"/>
        </w:rPr>
        <w:t>i</w:t>
      </w:r>
      <w:r w:rsidR="00A92470" w:rsidRPr="00A92470">
        <w:rPr>
          <w:spacing w:val="3"/>
          <w:sz w:val="24"/>
          <w:szCs w:val="24"/>
        </w:rPr>
        <w:t xml:space="preserve"> </w:t>
      </w:r>
      <w:r w:rsidR="00A92470" w:rsidRPr="00A92470">
        <w:rPr>
          <w:spacing w:val="-1"/>
          <w:sz w:val="24"/>
          <w:szCs w:val="24"/>
        </w:rPr>
        <w:t>a</w:t>
      </w:r>
      <w:r w:rsidR="00A92470" w:rsidRPr="00A92470">
        <w:rPr>
          <w:spacing w:val="2"/>
          <w:sz w:val="24"/>
          <w:szCs w:val="24"/>
        </w:rPr>
        <w:t>x</w:t>
      </w:r>
      <w:r w:rsidR="00A92470" w:rsidRPr="00A92470">
        <w:rPr>
          <w:sz w:val="24"/>
          <w:szCs w:val="24"/>
        </w:rPr>
        <w:t>it</w:t>
      </w:r>
      <w:r w:rsidR="00A92470" w:rsidRPr="00A92470">
        <w:rPr>
          <w:spacing w:val="1"/>
          <w:sz w:val="24"/>
          <w:szCs w:val="24"/>
        </w:rPr>
        <w:t xml:space="preserve"> </w:t>
      </w:r>
      <w:r w:rsidR="00A92470" w:rsidRPr="00A92470">
        <w:rPr>
          <w:sz w:val="24"/>
          <w:szCs w:val="24"/>
        </w:rPr>
        <w:t>kế</w:t>
      </w:r>
      <w:r w:rsidR="00A92470" w:rsidRPr="00A92470">
        <w:rPr>
          <w:spacing w:val="1"/>
          <w:sz w:val="24"/>
          <w:szCs w:val="24"/>
        </w:rPr>
        <w:t xml:space="preserve"> </w:t>
      </w:r>
      <w:r w:rsidR="00A92470" w:rsidRPr="00A92470">
        <w:rPr>
          <w:sz w:val="24"/>
          <w:szCs w:val="24"/>
        </w:rPr>
        <w:t>t</w:t>
      </w:r>
      <w:r w:rsidR="00A92470" w:rsidRPr="00A92470">
        <w:rPr>
          <w:spacing w:val="1"/>
          <w:sz w:val="24"/>
          <w:szCs w:val="24"/>
        </w:rPr>
        <w:t>i</w:t>
      </w:r>
      <w:r w:rsidR="00A92470" w:rsidRPr="00A92470">
        <w:rPr>
          <w:spacing w:val="-1"/>
          <w:sz w:val="24"/>
          <w:szCs w:val="24"/>
        </w:rPr>
        <w:t>ế</w:t>
      </w:r>
      <w:r w:rsidR="00A92470" w:rsidRPr="00A92470">
        <w:rPr>
          <w:sz w:val="24"/>
          <w:szCs w:val="24"/>
        </w:rPr>
        <w:t>p</w:t>
      </w:r>
      <w:r w:rsidR="00A92470" w:rsidRPr="00A92470">
        <w:rPr>
          <w:spacing w:val="2"/>
          <w:sz w:val="24"/>
          <w:szCs w:val="24"/>
        </w:rPr>
        <w:t xml:space="preserve"> </w:t>
      </w:r>
      <w:r w:rsidR="00A92470" w:rsidRPr="00A92470">
        <w:rPr>
          <w:sz w:val="24"/>
          <w:szCs w:val="24"/>
        </w:rPr>
        <w:t>nh</w:t>
      </w:r>
      <w:r w:rsidR="00A92470" w:rsidRPr="00A92470">
        <w:rPr>
          <w:spacing w:val="-1"/>
          <w:sz w:val="24"/>
          <w:szCs w:val="24"/>
        </w:rPr>
        <w:t>a</w:t>
      </w:r>
      <w:r w:rsidR="00A92470" w:rsidRPr="00A92470">
        <w:rPr>
          <w:sz w:val="24"/>
          <w:szCs w:val="24"/>
        </w:rPr>
        <w:t>u</w:t>
      </w:r>
      <w:r w:rsidR="00A92470" w:rsidRPr="00A92470">
        <w:rPr>
          <w:spacing w:val="2"/>
          <w:sz w:val="24"/>
          <w:szCs w:val="24"/>
        </w:rPr>
        <w:t xml:space="preserve"> </w:t>
      </w:r>
      <w:r w:rsidR="00A92470" w:rsidRPr="00A92470">
        <w:rPr>
          <w:spacing w:val="-2"/>
          <w:sz w:val="24"/>
          <w:szCs w:val="24"/>
        </w:rPr>
        <w:t>t</w:t>
      </w:r>
      <w:r w:rsidR="00A92470" w:rsidRPr="00A92470">
        <w:rPr>
          <w:sz w:val="24"/>
          <w:szCs w:val="24"/>
        </w:rPr>
        <w:t>rong d</w:t>
      </w:r>
      <w:r w:rsidR="00A92470" w:rsidRPr="00A92470">
        <w:rPr>
          <w:spacing w:val="1"/>
          <w:sz w:val="24"/>
          <w:szCs w:val="24"/>
        </w:rPr>
        <w:t>ã</w:t>
      </w:r>
      <w:r w:rsidR="00A92470" w:rsidRPr="00A92470">
        <w:rPr>
          <w:sz w:val="24"/>
          <w:szCs w:val="24"/>
        </w:rPr>
        <w:t>y</w:t>
      </w:r>
      <w:r w:rsidR="00A92470" w:rsidRPr="00A92470">
        <w:rPr>
          <w:spacing w:val="-5"/>
          <w:sz w:val="24"/>
          <w:szCs w:val="24"/>
        </w:rPr>
        <w:t xml:space="preserve"> </w:t>
      </w:r>
      <w:r w:rsidR="00A92470" w:rsidRPr="00A92470">
        <w:rPr>
          <w:sz w:val="24"/>
          <w:szCs w:val="24"/>
        </w:rPr>
        <w:t>đồ</w:t>
      </w:r>
      <w:r w:rsidR="00A92470" w:rsidRPr="00A92470">
        <w:rPr>
          <w:spacing w:val="2"/>
          <w:sz w:val="24"/>
          <w:szCs w:val="24"/>
        </w:rPr>
        <w:t>n</w:t>
      </w:r>
      <w:r w:rsidR="00A92470" w:rsidRPr="00A92470">
        <w:rPr>
          <w:sz w:val="24"/>
          <w:szCs w:val="24"/>
        </w:rPr>
        <w:t>g</w:t>
      </w:r>
      <w:r w:rsidR="00A92470" w:rsidRPr="00A92470">
        <w:rPr>
          <w:spacing w:val="-1"/>
          <w:sz w:val="24"/>
          <w:szCs w:val="24"/>
        </w:rPr>
        <w:t xml:space="preserve"> </w:t>
      </w:r>
      <w:r w:rsidR="00A92470" w:rsidRPr="00A92470">
        <w:rPr>
          <w:spacing w:val="2"/>
          <w:sz w:val="24"/>
          <w:szCs w:val="24"/>
        </w:rPr>
        <w:t>đ</w:t>
      </w:r>
      <w:r w:rsidR="00A92470" w:rsidRPr="00A92470">
        <w:rPr>
          <w:spacing w:val="-1"/>
          <w:sz w:val="24"/>
          <w:szCs w:val="24"/>
        </w:rPr>
        <w:t>ẳ</w:t>
      </w:r>
      <w:r w:rsidR="00A92470" w:rsidRPr="00A92470">
        <w:rPr>
          <w:spacing w:val="2"/>
          <w:sz w:val="24"/>
          <w:szCs w:val="24"/>
        </w:rPr>
        <w:t>n</w:t>
      </w:r>
      <w:r w:rsidR="00A92470" w:rsidRPr="00A92470">
        <w:rPr>
          <w:spacing w:val="-2"/>
          <w:sz w:val="24"/>
          <w:szCs w:val="24"/>
        </w:rPr>
        <w:t>g</w:t>
      </w:r>
      <w:r w:rsidR="00A92470" w:rsidRPr="00A92470">
        <w:rPr>
          <w:sz w:val="24"/>
          <w:szCs w:val="24"/>
        </w:rPr>
        <w:t>. Th</w:t>
      </w:r>
      <w:r w:rsidR="00A92470" w:rsidRPr="00A92470">
        <w:rPr>
          <w:spacing w:val="-1"/>
          <w:sz w:val="24"/>
          <w:szCs w:val="24"/>
        </w:rPr>
        <w:t>à</w:t>
      </w:r>
      <w:r w:rsidR="00A92470" w:rsidRPr="00A92470">
        <w:rPr>
          <w:sz w:val="24"/>
          <w:szCs w:val="24"/>
        </w:rPr>
        <w:t>nh p</w:t>
      </w:r>
      <w:r w:rsidR="00A92470" w:rsidRPr="00A92470">
        <w:rPr>
          <w:spacing w:val="2"/>
          <w:sz w:val="24"/>
          <w:szCs w:val="24"/>
        </w:rPr>
        <w:t>h</w:t>
      </w:r>
      <w:r w:rsidR="00A92470" w:rsidRPr="00A92470">
        <w:rPr>
          <w:spacing w:val="-1"/>
          <w:sz w:val="24"/>
          <w:szCs w:val="24"/>
        </w:rPr>
        <w:t>ầ</w:t>
      </w:r>
      <w:r w:rsidR="00A92470" w:rsidRPr="00A92470">
        <w:rPr>
          <w:sz w:val="24"/>
          <w:szCs w:val="24"/>
        </w:rPr>
        <w:t>n %</w:t>
      </w:r>
      <w:r w:rsidR="00A92470" w:rsidRPr="00A92470">
        <w:rPr>
          <w:spacing w:val="-1"/>
          <w:sz w:val="24"/>
          <w:szCs w:val="24"/>
        </w:rPr>
        <w:t xml:space="preserve"> </w:t>
      </w:r>
      <w:r w:rsidR="00A92470" w:rsidRPr="00A92470">
        <w:rPr>
          <w:sz w:val="24"/>
          <w:szCs w:val="24"/>
        </w:rPr>
        <w:t>về</w:t>
      </w:r>
      <w:r w:rsidR="00A92470" w:rsidRPr="00A92470">
        <w:rPr>
          <w:spacing w:val="-1"/>
          <w:sz w:val="24"/>
          <w:szCs w:val="24"/>
        </w:rPr>
        <w:t xml:space="preserve"> </w:t>
      </w:r>
      <w:r w:rsidR="00A92470" w:rsidRPr="00A92470">
        <w:rPr>
          <w:sz w:val="24"/>
          <w:szCs w:val="24"/>
        </w:rPr>
        <w:t xml:space="preserve">khối </w:t>
      </w:r>
      <w:r w:rsidR="00A92470" w:rsidRPr="00A92470">
        <w:rPr>
          <w:spacing w:val="1"/>
          <w:sz w:val="24"/>
          <w:szCs w:val="24"/>
        </w:rPr>
        <w:t>l</w:t>
      </w:r>
      <w:r w:rsidR="00A92470" w:rsidRPr="00A92470">
        <w:rPr>
          <w:sz w:val="24"/>
          <w:szCs w:val="24"/>
        </w:rPr>
        <w:t>ượ</w:t>
      </w:r>
      <w:r w:rsidR="00A92470" w:rsidRPr="00A92470">
        <w:rPr>
          <w:spacing w:val="2"/>
          <w:sz w:val="24"/>
          <w:szCs w:val="24"/>
        </w:rPr>
        <w:t>n</w:t>
      </w:r>
      <w:r w:rsidR="00A92470" w:rsidRPr="00A92470">
        <w:rPr>
          <w:sz w:val="24"/>
          <w:szCs w:val="24"/>
        </w:rPr>
        <w:t>g</w:t>
      </w:r>
      <w:r w:rsidR="00A92470" w:rsidRPr="00A92470">
        <w:rPr>
          <w:spacing w:val="-2"/>
          <w:sz w:val="24"/>
          <w:szCs w:val="24"/>
        </w:rPr>
        <w:t xml:space="preserve"> </w:t>
      </w:r>
      <w:r w:rsidR="00A92470" w:rsidRPr="00A92470">
        <w:rPr>
          <w:spacing w:val="1"/>
          <w:sz w:val="24"/>
          <w:szCs w:val="24"/>
        </w:rPr>
        <w:t>c</w:t>
      </w:r>
      <w:r w:rsidR="00A92470" w:rsidRPr="00A92470">
        <w:rPr>
          <w:spacing w:val="-1"/>
          <w:sz w:val="24"/>
          <w:szCs w:val="24"/>
        </w:rPr>
        <w:t>á</w:t>
      </w:r>
      <w:r w:rsidR="00A92470" w:rsidRPr="00A92470">
        <w:rPr>
          <w:sz w:val="24"/>
          <w:szCs w:val="24"/>
        </w:rPr>
        <w:t>c</w:t>
      </w:r>
      <w:r w:rsidR="00A92470" w:rsidRPr="00A92470">
        <w:rPr>
          <w:spacing w:val="-1"/>
          <w:sz w:val="24"/>
          <w:szCs w:val="24"/>
        </w:rPr>
        <w:t xml:space="preserve"> </w:t>
      </w:r>
      <w:r w:rsidR="00A92470" w:rsidRPr="00A92470">
        <w:rPr>
          <w:spacing w:val="1"/>
          <w:sz w:val="24"/>
          <w:szCs w:val="24"/>
        </w:rPr>
        <w:t>e</w:t>
      </w:r>
      <w:r w:rsidR="00A92470" w:rsidRPr="00A92470">
        <w:rPr>
          <w:sz w:val="24"/>
          <w:szCs w:val="24"/>
        </w:rPr>
        <w:t>ste trong</w:t>
      </w:r>
      <w:r w:rsidR="00A92470" w:rsidRPr="00A92470">
        <w:rPr>
          <w:spacing w:val="-3"/>
          <w:sz w:val="24"/>
          <w:szCs w:val="24"/>
        </w:rPr>
        <w:t xml:space="preserve"> </w:t>
      </w:r>
      <w:r w:rsidR="00A92470" w:rsidRPr="00A92470">
        <w:rPr>
          <w:sz w:val="24"/>
          <w:szCs w:val="24"/>
        </w:rPr>
        <w:t xml:space="preserve">hỗn hợp X </w:t>
      </w:r>
      <w:r w:rsidR="00A92470" w:rsidRPr="00A92470">
        <w:rPr>
          <w:spacing w:val="2"/>
          <w:sz w:val="24"/>
          <w:szCs w:val="24"/>
        </w:rPr>
        <w:t>l</w:t>
      </w:r>
      <w:r w:rsidR="00A92470" w:rsidRPr="00A92470">
        <w:rPr>
          <w:spacing w:val="-1"/>
          <w:sz w:val="24"/>
          <w:szCs w:val="24"/>
        </w:rPr>
        <w:t>ầ</w:t>
      </w:r>
      <w:r w:rsidR="00A92470" w:rsidRPr="00A92470">
        <w:rPr>
          <w:sz w:val="24"/>
          <w:szCs w:val="24"/>
        </w:rPr>
        <w:t>n lượt là:</w:t>
      </w:r>
    </w:p>
    <w:p w:rsidR="003C2D3F" w:rsidRPr="00A92470" w:rsidRDefault="00A92470" w:rsidP="00EF0896">
      <w:pPr>
        <w:jc w:val="both"/>
        <w:rPr>
          <w:sz w:val="24"/>
          <w:szCs w:val="24"/>
        </w:rPr>
      </w:pPr>
      <w:r w:rsidRPr="00A74385">
        <w:rPr>
          <w:b/>
          <w:sz w:val="24"/>
          <w:szCs w:val="24"/>
          <w:u w:val="single"/>
        </w:rPr>
        <w:t>A.</w:t>
      </w:r>
      <w:r w:rsidRPr="00E57890">
        <w:rPr>
          <w:sz w:val="24"/>
          <w:szCs w:val="24"/>
          <w:u w:val="single"/>
        </w:rPr>
        <w:t xml:space="preserve"> 50</w:t>
      </w:r>
      <w:r w:rsidRPr="00E57890">
        <w:rPr>
          <w:spacing w:val="-1"/>
          <w:sz w:val="24"/>
          <w:szCs w:val="24"/>
          <w:u w:val="single"/>
        </w:rPr>
        <w:t>%</w:t>
      </w:r>
      <w:r w:rsidRPr="00E57890">
        <w:rPr>
          <w:sz w:val="24"/>
          <w:szCs w:val="24"/>
          <w:u w:val="single"/>
        </w:rPr>
        <w:t>; 50%</w:t>
      </w:r>
      <w:r w:rsidRPr="00A92470">
        <w:rPr>
          <w:sz w:val="24"/>
          <w:szCs w:val="24"/>
        </w:rPr>
        <w:t xml:space="preserve">                    </w:t>
      </w:r>
      <w:r w:rsidRPr="00A92470">
        <w:rPr>
          <w:spacing w:val="34"/>
          <w:sz w:val="24"/>
          <w:szCs w:val="24"/>
        </w:rPr>
        <w:t xml:space="preserve"> </w:t>
      </w:r>
      <w:r w:rsidRPr="00A74385">
        <w:rPr>
          <w:b/>
          <w:spacing w:val="-2"/>
          <w:sz w:val="24"/>
          <w:szCs w:val="24"/>
        </w:rPr>
        <w:t>B</w:t>
      </w:r>
      <w:r w:rsidRPr="00A74385">
        <w:rPr>
          <w:b/>
          <w:sz w:val="24"/>
          <w:szCs w:val="24"/>
        </w:rPr>
        <w:t>.</w:t>
      </w:r>
      <w:r w:rsidRPr="00A92470">
        <w:rPr>
          <w:sz w:val="24"/>
          <w:szCs w:val="24"/>
        </w:rPr>
        <w:t xml:space="preserve"> 60</w:t>
      </w:r>
      <w:r w:rsidRPr="00A92470">
        <w:rPr>
          <w:spacing w:val="-1"/>
          <w:sz w:val="24"/>
          <w:szCs w:val="24"/>
        </w:rPr>
        <w:t>%</w:t>
      </w:r>
      <w:r w:rsidRPr="00A92470">
        <w:rPr>
          <w:sz w:val="24"/>
          <w:szCs w:val="24"/>
        </w:rPr>
        <w:t xml:space="preserve">; 40%                    </w:t>
      </w:r>
      <w:r w:rsidRPr="00A92470">
        <w:rPr>
          <w:spacing w:val="48"/>
          <w:sz w:val="24"/>
          <w:szCs w:val="24"/>
        </w:rPr>
        <w:t xml:space="preserve"> </w:t>
      </w:r>
      <w:r w:rsidRPr="00A74385">
        <w:rPr>
          <w:b/>
          <w:sz w:val="24"/>
          <w:szCs w:val="24"/>
        </w:rPr>
        <w:t>C.</w:t>
      </w:r>
      <w:r w:rsidRPr="00A92470">
        <w:rPr>
          <w:sz w:val="24"/>
          <w:szCs w:val="24"/>
        </w:rPr>
        <w:t xml:space="preserve"> 45; 65%                        </w:t>
      </w:r>
      <w:r w:rsidRPr="00A92470">
        <w:rPr>
          <w:spacing w:val="5"/>
          <w:sz w:val="24"/>
          <w:szCs w:val="24"/>
        </w:rPr>
        <w:t xml:space="preserve"> </w:t>
      </w:r>
      <w:r w:rsidRPr="00A74385">
        <w:rPr>
          <w:b/>
          <w:sz w:val="24"/>
          <w:szCs w:val="24"/>
        </w:rPr>
        <w:t>D.</w:t>
      </w:r>
      <w:r w:rsidRPr="00A92470">
        <w:rPr>
          <w:sz w:val="24"/>
          <w:szCs w:val="24"/>
        </w:rPr>
        <w:t xml:space="preserve"> 75</w:t>
      </w:r>
      <w:r w:rsidRPr="00A92470">
        <w:rPr>
          <w:spacing w:val="-1"/>
          <w:sz w:val="24"/>
          <w:szCs w:val="24"/>
        </w:rPr>
        <w:t>%</w:t>
      </w:r>
      <w:r w:rsidRPr="00A92470">
        <w:rPr>
          <w:sz w:val="24"/>
          <w:szCs w:val="24"/>
        </w:rPr>
        <w:t>; 25%</w:t>
      </w:r>
    </w:p>
    <w:p w:rsidR="003C2D3F" w:rsidRPr="00A92470" w:rsidRDefault="00531F24" w:rsidP="00EF0896">
      <w:pPr>
        <w:jc w:val="both"/>
        <w:rPr>
          <w:sz w:val="24"/>
          <w:szCs w:val="24"/>
        </w:rPr>
      </w:pPr>
      <w:r w:rsidRPr="00A92470">
        <w:rPr>
          <w:b/>
          <w:sz w:val="24"/>
          <w:szCs w:val="24"/>
        </w:rPr>
        <w:t>Câu</w:t>
      </w:r>
      <w:r w:rsidR="007528FB">
        <w:rPr>
          <w:b/>
          <w:sz w:val="24"/>
          <w:szCs w:val="24"/>
        </w:rPr>
        <w:t xml:space="preserve"> 42</w:t>
      </w:r>
      <w:r w:rsidR="00FF52DC">
        <w:rPr>
          <w:b/>
          <w:sz w:val="24"/>
          <w:szCs w:val="24"/>
        </w:rPr>
        <w:t>.</w:t>
      </w:r>
      <w:r w:rsidR="00A92470" w:rsidRPr="00A92470">
        <w:rPr>
          <w:b/>
          <w:sz w:val="24"/>
          <w:szCs w:val="24"/>
        </w:rPr>
        <w:t xml:space="preserve"> </w:t>
      </w:r>
      <w:r w:rsidR="00A92470" w:rsidRPr="00A92470">
        <w:rPr>
          <w:sz w:val="24"/>
          <w:szCs w:val="24"/>
        </w:rPr>
        <w:t xml:space="preserve">X </w:t>
      </w:r>
      <w:r w:rsidR="00A92470" w:rsidRPr="00A92470">
        <w:rPr>
          <w:spacing w:val="2"/>
          <w:sz w:val="24"/>
          <w:szCs w:val="24"/>
        </w:rPr>
        <w:t>l</w:t>
      </w:r>
      <w:r w:rsidR="00A92470" w:rsidRPr="00A92470">
        <w:rPr>
          <w:sz w:val="24"/>
          <w:szCs w:val="24"/>
        </w:rPr>
        <w:t>à</w:t>
      </w:r>
      <w:r w:rsidR="00A92470" w:rsidRPr="00A92470">
        <w:rPr>
          <w:spacing w:val="-1"/>
          <w:sz w:val="24"/>
          <w:szCs w:val="24"/>
        </w:rPr>
        <w:t xml:space="preserve"> e</w:t>
      </w:r>
      <w:r w:rsidR="00A92470" w:rsidRPr="00A92470">
        <w:rPr>
          <w:sz w:val="24"/>
          <w:szCs w:val="24"/>
        </w:rPr>
        <w:t>s</w:t>
      </w:r>
      <w:r w:rsidR="00A92470" w:rsidRPr="00A92470">
        <w:rPr>
          <w:spacing w:val="3"/>
          <w:sz w:val="24"/>
          <w:szCs w:val="24"/>
        </w:rPr>
        <w:t>t</w:t>
      </w:r>
      <w:r w:rsidR="00A92470" w:rsidRPr="00A92470">
        <w:rPr>
          <w:sz w:val="24"/>
          <w:szCs w:val="24"/>
        </w:rPr>
        <w:t>e</w:t>
      </w:r>
      <w:r w:rsidR="00A92470" w:rsidRPr="00A92470">
        <w:rPr>
          <w:spacing w:val="-1"/>
          <w:sz w:val="24"/>
          <w:szCs w:val="24"/>
        </w:rPr>
        <w:t xml:space="preserve"> </w:t>
      </w:r>
      <w:r w:rsidR="00A92470" w:rsidRPr="00A92470">
        <w:rPr>
          <w:sz w:val="24"/>
          <w:szCs w:val="24"/>
        </w:rPr>
        <w:t>m</w:t>
      </w:r>
      <w:r w:rsidR="00A92470" w:rsidRPr="00A92470">
        <w:rPr>
          <w:spacing w:val="2"/>
          <w:sz w:val="24"/>
          <w:szCs w:val="24"/>
        </w:rPr>
        <w:t>ạ</w:t>
      </w:r>
      <w:r w:rsidR="00A92470" w:rsidRPr="00A92470">
        <w:rPr>
          <w:spacing w:val="-1"/>
          <w:sz w:val="24"/>
          <w:szCs w:val="24"/>
        </w:rPr>
        <w:t>c</w:t>
      </w:r>
      <w:r w:rsidR="00A92470" w:rsidRPr="00A92470">
        <w:rPr>
          <w:sz w:val="24"/>
          <w:szCs w:val="24"/>
        </w:rPr>
        <w:t xml:space="preserve">h </w:t>
      </w:r>
      <w:r w:rsidR="00A92470" w:rsidRPr="00A92470">
        <w:rPr>
          <w:spacing w:val="2"/>
          <w:sz w:val="24"/>
          <w:szCs w:val="24"/>
        </w:rPr>
        <w:t>h</w:t>
      </w:r>
      <w:r w:rsidR="00A92470" w:rsidRPr="00A92470">
        <w:rPr>
          <w:sz w:val="24"/>
          <w:szCs w:val="24"/>
        </w:rPr>
        <w:t xml:space="preserve">ở do </w:t>
      </w:r>
      <w:r w:rsidR="00A92470" w:rsidRPr="00A92470">
        <w:rPr>
          <w:spacing w:val="-1"/>
          <w:sz w:val="24"/>
          <w:szCs w:val="24"/>
        </w:rPr>
        <w:t>a</w:t>
      </w:r>
      <w:r w:rsidR="00A92470" w:rsidRPr="00A92470">
        <w:rPr>
          <w:spacing w:val="2"/>
          <w:sz w:val="24"/>
          <w:szCs w:val="24"/>
        </w:rPr>
        <w:t>x</w:t>
      </w:r>
      <w:r w:rsidR="00A92470" w:rsidRPr="00A92470">
        <w:rPr>
          <w:sz w:val="24"/>
          <w:szCs w:val="24"/>
        </w:rPr>
        <w:t>it</w:t>
      </w:r>
      <w:r w:rsidR="00A92470" w:rsidRPr="00A92470">
        <w:rPr>
          <w:spacing w:val="1"/>
          <w:sz w:val="24"/>
          <w:szCs w:val="24"/>
        </w:rPr>
        <w:t xml:space="preserve"> </w:t>
      </w:r>
      <w:r w:rsidR="00A92470" w:rsidRPr="00A92470">
        <w:rPr>
          <w:sz w:val="24"/>
          <w:szCs w:val="24"/>
        </w:rPr>
        <w:t xml:space="preserve">no A </w:t>
      </w:r>
      <w:r w:rsidR="00A92470" w:rsidRPr="00A92470">
        <w:rPr>
          <w:spacing w:val="2"/>
          <w:sz w:val="24"/>
          <w:szCs w:val="24"/>
        </w:rPr>
        <w:t>v</w:t>
      </w:r>
      <w:r w:rsidR="00A92470" w:rsidRPr="00A92470">
        <w:rPr>
          <w:sz w:val="24"/>
          <w:szCs w:val="24"/>
        </w:rPr>
        <w:t>à</w:t>
      </w:r>
      <w:r w:rsidR="00A92470" w:rsidRPr="00A92470">
        <w:rPr>
          <w:spacing w:val="1"/>
          <w:sz w:val="24"/>
          <w:szCs w:val="24"/>
        </w:rPr>
        <w:t xml:space="preserve"> </w:t>
      </w:r>
      <w:r w:rsidR="00A92470" w:rsidRPr="00A92470">
        <w:rPr>
          <w:spacing w:val="-1"/>
          <w:sz w:val="24"/>
          <w:szCs w:val="24"/>
        </w:rPr>
        <w:t>a</w:t>
      </w:r>
      <w:r w:rsidR="00A92470" w:rsidRPr="00A92470">
        <w:rPr>
          <w:sz w:val="24"/>
          <w:szCs w:val="24"/>
        </w:rPr>
        <w:t>n</w:t>
      </w:r>
      <w:r w:rsidR="00A92470" w:rsidRPr="00A92470">
        <w:rPr>
          <w:spacing w:val="-1"/>
          <w:sz w:val="24"/>
          <w:szCs w:val="24"/>
        </w:rPr>
        <w:t>c</w:t>
      </w:r>
      <w:r w:rsidR="00A92470" w:rsidRPr="00A92470">
        <w:rPr>
          <w:sz w:val="24"/>
          <w:szCs w:val="24"/>
        </w:rPr>
        <w:t xml:space="preserve">ol </w:t>
      </w:r>
      <w:r w:rsidR="00A92470" w:rsidRPr="00A92470">
        <w:rPr>
          <w:spacing w:val="3"/>
          <w:sz w:val="24"/>
          <w:szCs w:val="24"/>
        </w:rPr>
        <w:t>n</w:t>
      </w:r>
      <w:r w:rsidR="00A92470" w:rsidRPr="00A92470">
        <w:rPr>
          <w:sz w:val="24"/>
          <w:szCs w:val="24"/>
        </w:rPr>
        <w:t>o B tạo</w:t>
      </w:r>
      <w:r w:rsidR="00A92470" w:rsidRPr="00A92470">
        <w:rPr>
          <w:spacing w:val="2"/>
          <w:sz w:val="24"/>
          <w:szCs w:val="24"/>
        </w:rPr>
        <w:t xml:space="preserve"> </w:t>
      </w:r>
      <w:r w:rsidR="00A92470" w:rsidRPr="00A92470">
        <w:rPr>
          <w:sz w:val="24"/>
          <w:szCs w:val="24"/>
        </w:rPr>
        <w:t>r</w:t>
      </w:r>
      <w:r w:rsidR="00A92470" w:rsidRPr="00A92470">
        <w:rPr>
          <w:spacing w:val="-2"/>
          <w:sz w:val="24"/>
          <w:szCs w:val="24"/>
        </w:rPr>
        <w:t>a</w:t>
      </w:r>
      <w:r w:rsidR="00A92470" w:rsidRPr="00A92470">
        <w:rPr>
          <w:sz w:val="24"/>
          <w:szCs w:val="24"/>
        </w:rPr>
        <w:t>.</w:t>
      </w:r>
      <w:r w:rsidR="00A92470" w:rsidRPr="00A92470">
        <w:rPr>
          <w:spacing w:val="2"/>
          <w:sz w:val="24"/>
          <w:szCs w:val="24"/>
        </w:rPr>
        <w:t xml:space="preserve"> </w:t>
      </w:r>
      <w:r w:rsidR="00A92470" w:rsidRPr="00A92470">
        <w:rPr>
          <w:sz w:val="24"/>
          <w:szCs w:val="24"/>
        </w:rPr>
        <w:t xml:space="preserve">Khi </w:t>
      </w:r>
      <w:r w:rsidR="00A92470" w:rsidRPr="00A92470">
        <w:rPr>
          <w:spacing w:val="-1"/>
          <w:sz w:val="24"/>
          <w:szCs w:val="24"/>
        </w:rPr>
        <w:t>c</w:t>
      </w:r>
      <w:r w:rsidR="00A92470" w:rsidRPr="00A92470">
        <w:rPr>
          <w:sz w:val="24"/>
          <w:szCs w:val="24"/>
        </w:rPr>
        <w:t>ho</w:t>
      </w:r>
      <w:r w:rsidR="00A92470" w:rsidRPr="00A92470">
        <w:rPr>
          <w:spacing w:val="2"/>
          <w:sz w:val="24"/>
          <w:szCs w:val="24"/>
        </w:rPr>
        <w:t xml:space="preserve"> </w:t>
      </w:r>
      <w:r w:rsidR="00A92470" w:rsidRPr="00A92470">
        <w:rPr>
          <w:sz w:val="24"/>
          <w:szCs w:val="24"/>
        </w:rPr>
        <w:t xml:space="preserve">0,2 </w:t>
      </w:r>
      <w:r w:rsidR="00A92470" w:rsidRPr="00A92470">
        <w:rPr>
          <w:spacing w:val="3"/>
          <w:sz w:val="24"/>
          <w:szCs w:val="24"/>
        </w:rPr>
        <w:t>m</w:t>
      </w:r>
      <w:r w:rsidR="00A92470" w:rsidRPr="00A92470">
        <w:rPr>
          <w:sz w:val="24"/>
          <w:szCs w:val="24"/>
        </w:rPr>
        <w:t>ol X ph</w:t>
      </w:r>
      <w:r w:rsidR="00A92470" w:rsidRPr="00A92470">
        <w:rPr>
          <w:spacing w:val="-1"/>
          <w:sz w:val="24"/>
          <w:szCs w:val="24"/>
        </w:rPr>
        <w:t>ả</w:t>
      </w:r>
      <w:r w:rsidR="00A92470" w:rsidRPr="00A92470">
        <w:rPr>
          <w:sz w:val="24"/>
          <w:szCs w:val="24"/>
        </w:rPr>
        <w:t>n</w:t>
      </w:r>
      <w:r w:rsidR="00A92470" w:rsidRPr="00A92470">
        <w:rPr>
          <w:spacing w:val="2"/>
          <w:sz w:val="24"/>
          <w:szCs w:val="24"/>
        </w:rPr>
        <w:t xml:space="preserve"> </w:t>
      </w:r>
      <w:r w:rsidR="00A92470" w:rsidRPr="00A92470">
        <w:rPr>
          <w:sz w:val="24"/>
          <w:szCs w:val="24"/>
        </w:rPr>
        <w:t>ứ</w:t>
      </w:r>
      <w:r w:rsidR="00A92470" w:rsidRPr="00A92470">
        <w:rPr>
          <w:spacing w:val="2"/>
          <w:sz w:val="24"/>
          <w:szCs w:val="24"/>
        </w:rPr>
        <w:t>n</w:t>
      </w:r>
      <w:r w:rsidR="00A92470" w:rsidRPr="00A92470">
        <w:rPr>
          <w:sz w:val="24"/>
          <w:szCs w:val="24"/>
        </w:rPr>
        <w:t>g với N</w:t>
      </w:r>
      <w:r w:rsidR="00A92470" w:rsidRPr="00A92470">
        <w:rPr>
          <w:spacing w:val="-1"/>
          <w:sz w:val="24"/>
          <w:szCs w:val="24"/>
        </w:rPr>
        <w:t>a</w:t>
      </w:r>
      <w:r w:rsidR="00A92470" w:rsidRPr="00A92470">
        <w:rPr>
          <w:spacing w:val="2"/>
          <w:sz w:val="24"/>
          <w:szCs w:val="24"/>
        </w:rPr>
        <w:t>O</w:t>
      </w:r>
      <w:r w:rsidR="00A92470" w:rsidRPr="00A92470">
        <w:rPr>
          <w:sz w:val="24"/>
          <w:szCs w:val="24"/>
        </w:rPr>
        <w:t>H</w:t>
      </w:r>
      <w:r w:rsidR="00A92470" w:rsidRPr="00A92470">
        <w:rPr>
          <w:spacing w:val="2"/>
          <w:sz w:val="24"/>
          <w:szCs w:val="24"/>
        </w:rPr>
        <w:t xml:space="preserve"> </w:t>
      </w:r>
      <w:r w:rsidR="00A92470" w:rsidRPr="00A92470">
        <w:rPr>
          <w:sz w:val="24"/>
          <w:szCs w:val="24"/>
        </w:rPr>
        <w:t xml:space="preserve">thu </w:t>
      </w:r>
      <w:r w:rsidR="00A92470" w:rsidRPr="00A92470">
        <w:rPr>
          <w:position w:val="2"/>
          <w:sz w:val="24"/>
          <w:szCs w:val="24"/>
        </w:rPr>
        <w:t>được</w:t>
      </w:r>
      <w:r w:rsidR="00A92470" w:rsidRPr="00A92470">
        <w:rPr>
          <w:spacing w:val="-1"/>
          <w:position w:val="2"/>
          <w:sz w:val="24"/>
          <w:szCs w:val="24"/>
        </w:rPr>
        <w:t xml:space="preserve"> </w:t>
      </w:r>
      <w:r w:rsidR="00A92470" w:rsidRPr="00A92470">
        <w:rPr>
          <w:position w:val="2"/>
          <w:sz w:val="24"/>
          <w:szCs w:val="24"/>
        </w:rPr>
        <w:t>32,8</w:t>
      </w:r>
      <w:r w:rsidR="00A92470" w:rsidRPr="00A92470">
        <w:rPr>
          <w:spacing w:val="2"/>
          <w:position w:val="2"/>
          <w:sz w:val="24"/>
          <w:szCs w:val="24"/>
        </w:rPr>
        <w:t xml:space="preserve"> </w:t>
      </w:r>
      <w:r w:rsidR="00A92470" w:rsidRPr="00A92470">
        <w:rPr>
          <w:spacing w:val="-2"/>
          <w:position w:val="2"/>
          <w:sz w:val="24"/>
          <w:szCs w:val="24"/>
        </w:rPr>
        <w:t>g</w:t>
      </w:r>
      <w:r w:rsidR="00A92470" w:rsidRPr="00A92470">
        <w:rPr>
          <w:spacing w:val="-1"/>
          <w:position w:val="2"/>
          <w:sz w:val="24"/>
          <w:szCs w:val="24"/>
        </w:rPr>
        <w:t>a</w:t>
      </w:r>
      <w:r w:rsidR="00A92470" w:rsidRPr="00A92470">
        <w:rPr>
          <w:position w:val="2"/>
          <w:sz w:val="24"/>
          <w:szCs w:val="24"/>
        </w:rPr>
        <w:t xml:space="preserve">m </w:t>
      </w:r>
      <w:r w:rsidR="00A92470" w:rsidRPr="00A92470">
        <w:rPr>
          <w:spacing w:val="1"/>
          <w:position w:val="2"/>
          <w:sz w:val="24"/>
          <w:szCs w:val="24"/>
        </w:rPr>
        <w:t>m</w:t>
      </w:r>
      <w:r w:rsidR="00A92470" w:rsidRPr="00A92470">
        <w:rPr>
          <w:position w:val="2"/>
          <w:sz w:val="24"/>
          <w:szCs w:val="24"/>
        </w:rPr>
        <w:t>uối. Để</w:t>
      </w:r>
      <w:r w:rsidR="00A92470" w:rsidRPr="00A92470">
        <w:rPr>
          <w:spacing w:val="1"/>
          <w:position w:val="2"/>
          <w:sz w:val="24"/>
          <w:szCs w:val="24"/>
        </w:rPr>
        <w:t xml:space="preserve"> </w:t>
      </w:r>
      <w:r w:rsidR="00A92470" w:rsidRPr="00A92470">
        <w:rPr>
          <w:position w:val="2"/>
          <w:sz w:val="24"/>
          <w:szCs w:val="24"/>
        </w:rPr>
        <w:t>đốt ch</w:t>
      </w:r>
      <w:r w:rsidR="00A92470" w:rsidRPr="00A92470">
        <w:rPr>
          <w:spacing w:val="3"/>
          <w:position w:val="2"/>
          <w:sz w:val="24"/>
          <w:szCs w:val="24"/>
        </w:rPr>
        <w:t>á</w:t>
      </w:r>
      <w:r w:rsidR="00A92470" w:rsidRPr="00A92470">
        <w:rPr>
          <w:position w:val="2"/>
          <w:sz w:val="24"/>
          <w:szCs w:val="24"/>
        </w:rPr>
        <w:t>y</w:t>
      </w:r>
      <w:r w:rsidR="00A92470" w:rsidRPr="00A92470">
        <w:rPr>
          <w:spacing w:val="-5"/>
          <w:position w:val="2"/>
          <w:sz w:val="24"/>
          <w:szCs w:val="24"/>
        </w:rPr>
        <w:t xml:space="preserve"> </w:t>
      </w:r>
      <w:r w:rsidR="00A92470" w:rsidRPr="00A92470">
        <w:rPr>
          <w:position w:val="2"/>
          <w:sz w:val="24"/>
          <w:szCs w:val="24"/>
        </w:rPr>
        <w:t>1 mol</w:t>
      </w:r>
      <w:r w:rsidR="00A92470" w:rsidRPr="00A92470">
        <w:rPr>
          <w:spacing w:val="3"/>
          <w:position w:val="2"/>
          <w:sz w:val="24"/>
          <w:szCs w:val="24"/>
        </w:rPr>
        <w:t xml:space="preserve"> </w:t>
      </w:r>
      <w:r w:rsidR="00A92470" w:rsidRPr="00A92470">
        <w:rPr>
          <w:position w:val="2"/>
          <w:sz w:val="24"/>
          <w:szCs w:val="24"/>
        </w:rPr>
        <w:t>B</w:t>
      </w:r>
      <w:r w:rsidR="00A92470" w:rsidRPr="00A92470">
        <w:rPr>
          <w:spacing w:val="-2"/>
          <w:position w:val="2"/>
          <w:sz w:val="24"/>
          <w:szCs w:val="24"/>
        </w:rPr>
        <w:t xml:space="preserve"> </w:t>
      </w:r>
      <w:r w:rsidR="00A92470" w:rsidRPr="00A92470">
        <w:rPr>
          <w:spacing w:val="1"/>
          <w:position w:val="2"/>
          <w:sz w:val="24"/>
          <w:szCs w:val="24"/>
        </w:rPr>
        <w:t>c</w:t>
      </w:r>
      <w:r w:rsidR="00A92470" w:rsidRPr="00A92470">
        <w:rPr>
          <w:spacing w:val="-1"/>
          <w:position w:val="2"/>
          <w:sz w:val="24"/>
          <w:szCs w:val="24"/>
        </w:rPr>
        <w:t>ầ</w:t>
      </w:r>
      <w:r w:rsidR="00A92470" w:rsidRPr="00A92470">
        <w:rPr>
          <w:position w:val="2"/>
          <w:sz w:val="24"/>
          <w:szCs w:val="24"/>
        </w:rPr>
        <w:t>n d</w:t>
      </w:r>
      <w:r w:rsidR="00A92470" w:rsidRPr="00A92470">
        <w:rPr>
          <w:spacing w:val="2"/>
          <w:position w:val="2"/>
          <w:sz w:val="24"/>
          <w:szCs w:val="24"/>
        </w:rPr>
        <w:t>ù</w:t>
      </w:r>
      <w:r w:rsidR="00A92470" w:rsidRPr="00A92470">
        <w:rPr>
          <w:position w:val="2"/>
          <w:sz w:val="24"/>
          <w:szCs w:val="24"/>
        </w:rPr>
        <w:t>ng</w:t>
      </w:r>
      <w:r w:rsidR="00A92470" w:rsidRPr="00A92470">
        <w:rPr>
          <w:spacing w:val="-2"/>
          <w:position w:val="2"/>
          <w:sz w:val="24"/>
          <w:szCs w:val="24"/>
        </w:rPr>
        <w:t xml:space="preserve"> </w:t>
      </w:r>
      <w:r w:rsidR="00A92470" w:rsidRPr="00A92470">
        <w:rPr>
          <w:position w:val="2"/>
          <w:sz w:val="24"/>
          <w:szCs w:val="24"/>
        </w:rPr>
        <w:t>2,5 mol</w:t>
      </w:r>
      <w:r w:rsidR="00A92470" w:rsidRPr="00A92470">
        <w:rPr>
          <w:spacing w:val="1"/>
          <w:position w:val="2"/>
          <w:sz w:val="24"/>
          <w:szCs w:val="24"/>
        </w:rPr>
        <w:t xml:space="preserve"> O</w:t>
      </w:r>
      <w:r w:rsidR="0059106C">
        <w:rPr>
          <w:spacing w:val="1"/>
          <w:position w:val="2"/>
          <w:sz w:val="24"/>
          <w:szCs w:val="24"/>
          <w:vertAlign w:val="subscript"/>
        </w:rPr>
        <w:t>2</w:t>
      </w:r>
      <w:r w:rsidR="00A92470" w:rsidRPr="00A92470">
        <w:rPr>
          <w:position w:val="2"/>
          <w:sz w:val="24"/>
          <w:szCs w:val="24"/>
        </w:rPr>
        <w:t>. Công</w:t>
      </w:r>
      <w:r w:rsidR="00A92470" w:rsidRPr="00A92470">
        <w:rPr>
          <w:spacing w:val="-2"/>
          <w:position w:val="2"/>
          <w:sz w:val="24"/>
          <w:szCs w:val="24"/>
        </w:rPr>
        <w:t xml:space="preserve"> </w:t>
      </w:r>
      <w:r w:rsidR="00A92470" w:rsidRPr="00A92470">
        <w:rPr>
          <w:position w:val="2"/>
          <w:sz w:val="24"/>
          <w:szCs w:val="24"/>
        </w:rPr>
        <w:t>th</w:t>
      </w:r>
      <w:r w:rsidR="00A92470" w:rsidRPr="00A92470">
        <w:rPr>
          <w:spacing w:val="2"/>
          <w:position w:val="2"/>
          <w:sz w:val="24"/>
          <w:szCs w:val="24"/>
        </w:rPr>
        <w:t>ứ</w:t>
      </w:r>
      <w:r w:rsidR="00A92470" w:rsidRPr="00A92470">
        <w:rPr>
          <w:position w:val="2"/>
          <w:sz w:val="24"/>
          <w:szCs w:val="24"/>
        </w:rPr>
        <w:t>c</w:t>
      </w:r>
      <w:r w:rsidR="00A92470" w:rsidRPr="00A92470">
        <w:rPr>
          <w:spacing w:val="-1"/>
          <w:position w:val="2"/>
          <w:sz w:val="24"/>
          <w:szCs w:val="24"/>
        </w:rPr>
        <w:t xml:space="preserve"> cấ</w:t>
      </w:r>
      <w:r w:rsidR="00A92470" w:rsidRPr="00A92470">
        <w:rPr>
          <w:position w:val="2"/>
          <w:sz w:val="24"/>
          <w:szCs w:val="24"/>
        </w:rPr>
        <w:t>u tạo</w:t>
      </w:r>
      <w:r w:rsidR="00A92470" w:rsidRPr="00A92470">
        <w:rPr>
          <w:spacing w:val="2"/>
          <w:position w:val="2"/>
          <w:sz w:val="24"/>
          <w:szCs w:val="24"/>
        </w:rPr>
        <w:t xml:space="preserve"> </w:t>
      </w:r>
      <w:r w:rsidR="00A92470" w:rsidRPr="00A92470">
        <w:rPr>
          <w:spacing w:val="-1"/>
          <w:position w:val="2"/>
          <w:sz w:val="24"/>
          <w:szCs w:val="24"/>
        </w:rPr>
        <w:t>c</w:t>
      </w:r>
      <w:r w:rsidR="00A92470" w:rsidRPr="00A92470">
        <w:rPr>
          <w:position w:val="2"/>
          <w:sz w:val="24"/>
          <w:szCs w:val="24"/>
        </w:rPr>
        <w:t>ủa</w:t>
      </w:r>
      <w:r w:rsidR="00A92470" w:rsidRPr="00A92470">
        <w:rPr>
          <w:spacing w:val="-1"/>
          <w:position w:val="2"/>
          <w:sz w:val="24"/>
          <w:szCs w:val="24"/>
        </w:rPr>
        <w:t xml:space="preserve"> </w:t>
      </w:r>
      <w:r w:rsidR="00A92470" w:rsidRPr="00A92470">
        <w:rPr>
          <w:position w:val="2"/>
          <w:sz w:val="24"/>
          <w:szCs w:val="24"/>
        </w:rPr>
        <w:t xml:space="preserve">X </w:t>
      </w:r>
      <w:r w:rsidR="00A92470" w:rsidRPr="00A92470">
        <w:rPr>
          <w:spacing w:val="2"/>
          <w:position w:val="2"/>
          <w:sz w:val="24"/>
          <w:szCs w:val="24"/>
        </w:rPr>
        <w:t>l</w:t>
      </w:r>
      <w:r w:rsidR="00A92470" w:rsidRPr="00A92470">
        <w:rPr>
          <w:spacing w:val="-1"/>
          <w:position w:val="2"/>
          <w:sz w:val="24"/>
          <w:szCs w:val="24"/>
        </w:rPr>
        <w:t>à</w:t>
      </w:r>
      <w:r w:rsidR="00A92470" w:rsidRPr="00A92470">
        <w:rPr>
          <w:position w:val="2"/>
          <w:sz w:val="24"/>
          <w:szCs w:val="24"/>
        </w:rPr>
        <w:t>:</w:t>
      </w:r>
    </w:p>
    <w:p w:rsidR="003C2D3F" w:rsidRPr="0059106C" w:rsidRDefault="00A92470" w:rsidP="00EF0896">
      <w:pPr>
        <w:rPr>
          <w:sz w:val="24"/>
          <w:szCs w:val="24"/>
        </w:rPr>
      </w:pPr>
      <w:r w:rsidRPr="00A74385">
        <w:rPr>
          <w:b/>
          <w:sz w:val="24"/>
          <w:szCs w:val="24"/>
        </w:rPr>
        <w:t>A.</w:t>
      </w:r>
      <w:r w:rsidRPr="0059106C">
        <w:rPr>
          <w:sz w:val="24"/>
          <w:szCs w:val="24"/>
        </w:rPr>
        <w:t xml:space="preserve"> (C</w:t>
      </w:r>
      <w:r w:rsidRPr="0059106C">
        <w:rPr>
          <w:sz w:val="24"/>
          <w:szCs w:val="24"/>
          <w:vertAlign w:val="subscript"/>
        </w:rPr>
        <w:t>2</w:t>
      </w:r>
      <w:r w:rsidRPr="0059106C">
        <w:rPr>
          <w:sz w:val="24"/>
          <w:szCs w:val="24"/>
        </w:rPr>
        <w:t>H</w:t>
      </w:r>
      <w:r w:rsidRPr="0059106C">
        <w:rPr>
          <w:sz w:val="24"/>
          <w:szCs w:val="24"/>
          <w:vertAlign w:val="subscript"/>
        </w:rPr>
        <w:t>5</w:t>
      </w:r>
      <w:r w:rsidRPr="0059106C">
        <w:rPr>
          <w:sz w:val="24"/>
          <w:szCs w:val="24"/>
        </w:rPr>
        <w:t>COO)</w:t>
      </w:r>
      <w:r w:rsidRPr="0059106C">
        <w:rPr>
          <w:sz w:val="24"/>
          <w:szCs w:val="24"/>
          <w:vertAlign w:val="subscript"/>
        </w:rPr>
        <w:t>2</w:t>
      </w:r>
      <w:r w:rsidRPr="0059106C">
        <w:rPr>
          <w:sz w:val="24"/>
          <w:szCs w:val="24"/>
        </w:rPr>
        <w:t>C</w:t>
      </w:r>
      <w:r w:rsidRPr="0059106C">
        <w:rPr>
          <w:sz w:val="24"/>
          <w:szCs w:val="24"/>
          <w:vertAlign w:val="subscript"/>
        </w:rPr>
        <w:t>2</w:t>
      </w:r>
      <w:r w:rsidRPr="0059106C">
        <w:rPr>
          <w:sz w:val="24"/>
          <w:szCs w:val="24"/>
        </w:rPr>
        <w:t>H</w:t>
      </w:r>
      <w:r w:rsidRPr="0059106C">
        <w:rPr>
          <w:sz w:val="24"/>
          <w:szCs w:val="24"/>
          <w:vertAlign w:val="subscript"/>
        </w:rPr>
        <w:t>4</w:t>
      </w:r>
      <w:r w:rsidRPr="0059106C">
        <w:rPr>
          <w:sz w:val="24"/>
          <w:szCs w:val="24"/>
        </w:rPr>
        <w:t xml:space="preserve">        </w:t>
      </w:r>
      <w:r w:rsidR="00A74385">
        <w:rPr>
          <w:sz w:val="24"/>
          <w:szCs w:val="24"/>
        </w:rPr>
        <w:tab/>
      </w:r>
      <w:r w:rsidRPr="00A74385">
        <w:rPr>
          <w:b/>
          <w:sz w:val="24"/>
          <w:szCs w:val="24"/>
        </w:rPr>
        <w:t>B.</w:t>
      </w:r>
      <w:r w:rsidRPr="0059106C">
        <w:rPr>
          <w:sz w:val="24"/>
          <w:szCs w:val="24"/>
        </w:rPr>
        <w:t xml:space="preserve"> (HCOO)</w:t>
      </w:r>
      <w:r w:rsidRPr="0059106C">
        <w:rPr>
          <w:sz w:val="24"/>
          <w:szCs w:val="24"/>
          <w:vertAlign w:val="subscript"/>
        </w:rPr>
        <w:t>2</w:t>
      </w:r>
      <w:r w:rsidRPr="0059106C">
        <w:rPr>
          <w:sz w:val="24"/>
          <w:szCs w:val="24"/>
        </w:rPr>
        <w:t>C</w:t>
      </w:r>
      <w:r w:rsidRPr="0059106C">
        <w:rPr>
          <w:sz w:val="24"/>
          <w:szCs w:val="24"/>
          <w:vertAlign w:val="subscript"/>
        </w:rPr>
        <w:t>2</w:t>
      </w:r>
      <w:r w:rsidRPr="0059106C">
        <w:rPr>
          <w:sz w:val="24"/>
          <w:szCs w:val="24"/>
        </w:rPr>
        <w:t>H</w:t>
      </w:r>
      <w:r w:rsidRPr="0059106C">
        <w:rPr>
          <w:sz w:val="24"/>
          <w:szCs w:val="24"/>
          <w:vertAlign w:val="subscript"/>
        </w:rPr>
        <w:t>4</w:t>
      </w:r>
      <w:r w:rsidRPr="0059106C">
        <w:rPr>
          <w:sz w:val="24"/>
          <w:szCs w:val="24"/>
        </w:rPr>
        <w:t xml:space="preserve">             </w:t>
      </w:r>
      <w:r w:rsidRPr="00A74385">
        <w:rPr>
          <w:b/>
          <w:sz w:val="24"/>
          <w:szCs w:val="24"/>
        </w:rPr>
        <w:t>C</w:t>
      </w:r>
      <w:r w:rsidRPr="00A74385">
        <w:rPr>
          <w:b/>
          <w:sz w:val="24"/>
          <w:szCs w:val="24"/>
          <w:u w:val="single"/>
        </w:rPr>
        <w:t>.</w:t>
      </w:r>
      <w:r w:rsidRPr="00E57890">
        <w:rPr>
          <w:sz w:val="24"/>
          <w:szCs w:val="24"/>
          <w:u w:val="single"/>
        </w:rPr>
        <w:t xml:space="preserve"> (CH</w:t>
      </w:r>
      <w:r w:rsidRPr="00E57890">
        <w:rPr>
          <w:sz w:val="24"/>
          <w:szCs w:val="24"/>
          <w:u w:val="single"/>
          <w:vertAlign w:val="subscript"/>
        </w:rPr>
        <w:t>3</w:t>
      </w:r>
      <w:r w:rsidRPr="00E57890">
        <w:rPr>
          <w:sz w:val="24"/>
          <w:szCs w:val="24"/>
          <w:u w:val="single"/>
        </w:rPr>
        <w:t>COO</w:t>
      </w:r>
      <w:r w:rsidRPr="0059106C">
        <w:rPr>
          <w:sz w:val="24"/>
          <w:szCs w:val="24"/>
        </w:rPr>
        <w:t>)</w:t>
      </w:r>
      <w:r w:rsidRPr="0059106C">
        <w:rPr>
          <w:sz w:val="24"/>
          <w:szCs w:val="24"/>
          <w:vertAlign w:val="subscript"/>
        </w:rPr>
        <w:t>2</w:t>
      </w:r>
      <w:r w:rsidRPr="0059106C">
        <w:rPr>
          <w:sz w:val="24"/>
          <w:szCs w:val="24"/>
        </w:rPr>
        <w:t>C</w:t>
      </w:r>
      <w:r w:rsidRPr="0059106C">
        <w:rPr>
          <w:sz w:val="24"/>
          <w:szCs w:val="24"/>
          <w:vertAlign w:val="subscript"/>
        </w:rPr>
        <w:t>2</w:t>
      </w:r>
      <w:r w:rsidRPr="0059106C">
        <w:rPr>
          <w:sz w:val="24"/>
          <w:szCs w:val="24"/>
        </w:rPr>
        <w:t>H</w:t>
      </w:r>
      <w:r w:rsidRPr="0059106C">
        <w:rPr>
          <w:sz w:val="24"/>
          <w:szCs w:val="24"/>
          <w:vertAlign w:val="subscript"/>
        </w:rPr>
        <w:t>4</w:t>
      </w:r>
      <w:r w:rsidRPr="0059106C">
        <w:rPr>
          <w:sz w:val="24"/>
          <w:szCs w:val="24"/>
        </w:rPr>
        <w:t xml:space="preserve">         </w:t>
      </w:r>
      <w:r w:rsidRPr="00A74385">
        <w:rPr>
          <w:b/>
          <w:sz w:val="24"/>
          <w:szCs w:val="24"/>
        </w:rPr>
        <w:t>D.</w:t>
      </w:r>
      <w:r w:rsidRPr="0059106C">
        <w:rPr>
          <w:sz w:val="24"/>
          <w:szCs w:val="24"/>
        </w:rPr>
        <w:t xml:space="preserve"> (HCOO)</w:t>
      </w:r>
      <w:r w:rsidRPr="0059106C">
        <w:rPr>
          <w:sz w:val="24"/>
          <w:szCs w:val="24"/>
          <w:vertAlign w:val="subscript"/>
        </w:rPr>
        <w:t>3</w:t>
      </w:r>
      <w:r w:rsidRPr="0059106C">
        <w:rPr>
          <w:sz w:val="24"/>
          <w:szCs w:val="24"/>
        </w:rPr>
        <w:t>C</w:t>
      </w:r>
      <w:r w:rsidRPr="0059106C">
        <w:rPr>
          <w:sz w:val="24"/>
          <w:szCs w:val="24"/>
          <w:vertAlign w:val="subscript"/>
        </w:rPr>
        <w:t>3</w:t>
      </w:r>
      <w:r w:rsidRPr="0059106C">
        <w:rPr>
          <w:sz w:val="24"/>
          <w:szCs w:val="24"/>
        </w:rPr>
        <w:t>H</w:t>
      </w:r>
      <w:r w:rsidRPr="0059106C">
        <w:rPr>
          <w:sz w:val="24"/>
          <w:szCs w:val="24"/>
          <w:vertAlign w:val="subscript"/>
        </w:rPr>
        <w:t>5</w:t>
      </w:r>
    </w:p>
    <w:p w:rsidR="003C2D3F" w:rsidRDefault="00531F24" w:rsidP="00EF0896">
      <w:pPr>
        <w:jc w:val="both"/>
        <w:rPr>
          <w:sz w:val="24"/>
          <w:szCs w:val="24"/>
        </w:rPr>
      </w:pPr>
      <w:r w:rsidRPr="00A92470">
        <w:rPr>
          <w:b/>
          <w:sz w:val="24"/>
          <w:szCs w:val="24"/>
        </w:rPr>
        <w:t>Câu</w:t>
      </w:r>
      <w:r w:rsidR="007528FB">
        <w:rPr>
          <w:b/>
          <w:sz w:val="24"/>
          <w:szCs w:val="24"/>
        </w:rPr>
        <w:t xml:space="preserve"> 43</w:t>
      </w:r>
      <w:r w:rsidR="00FF52DC">
        <w:rPr>
          <w:b/>
          <w:sz w:val="24"/>
          <w:szCs w:val="24"/>
        </w:rPr>
        <w:t>.</w:t>
      </w:r>
      <w:r w:rsidR="00A92470" w:rsidRPr="00A92470">
        <w:rPr>
          <w:b/>
          <w:spacing w:val="2"/>
          <w:sz w:val="24"/>
          <w:szCs w:val="24"/>
        </w:rPr>
        <w:t xml:space="preserve"> </w:t>
      </w:r>
      <w:r w:rsidR="00A92470" w:rsidRPr="00A92470">
        <w:rPr>
          <w:sz w:val="24"/>
          <w:szCs w:val="24"/>
        </w:rPr>
        <w:t>Cho</w:t>
      </w:r>
      <w:r w:rsidR="00A92470" w:rsidRPr="00A92470">
        <w:rPr>
          <w:spacing w:val="2"/>
          <w:sz w:val="24"/>
          <w:szCs w:val="24"/>
        </w:rPr>
        <w:t xml:space="preserve"> </w:t>
      </w:r>
      <w:r w:rsidR="00A92470" w:rsidRPr="00A92470">
        <w:rPr>
          <w:sz w:val="24"/>
          <w:szCs w:val="24"/>
        </w:rPr>
        <w:t>hợp</w:t>
      </w:r>
      <w:r w:rsidR="00A92470" w:rsidRPr="00A92470">
        <w:rPr>
          <w:spacing w:val="2"/>
          <w:sz w:val="24"/>
          <w:szCs w:val="24"/>
        </w:rPr>
        <w:t xml:space="preserve"> </w:t>
      </w:r>
      <w:r w:rsidR="00A92470" w:rsidRPr="00A92470">
        <w:rPr>
          <w:spacing w:val="-1"/>
          <w:sz w:val="24"/>
          <w:szCs w:val="24"/>
        </w:rPr>
        <w:t>c</w:t>
      </w:r>
      <w:r w:rsidR="00A92470" w:rsidRPr="00A92470">
        <w:rPr>
          <w:sz w:val="24"/>
          <w:szCs w:val="24"/>
        </w:rPr>
        <w:t>h</w:t>
      </w:r>
      <w:r w:rsidR="00A92470" w:rsidRPr="00A92470">
        <w:rPr>
          <w:spacing w:val="-1"/>
          <w:sz w:val="24"/>
          <w:szCs w:val="24"/>
        </w:rPr>
        <w:t>ấ</w:t>
      </w:r>
      <w:r w:rsidR="00A92470" w:rsidRPr="00A92470">
        <w:rPr>
          <w:sz w:val="24"/>
          <w:szCs w:val="24"/>
        </w:rPr>
        <w:t>t</w:t>
      </w:r>
      <w:r w:rsidR="00A92470" w:rsidRPr="00A92470">
        <w:rPr>
          <w:spacing w:val="3"/>
          <w:sz w:val="24"/>
          <w:szCs w:val="24"/>
        </w:rPr>
        <w:t xml:space="preserve"> </w:t>
      </w:r>
      <w:r w:rsidR="00A92470" w:rsidRPr="00A92470">
        <w:rPr>
          <w:sz w:val="24"/>
          <w:szCs w:val="24"/>
        </w:rPr>
        <w:t xml:space="preserve">X </w:t>
      </w:r>
      <w:r w:rsidR="00A92470" w:rsidRPr="00A92470">
        <w:rPr>
          <w:spacing w:val="-1"/>
          <w:sz w:val="24"/>
          <w:szCs w:val="24"/>
        </w:rPr>
        <w:t>(c</w:t>
      </w:r>
      <w:r w:rsidR="00A92470" w:rsidRPr="00A92470">
        <w:rPr>
          <w:sz w:val="24"/>
          <w:szCs w:val="24"/>
        </w:rPr>
        <w:t>hứa</w:t>
      </w:r>
      <w:r w:rsidR="00A92470" w:rsidRPr="00A92470">
        <w:rPr>
          <w:spacing w:val="1"/>
          <w:sz w:val="24"/>
          <w:szCs w:val="24"/>
        </w:rPr>
        <w:t xml:space="preserve"> </w:t>
      </w:r>
      <w:r w:rsidR="00A92470" w:rsidRPr="00A92470">
        <w:rPr>
          <w:sz w:val="24"/>
          <w:szCs w:val="24"/>
        </w:rPr>
        <w:t>C,</w:t>
      </w:r>
      <w:r w:rsidR="00A92470" w:rsidRPr="00A92470">
        <w:rPr>
          <w:spacing w:val="2"/>
          <w:sz w:val="24"/>
          <w:szCs w:val="24"/>
        </w:rPr>
        <w:t xml:space="preserve"> </w:t>
      </w:r>
      <w:r w:rsidR="00A92470" w:rsidRPr="00A92470">
        <w:rPr>
          <w:sz w:val="24"/>
          <w:szCs w:val="24"/>
        </w:rPr>
        <w:t>H,</w:t>
      </w:r>
      <w:r w:rsidR="00A92470" w:rsidRPr="00A92470">
        <w:rPr>
          <w:spacing w:val="2"/>
          <w:sz w:val="24"/>
          <w:szCs w:val="24"/>
        </w:rPr>
        <w:t xml:space="preserve"> </w:t>
      </w:r>
      <w:r w:rsidR="00A92470" w:rsidRPr="00A92470">
        <w:rPr>
          <w:sz w:val="24"/>
          <w:szCs w:val="24"/>
        </w:rPr>
        <w:t>O),</w:t>
      </w:r>
      <w:r w:rsidR="00A92470" w:rsidRPr="00A92470">
        <w:rPr>
          <w:spacing w:val="2"/>
          <w:sz w:val="24"/>
          <w:szCs w:val="24"/>
        </w:rPr>
        <w:t xml:space="preserve"> </w:t>
      </w:r>
      <w:r w:rsidR="00A92470" w:rsidRPr="00A92470">
        <w:rPr>
          <w:spacing w:val="-1"/>
          <w:sz w:val="24"/>
          <w:szCs w:val="24"/>
        </w:rPr>
        <w:t>c</w:t>
      </w:r>
      <w:r w:rsidR="00A92470" w:rsidRPr="00A92470">
        <w:rPr>
          <w:sz w:val="24"/>
          <w:szCs w:val="24"/>
        </w:rPr>
        <w:t>ó</w:t>
      </w:r>
      <w:r w:rsidR="00A92470" w:rsidRPr="00A92470">
        <w:rPr>
          <w:spacing w:val="3"/>
          <w:sz w:val="24"/>
          <w:szCs w:val="24"/>
        </w:rPr>
        <w:t xml:space="preserve"> </w:t>
      </w:r>
      <w:r w:rsidR="00A92470" w:rsidRPr="00A92470">
        <w:rPr>
          <w:sz w:val="24"/>
          <w:szCs w:val="24"/>
        </w:rPr>
        <w:t>m</w:t>
      </w:r>
      <w:r w:rsidR="00A92470" w:rsidRPr="00A92470">
        <w:rPr>
          <w:spacing w:val="2"/>
          <w:sz w:val="24"/>
          <w:szCs w:val="24"/>
        </w:rPr>
        <w:t>ạ</w:t>
      </w:r>
      <w:r w:rsidR="00A92470" w:rsidRPr="00A92470">
        <w:rPr>
          <w:spacing w:val="-1"/>
          <w:sz w:val="24"/>
          <w:szCs w:val="24"/>
        </w:rPr>
        <w:t>c</w:t>
      </w:r>
      <w:r w:rsidR="00A92470" w:rsidRPr="00A92470">
        <w:rPr>
          <w:sz w:val="24"/>
          <w:szCs w:val="24"/>
        </w:rPr>
        <w:t>h</w:t>
      </w:r>
      <w:r w:rsidR="00A92470" w:rsidRPr="00A92470">
        <w:rPr>
          <w:spacing w:val="5"/>
          <w:sz w:val="24"/>
          <w:szCs w:val="24"/>
        </w:rPr>
        <w:t xml:space="preserve"> </w:t>
      </w:r>
      <w:r w:rsidR="00A92470" w:rsidRPr="00A92470">
        <w:rPr>
          <w:sz w:val="24"/>
          <w:szCs w:val="24"/>
        </w:rPr>
        <w:t>C</w:t>
      </w:r>
      <w:r w:rsidR="00A92470" w:rsidRPr="00A92470">
        <w:rPr>
          <w:spacing w:val="3"/>
          <w:sz w:val="24"/>
          <w:szCs w:val="24"/>
        </w:rPr>
        <w:t xml:space="preserve"> </w:t>
      </w:r>
      <w:r w:rsidR="00A92470" w:rsidRPr="00A92470">
        <w:rPr>
          <w:sz w:val="24"/>
          <w:szCs w:val="24"/>
        </w:rPr>
        <w:t>không ph</w:t>
      </w:r>
      <w:r w:rsidR="00A92470" w:rsidRPr="00A92470">
        <w:rPr>
          <w:spacing w:val="-1"/>
          <w:sz w:val="24"/>
          <w:szCs w:val="24"/>
        </w:rPr>
        <w:t>â</w:t>
      </w:r>
      <w:r w:rsidR="00A92470" w:rsidRPr="00A92470">
        <w:rPr>
          <w:sz w:val="24"/>
          <w:szCs w:val="24"/>
        </w:rPr>
        <w:t>n</w:t>
      </w:r>
      <w:r w:rsidR="00A92470" w:rsidRPr="00A92470">
        <w:rPr>
          <w:spacing w:val="2"/>
          <w:sz w:val="24"/>
          <w:szCs w:val="24"/>
        </w:rPr>
        <w:t xml:space="preserve"> </w:t>
      </w:r>
      <w:r w:rsidR="00A92470" w:rsidRPr="00A92470">
        <w:rPr>
          <w:sz w:val="24"/>
          <w:szCs w:val="24"/>
        </w:rPr>
        <w:t>nh</w:t>
      </w:r>
      <w:r w:rsidR="00A92470" w:rsidRPr="00A92470">
        <w:rPr>
          <w:spacing w:val="-1"/>
          <w:sz w:val="24"/>
          <w:szCs w:val="24"/>
        </w:rPr>
        <w:t>á</w:t>
      </w:r>
      <w:r w:rsidR="00A92470" w:rsidRPr="00A92470">
        <w:rPr>
          <w:sz w:val="24"/>
          <w:szCs w:val="24"/>
        </w:rPr>
        <w:t>n</w:t>
      </w:r>
      <w:r w:rsidR="00A92470" w:rsidRPr="00A92470">
        <w:rPr>
          <w:spacing w:val="1"/>
          <w:sz w:val="24"/>
          <w:szCs w:val="24"/>
        </w:rPr>
        <w:t>h</w:t>
      </w:r>
      <w:r w:rsidR="00A92470" w:rsidRPr="00A92470">
        <w:rPr>
          <w:sz w:val="24"/>
          <w:szCs w:val="24"/>
        </w:rPr>
        <w:t>,</w:t>
      </w:r>
      <w:r w:rsidR="00A92470" w:rsidRPr="00A92470">
        <w:rPr>
          <w:spacing w:val="2"/>
          <w:sz w:val="24"/>
          <w:szCs w:val="24"/>
        </w:rPr>
        <w:t xml:space="preserve"> </w:t>
      </w:r>
      <w:r w:rsidR="00A92470" w:rsidRPr="00A92470">
        <w:rPr>
          <w:spacing w:val="-1"/>
          <w:sz w:val="24"/>
          <w:szCs w:val="24"/>
        </w:rPr>
        <w:t>c</w:t>
      </w:r>
      <w:r w:rsidR="00A92470" w:rsidRPr="00A92470">
        <w:rPr>
          <w:sz w:val="24"/>
          <w:szCs w:val="24"/>
        </w:rPr>
        <w:t>hỉ</w:t>
      </w:r>
      <w:r w:rsidR="00A92470" w:rsidRPr="00A92470">
        <w:rPr>
          <w:spacing w:val="5"/>
          <w:sz w:val="24"/>
          <w:szCs w:val="24"/>
        </w:rPr>
        <w:t xml:space="preserve"> </w:t>
      </w:r>
      <w:r w:rsidR="00A92470" w:rsidRPr="00A92470">
        <w:rPr>
          <w:spacing w:val="-1"/>
          <w:sz w:val="24"/>
          <w:szCs w:val="24"/>
        </w:rPr>
        <w:t>c</w:t>
      </w:r>
      <w:r w:rsidR="00A92470" w:rsidRPr="00A92470">
        <w:rPr>
          <w:sz w:val="24"/>
          <w:szCs w:val="24"/>
        </w:rPr>
        <w:t>hứa</w:t>
      </w:r>
      <w:r w:rsidR="00A92470" w:rsidRPr="00A92470">
        <w:rPr>
          <w:spacing w:val="1"/>
          <w:sz w:val="24"/>
          <w:szCs w:val="24"/>
        </w:rPr>
        <w:t xml:space="preserve"> </w:t>
      </w:r>
      <w:r w:rsidR="00A92470" w:rsidRPr="00A92470">
        <w:rPr>
          <w:sz w:val="24"/>
          <w:szCs w:val="24"/>
        </w:rPr>
        <w:t>một</w:t>
      </w:r>
      <w:r w:rsidR="00A92470" w:rsidRPr="00A92470">
        <w:rPr>
          <w:spacing w:val="3"/>
          <w:sz w:val="24"/>
          <w:szCs w:val="24"/>
        </w:rPr>
        <w:t xml:space="preserve"> </w:t>
      </w:r>
      <w:r w:rsidR="00A92470" w:rsidRPr="00A92470">
        <w:rPr>
          <w:sz w:val="24"/>
          <w:szCs w:val="24"/>
        </w:rPr>
        <w:t>loại</w:t>
      </w:r>
      <w:r w:rsidR="00A92470" w:rsidRPr="00A92470">
        <w:rPr>
          <w:spacing w:val="2"/>
          <w:sz w:val="24"/>
          <w:szCs w:val="24"/>
        </w:rPr>
        <w:t xml:space="preserve"> </w:t>
      </w:r>
      <w:r w:rsidR="00A92470" w:rsidRPr="00A92470">
        <w:rPr>
          <w:sz w:val="24"/>
          <w:szCs w:val="24"/>
        </w:rPr>
        <w:t>nhóm</w:t>
      </w:r>
      <w:r w:rsidR="00A92470" w:rsidRPr="00A92470">
        <w:rPr>
          <w:spacing w:val="3"/>
          <w:sz w:val="24"/>
          <w:szCs w:val="24"/>
        </w:rPr>
        <w:t xml:space="preserve"> </w:t>
      </w:r>
      <w:r w:rsidR="00A92470" w:rsidRPr="00A92470">
        <w:rPr>
          <w:spacing w:val="-1"/>
          <w:sz w:val="24"/>
          <w:szCs w:val="24"/>
        </w:rPr>
        <w:t>c</w:t>
      </w:r>
      <w:r w:rsidR="00A92470" w:rsidRPr="00A92470">
        <w:rPr>
          <w:sz w:val="24"/>
          <w:szCs w:val="24"/>
        </w:rPr>
        <w:t>hức</w:t>
      </w:r>
      <w:r w:rsidR="00A92470" w:rsidRPr="00A92470">
        <w:rPr>
          <w:spacing w:val="1"/>
          <w:sz w:val="24"/>
          <w:szCs w:val="24"/>
        </w:rPr>
        <w:t xml:space="preserve"> </w:t>
      </w:r>
      <w:r w:rsidR="00A92470" w:rsidRPr="00A92470">
        <w:rPr>
          <w:sz w:val="24"/>
          <w:szCs w:val="24"/>
        </w:rPr>
        <w:t>tác dụng</w:t>
      </w:r>
      <w:r w:rsidR="00A92470" w:rsidRPr="00A92470">
        <w:rPr>
          <w:spacing w:val="19"/>
          <w:sz w:val="24"/>
          <w:szCs w:val="24"/>
        </w:rPr>
        <w:t xml:space="preserve"> </w:t>
      </w:r>
      <w:r w:rsidR="00A92470" w:rsidRPr="00A92470">
        <w:rPr>
          <w:sz w:val="24"/>
          <w:szCs w:val="24"/>
        </w:rPr>
        <w:t>vừa</w:t>
      </w:r>
      <w:r w:rsidR="00A92470" w:rsidRPr="00A92470">
        <w:rPr>
          <w:spacing w:val="20"/>
          <w:sz w:val="24"/>
          <w:szCs w:val="24"/>
        </w:rPr>
        <w:t xml:space="preserve"> </w:t>
      </w:r>
      <w:r w:rsidR="00A92470" w:rsidRPr="00A92470">
        <w:rPr>
          <w:spacing w:val="2"/>
          <w:sz w:val="24"/>
          <w:szCs w:val="24"/>
        </w:rPr>
        <w:t>h</w:t>
      </w:r>
      <w:r w:rsidR="00A92470" w:rsidRPr="00A92470">
        <w:rPr>
          <w:spacing w:val="-1"/>
          <w:sz w:val="24"/>
          <w:szCs w:val="24"/>
        </w:rPr>
        <w:t>ế</w:t>
      </w:r>
      <w:r w:rsidR="00A92470" w:rsidRPr="00A92470">
        <w:rPr>
          <w:sz w:val="24"/>
          <w:szCs w:val="24"/>
        </w:rPr>
        <w:t>t</w:t>
      </w:r>
      <w:r w:rsidR="00A92470" w:rsidRPr="00A92470">
        <w:rPr>
          <w:spacing w:val="22"/>
          <w:sz w:val="24"/>
          <w:szCs w:val="24"/>
        </w:rPr>
        <w:t xml:space="preserve"> </w:t>
      </w:r>
      <w:r w:rsidR="00A92470" w:rsidRPr="00A92470">
        <w:rPr>
          <w:sz w:val="24"/>
          <w:szCs w:val="24"/>
        </w:rPr>
        <w:t>91,5</w:t>
      </w:r>
      <w:r w:rsidR="00A92470" w:rsidRPr="00A92470">
        <w:rPr>
          <w:spacing w:val="21"/>
          <w:sz w:val="24"/>
          <w:szCs w:val="24"/>
        </w:rPr>
        <w:t xml:space="preserve"> </w:t>
      </w:r>
      <w:r w:rsidR="00A92470" w:rsidRPr="00A92470">
        <w:rPr>
          <w:sz w:val="24"/>
          <w:szCs w:val="24"/>
        </w:rPr>
        <w:t>ml</w:t>
      </w:r>
      <w:r w:rsidR="00A92470" w:rsidRPr="00A92470">
        <w:rPr>
          <w:spacing w:val="22"/>
          <w:sz w:val="24"/>
          <w:szCs w:val="24"/>
        </w:rPr>
        <w:t xml:space="preserve"> </w:t>
      </w:r>
      <w:r w:rsidR="00A92470" w:rsidRPr="00A92470">
        <w:rPr>
          <w:sz w:val="24"/>
          <w:szCs w:val="24"/>
        </w:rPr>
        <w:t>d</w:t>
      </w:r>
      <w:r w:rsidR="00A92470" w:rsidRPr="00A92470">
        <w:rPr>
          <w:spacing w:val="-2"/>
          <w:sz w:val="24"/>
          <w:szCs w:val="24"/>
        </w:rPr>
        <w:t>u</w:t>
      </w:r>
      <w:r w:rsidR="00A92470" w:rsidRPr="00A92470">
        <w:rPr>
          <w:sz w:val="24"/>
          <w:szCs w:val="24"/>
        </w:rPr>
        <w:t>ng</w:t>
      </w:r>
      <w:r w:rsidR="00A92470" w:rsidRPr="00A92470">
        <w:rPr>
          <w:spacing w:val="21"/>
          <w:sz w:val="24"/>
          <w:szCs w:val="24"/>
        </w:rPr>
        <w:t xml:space="preserve"> </w:t>
      </w:r>
      <w:r w:rsidR="00A92470" w:rsidRPr="00A92470">
        <w:rPr>
          <w:sz w:val="24"/>
          <w:szCs w:val="24"/>
        </w:rPr>
        <w:t>dịch</w:t>
      </w:r>
      <w:r w:rsidR="00A92470" w:rsidRPr="00A92470">
        <w:rPr>
          <w:spacing w:val="21"/>
          <w:sz w:val="24"/>
          <w:szCs w:val="24"/>
        </w:rPr>
        <w:t xml:space="preserve"> </w:t>
      </w:r>
      <w:r w:rsidR="00A92470" w:rsidRPr="00A92470">
        <w:rPr>
          <w:sz w:val="24"/>
          <w:szCs w:val="24"/>
        </w:rPr>
        <w:t>N</w:t>
      </w:r>
      <w:r w:rsidR="00A92470" w:rsidRPr="00A92470">
        <w:rPr>
          <w:spacing w:val="1"/>
          <w:sz w:val="24"/>
          <w:szCs w:val="24"/>
        </w:rPr>
        <w:t>a</w:t>
      </w:r>
      <w:r w:rsidR="00A92470" w:rsidRPr="00A92470">
        <w:rPr>
          <w:sz w:val="24"/>
          <w:szCs w:val="24"/>
        </w:rPr>
        <w:t>OH</w:t>
      </w:r>
      <w:r w:rsidR="00A92470" w:rsidRPr="00A92470">
        <w:rPr>
          <w:spacing w:val="22"/>
          <w:sz w:val="24"/>
          <w:szCs w:val="24"/>
        </w:rPr>
        <w:t xml:space="preserve"> </w:t>
      </w:r>
      <w:r w:rsidR="00A92470" w:rsidRPr="00A92470">
        <w:rPr>
          <w:sz w:val="24"/>
          <w:szCs w:val="24"/>
        </w:rPr>
        <w:t>25%</w:t>
      </w:r>
      <w:r w:rsidR="00A92470" w:rsidRPr="00A92470">
        <w:rPr>
          <w:spacing w:val="21"/>
          <w:sz w:val="24"/>
          <w:szCs w:val="24"/>
        </w:rPr>
        <w:t xml:space="preserve"> </w:t>
      </w:r>
      <w:r w:rsidR="00A92470" w:rsidRPr="00A92470">
        <w:rPr>
          <w:sz w:val="24"/>
          <w:szCs w:val="24"/>
        </w:rPr>
        <w:t>(D</w:t>
      </w:r>
      <w:r w:rsidR="00A92470" w:rsidRPr="00A92470">
        <w:rPr>
          <w:spacing w:val="23"/>
          <w:sz w:val="24"/>
          <w:szCs w:val="24"/>
        </w:rPr>
        <w:t xml:space="preserve"> </w:t>
      </w:r>
      <w:r w:rsidR="00A92470" w:rsidRPr="00A92470">
        <w:rPr>
          <w:sz w:val="24"/>
          <w:szCs w:val="24"/>
        </w:rPr>
        <w:t>=</w:t>
      </w:r>
      <w:r w:rsidR="00A92470" w:rsidRPr="00A92470">
        <w:rPr>
          <w:spacing w:val="20"/>
          <w:sz w:val="24"/>
          <w:szCs w:val="24"/>
        </w:rPr>
        <w:t xml:space="preserve"> </w:t>
      </w:r>
      <w:r w:rsidR="00A92470" w:rsidRPr="00A92470">
        <w:rPr>
          <w:sz w:val="24"/>
          <w:szCs w:val="24"/>
        </w:rPr>
        <w:t>1,28</w:t>
      </w:r>
      <w:r w:rsidR="00A92470" w:rsidRPr="00A92470">
        <w:rPr>
          <w:spacing w:val="21"/>
          <w:sz w:val="24"/>
          <w:szCs w:val="24"/>
        </w:rPr>
        <w:t xml:space="preserve"> </w:t>
      </w:r>
      <w:r w:rsidR="00A92470" w:rsidRPr="00A92470">
        <w:rPr>
          <w:spacing w:val="-2"/>
          <w:sz w:val="24"/>
          <w:szCs w:val="24"/>
        </w:rPr>
        <w:t>g</w:t>
      </w:r>
      <w:r w:rsidR="00A92470" w:rsidRPr="00A92470">
        <w:rPr>
          <w:sz w:val="24"/>
          <w:szCs w:val="24"/>
        </w:rPr>
        <w:t>/</w:t>
      </w:r>
      <w:r w:rsidR="00A92470" w:rsidRPr="00A92470">
        <w:rPr>
          <w:spacing w:val="1"/>
          <w:sz w:val="24"/>
          <w:szCs w:val="24"/>
        </w:rPr>
        <w:t>m</w:t>
      </w:r>
      <w:r w:rsidR="00A92470" w:rsidRPr="00A92470">
        <w:rPr>
          <w:sz w:val="24"/>
          <w:szCs w:val="24"/>
        </w:rPr>
        <w:t>l</w:t>
      </w:r>
      <w:r w:rsidR="00A92470" w:rsidRPr="00A92470">
        <w:rPr>
          <w:spacing w:val="1"/>
          <w:sz w:val="24"/>
          <w:szCs w:val="24"/>
        </w:rPr>
        <w:t>)</w:t>
      </w:r>
      <w:r w:rsidR="00A92470" w:rsidRPr="00A92470">
        <w:rPr>
          <w:sz w:val="24"/>
          <w:szCs w:val="24"/>
        </w:rPr>
        <w:t>.</w:t>
      </w:r>
      <w:r w:rsidR="00A92470" w:rsidRPr="00A92470">
        <w:rPr>
          <w:spacing w:val="21"/>
          <w:sz w:val="24"/>
          <w:szCs w:val="24"/>
        </w:rPr>
        <w:t xml:space="preserve"> </w:t>
      </w:r>
      <w:r w:rsidR="00A92470" w:rsidRPr="00A92470">
        <w:rPr>
          <w:spacing w:val="1"/>
          <w:sz w:val="24"/>
          <w:szCs w:val="24"/>
        </w:rPr>
        <w:t>S</w:t>
      </w:r>
      <w:r w:rsidR="00A92470" w:rsidRPr="00A92470">
        <w:rPr>
          <w:spacing w:val="-1"/>
          <w:sz w:val="24"/>
          <w:szCs w:val="24"/>
        </w:rPr>
        <w:t>a</w:t>
      </w:r>
      <w:r w:rsidR="00A92470" w:rsidRPr="00A92470">
        <w:rPr>
          <w:sz w:val="24"/>
          <w:szCs w:val="24"/>
        </w:rPr>
        <w:t>u</w:t>
      </w:r>
      <w:r w:rsidR="00A92470" w:rsidRPr="00A92470">
        <w:rPr>
          <w:spacing w:val="21"/>
          <w:sz w:val="24"/>
          <w:szCs w:val="24"/>
        </w:rPr>
        <w:t xml:space="preserve"> </w:t>
      </w:r>
      <w:r w:rsidR="00A92470" w:rsidRPr="00A92470">
        <w:rPr>
          <w:sz w:val="24"/>
          <w:szCs w:val="24"/>
        </w:rPr>
        <w:t>khi</w:t>
      </w:r>
      <w:r w:rsidR="00A92470" w:rsidRPr="00A92470">
        <w:rPr>
          <w:spacing w:val="22"/>
          <w:sz w:val="24"/>
          <w:szCs w:val="24"/>
        </w:rPr>
        <w:t xml:space="preserve"> </w:t>
      </w:r>
      <w:r w:rsidR="00A92470" w:rsidRPr="00A92470">
        <w:rPr>
          <w:sz w:val="24"/>
          <w:szCs w:val="24"/>
        </w:rPr>
        <w:t>ph</w:t>
      </w:r>
      <w:r w:rsidR="00A92470" w:rsidRPr="00A92470">
        <w:rPr>
          <w:spacing w:val="-1"/>
          <w:sz w:val="24"/>
          <w:szCs w:val="24"/>
        </w:rPr>
        <w:t>ả</w:t>
      </w:r>
      <w:r w:rsidR="00A92470" w:rsidRPr="00A92470">
        <w:rPr>
          <w:sz w:val="24"/>
          <w:szCs w:val="24"/>
        </w:rPr>
        <w:t>n</w:t>
      </w:r>
      <w:r w:rsidR="00A92470" w:rsidRPr="00A92470">
        <w:rPr>
          <w:spacing w:val="21"/>
          <w:sz w:val="24"/>
          <w:szCs w:val="24"/>
        </w:rPr>
        <w:t xml:space="preserve"> </w:t>
      </w:r>
      <w:r w:rsidR="00A92470" w:rsidRPr="00A92470">
        <w:rPr>
          <w:sz w:val="24"/>
          <w:szCs w:val="24"/>
        </w:rPr>
        <w:t>ứng</w:t>
      </w:r>
      <w:r w:rsidR="00A92470" w:rsidRPr="00A92470">
        <w:rPr>
          <w:spacing w:val="18"/>
          <w:sz w:val="24"/>
          <w:szCs w:val="24"/>
        </w:rPr>
        <w:t xml:space="preserve"> </w:t>
      </w:r>
      <w:r w:rsidR="00A92470" w:rsidRPr="00A92470">
        <w:rPr>
          <w:spacing w:val="2"/>
          <w:sz w:val="24"/>
          <w:szCs w:val="24"/>
        </w:rPr>
        <w:t>x</w:t>
      </w:r>
      <w:r w:rsidR="00A92470" w:rsidRPr="00A92470">
        <w:rPr>
          <w:spacing w:val="4"/>
          <w:sz w:val="24"/>
          <w:szCs w:val="24"/>
        </w:rPr>
        <w:t>ả</w:t>
      </w:r>
      <w:r w:rsidR="00A92470" w:rsidRPr="00A92470">
        <w:rPr>
          <w:sz w:val="24"/>
          <w:szCs w:val="24"/>
        </w:rPr>
        <w:t>y</w:t>
      </w:r>
      <w:r w:rsidR="00A92470" w:rsidRPr="00A92470">
        <w:rPr>
          <w:spacing w:val="17"/>
          <w:sz w:val="24"/>
          <w:szCs w:val="24"/>
        </w:rPr>
        <w:t xml:space="preserve"> </w:t>
      </w:r>
      <w:r w:rsidR="00A92470" w:rsidRPr="00A92470">
        <w:rPr>
          <w:sz w:val="24"/>
          <w:szCs w:val="24"/>
        </w:rPr>
        <w:t>ra</w:t>
      </w:r>
      <w:r w:rsidR="00A92470" w:rsidRPr="00A92470">
        <w:rPr>
          <w:spacing w:val="20"/>
          <w:sz w:val="24"/>
          <w:szCs w:val="24"/>
        </w:rPr>
        <w:t xml:space="preserve"> </w:t>
      </w:r>
      <w:r w:rsidR="00A92470" w:rsidRPr="00A92470">
        <w:rPr>
          <w:sz w:val="24"/>
          <w:szCs w:val="24"/>
        </w:rPr>
        <w:t>ho</w:t>
      </w:r>
      <w:r w:rsidR="00A92470" w:rsidRPr="00A92470">
        <w:rPr>
          <w:spacing w:val="-1"/>
          <w:sz w:val="24"/>
          <w:szCs w:val="24"/>
        </w:rPr>
        <w:t>à</w:t>
      </w:r>
      <w:r w:rsidR="00A92470" w:rsidRPr="00A92470">
        <w:rPr>
          <w:sz w:val="24"/>
          <w:szCs w:val="24"/>
        </w:rPr>
        <w:t>n</w:t>
      </w:r>
      <w:r w:rsidR="00A92470" w:rsidRPr="00A92470">
        <w:rPr>
          <w:spacing w:val="21"/>
          <w:sz w:val="24"/>
          <w:szCs w:val="24"/>
        </w:rPr>
        <w:t xml:space="preserve"> </w:t>
      </w:r>
      <w:r w:rsidR="00A92470" w:rsidRPr="00A92470">
        <w:rPr>
          <w:sz w:val="24"/>
          <w:szCs w:val="24"/>
        </w:rPr>
        <w:t>toàn</w:t>
      </w:r>
      <w:r w:rsidR="00A92470" w:rsidRPr="00A92470">
        <w:rPr>
          <w:spacing w:val="23"/>
          <w:sz w:val="24"/>
          <w:szCs w:val="24"/>
        </w:rPr>
        <w:t xml:space="preserve"> </w:t>
      </w:r>
      <w:r w:rsidR="00A92470" w:rsidRPr="00A92470">
        <w:rPr>
          <w:sz w:val="24"/>
          <w:szCs w:val="24"/>
        </w:rPr>
        <w:t>thu được</w:t>
      </w:r>
      <w:r w:rsidR="00A92470" w:rsidRPr="00A92470">
        <w:rPr>
          <w:spacing w:val="2"/>
          <w:sz w:val="24"/>
          <w:szCs w:val="24"/>
        </w:rPr>
        <w:t xml:space="preserve"> </w:t>
      </w:r>
      <w:r w:rsidR="00A92470" w:rsidRPr="00A92470">
        <w:rPr>
          <w:sz w:val="24"/>
          <w:szCs w:val="24"/>
        </w:rPr>
        <w:t>dung dịch</w:t>
      </w:r>
      <w:r w:rsidR="00A92470" w:rsidRPr="00A92470">
        <w:rPr>
          <w:spacing w:val="2"/>
          <w:sz w:val="24"/>
          <w:szCs w:val="24"/>
        </w:rPr>
        <w:t xml:space="preserve"> </w:t>
      </w:r>
      <w:r w:rsidR="00A92470" w:rsidRPr="00A92470">
        <w:rPr>
          <w:sz w:val="24"/>
          <w:szCs w:val="24"/>
        </w:rPr>
        <w:t>Y</w:t>
      </w:r>
      <w:r w:rsidR="00A92470" w:rsidRPr="00A92470">
        <w:rPr>
          <w:spacing w:val="2"/>
          <w:sz w:val="24"/>
          <w:szCs w:val="24"/>
        </w:rPr>
        <w:t xml:space="preserve"> </w:t>
      </w:r>
      <w:r w:rsidR="00A92470" w:rsidRPr="00A92470">
        <w:rPr>
          <w:spacing w:val="-1"/>
          <w:sz w:val="24"/>
          <w:szCs w:val="24"/>
        </w:rPr>
        <w:t>c</w:t>
      </w:r>
      <w:r w:rsidR="00A92470" w:rsidRPr="00A92470">
        <w:rPr>
          <w:sz w:val="24"/>
          <w:szCs w:val="24"/>
        </w:rPr>
        <w:t>h</w:t>
      </w:r>
      <w:r w:rsidR="00A92470" w:rsidRPr="00A92470">
        <w:rPr>
          <w:spacing w:val="2"/>
          <w:sz w:val="24"/>
          <w:szCs w:val="24"/>
        </w:rPr>
        <w:t>ứ</w:t>
      </w:r>
      <w:r w:rsidR="00A92470" w:rsidRPr="00A92470">
        <w:rPr>
          <w:sz w:val="24"/>
          <w:szCs w:val="24"/>
        </w:rPr>
        <w:t>a</w:t>
      </w:r>
      <w:r w:rsidR="00A92470" w:rsidRPr="00A92470">
        <w:rPr>
          <w:spacing w:val="4"/>
          <w:sz w:val="24"/>
          <w:szCs w:val="24"/>
        </w:rPr>
        <w:t xml:space="preserve"> </w:t>
      </w:r>
      <w:r w:rsidR="00A92470" w:rsidRPr="00A92470">
        <w:rPr>
          <w:sz w:val="24"/>
          <w:szCs w:val="24"/>
        </w:rPr>
        <w:t>một</w:t>
      </w:r>
      <w:r w:rsidR="00A92470" w:rsidRPr="00A92470">
        <w:rPr>
          <w:spacing w:val="3"/>
          <w:sz w:val="24"/>
          <w:szCs w:val="24"/>
        </w:rPr>
        <w:t xml:space="preserve"> </w:t>
      </w:r>
      <w:r w:rsidR="00A92470" w:rsidRPr="00A92470">
        <w:rPr>
          <w:sz w:val="24"/>
          <w:szCs w:val="24"/>
        </w:rPr>
        <w:t>muối</w:t>
      </w:r>
      <w:r w:rsidR="00A92470" w:rsidRPr="00A92470">
        <w:rPr>
          <w:spacing w:val="3"/>
          <w:sz w:val="24"/>
          <w:szCs w:val="24"/>
        </w:rPr>
        <w:t xml:space="preserve"> </w:t>
      </w:r>
      <w:r w:rsidR="00A92470" w:rsidRPr="00A92470">
        <w:rPr>
          <w:spacing w:val="-1"/>
          <w:sz w:val="24"/>
          <w:szCs w:val="24"/>
        </w:rPr>
        <w:t>c</w:t>
      </w:r>
      <w:r w:rsidR="00A92470" w:rsidRPr="00A92470">
        <w:rPr>
          <w:sz w:val="24"/>
          <w:szCs w:val="24"/>
        </w:rPr>
        <w:t>ủa</w:t>
      </w:r>
      <w:r w:rsidR="00A92470" w:rsidRPr="00A92470">
        <w:rPr>
          <w:spacing w:val="2"/>
          <w:sz w:val="24"/>
          <w:szCs w:val="24"/>
        </w:rPr>
        <w:t xml:space="preserve"> </w:t>
      </w:r>
      <w:r w:rsidR="00A92470" w:rsidRPr="00A92470">
        <w:rPr>
          <w:spacing w:val="-1"/>
          <w:sz w:val="24"/>
          <w:szCs w:val="24"/>
        </w:rPr>
        <w:t>a</w:t>
      </w:r>
      <w:r w:rsidR="00A92470" w:rsidRPr="00A92470">
        <w:rPr>
          <w:sz w:val="24"/>
          <w:szCs w:val="24"/>
        </w:rPr>
        <w:t>xit</w:t>
      </w:r>
      <w:r w:rsidR="00A92470" w:rsidRPr="00A92470">
        <w:rPr>
          <w:spacing w:val="3"/>
          <w:sz w:val="24"/>
          <w:szCs w:val="24"/>
        </w:rPr>
        <w:t xml:space="preserve"> </w:t>
      </w:r>
      <w:r w:rsidR="00A92470" w:rsidRPr="00A92470">
        <w:rPr>
          <w:sz w:val="24"/>
          <w:szCs w:val="24"/>
        </w:rPr>
        <w:t>hữu</w:t>
      </w:r>
      <w:r w:rsidR="00A92470" w:rsidRPr="00A92470">
        <w:rPr>
          <w:spacing w:val="2"/>
          <w:sz w:val="24"/>
          <w:szCs w:val="24"/>
        </w:rPr>
        <w:t xml:space="preserve"> </w:t>
      </w:r>
      <w:r w:rsidR="00A92470" w:rsidRPr="00A92470">
        <w:rPr>
          <w:spacing w:val="-3"/>
          <w:sz w:val="24"/>
          <w:szCs w:val="24"/>
        </w:rPr>
        <w:t>c</w:t>
      </w:r>
      <w:r w:rsidR="00A92470" w:rsidRPr="00A92470">
        <w:rPr>
          <w:sz w:val="24"/>
          <w:szCs w:val="24"/>
        </w:rPr>
        <w:t>ơ,</w:t>
      </w:r>
      <w:r w:rsidR="00A92470" w:rsidRPr="00A92470">
        <w:rPr>
          <w:spacing w:val="3"/>
          <w:sz w:val="24"/>
          <w:szCs w:val="24"/>
        </w:rPr>
        <w:t xml:space="preserve"> </w:t>
      </w:r>
      <w:r w:rsidR="00A92470" w:rsidRPr="00A92470">
        <w:rPr>
          <w:sz w:val="24"/>
          <w:szCs w:val="24"/>
        </w:rPr>
        <w:t>h</w:t>
      </w:r>
      <w:r w:rsidR="00A92470" w:rsidRPr="00A92470">
        <w:rPr>
          <w:spacing w:val="-1"/>
          <w:sz w:val="24"/>
          <w:szCs w:val="24"/>
        </w:rPr>
        <w:t>a</w:t>
      </w:r>
      <w:r w:rsidR="00A92470" w:rsidRPr="00A92470">
        <w:rPr>
          <w:sz w:val="24"/>
          <w:szCs w:val="24"/>
        </w:rPr>
        <w:t>i</w:t>
      </w:r>
      <w:r w:rsidR="00A92470" w:rsidRPr="00A92470">
        <w:rPr>
          <w:spacing w:val="3"/>
          <w:sz w:val="24"/>
          <w:szCs w:val="24"/>
        </w:rPr>
        <w:t xml:space="preserve"> </w:t>
      </w:r>
      <w:r w:rsidR="00A92470" w:rsidRPr="00A92470">
        <w:rPr>
          <w:spacing w:val="-1"/>
          <w:sz w:val="24"/>
          <w:szCs w:val="24"/>
        </w:rPr>
        <w:t>a</w:t>
      </w:r>
      <w:r w:rsidR="00A92470" w:rsidRPr="00A92470">
        <w:rPr>
          <w:sz w:val="24"/>
          <w:szCs w:val="24"/>
        </w:rPr>
        <w:t>n</w:t>
      </w:r>
      <w:r w:rsidR="00A92470" w:rsidRPr="00A92470">
        <w:rPr>
          <w:spacing w:val="-1"/>
          <w:sz w:val="24"/>
          <w:szCs w:val="24"/>
        </w:rPr>
        <w:t>c</w:t>
      </w:r>
      <w:r w:rsidR="00A92470" w:rsidRPr="00A92470">
        <w:rPr>
          <w:sz w:val="24"/>
          <w:szCs w:val="24"/>
        </w:rPr>
        <w:t>ol</w:t>
      </w:r>
      <w:r w:rsidR="00A92470" w:rsidRPr="00A92470">
        <w:rPr>
          <w:spacing w:val="3"/>
          <w:sz w:val="24"/>
          <w:szCs w:val="24"/>
        </w:rPr>
        <w:t xml:space="preserve"> </w:t>
      </w:r>
      <w:r w:rsidR="00A92470" w:rsidRPr="00A92470">
        <w:rPr>
          <w:sz w:val="24"/>
          <w:szCs w:val="24"/>
        </w:rPr>
        <w:t>đơn</w:t>
      </w:r>
      <w:r w:rsidR="00A92470" w:rsidRPr="00A92470">
        <w:rPr>
          <w:spacing w:val="3"/>
          <w:sz w:val="24"/>
          <w:szCs w:val="24"/>
        </w:rPr>
        <w:t xml:space="preserve"> </w:t>
      </w:r>
      <w:r w:rsidR="00A92470" w:rsidRPr="00A92470">
        <w:rPr>
          <w:spacing w:val="-1"/>
          <w:sz w:val="24"/>
          <w:szCs w:val="24"/>
        </w:rPr>
        <w:t>c</w:t>
      </w:r>
      <w:r w:rsidR="00A92470" w:rsidRPr="00A92470">
        <w:rPr>
          <w:sz w:val="24"/>
          <w:szCs w:val="24"/>
        </w:rPr>
        <w:t>hứ</w:t>
      </w:r>
      <w:r w:rsidR="00A92470" w:rsidRPr="00A92470">
        <w:rPr>
          <w:spacing w:val="-1"/>
          <w:sz w:val="24"/>
          <w:szCs w:val="24"/>
        </w:rPr>
        <w:t>c</w:t>
      </w:r>
      <w:r w:rsidR="00A92470" w:rsidRPr="00A92470">
        <w:rPr>
          <w:sz w:val="24"/>
          <w:szCs w:val="24"/>
        </w:rPr>
        <w:t>,</w:t>
      </w:r>
      <w:r w:rsidR="00A92470" w:rsidRPr="00A92470">
        <w:rPr>
          <w:spacing w:val="3"/>
          <w:sz w:val="24"/>
          <w:szCs w:val="24"/>
        </w:rPr>
        <w:t xml:space="preserve"> </w:t>
      </w:r>
      <w:r w:rsidR="00A92470" w:rsidRPr="00A92470">
        <w:rPr>
          <w:sz w:val="24"/>
          <w:szCs w:val="24"/>
        </w:rPr>
        <w:t>no</w:t>
      </w:r>
      <w:r w:rsidR="00A92470" w:rsidRPr="00A92470">
        <w:rPr>
          <w:spacing w:val="3"/>
          <w:sz w:val="24"/>
          <w:szCs w:val="24"/>
        </w:rPr>
        <w:t xml:space="preserve"> </w:t>
      </w:r>
      <w:r w:rsidR="00A92470" w:rsidRPr="00A92470">
        <w:rPr>
          <w:sz w:val="24"/>
          <w:szCs w:val="24"/>
        </w:rPr>
        <w:t>đồng đ</w:t>
      </w:r>
      <w:r w:rsidR="00A92470" w:rsidRPr="00A92470">
        <w:rPr>
          <w:spacing w:val="-1"/>
          <w:sz w:val="24"/>
          <w:szCs w:val="24"/>
        </w:rPr>
        <w:t>ẳ</w:t>
      </w:r>
      <w:r w:rsidR="00A92470" w:rsidRPr="00A92470">
        <w:rPr>
          <w:spacing w:val="2"/>
          <w:sz w:val="24"/>
          <w:szCs w:val="24"/>
        </w:rPr>
        <w:t>n</w:t>
      </w:r>
      <w:r w:rsidR="00A92470" w:rsidRPr="00A92470">
        <w:rPr>
          <w:sz w:val="24"/>
          <w:szCs w:val="24"/>
        </w:rPr>
        <w:t>g l</w:t>
      </w:r>
      <w:r w:rsidR="00A92470" w:rsidRPr="00A92470">
        <w:rPr>
          <w:spacing w:val="1"/>
          <w:sz w:val="24"/>
          <w:szCs w:val="24"/>
        </w:rPr>
        <w:t>i</w:t>
      </w:r>
      <w:r w:rsidR="00A92470" w:rsidRPr="00A92470">
        <w:rPr>
          <w:spacing w:val="-1"/>
          <w:sz w:val="24"/>
          <w:szCs w:val="24"/>
        </w:rPr>
        <w:t>ê</w:t>
      </w:r>
      <w:r w:rsidR="00A92470" w:rsidRPr="00A92470">
        <w:rPr>
          <w:sz w:val="24"/>
          <w:szCs w:val="24"/>
        </w:rPr>
        <w:t>n</w:t>
      </w:r>
      <w:r w:rsidR="00A92470" w:rsidRPr="00A92470">
        <w:rPr>
          <w:spacing w:val="3"/>
          <w:sz w:val="24"/>
          <w:szCs w:val="24"/>
        </w:rPr>
        <w:t xml:space="preserve"> </w:t>
      </w:r>
      <w:r w:rsidR="00A92470" w:rsidRPr="00A92470">
        <w:rPr>
          <w:sz w:val="24"/>
          <w:szCs w:val="24"/>
        </w:rPr>
        <w:t>t</w:t>
      </w:r>
      <w:r w:rsidR="00A92470" w:rsidRPr="00A92470">
        <w:rPr>
          <w:spacing w:val="1"/>
          <w:sz w:val="24"/>
          <w:szCs w:val="24"/>
        </w:rPr>
        <w:t>i</w:t>
      </w:r>
      <w:r w:rsidR="00A92470" w:rsidRPr="00A92470">
        <w:rPr>
          <w:spacing w:val="-1"/>
          <w:sz w:val="24"/>
          <w:szCs w:val="24"/>
        </w:rPr>
        <w:t>ế</w:t>
      </w:r>
      <w:r w:rsidR="00A92470" w:rsidRPr="00A92470">
        <w:rPr>
          <w:sz w:val="24"/>
          <w:szCs w:val="24"/>
        </w:rPr>
        <w:t>p</w:t>
      </w:r>
      <w:r w:rsidR="00A92470" w:rsidRPr="00A92470">
        <w:rPr>
          <w:spacing w:val="3"/>
          <w:sz w:val="24"/>
          <w:szCs w:val="24"/>
        </w:rPr>
        <w:t xml:space="preserve"> </w:t>
      </w:r>
      <w:r w:rsidR="00A92470" w:rsidRPr="00A92470">
        <w:rPr>
          <w:sz w:val="24"/>
          <w:szCs w:val="24"/>
        </w:rPr>
        <w:t>để</w:t>
      </w:r>
      <w:r w:rsidR="00A92470" w:rsidRPr="00A92470">
        <w:rPr>
          <w:spacing w:val="2"/>
          <w:sz w:val="24"/>
          <w:szCs w:val="24"/>
        </w:rPr>
        <w:t xml:space="preserve"> </w:t>
      </w:r>
      <w:r w:rsidR="00A92470" w:rsidRPr="00A92470">
        <w:rPr>
          <w:sz w:val="24"/>
          <w:szCs w:val="24"/>
        </w:rPr>
        <w:t>trung hoà</w:t>
      </w:r>
      <w:r w:rsidR="00A92470" w:rsidRPr="00A92470">
        <w:rPr>
          <w:spacing w:val="1"/>
          <w:sz w:val="24"/>
          <w:szCs w:val="24"/>
        </w:rPr>
        <w:t xml:space="preserve"> </w:t>
      </w:r>
      <w:r w:rsidR="00A92470" w:rsidRPr="00A92470">
        <w:rPr>
          <w:sz w:val="24"/>
          <w:szCs w:val="24"/>
        </w:rPr>
        <w:t>ho</w:t>
      </w:r>
      <w:r w:rsidR="00A92470" w:rsidRPr="00A92470">
        <w:rPr>
          <w:spacing w:val="-1"/>
          <w:sz w:val="24"/>
          <w:szCs w:val="24"/>
        </w:rPr>
        <w:t>à</w:t>
      </w:r>
      <w:r w:rsidR="00A92470" w:rsidRPr="00A92470">
        <w:rPr>
          <w:sz w:val="24"/>
          <w:szCs w:val="24"/>
        </w:rPr>
        <w:t>n</w:t>
      </w:r>
      <w:r w:rsidR="00A92470" w:rsidRPr="00A92470">
        <w:rPr>
          <w:spacing w:val="2"/>
          <w:sz w:val="24"/>
          <w:szCs w:val="24"/>
        </w:rPr>
        <w:t xml:space="preserve"> </w:t>
      </w:r>
      <w:r w:rsidR="00A92470" w:rsidRPr="00A92470">
        <w:rPr>
          <w:sz w:val="24"/>
          <w:szCs w:val="24"/>
        </w:rPr>
        <w:t>toàn</w:t>
      </w:r>
      <w:r w:rsidR="00A92470" w:rsidRPr="00A92470">
        <w:rPr>
          <w:spacing w:val="2"/>
          <w:sz w:val="24"/>
          <w:szCs w:val="24"/>
        </w:rPr>
        <w:t xml:space="preserve"> </w:t>
      </w:r>
      <w:r w:rsidR="00A92470" w:rsidRPr="00A92470">
        <w:rPr>
          <w:sz w:val="24"/>
          <w:szCs w:val="24"/>
        </w:rPr>
        <w:t>du</w:t>
      </w:r>
      <w:r w:rsidR="00A92470" w:rsidRPr="00A92470">
        <w:rPr>
          <w:spacing w:val="2"/>
          <w:sz w:val="24"/>
          <w:szCs w:val="24"/>
        </w:rPr>
        <w:t>n</w:t>
      </w:r>
      <w:r w:rsidR="00A92470" w:rsidRPr="00A92470">
        <w:rPr>
          <w:sz w:val="24"/>
          <w:szCs w:val="24"/>
        </w:rPr>
        <w:t>g dịch</w:t>
      </w:r>
      <w:r w:rsidR="00A92470" w:rsidRPr="00A92470">
        <w:rPr>
          <w:spacing w:val="4"/>
          <w:sz w:val="24"/>
          <w:szCs w:val="24"/>
        </w:rPr>
        <w:t xml:space="preserve"> </w:t>
      </w:r>
      <w:r w:rsidR="00A92470" w:rsidRPr="00A92470">
        <w:rPr>
          <w:sz w:val="24"/>
          <w:szCs w:val="24"/>
        </w:rPr>
        <w:t>Y</w:t>
      </w:r>
      <w:r w:rsidR="00A92470" w:rsidRPr="00A92470">
        <w:rPr>
          <w:spacing w:val="2"/>
          <w:sz w:val="24"/>
          <w:szCs w:val="24"/>
        </w:rPr>
        <w:t xml:space="preserve"> </w:t>
      </w:r>
      <w:r w:rsidR="00A92470" w:rsidRPr="00A92470">
        <w:rPr>
          <w:spacing w:val="-1"/>
          <w:sz w:val="24"/>
          <w:szCs w:val="24"/>
        </w:rPr>
        <w:t>cầ</w:t>
      </w:r>
      <w:r w:rsidR="00A92470" w:rsidRPr="00A92470">
        <w:rPr>
          <w:sz w:val="24"/>
          <w:szCs w:val="24"/>
        </w:rPr>
        <w:t>n</w:t>
      </w:r>
      <w:r w:rsidR="00A92470" w:rsidRPr="00A92470">
        <w:rPr>
          <w:spacing w:val="2"/>
          <w:sz w:val="24"/>
          <w:szCs w:val="24"/>
        </w:rPr>
        <w:t xml:space="preserve"> </w:t>
      </w:r>
      <w:r w:rsidR="00A92470" w:rsidRPr="00A92470">
        <w:rPr>
          <w:sz w:val="24"/>
          <w:szCs w:val="24"/>
        </w:rPr>
        <w:t>dù</w:t>
      </w:r>
      <w:r w:rsidR="00A92470" w:rsidRPr="00A92470">
        <w:rPr>
          <w:spacing w:val="2"/>
          <w:sz w:val="24"/>
          <w:szCs w:val="24"/>
        </w:rPr>
        <w:t>n</w:t>
      </w:r>
      <w:r w:rsidR="00A92470" w:rsidRPr="00A92470">
        <w:rPr>
          <w:sz w:val="24"/>
          <w:szCs w:val="24"/>
        </w:rPr>
        <w:t>g 153</w:t>
      </w:r>
      <w:r w:rsidR="00A92470" w:rsidRPr="00A92470">
        <w:rPr>
          <w:spacing w:val="2"/>
          <w:sz w:val="24"/>
          <w:szCs w:val="24"/>
        </w:rPr>
        <w:t xml:space="preserve"> </w:t>
      </w:r>
      <w:r w:rsidR="00A92470" w:rsidRPr="00A92470">
        <w:rPr>
          <w:sz w:val="24"/>
          <w:szCs w:val="24"/>
        </w:rPr>
        <w:t>ml</w:t>
      </w:r>
      <w:r w:rsidR="00A92470" w:rsidRPr="00A92470">
        <w:rPr>
          <w:spacing w:val="3"/>
          <w:sz w:val="24"/>
          <w:szCs w:val="24"/>
        </w:rPr>
        <w:t xml:space="preserve"> </w:t>
      </w:r>
      <w:r w:rsidR="00A92470" w:rsidRPr="00A92470">
        <w:rPr>
          <w:sz w:val="24"/>
          <w:szCs w:val="24"/>
        </w:rPr>
        <w:t>dung</w:t>
      </w:r>
      <w:r w:rsidR="00A92470" w:rsidRPr="00A92470">
        <w:rPr>
          <w:spacing w:val="2"/>
          <w:sz w:val="24"/>
          <w:szCs w:val="24"/>
        </w:rPr>
        <w:t xml:space="preserve"> </w:t>
      </w:r>
      <w:r w:rsidR="00A92470" w:rsidRPr="00A92470">
        <w:rPr>
          <w:sz w:val="24"/>
          <w:szCs w:val="24"/>
        </w:rPr>
        <w:t>dịch</w:t>
      </w:r>
      <w:r w:rsidR="00A92470" w:rsidRPr="00A92470">
        <w:rPr>
          <w:spacing w:val="2"/>
          <w:sz w:val="24"/>
          <w:szCs w:val="24"/>
        </w:rPr>
        <w:t xml:space="preserve"> </w:t>
      </w:r>
      <w:r w:rsidR="00A92470" w:rsidRPr="00A92470">
        <w:rPr>
          <w:sz w:val="24"/>
          <w:szCs w:val="24"/>
        </w:rPr>
        <w:t>HCl</w:t>
      </w:r>
      <w:r w:rsidR="00A92470" w:rsidRPr="00A92470">
        <w:rPr>
          <w:spacing w:val="3"/>
          <w:sz w:val="24"/>
          <w:szCs w:val="24"/>
        </w:rPr>
        <w:t xml:space="preserve"> </w:t>
      </w:r>
      <w:r w:rsidR="00A92470" w:rsidRPr="00A92470">
        <w:rPr>
          <w:sz w:val="24"/>
          <w:szCs w:val="24"/>
        </w:rPr>
        <w:t>4M.</w:t>
      </w:r>
      <w:r w:rsidR="00A92470" w:rsidRPr="00A92470">
        <w:rPr>
          <w:spacing w:val="2"/>
          <w:sz w:val="24"/>
          <w:szCs w:val="24"/>
        </w:rPr>
        <w:t xml:space="preserve"> </w:t>
      </w:r>
      <w:r w:rsidR="00A92470" w:rsidRPr="00A92470">
        <w:rPr>
          <w:sz w:val="24"/>
          <w:szCs w:val="24"/>
        </w:rPr>
        <w:t>Cô</w:t>
      </w:r>
      <w:r w:rsidR="00A92470" w:rsidRPr="00A92470">
        <w:rPr>
          <w:spacing w:val="2"/>
          <w:sz w:val="24"/>
          <w:szCs w:val="24"/>
        </w:rPr>
        <w:t xml:space="preserve"> </w:t>
      </w:r>
      <w:r w:rsidR="00A92470" w:rsidRPr="00A92470">
        <w:rPr>
          <w:spacing w:val="-1"/>
          <w:sz w:val="24"/>
          <w:szCs w:val="24"/>
        </w:rPr>
        <w:t>cạ</w:t>
      </w:r>
      <w:r w:rsidR="00A92470" w:rsidRPr="00A92470">
        <w:rPr>
          <w:sz w:val="24"/>
          <w:szCs w:val="24"/>
        </w:rPr>
        <w:t>n</w:t>
      </w:r>
      <w:r w:rsidR="00A92470" w:rsidRPr="00A92470">
        <w:rPr>
          <w:spacing w:val="2"/>
          <w:sz w:val="24"/>
          <w:szCs w:val="24"/>
        </w:rPr>
        <w:t xml:space="preserve"> </w:t>
      </w:r>
      <w:r w:rsidR="00A92470" w:rsidRPr="00A92470">
        <w:rPr>
          <w:sz w:val="24"/>
          <w:szCs w:val="24"/>
        </w:rPr>
        <w:t>dung dịch</w:t>
      </w:r>
      <w:r w:rsidR="00A92470" w:rsidRPr="00A92470">
        <w:rPr>
          <w:spacing w:val="2"/>
          <w:sz w:val="24"/>
          <w:szCs w:val="24"/>
        </w:rPr>
        <w:t xml:space="preserve"> </w:t>
      </w:r>
      <w:r w:rsidR="00A92470" w:rsidRPr="00A92470">
        <w:rPr>
          <w:sz w:val="24"/>
          <w:szCs w:val="24"/>
        </w:rPr>
        <w:t>s</w:t>
      </w:r>
      <w:r w:rsidR="00A92470" w:rsidRPr="00A92470">
        <w:rPr>
          <w:spacing w:val="-1"/>
          <w:sz w:val="24"/>
          <w:szCs w:val="24"/>
        </w:rPr>
        <w:t>a</w:t>
      </w:r>
      <w:r w:rsidR="00A92470" w:rsidRPr="00A92470">
        <w:rPr>
          <w:sz w:val="24"/>
          <w:szCs w:val="24"/>
        </w:rPr>
        <w:t>u</w:t>
      </w:r>
      <w:r w:rsidR="00A92470" w:rsidRPr="00A92470">
        <w:rPr>
          <w:spacing w:val="2"/>
          <w:sz w:val="24"/>
          <w:szCs w:val="24"/>
        </w:rPr>
        <w:t xml:space="preserve"> </w:t>
      </w:r>
      <w:r w:rsidR="00A92470" w:rsidRPr="00A92470">
        <w:rPr>
          <w:sz w:val="24"/>
          <w:szCs w:val="24"/>
        </w:rPr>
        <w:t>khi</w:t>
      </w:r>
      <w:r w:rsidR="00A92470" w:rsidRPr="00A92470">
        <w:rPr>
          <w:spacing w:val="3"/>
          <w:sz w:val="24"/>
          <w:szCs w:val="24"/>
        </w:rPr>
        <w:t xml:space="preserve"> </w:t>
      </w:r>
      <w:r w:rsidR="00A92470" w:rsidRPr="00A92470">
        <w:rPr>
          <w:sz w:val="24"/>
          <w:szCs w:val="24"/>
        </w:rPr>
        <w:t>tru</w:t>
      </w:r>
      <w:r w:rsidR="00A92470" w:rsidRPr="00A92470">
        <w:rPr>
          <w:spacing w:val="2"/>
          <w:sz w:val="24"/>
          <w:szCs w:val="24"/>
        </w:rPr>
        <w:t>n</w:t>
      </w:r>
      <w:r w:rsidR="00A92470" w:rsidRPr="00A92470">
        <w:rPr>
          <w:sz w:val="24"/>
          <w:szCs w:val="24"/>
        </w:rPr>
        <w:t>g h</w:t>
      </w:r>
      <w:r w:rsidR="00A92470" w:rsidRPr="00A92470">
        <w:rPr>
          <w:spacing w:val="2"/>
          <w:sz w:val="24"/>
          <w:szCs w:val="24"/>
        </w:rPr>
        <w:t>o</w:t>
      </w:r>
      <w:r w:rsidR="00A92470" w:rsidRPr="00A92470">
        <w:rPr>
          <w:sz w:val="24"/>
          <w:szCs w:val="24"/>
        </w:rPr>
        <w:t>à</w:t>
      </w:r>
      <w:r w:rsidR="00A92470" w:rsidRPr="00A92470">
        <w:rPr>
          <w:spacing w:val="3"/>
          <w:sz w:val="24"/>
          <w:szCs w:val="24"/>
        </w:rPr>
        <w:t xml:space="preserve"> </w:t>
      </w:r>
      <w:r w:rsidR="00A92470" w:rsidRPr="00A92470">
        <w:rPr>
          <w:spacing w:val="4"/>
          <w:sz w:val="24"/>
          <w:szCs w:val="24"/>
        </w:rPr>
        <w:t>t</w:t>
      </w:r>
      <w:r w:rsidR="00A92470" w:rsidRPr="00A92470">
        <w:rPr>
          <w:sz w:val="24"/>
          <w:szCs w:val="24"/>
        </w:rPr>
        <w:t>hì</w:t>
      </w:r>
      <w:r w:rsidR="0059106C">
        <w:rPr>
          <w:sz w:val="24"/>
          <w:szCs w:val="24"/>
        </w:rPr>
        <w:t xml:space="preserve"> </w:t>
      </w:r>
      <w:r w:rsidR="00A92470" w:rsidRPr="00A92470">
        <w:rPr>
          <w:sz w:val="24"/>
          <w:szCs w:val="24"/>
        </w:rPr>
        <w:t>thu</w:t>
      </w:r>
      <w:r w:rsidR="00A92470" w:rsidRPr="00A92470">
        <w:rPr>
          <w:spacing w:val="3"/>
          <w:sz w:val="24"/>
          <w:szCs w:val="24"/>
        </w:rPr>
        <w:t xml:space="preserve"> </w:t>
      </w:r>
      <w:r w:rsidR="00A92470" w:rsidRPr="00A92470">
        <w:rPr>
          <w:sz w:val="24"/>
          <w:szCs w:val="24"/>
        </w:rPr>
        <w:t>được</w:t>
      </w:r>
      <w:r w:rsidR="00A92470" w:rsidRPr="00A92470">
        <w:rPr>
          <w:spacing w:val="1"/>
          <w:sz w:val="24"/>
          <w:szCs w:val="24"/>
        </w:rPr>
        <w:t xml:space="preserve"> </w:t>
      </w:r>
      <w:r w:rsidR="00A92470" w:rsidRPr="00A92470">
        <w:rPr>
          <w:sz w:val="24"/>
          <w:szCs w:val="24"/>
        </w:rPr>
        <w:t>hỗn</w:t>
      </w:r>
      <w:r w:rsidR="00A92470" w:rsidRPr="00A92470">
        <w:rPr>
          <w:spacing w:val="2"/>
          <w:sz w:val="24"/>
          <w:szCs w:val="24"/>
        </w:rPr>
        <w:t xml:space="preserve"> </w:t>
      </w:r>
      <w:r w:rsidR="00A92470" w:rsidRPr="00A92470">
        <w:rPr>
          <w:sz w:val="24"/>
          <w:szCs w:val="24"/>
        </w:rPr>
        <w:t>hợp</w:t>
      </w:r>
      <w:r w:rsidR="00A92470" w:rsidRPr="00A92470">
        <w:rPr>
          <w:spacing w:val="2"/>
          <w:sz w:val="24"/>
          <w:szCs w:val="24"/>
        </w:rPr>
        <w:t xml:space="preserve"> </w:t>
      </w:r>
      <w:r w:rsidR="00A92470" w:rsidRPr="00A92470">
        <w:rPr>
          <w:sz w:val="24"/>
          <w:szCs w:val="24"/>
        </w:rPr>
        <w:t>h</w:t>
      </w:r>
      <w:r w:rsidR="00A92470" w:rsidRPr="00A92470">
        <w:rPr>
          <w:spacing w:val="-1"/>
          <w:sz w:val="24"/>
          <w:szCs w:val="24"/>
        </w:rPr>
        <w:t>a</w:t>
      </w:r>
      <w:r w:rsidR="00A92470" w:rsidRPr="00A92470">
        <w:rPr>
          <w:sz w:val="24"/>
          <w:szCs w:val="24"/>
        </w:rPr>
        <w:t>i</w:t>
      </w:r>
      <w:r w:rsidR="00A92470" w:rsidRPr="00A92470">
        <w:rPr>
          <w:spacing w:val="3"/>
          <w:sz w:val="24"/>
          <w:szCs w:val="24"/>
        </w:rPr>
        <w:t xml:space="preserve"> </w:t>
      </w:r>
      <w:r w:rsidR="00A92470" w:rsidRPr="00A92470">
        <w:rPr>
          <w:spacing w:val="-1"/>
          <w:sz w:val="24"/>
          <w:szCs w:val="24"/>
        </w:rPr>
        <w:t>a</w:t>
      </w:r>
      <w:r w:rsidR="00A92470" w:rsidRPr="00A92470">
        <w:rPr>
          <w:sz w:val="24"/>
          <w:szCs w:val="24"/>
        </w:rPr>
        <w:t>n</w:t>
      </w:r>
      <w:r w:rsidR="00A92470" w:rsidRPr="00A92470">
        <w:rPr>
          <w:spacing w:val="-1"/>
          <w:sz w:val="24"/>
          <w:szCs w:val="24"/>
        </w:rPr>
        <w:t>c</w:t>
      </w:r>
      <w:r w:rsidR="00A92470" w:rsidRPr="00A92470">
        <w:rPr>
          <w:sz w:val="24"/>
          <w:szCs w:val="24"/>
        </w:rPr>
        <w:t>ol</w:t>
      </w:r>
      <w:r w:rsidR="00A92470" w:rsidRPr="00A92470">
        <w:rPr>
          <w:spacing w:val="3"/>
          <w:sz w:val="24"/>
          <w:szCs w:val="24"/>
        </w:rPr>
        <w:t xml:space="preserve"> </w:t>
      </w:r>
      <w:r w:rsidR="00A92470" w:rsidRPr="00A92470">
        <w:rPr>
          <w:spacing w:val="-1"/>
          <w:sz w:val="24"/>
          <w:szCs w:val="24"/>
        </w:rPr>
        <w:t>c</w:t>
      </w:r>
      <w:r w:rsidR="00A92470" w:rsidRPr="00A92470">
        <w:rPr>
          <w:sz w:val="24"/>
          <w:szCs w:val="24"/>
        </w:rPr>
        <w:t>ó</w:t>
      </w:r>
      <w:r w:rsidR="00A92470" w:rsidRPr="00A92470">
        <w:rPr>
          <w:spacing w:val="2"/>
          <w:sz w:val="24"/>
          <w:szCs w:val="24"/>
        </w:rPr>
        <w:t xml:space="preserve"> </w:t>
      </w:r>
      <w:r w:rsidR="00A92470" w:rsidRPr="00A92470">
        <w:rPr>
          <w:sz w:val="24"/>
          <w:szCs w:val="24"/>
        </w:rPr>
        <w:t>tỉ</w:t>
      </w:r>
      <w:r w:rsidR="00A92470" w:rsidRPr="00A92470">
        <w:rPr>
          <w:spacing w:val="3"/>
          <w:sz w:val="24"/>
          <w:szCs w:val="24"/>
        </w:rPr>
        <w:t xml:space="preserve"> </w:t>
      </w:r>
      <w:r w:rsidR="00A92470" w:rsidRPr="00A92470">
        <w:rPr>
          <w:sz w:val="24"/>
          <w:szCs w:val="24"/>
        </w:rPr>
        <w:t>khối</w:t>
      </w:r>
      <w:r w:rsidR="00A92470" w:rsidRPr="00A92470">
        <w:rPr>
          <w:spacing w:val="3"/>
          <w:sz w:val="24"/>
          <w:szCs w:val="24"/>
        </w:rPr>
        <w:t xml:space="preserve"> </w:t>
      </w:r>
      <w:r w:rsidR="00A92470" w:rsidRPr="00A92470">
        <w:rPr>
          <w:sz w:val="24"/>
          <w:szCs w:val="24"/>
        </w:rPr>
        <w:t xml:space="preserve">hơi </w:t>
      </w:r>
      <w:r w:rsidR="00A92470" w:rsidRPr="00A92470">
        <w:rPr>
          <w:spacing w:val="1"/>
          <w:sz w:val="24"/>
          <w:szCs w:val="24"/>
        </w:rPr>
        <w:t>s</w:t>
      </w:r>
      <w:r w:rsidR="00A92470" w:rsidRPr="00A92470">
        <w:rPr>
          <w:sz w:val="24"/>
          <w:szCs w:val="24"/>
        </w:rPr>
        <w:t>o</w:t>
      </w:r>
      <w:r w:rsidR="00A92470" w:rsidRPr="00A92470">
        <w:rPr>
          <w:spacing w:val="2"/>
          <w:sz w:val="24"/>
          <w:szCs w:val="24"/>
        </w:rPr>
        <w:t xml:space="preserve"> </w:t>
      </w:r>
      <w:r w:rsidR="00A92470" w:rsidRPr="00A92470">
        <w:rPr>
          <w:sz w:val="24"/>
          <w:szCs w:val="24"/>
        </w:rPr>
        <w:t>với</w:t>
      </w:r>
      <w:r w:rsidR="00A92470" w:rsidRPr="00A92470">
        <w:rPr>
          <w:spacing w:val="3"/>
          <w:sz w:val="24"/>
          <w:szCs w:val="24"/>
        </w:rPr>
        <w:t xml:space="preserve"> </w:t>
      </w:r>
      <w:r w:rsidR="00A92470" w:rsidRPr="00A92470">
        <w:rPr>
          <w:spacing w:val="1"/>
          <w:sz w:val="24"/>
          <w:szCs w:val="24"/>
        </w:rPr>
        <w:t>H</w:t>
      </w:r>
      <w:r w:rsidR="0059106C">
        <w:rPr>
          <w:spacing w:val="1"/>
          <w:sz w:val="24"/>
          <w:szCs w:val="24"/>
          <w:vertAlign w:val="subscript"/>
        </w:rPr>
        <w:t>2</w:t>
      </w:r>
      <w:r w:rsidR="00A92470" w:rsidRPr="00A92470">
        <w:rPr>
          <w:spacing w:val="4"/>
          <w:position w:val="-2"/>
          <w:sz w:val="24"/>
          <w:szCs w:val="24"/>
        </w:rPr>
        <w:t xml:space="preserve"> </w:t>
      </w:r>
      <w:r w:rsidR="00A92470" w:rsidRPr="00A92470">
        <w:rPr>
          <w:sz w:val="24"/>
          <w:szCs w:val="24"/>
        </w:rPr>
        <w:t>là</w:t>
      </w:r>
      <w:r w:rsidR="00A92470" w:rsidRPr="00A92470">
        <w:rPr>
          <w:spacing w:val="2"/>
          <w:sz w:val="24"/>
          <w:szCs w:val="24"/>
        </w:rPr>
        <w:t xml:space="preserve"> </w:t>
      </w:r>
      <w:r w:rsidR="00A92470" w:rsidRPr="00A92470">
        <w:rPr>
          <w:sz w:val="24"/>
          <w:szCs w:val="24"/>
        </w:rPr>
        <w:t>26,5</w:t>
      </w:r>
      <w:r w:rsidR="00A92470" w:rsidRPr="00A92470">
        <w:rPr>
          <w:spacing w:val="2"/>
          <w:sz w:val="24"/>
          <w:szCs w:val="24"/>
        </w:rPr>
        <w:t xml:space="preserve"> </w:t>
      </w:r>
      <w:r w:rsidR="00A92470" w:rsidRPr="00A92470">
        <w:rPr>
          <w:sz w:val="24"/>
          <w:szCs w:val="24"/>
        </w:rPr>
        <w:t>và</w:t>
      </w:r>
      <w:r w:rsidR="00A92470" w:rsidRPr="00A92470">
        <w:rPr>
          <w:spacing w:val="1"/>
          <w:sz w:val="24"/>
          <w:szCs w:val="24"/>
        </w:rPr>
        <w:t xml:space="preserve"> </w:t>
      </w:r>
      <w:r w:rsidR="00A92470" w:rsidRPr="00A92470">
        <w:rPr>
          <w:sz w:val="24"/>
          <w:szCs w:val="24"/>
        </w:rPr>
        <w:t>47,202</w:t>
      </w:r>
      <w:r w:rsidR="00A92470" w:rsidRPr="00A92470">
        <w:rPr>
          <w:spacing w:val="2"/>
          <w:sz w:val="24"/>
          <w:szCs w:val="24"/>
        </w:rPr>
        <w:t xml:space="preserve"> </w:t>
      </w:r>
      <w:r w:rsidR="00A92470" w:rsidRPr="00A92470">
        <w:rPr>
          <w:spacing w:val="-2"/>
          <w:sz w:val="24"/>
          <w:szCs w:val="24"/>
        </w:rPr>
        <w:t>g</w:t>
      </w:r>
      <w:r w:rsidR="00A92470" w:rsidRPr="00A92470">
        <w:rPr>
          <w:spacing w:val="-1"/>
          <w:sz w:val="24"/>
          <w:szCs w:val="24"/>
        </w:rPr>
        <w:t>a</w:t>
      </w:r>
      <w:r w:rsidR="00A92470" w:rsidRPr="00A92470">
        <w:rPr>
          <w:sz w:val="24"/>
          <w:szCs w:val="24"/>
        </w:rPr>
        <w:t>m</w:t>
      </w:r>
      <w:r w:rsidR="00A92470" w:rsidRPr="00A92470">
        <w:rPr>
          <w:spacing w:val="3"/>
          <w:sz w:val="24"/>
          <w:szCs w:val="24"/>
        </w:rPr>
        <w:t xml:space="preserve"> </w:t>
      </w:r>
      <w:r w:rsidR="00A92470" w:rsidRPr="00A92470">
        <w:rPr>
          <w:sz w:val="24"/>
          <w:szCs w:val="24"/>
        </w:rPr>
        <w:t>hỗn</w:t>
      </w:r>
      <w:r w:rsidR="00A92470" w:rsidRPr="00A92470">
        <w:rPr>
          <w:spacing w:val="2"/>
          <w:sz w:val="24"/>
          <w:szCs w:val="24"/>
        </w:rPr>
        <w:t xml:space="preserve"> </w:t>
      </w:r>
      <w:r w:rsidR="00A92470" w:rsidRPr="00A92470">
        <w:rPr>
          <w:sz w:val="24"/>
          <w:szCs w:val="24"/>
        </w:rPr>
        <w:t>hợp</w:t>
      </w:r>
      <w:r w:rsidR="00A92470" w:rsidRPr="00A92470">
        <w:rPr>
          <w:spacing w:val="2"/>
          <w:sz w:val="24"/>
          <w:szCs w:val="24"/>
        </w:rPr>
        <w:t xml:space="preserve"> </w:t>
      </w:r>
      <w:r w:rsidR="00A92470" w:rsidRPr="00A92470">
        <w:rPr>
          <w:sz w:val="24"/>
          <w:szCs w:val="24"/>
        </w:rPr>
        <w:t>muối</w:t>
      </w:r>
      <w:r w:rsidR="00A92470" w:rsidRPr="00A92470">
        <w:rPr>
          <w:spacing w:val="3"/>
          <w:sz w:val="24"/>
          <w:szCs w:val="24"/>
        </w:rPr>
        <w:t xml:space="preserve"> </w:t>
      </w:r>
      <w:r w:rsidR="00A92470" w:rsidRPr="00A92470">
        <w:rPr>
          <w:sz w:val="24"/>
          <w:szCs w:val="24"/>
        </w:rPr>
        <w:t>kh</w:t>
      </w:r>
      <w:r w:rsidR="00A92470" w:rsidRPr="00A92470">
        <w:rPr>
          <w:spacing w:val="-1"/>
          <w:sz w:val="24"/>
          <w:szCs w:val="24"/>
        </w:rPr>
        <w:t>a</w:t>
      </w:r>
      <w:r w:rsidR="00A92470" w:rsidRPr="00A92470">
        <w:rPr>
          <w:sz w:val="24"/>
          <w:szCs w:val="24"/>
        </w:rPr>
        <w:t>n.</w:t>
      </w:r>
      <w:r w:rsidR="00A92470" w:rsidRPr="00A92470">
        <w:rPr>
          <w:spacing w:val="2"/>
          <w:sz w:val="24"/>
          <w:szCs w:val="24"/>
        </w:rPr>
        <w:t xml:space="preserve"> </w:t>
      </w:r>
      <w:r w:rsidR="00A92470" w:rsidRPr="00A92470">
        <w:rPr>
          <w:sz w:val="24"/>
          <w:szCs w:val="24"/>
        </w:rPr>
        <w:t xml:space="preserve">Hợp </w:t>
      </w:r>
      <w:r w:rsidR="00A92470" w:rsidRPr="00A92470">
        <w:rPr>
          <w:spacing w:val="-1"/>
          <w:sz w:val="24"/>
          <w:szCs w:val="24"/>
        </w:rPr>
        <w:t>c</w:t>
      </w:r>
      <w:r w:rsidR="00A92470" w:rsidRPr="00A92470">
        <w:rPr>
          <w:sz w:val="24"/>
          <w:szCs w:val="24"/>
        </w:rPr>
        <w:t>h</w:t>
      </w:r>
      <w:r w:rsidR="00A92470" w:rsidRPr="00A92470">
        <w:rPr>
          <w:spacing w:val="-1"/>
          <w:sz w:val="24"/>
          <w:szCs w:val="24"/>
        </w:rPr>
        <w:t>ấ</w:t>
      </w:r>
      <w:r w:rsidR="00A92470" w:rsidRPr="00A92470">
        <w:rPr>
          <w:sz w:val="24"/>
          <w:szCs w:val="24"/>
        </w:rPr>
        <w:t>t</w:t>
      </w:r>
      <w:r w:rsidR="0059106C">
        <w:rPr>
          <w:sz w:val="24"/>
          <w:szCs w:val="24"/>
        </w:rPr>
        <w:t xml:space="preserve"> </w:t>
      </w:r>
      <w:r w:rsidR="00A92470" w:rsidRPr="00A92470">
        <w:rPr>
          <w:sz w:val="24"/>
          <w:szCs w:val="24"/>
        </w:rPr>
        <w:t xml:space="preserve">X </w:t>
      </w:r>
      <w:r w:rsidR="00A92470" w:rsidRPr="00A92470">
        <w:rPr>
          <w:spacing w:val="-1"/>
          <w:sz w:val="24"/>
          <w:szCs w:val="24"/>
        </w:rPr>
        <w:t>c</w:t>
      </w:r>
      <w:r w:rsidR="00A92470" w:rsidRPr="00A92470">
        <w:rPr>
          <w:sz w:val="24"/>
          <w:szCs w:val="24"/>
        </w:rPr>
        <w:t xml:space="preserve">ó </w:t>
      </w:r>
      <w:r w:rsidR="00A92470" w:rsidRPr="00A92470">
        <w:rPr>
          <w:spacing w:val="-1"/>
          <w:sz w:val="24"/>
          <w:szCs w:val="24"/>
        </w:rPr>
        <w:t>c</w:t>
      </w:r>
      <w:r w:rsidR="00A92470" w:rsidRPr="00A92470">
        <w:rPr>
          <w:sz w:val="24"/>
          <w:szCs w:val="24"/>
        </w:rPr>
        <w:t>ô</w:t>
      </w:r>
      <w:r w:rsidR="00A92470" w:rsidRPr="00A92470">
        <w:rPr>
          <w:spacing w:val="2"/>
          <w:sz w:val="24"/>
          <w:szCs w:val="24"/>
        </w:rPr>
        <w:t>n</w:t>
      </w:r>
      <w:r w:rsidR="00A92470" w:rsidRPr="00A92470">
        <w:rPr>
          <w:sz w:val="24"/>
          <w:szCs w:val="24"/>
        </w:rPr>
        <w:t>g</w:t>
      </w:r>
      <w:r w:rsidR="00A92470" w:rsidRPr="00A92470">
        <w:rPr>
          <w:spacing w:val="-2"/>
          <w:sz w:val="24"/>
          <w:szCs w:val="24"/>
        </w:rPr>
        <w:t xml:space="preserve"> </w:t>
      </w:r>
      <w:r w:rsidR="00A92470" w:rsidRPr="00A92470">
        <w:rPr>
          <w:sz w:val="24"/>
          <w:szCs w:val="24"/>
        </w:rPr>
        <w:t>thức</w:t>
      </w:r>
      <w:r w:rsidR="00A92470" w:rsidRPr="00A92470">
        <w:rPr>
          <w:spacing w:val="1"/>
          <w:sz w:val="24"/>
          <w:szCs w:val="24"/>
        </w:rPr>
        <w:t xml:space="preserve"> </w:t>
      </w:r>
      <w:r w:rsidR="00A92470" w:rsidRPr="00A92470">
        <w:rPr>
          <w:spacing w:val="-1"/>
          <w:sz w:val="24"/>
          <w:szCs w:val="24"/>
        </w:rPr>
        <w:t>cấ</w:t>
      </w:r>
      <w:r w:rsidR="00A92470" w:rsidRPr="00A92470">
        <w:rPr>
          <w:sz w:val="24"/>
          <w:szCs w:val="24"/>
        </w:rPr>
        <w:t xml:space="preserve">u tạo </w:t>
      </w:r>
      <w:r w:rsidR="00A92470" w:rsidRPr="00A92470">
        <w:rPr>
          <w:spacing w:val="2"/>
          <w:sz w:val="24"/>
          <w:szCs w:val="24"/>
        </w:rPr>
        <w:t>l</w:t>
      </w:r>
      <w:r w:rsidR="00A92470" w:rsidRPr="00A92470">
        <w:rPr>
          <w:spacing w:val="1"/>
          <w:sz w:val="24"/>
          <w:szCs w:val="24"/>
        </w:rPr>
        <w:t>à</w:t>
      </w:r>
      <w:r w:rsidR="00A92470" w:rsidRPr="00A92470">
        <w:rPr>
          <w:sz w:val="24"/>
          <w:szCs w:val="24"/>
        </w:rPr>
        <w:t>:</w:t>
      </w:r>
    </w:p>
    <w:p w:rsidR="003C2D3F" w:rsidRPr="0059106C" w:rsidRDefault="00A92470" w:rsidP="00EF0896">
      <w:pPr>
        <w:rPr>
          <w:sz w:val="24"/>
          <w:szCs w:val="24"/>
        </w:rPr>
      </w:pPr>
      <w:r w:rsidRPr="00E33430">
        <w:rPr>
          <w:b/>
          <w:sz w:val="24"/>
          <w:szCs w:val="24"/>
          <w:u w:val="single"/>
        </w:rPr>
        <w:t>A.</w:t>
      </w:r>
      <w:r w:rsidRPr="00E33430">
        <w:rPr>
          <w:sz w:val="24"/>
          <w:szCs w:val="24"/>
          <w:u w:val="single"/>
        </w:rPr>
        <w:t xml:space="preserve"> C</w:t>
      </w:r>
      <w:r w:rsidRPr="00E33430">
        <w:rPr>
          <w:sz w:val="24"/>
          <w:szCs w:val="24"/>
          <w:u w:val="single"/>
          <w:vertAlign w:val="subscript"/>
        </w:rPr>
        <w:t>3</w:t>
      </w:r>
      <w:r w:rsidRPr="00E33430">
        <w:rPr>
          <w:sz w:val="24"/>
          <w:szCs w:val="24"/>
          <w:u w:val="single"/>
        </w:rPr>
        <w:t>H</w:t>
      </w:r>
      <w:r w:rsidRPr="00E33430">
        <w:rPr>
          <w:sz w:val="24"/>
          <w:szCs w:val="24"/>
          <w:u w:val="single"/>
          <w:vertAlign w:val="subscript"/>
        </w:rPr>
        <w:t>7</w:t>
      </w:r>
      <w:r w:rsidRPr="00E33430">
        <w:rPr>
          <w:sz w:val="24"/>
          <w:szCs w:val="24"/>
          <w:u w:val="single"/>
        </w:rPr>
        <w:t>OOC-</w:t>
      </w:r>
      <w:r w:rsidRPr="0059106C">
        <w:rPr>
          <w:sz w:val="24"/>
          <w:szCs w:val="24"/>
        </w:rPr>
        <w:t>C</w:t>
      </w:r>
      <w:r w:rsidRPr="0059106C">
        <w:rPr>
          <w:sz w:val="24"/>
          <w:szCs w:val="24"/>
          <w:vertAlign w:val="subscript"/>
        </w:rPr>
        <w:t>4</w:t>
      </w:r>
      <w:r w:rsidRPr="0059106C">
        <w:rPr>
          <w:sz w:val="24"/>
          <w:szCs w:val="24"/>
        </w:rPr>
        <w:t>H</w:t>
      </w:r>
      <w:r w:rsidRPr="0059106C">
        <w:rPr>
          <w:sz w:val="24"/>
          <w:szCs w:val="24"/>
          <w:vertAlign w:val="subscript"/>
        </w:rPr>
        <w:t>8</w:t>
      </w:r>
      <w:r w:rsidRPr="0059106C">
        <w:rPr>
          <w:sz w:val="24"/>
          <w:szCs w:val="24"/>
        </w:rPr>
        <w:t>-COOC</w:t>
      </w:r>
      <w:r w:rsidRPr="0059106C">
        <w:rPr>
          <w:sz w:val="24"/>
          <w:szCs w:val="24"/>
          <w:vertAlign w:val="subscript"/>
        </w:rPr>
        <w:t>2</w:t>
      </w:r>
      <w:r w:rsidRPr="0059106C">
        <w:rPr>
          <w:sz w:val="24"/>
          <w:szCs w:val="24"/>
        </w:rPr>
        <w:t>H</w:t>
      </w:r>
      <w:r w:rsidRPr="0059106C">
        <w:rPr>
          <w:sz w:val="24"/>
          <w:szCs w:val="24"/>
          <w:vertAlign w:val="subscript"/>
        </w:rPr>
        <w:t>5</w:t>
      </w:r>
      <w:r w:rsidRPr="0059106C">
        <w:rPr>
          <w:sz w:val="24"/>
          <w:szCs w:val="24"/>
        </w:rPr>
        <w:t xml:space="preserve">                        </w:t>
      </w:r>
      <w:r w:rsidR="0059106C">
        <w:rPr>
          <w:sz w:val="24"/>
          <w:szCs w:val="24"/>
        </w:rPr>
        <w:tab/>
      </w:r>
      <w:r w:rsidRPr="00A74385">
        <w:rPr>
          <w:b/>
          <w:sz w:val="24"/>
          <w:szCs w:val="24"/>
        </w:rPr>
        <w:t>B.</w:t>
      </w:r>
      <w:r w:rsidRPr="0059106C">
        <w:rPr>
          <w:sz w:val="24"/>
          <w:szCs w:val="24"/>
        </w:rPr>
        <w:t xml:space="preserve"> CH</w:t>
      </w:r>
      <w:r w:rsidRPr="0059106C">
        <w:rPr>
          <w:sz w:val="24"/>
          <w:szCs w:val="24"/>
          <w:vertAlign w:val="subscript"/>
        </w:rPr>
        <w:t>3</w:t>
      </w:r>
      <w:r w:rsidRPr="0059106C">
        <w:rPr>
          <w:sz w:val="24"/>
          <w:szCs w:val="24"/>
        </w:rPr>
        <w:t>OOC-C</w:t>
      </w:r>
      <w:r w:rsidRPr="0059106C">
        <w:rPr>
          <w:sz w:val="24"/>
          <w:szCs w:val="24"/>
          <w:vertAlign w:val="subscript"/>
        </w:rPr>
        <w:t>3</w:t>
      </w:r>
      <w:r w:rsidRPr="0059106C">
        <w:rPr>
          <w:sz w:val="24"/>
          <w:szCs w:val="24"/>
        </w:rPr>
        <w:t>H</w:t>
      </w:r>
      <w:r w:rsidRPr="0059106C">
        <w:rPr>
          <w:sz w:val="24"/>
          <w:szCs w:val="24"/>
          <w:vertAlign w:val="subscript"/>
        </w:rPr>
        <w:t>6</w:t>
      </w:r>
      <w:r w:rsidRPr="0059106C">
        <w:rPr>
          <w:sz w:val="24"/>
          <w:szCs w:val="24"/>
        </w:rPr>
        <w:t>-COO-C</w:t>
      </w:r>
      <w:r w:rsidRPr="0059106C">
        <w:rPr>
          <w:sz w:val="24"/>
          <w:szCs w:val="24"/>
          <w:vertAlign w:val="subscript"/>
        </w:rPr>
        <w:t>3</w:t>
      </w:r>
      <w:r w:rsidRPr="0059106C">
        <w:rPr>
          <w:sz w:val="24"/>
          <w:szCs w:val="24"/>
        </w:rPr>
        <w:t>H</w:t>
      </w:r>
      <w:r w:rsidRPr="0059106C">
        <w:rPr>
          <w:sz w:val="24"/>
          <w:szCs w:val="24"/>
          <w:vertAlign w:val="subscript"/>
        </w:rPr>
        <w:t>7</w:t>
      </w:r>
    </w:p>
    <w:p w:rsidR="003C2D3F" w:rsidRPr="0059106C" w:rsidRDefault="00A92470" w:rsidP="00EF0896">
      <w:pPr>
        <w:rPr>
          <w:sz w:val="24"/>
          <w:szCs w:val="24"/>
        </w:rPr>
      </w:pPr>
      <w:r w:rsidRPr="00E33430">
        <w:rPr>
          <w:b/>
          <w:sz w:val="24"/>
          <w:szCs w:val="24"/>
        </w:rPr>
        <w:t>C.</w:t>
      </w:r>
      <w:r w:rsidRPr="00E33430">
        <w:rPr>
          <w:sz w:val="24"/>
          <w:szCs w:val="24"/>
        </w:rPr>
        <w:t xml:space="preserve"> C</w:t>
      </w:r>
      <w:r w:rsidRPr="00E33430">
        <w:rPr>
          <w:sz w:val="24"/>
          <w:szCs w:val="24"/>
          <w:vertAlign w:val="subscript"/>
        </w:rPr>
        <w:t>3</w:t>
      </w:r>
      <w:r w:rsidRPr="00E33430">
        <w:rPr>
          <w:sz w:val="24"/>
          <w:szCs w:val="24"/>
        </w:rPr>
        <w:t>H</w:t>
      </w:r>
      <w:r w:rsidRPr="00E33430">
        <w:rPr>
          <w:sz w:val="24"/>
          <w:szCs w:val="24"/>
          <w:vertAlign w:val="subscript"/>
        </w:rPr>
        <w:t>7</w:t>
      </w:r>
      <w:r w:rsidRPr="00E33430">
        <w:rPr>
          <w:sz w:val="24"/>
          <w:szCs w:val="24"/>
        </w:rPr>
        <w:t>OOC</w:t>
      </w:r>
      <w:r w:rsidRPr="0059106C">
        <w:rPr>
          <w:sz w:val="24"/>
          <w:szCs w:val="24"/>
        </w:rPr>
        <w:t>-C</w:t>
      </w:r>
      <w:r w:rsidRPr="0059106C">
        <w:rPr>
          <w:sz w:val="24"/>
          <w:szCs w:val="24"/>
          <w:vertAlign w:val="subscript"/>
        </w:rPr>
        <w:t>2</w:t>
      </w:r>
      <w:r w:rsidRPr="0059106C">
        <w:rPr>
          <w:sz w:val="24"/>
          <w:szCs w:val="24"/>
        </w:rPr>
        <w:t>H</w:t>
      </w:r>
      <w:r w:rsidRPr="0059106C">
        <w:rPr>
          <w:sz w:val="24"/>
          <w:szCs w:val="24"/>
          <w:vertAlign w:val="subscript"/>
        </w:rPr>
        <w:t>4</w:t>
      </w:r>
      <w:r w:rsidRPr="0059106C">
        <w:rPr>
          <w:sz w:val="24"/>
          <w:szCs w:val="24"/>
        </w:rPr>
        <w:t>-COOC</w:t>
      </w:r>
      <w:r w:rsidRPr="0059106C">
        <w:rPr>
          <w:sz w:val="24"/>
          <w:szCs w:val="24"/>
          <w:vertAlign w:val="subscript"/>
        </w:rPr>
        <w:t>2</w:t>
      </w:r>
      <w:r w:rsidRPr="0059106C">
        <w:rPr>
          <w:sz w:val="24"/>
          <w:szCs w:val="24"/>
        </w:rPr>
        <w:t>H</w:t>
      </w:r>
      <w:r w:rsidRPr="0059106C">
        <w:rPr>
          <w:sz w:val="24"/>
          <w:szCs w:val="24"/>
          <w:vertAlign w:val="subscript"/>
        </w:rPr>
        <w:t>5</w:t>
      </w:r>
      <w:r w:rsidRPr="0059106C">
        <w:rPr>
          <w:sz w:val="24"/>
          <w:szCs w:val="24"/>
        </w:rPr>
        <w:t xml:space="preserve">                   </w:t>
      </w:r>
      <w:r w:rsidR="0059106C">
        <w:rPr>
          <w:sz w:val="24"/>
          <w:szCs w:val="24"/>
        </w:rPr>
        <w:tab/>
      </w:r>
      <w:r w:rsidR="0059106C">
        <w:rPr>
          <w:sz w:val="24"/>
          <w:szCs w:val="24"/>
        </w:rPr>
        <w:tab/>
      </w:r>
      <w:r w:rsidRPr="00A74385">
        <w:rPr>
          <w:b/>
          <w:sz w:val="24"/>
          <w:szCs w:val="24"/>
        </w:rPr>
        <w:t>D.</w:t>
      </w:r>
      <w:r w:rsidRPr="0059106C">
        <w:rPr>
          <w:sz w:val="24"/>
          <w:szCs w:val="24"/>
        </w:rPr>
        <w:t xml:space="preserve"> C</w:t>
      </w:r>
      <w:r w:rsidRPr="0059106C">
        <w:rPr>
          <w:sz w:val="24"/>
          <w:szCs w:val="24"/>
          <w:vertAlign w:val="subscript"/>
        </w:rPr>
        <w:t>2</w:t>
      </w:r>
      <w:r w:rsidRPr="0059106C">
        <w:rPr>
          <w:sz w:val="24"/>
          <w:szCs w:val="24"/>
        </w:rPr>
        <w:t>H</w:t>
      </w:r>
      <w:r w:rsidRPr="0059106C">
        <w:rPr>
          <w:sz w:val="24"/>
          <w:szCs w:val="24"/>
          <w:vertAlign w:val="subscript"/>
        </w:rPr>
        <w:t>5</w:t>
      </w:r>
      <w:r w:rsidRPr="0059106C">
        <w:rPr>
          <w:sz w:val="24"/>
          <w:szCs w:val="24"/>
        </w:rPr>
        <w:t>OOC-C</w:t>
      </w:r>
      <w:r w:rsidRPr="0059106C">
        <w:rPr>
          <w:sz w:val="24"/>
          <w:szCs w:val="24"/>
          <w:vertAlign w:val="subscript"/>
        </w:rPr>
        <w:t>3</w:t>
      </w:r>
      <w:r w:rsidRPr="0059106C">
        <w:rPr>
          <w:sz w:val="24"/>
          <w:szCs w:val="24"/>
        </w:rPr>
        <w:t>H</w:t>
      </w:r>
      <w:r w:rsidRPr="0059106C">
        <w:rPr>
          <w:sz w:val="24"/>
          <w:szCs w:val="24"/>
          <w:vertAlign w:val="subscript"/>
        </w:rPr>
        <w:t>6</w:t>
      </w:r>
      <w:r w:rsidRPr="0059106C">
        <w:rPr>
          <w:sz w:val="24"/>
          <w:szCs w:val="24"/>
        </w:rPr>
        <w:t>-COO-C</w:t>
      </w:r>
      <w:r w:rsidRPr="0059106C">
        <w:rPr>
          <w:sz w:val="24"/>
          <w:szCs w:val="24"/>
          <w:vertAlign w:val="subscript"/>
        </w:rPr>
        <w:t>3</w:t>
      </w:r>
      <w:r w:rsidRPr="0059106C">
        <w:rPr>
          <w:sz w:val="24"/>
          <w:szCs w:val="24"/>
        </w:rPr>
        <w:t>H</w:t>
      </w:r>
      <w:r w:rsidRPr="0059106C">
        <w:rPr>
          <w:sz w:val="24"/>
          <w:szCs w:val="24"/>
          <w:vertAlign w:val="subscript"/>
        </w:rPr>
        <w:t>7</w:t>
      </w:r>
    </w:p>
    <w:p w:rsidR="00C65A71" w:rsidRPr="00794452" w:rsidRDefault="00C65A71" w:rsidP="00C65A71">
      <w:pPr>
        <w:jc w:val="both"/>
        <w:rPr>
          <w:sz w:val="24"/>
          <w:szCs w:val="24"/>
        </w:rPr>
      </w:pPr>
      <w:r w:rsidRPr="00A92470">
        <w:rPr>
          <w:b/>
          <w:sz w:val="24"/>
          <w:szCs w:val="24"/>
        </w:rPr>
        <w:t>Câu</w:t>
      </w:r>
      <w:r w:rsidR="007528FB">
        <w:rPr>
          <w:b/>
          <w:sz w:val="24"/>
          <w:szCs w:val="24"/>
        </w:rPr>
        <w:t xml:space="preserve"> 44</w:t>
      </w:r>
      <w:r>
        <w:rPr>
          <w:b/>
          <w:sz w:val="24"/>
          <w:szCs w:val="24"/>
        </w:rPr>
        <w:t>.</w:t>
      </w:r>
      <w:r w:rsidRPr="00794452">
        <w:rPr>
          <w:sz w:val="24"/>
          <w:szCs w:val="24"/>
        </w:rPr>
        <w:t xml:space="preserve"> Khi xà phòng hoá 5,45 gam X có công thức phân tử C</w:t>
      </w:r>
      <w:r w:rsidRPr="00FF52DC">
        <w:rPr>
          <w:sz w:val="24"/>
          <w:szCs w:val="24"/>
          <w:vertAlign w:val="subscript"/>
        </w:rPr>
        <w:t>9</w:t>
      </w:r>
      <w:r w:rsidRPr="00794452">
        <w:rPr>
          <w:sz w:val="24"/>
          <w:szCs w:val="24"/>
        </w:rPr>
        <w:t>H</w:t>
      </w:r>
      <w:r w:rsidRPr="00FF52DC">
        <w:rPr>
          <w:sz w:val="24"/>
          <w:szCs w:val="24"/>
          <w:vertAlign w:val="subscript"/>
        </w:rPr>
        <w:t>14</w:t>
      </w:r>
      <w:r w:rsidRPr="00794452">
        <w:rPr>
          <w:sz w:val="24"/>
          <w:szCs w:val="24"/>
        </w:rPr>
        <w:t>O</w:t>
      </w:r>
      <w:r w:rsidRPr="00FF52DC">
        <w:rPr>
          <w:sz w:val="24"/>
          <w:szCs w:val="24"/>
          <w:vertAlign w:val="subscript"/>
        </w:rPr>
        <w:t>6</w:t>
      </w:r>
      <w:r w:rsidRPr="00794452">
        <w:rPr>
          <w:sz w:val="24"/>
          <w:szCs w:val="24"/>
        </w:rPr>
        <w:t xml:space="preserve"> đã dùng 100 ml dung dịch NaOH</w:t>
      </w:r>
      <w:r>
        <w:rPr>
          <w:sz w:val="24"/>
          <w:szCs w:val="24"/>
        </w:rPr>
        <w:t xml:space="preserve"> </w:t>
      </w:r>
      <w:r w:rsidRPr="00794452">
        <w:rPr>
          <w:sz w:val="24"/>
          <w:szCs w:val="24"/>
        </w:rPr>
        <w:t>1M thu được ancol no Y và muối của một axit hữu cơ. Để trung hoà lượng xút dư sau phản ứng phải dùng hết 50 ml dung dịch HCl 0,5M. Biết rằng 23 gam ancol Y khi hoá hơi có thể tích bằng thể tích của</w:t>
      </w:r>
      <w:r>
        <w:rPr>
          <w:sz w:val="24"/>
          <w:szCs w:val="24"/>
        </w:rPr>
        <w:t xml:space="preserve"> </w:t>
      </w:r>
      <w:r w:rsidRPr="00794452">
        <w:rPr>
          <w:sz w:val="24"/>
          <w:szCs w:val="24"/>
        </w:rPr>
        <w:t>8 gam O</w:t>
      </w:r>
      <w:r w:rsidRPr="00794452">
        <w:rPr>
          <w:sz w:val="24"/>
          <w:szCs w:val="24"/>
          <w:vertAlign w:val="subscript"/>
        </w:rPr>
        <w:t>2</w:t>
      </w:r>
      <w:r w:rsidRPr="00794452">
        <w:rPr>
          <w:sz w:val="24"/>
          <w:szCs w:val="24"/>
        </w:rPr>
        <w:t xml:space="preserve"> (trong cùng điều kiện). Công thức của X là:</w:t>
      </w:r>
    </w:p>
    <w:p w:rsidR="00C65A71" w:rsidRPr="00794452" w:rsidRDefault="00C65A71" w:rsidP="00C65A71">
      <w:pPr>
        <w:jc w:val="both"/>
        <w:rPr>
          <w:sz w:val="24"/>
          <w:szCs w:val="24"/>
        </w:rPr>
      </w:pPr>
      <w:r w:rsidRPr="00A74385">
        <w:rPr>
          <w:b/>
          <w:sz w:val="24"/>
          <w:szCs w:val="24"/>
        </w:rPr>
        <w:t>A.</w:t>
      </w:r>
      <w:r w:rsidRPr="00794452">
        <w:rPr>
          <w:sz w:val="24"/>
          <w:szCs w:val="24"/>
        </w:rPr>
        <w:t xml:space="preserve"> (C</w:t>
      </w:r>
      <w:r w:rsidRPr="00794452">
        <w:rPr>
          <w:sz w:val="24"/>
          <w:szCs w:val="24"/>
          <w:vertAlign w:val="subscript"/>
        </w:rPr>
        <w:t>2</w:t>
      </w:r>
      <w:r w:rsidRPr="00794452">
        <w:rPr>
          <w:sz w:val="24"/>
          <w:szCs w:val="24"/>
        </w:rPr>
        <w:t>H</w:t>
      </w:r>
      <w:r w:rsidRPr="00794452">
        <w:rPr>
          <w:sz w:val="24"/>
          <w:szCs w:val="24"/>
          <w:vertAlign w:val="subscript"/>
        </w:rPr>
        <w:t>5</w:t>
      </w:r>
      <w:r w:rsidRPr="00794452">
        <w:rPr>
          <w:sz w:val="24"/>
          <w:szCs w:val="24"/>
        </w:rPr>
        <w:t>COO)</w:t>
      </w:r>
      <w:r w:rsidRPr="00794452">
        <w:rPr>
          <w:sz w:val="24"/>
          <w:szCs w:val="24"/>
          <w:vertAlign w:val="subscript"/>
        </w:rPr>
        <w:t>2</w:t>
      </w:r>
      <w:r w:rsidRPr="00794452">
        <w:rPr>
          <w:sz w:val="24"/>
          <w:szCs w:val="24"/>
        </w:rPr>
        <w:t>-C</w:t>
      </w:r>
      <w:r w:rsidRPr="00794452">
        <w:rPr>
          <w:sz w:val="24"/>
          <w:szCs w:val="24"/>
          <w:vertAlign w:val="subscript"/>
        </w:rPr>
        <w:t>3</w:t>
      </w:r>
      <w:r w:rsidRPr="00794452">
        <w:rPr>
          <w:sz w:val="24"/>
          <w:szCs w:val="24"/>
        </w:rPr>
        <w:t>H</w:t>
      </w:r>
      <w:r w:rsidRPr="00794452">
        <w:rPr>
          <w:sz w:val="24"/>
          <w:szCs w:val="24"/>
          <w:vertAlign w:val="subscript"/>
        </w:rPr>
        <w:t>5</w:t>
      </w:r>
      <w:r w:rsidRPr="00794452">
        <w:rPr>
          <w:sz w:val="24"/>
          <w:szCs w:val="24"/>
        </w:rPr>
        <w:t xml:space="preserve">(OH)                                          </w:t>
      </w:r>
      <w:r>
        <w:rPr>
          <w:sz w:val="24"/>
          <w:szCs w:val="24"/>
        </w:rPr>
        <w:tab/>
      </w:r>
      <w:r w:rsidRPr="00A74385">
        <w:rPr>
          <w:b/>
          <w:sz w:val="24"/>
          <w:szCs w:val="24"/>
        </w:rPr>
        <w:t>B.</w:t>
      </w:r>
      <w:r w:rsidRPr="00794452">
        <w:rPr>
          <w:sz w:val="24"/>
          <w:szCs w:val="24"/>
        </w:rPr>
        <w:t xml:space="preserve"> (HCOO)</w:t>
      </w:r>
      <w:r w:rsidRPr="00794452">
        <w:rPr>
          <w:sz w:val="24"/>
          <w:szCs w:val="24"/>
          <w:vertAlign w:val="subscript"/>
        </w:rPr>
        <w:t>3</w:t>
      </w:r>
      <w:r w:rsidRPr="00794452">
        <w:rPr>
          <w:sz w:val="24"/>
          <w:szCs w:val="24"/>
        </w:rPr>
        <w:t>C</w:t>
      </w:r>
      <w:r w:rsidRPr="00794452">
        <w:rPr>
          <w:sz w:val="24"/>
          <w:szCs w:val="24"/>
          <w:vertAlign w:val="subscript"/>
        </w:rPr>
        <w:t>6</w:t>
      </w:r>
      <w:r w:rsidRPr="00794452">
        <w:rPr>
          <w:sz w:val="24"/>
          <w:szCs w:val="24"/>
        </w:rPr>
        <w:t>H</w:t>
      </w:r>
      <w:r w:rsidRPr="00794452">
        <w:rPr>
          <w:sz w:val="24"/>
          <w:szCs w:val="24"/>
          <w:vertAlign w:val="subscript"/>
        </w:rPr>
        <w:t>11</w:t>
      </w:r>
    </w:p>
    <w:p w:rsidR="00C65A71" w:rsidRPr="00794452" w:rsidRDefault="00C65A71" w:rsidP="00C65A71">
      <w:pPr>
        <w:jc w:val="both"/>
        <w:rPr>
          <w:sz w:val="24"/>
          <w:szCs w:val="24"/>
        </w:rPr>
      </w:pPr>
      <w:r w:rsidRPr="00A74385">
        <w:rPr>
          <w:b/>
          <w:sz w:val="24"/>
          <w:szCs w:val="24"/>
        </w:rPr>
        <w:t>C.</w:t>
      </w:r>
      <w:r w:rsidRPr="00794452">
        <w:rPr>
          <w:sz w:val="24"/>
          <w:szCs w:val="24"/>
        </w:rPr>
        <w:t xml:space="preserve"> C</w:t>
      </w:r>
      <w:r w:rsidRPr="00794452">
        <w:rPr>
          <w:sz w:val="24"/>
          <w:szCs w:val="24"/>
          <w:vertAlign w:val="subscript"/>
        </w:rPr>
        <w:t>2</w:t>
      </w:r>
      <w:r w:rsidRPr="00794452">
        <w:rPr>
          <w:sz w:val="24"/>
          <w:szCs w:val="24"/>
        </w:rPr>
        <w:t>H</w:t>
      </w:r>
      <w:r w:rsidRPr="00794452">
        <w:rPr>
          <w:sz w:val="24"/>
          <w:szCs w:val="24"/>
          <w:vertAlign w:val="subscript"/>
        </w:rPr>
        <w:t>5</w:t>
      </w:r>
      <w:r w:rsidRPr="00794452">
        <w:rPr>
          <w:sz w:val="24"/>
          <w:szCs w:val="24"/>
        </w:rPr>
        <w:t>COO-C</w:t>
      </w:r>
      <w:r w:rsidRPr="00794452">
        <w:rPr>
          <w:sz w:val="24"/>
          <w:szCs w:val="24"/>
          <w:vertAlign w:val="subscript"/>
        </w:rPr>
        <w:t>2</w:t>
      </w:r>
      <w:r w:rsidRPr="00794452">
        <w:rPr>
          <w:sz w:val="24"/>
          <w:szCs w:val="24"/>
        </w:rPr>
        <w:t>H</w:t>
      </w:r>
      <w:r w:rsidRPr="00794452">
        <w:rPr>
          <w:sz w:val="24"/>
          <w:szCs w:val="24"/>
          <w:vertAlign w:val="subscript"/>
        </w:rPr>
        <w:t>4</w:t>
      </w:r>
      <w:r w:rsidRPr="00794452">
        <w:rPr>
          <w:sz w:val="24"/>
          <w:szCs w:val="24"/>
        </w:rPr>
        <w:t>-COO-C</w:t>
      </w:r>
      <w:r w:rsidRPr="00794452">
        <w:rPr>
          <w:sz w:val="24"/>
          <w:szCs w:val="24"/>
          <w:vertAlign w:val="subscript"/>
        </w:rPr>
        <w:t>2</w:t>
      </w:r>
      <w:r w:rsidRPr="00794452">
        <w:rPr>
          <w:sz w:val="24"/>
          <w:szCs w:val="24"/>
        </w:rPr>
        <w:t>H</w:t>
      </w:r>
      <w:r w:rsidRPr="00794452">
        <w:rPr>
          <w:sz w:val="24"/>
          <w:szCs w:val="24"/>
          <w:vertAlign w:val="subscript"/>
        </w:rPr>
        <w:t>4</w:t>
      </w:r>
      <w:r w:rsidRPr="00794452">
        <w:rPr>
          <w:sz w:val="24"/>
          <w:szCs w:val="24"/>
        </w:rPr>
        <w:t xml:space="preserve">COOH                        </w:t>
      </w:r>
      <w:r>
        <w:rPr>
          <w:sz w:val="24"/>
          <w:szCs w:val="24"/>
        </w:rPr>
        <w:tab/>
      </w:r>
      <w:r w:rsidRPr="00A74385">
        <w:rPr>
          <w:b/>
          <w:sz w:val="24"/>
          <w:szCs w:val="24"/>
          <w:u w:val="single"/>
        </w:rPr>
        <w:t>D.</w:t>
      </w:r>
      <w:r w:rsidRPr="00E57890">
        <w:rPr>
          <w:sz w:val="24"/>
          <w:szCs w:val="24"/>
          <w:u w:val="single"/>
        </w:rPr>
        <w:t xml:space="preserve"> (CH</w:t>
      </w:r>
      <w:r w:rsidRPr="00E57890">
        <w:rPr>
          <w:sz w:val="24"/>
          <w:szCs w:val="24"/>
          <w:u w:val="single"/>
          <w:vertAlign w:val="subscript"/>
        </w:rPr>
        <w:t>3</w:t>
      </w:r>
      <w:r w:rsidRPr="00E57890">
        <w:rPr>
          <w:sz w:val="24"/>
          <w:szCs w:val="24"/>
          <w:u w:val="single"/>
        </w:rPr>
        <w:t>COO</w:t>
      </w:r>
      <w:r w:rsidRPr="00794452">
        <w:rPr>
          <w:sz w:val="24"/>
          <w:szCs w:val="24"/>
        </w:rPr>
        <w:t>)</w:t>
      </w:r>
      <w:r w:rsidRPr="00794452">
        <w:rPr>
          <w:sz w:val="24"/>
          <w:szCs w:val="24"/>
          <w:vertAlign w:val="subscript"/>
        </w:rPr>
        <w:t>3</w:t>
      </w:r>
      <w:r w:rsidRPr="00794452">
        <w:rPr>
          <w:sz w:val="24"/>
          <w:szCs w:val="24"/>
        </w:rPr>
        <w:t>C</w:t>
      </w:r>
      <w:r w:rsidRPr="00794452">
        <w:rPr>
          <w:sz w:val="24"/>
          <w:szCs w:val="24"/>
          <w:vertAlign w:val="subscript"/>
        </w:rPr>
        <w:t>3</w:t>
      </w:r>
      <w:r w:rsidRPr="00794452">
        <w:rPr>
          <w:sz w:val="24"/>
          <w:szCs w:val="24"/>
        </w:rPr>
        <w:t>H</w:t>
      </w:r>
      <w:r w:rsidRPr="00794452">
        <w:rPr>
          <w:sz w:val="24"/>
          <w:szCs w:val="24"/>
          <w:vertAlign w:val="subscript"/>
        </w:rPr>
        <w:t>5</w:t>
      </w:r>
    </w:p>
    <w:p w:rsidR="00C65A71" w:rsidRPr="00794452" w:rsidRDefault="00C65A71" w:rsidP="00C65A71">
      <w:pPr>
        <w:jc w:val="both"/>
        <w:rPr>
          <w:sz w:val="24"/>
          <w:szCs w:val="24"/>
        </w:rPr>
      </w:pPr>
      <w:r w:rsidRPr="00A92470">
        <w:rPr>
          <w:b/>
          <w:sz w:val="24"/>
          <w:szCs w:val="24"/>
        </w:rPr>
        <w:t>Câu</w:t>
      </w:r>
      <w:r w:rsidR="007528FB">
        <w:rPr>
          <w:b/>
          <w:sz w:val="24"/>
          <w:szCs w:val="24"/>
        </w:rPr>
        <w:t xml:space="preserve"> 45</w:t>
      </w:r>
      <w:r>
        <w:rPr>
          <w:b/>
          <w:sz w:val="24"/>
          <w:szCs w:val="24"/>
        </w:rPr>
        <w:t>.</w:t>
      </w:r>
      <w:r w:rsidRPr="00794452">
        <w:rPr>
          <w:sz w:val="24"/>
          <w:szCs w:val="24"/>
        </w:rPr>
        <w:t xml:space="preserve"> X là este của axit A và ancol đơn chức B. Đun nóng 32,34 g</w:t>
      </w:r>
      <w:r>
        <w:rPr>
          <w:sz w:val="24"/>
          <w:szCs w:val="24"/>
        </w:rPr>
        <w:t>am</w:t>
      </w:r>
      <w:r w:rsidRPr="00794452">
        <w:rPr>
          <w:sz w:val="24"/>
          <w:szCs w:val="24"/>
        </w:rPr>
        <w:t xml:space="preserve"> X với dung dịch NaOH dư đến khi</w:t>
      </w:r>
      <w:r>
        <w:rPr>
          <w:sz w:val="24"/>
          <w:szCs w:val="24"/>
        </w:rPr>
        <w:t xml:space="preserve"> </w:t>
      </w:r>
      <w:r w:rsidRPr="00794452">
        <w:rPr>
          <w:sz w:val="24"/>
          <w:szCs w:val="24"/>
        </w:rPr>
        <w:t>phản ứng hoàn toàn. Cô cạn dung dịch thu được chất rắn Y và ancol B. Đun ancol B với H</w:t>
      </w:r>
      <w:r w:rsidRPr="00794452">
        <w:rPr>
          <w:sz w:val="24"/>
          <w:szCs w:val="24"/>
          <w:vertAlign w:val="subscript"/>
        </w:rPr>
        <w:t>2</w:t>
      </w:r>
      <w:r w:rsidRPr="00794452">
        <w:rPr>
          <w:sz w:val="24"/>
          <w:szCs w:val="24"/>
        </w:rPr>
        <w:t>SO</w:t>
      </w:r>
      <w:r w:rsidRPr="00794452">
        <w:rPr>
          <w:sz w:val="24"/>
          <w:szCs w:val="24"/>
          <w:vertAlign w:val="subscript"/>
        </w:rPr>
        <w:t>4</w:t>
      </w:r>
      <w:r w:rsidRPr="00794452">
        <w:rPr>
          <w:sz w:val="24"/>
          <w:szCs w:val="24"/>
        </w:rPr>
        <w:t xml:space="preserve"> đặc thu được 12,0736 lít khí Z ở 27,3</w:t>
      </w:r>
      <w:r>
        <w:rPr>
          <w:sz w:val="24"/>
          <w:szCs w:val="24"/>
          <w:vertAlign w:val="superscript"/>
        </w:rPr>
        <w:t>o</w:t>
      </w:r>
      <w:r w:rsidRPr="00794452">
        <w:rPr>
          <w:sz w:val="24"/>
          <w:szCs w:val="24"/>
        </w:rPr>
        <w:t>C, 1 atm và d</w:t>
      </w:r>
      <w:r w:rsidRPr="00794452">
        <w:rPr>
          <w:sz w:val="24"/>
          <w:szCs w:val="24"/>
          <w:vertAlign w:val="subscript"/>
        </w:rPr>
        <w:t xml:space="preserve">Z/B </w:t>
      </w:r>
      <w:r w:rsidRPr="00794452">
        <w:rPr>
          <w:sz w:val="24"/>
          <w:szCs w:val="24"/>
        </w:rPr>
        <w:t>= 0,609. Nung Y với vôi tôi xút thu được 5,488 lít khí T duy nhất có tỉ khối so với hiđro bằng 8. Công thức cấu tạo của X là:</w:t>
      </w:r>
    </w:p>
    <w:p w:rsidR="00C65A71" w:rsidRPr="00794452" w:rsidRDefault="00C65A71" w:rsidP="00C65A71">
      <w:pPr>
        <w:jc w:val="both"/>
        <w:rPr>
          <w:sz w:val="24"/>
          <w:szCs w:val="24"/>
        </w:rPr>
      </w:pPr>
      <w:r w:rsidRPr="00A74385">
        <w:rPr>
          <w:b/>
          <w:sz w:val="24"/>
          <w:szCs w:val="24"/>
          <w:u w:val="single"/>
        </w:rPr>
        <w:t>A.</w:t>
      </w:r>
      <w:r w:rsidRPr="00E57890">
        <w:rPr>
          <w:sz w:val="24"/>
          <w:szCs w:val="24"/>
          <w:u w:val="single"/>
        </w:rPr>
        <w:t xml:space="preserve"> CH</w:t>
      </w:r>
      <w:r w:rsidRPr="00E57890">
        <w:rPr>
          <w:sz w:val="24"/>
          <w:szCs w:val="24"/>
          <w:u w:val="single"/>
          <w:vertAlign w:val="subscript"/>
        </w:rPr>
        <w:t>2</w:t>
      </w:r>
      <w:r w:rsidRPr="00E57890">
        <w:rPr>
          <w:sz w:val="24"/>
          <w:szCs w:val="24"/>
          <w:u w:val="single"/>
        </w:rPr>
        <w:t>(COOC</w:t>
      </w:r>
      <w:r w:rsidRPr="00E57890">
        <w:rPr>
          <w:sz w:val="24"/>
          <w:szCs w:val="24"/>
          <w:u w:val="single"/>
          <w:vertAlign w:val="subscript"/>
        </w:rPr>
        <w:t>2</w:t>
      </w:r>
      <w:r w:rsidRPr="00E57890">
        <w:rPr>
          <w:sz w:val="24"/>
          <w:szCs w:val="24"/>
          <w:u w:val="single"/>
        </w:rPr>
        <w:t>H</w:t>
      </w:r>
      <w:r w:rsidRPr="00E57890">
        <w:rPr>
          <w:sz w:val="24"/>
          <w:szCs w:val="24"/>
          <w:u w:val="single"/>
          <w:vertAlign w:val="subscript"/>
        </w:rPr>
        <w:t>5</w:t>
      </w:r>
      <w:r w:rsidRPr="00794452">
        <w:rPr>
          <w:sz w:val="24"/>
          <w:szCs w:val="24"/>
        </w:rPr>
        <w:t>)</w:t>
      </w:r>
      <w:r w:rsidRPr="00794452">
        <w:rPr>
          <w:sz w:val="24"/>
          <w:szCs w:val="24"/>
          <w:vertAlign w:val="subscript"/>
        </w:rPr>
        <w:t>2</w:t>
      </w:r>
      <w:r w:rsidRPr="00794452">
        <w:rPr>
          <w:sz w:val="24"/>
          <w:szCs w:val="24"/>
        </w:rPr>
        <w:t xml:space="preserve">        </w:t>
      </w:r>
      <w:r>
        <w:rPr>
          <w:sz w:val="24"/>
          <w:szCs w:val="24"/>
        </w:rPr>
        <w:tab/>
      </w:r>
      <w:r w:rsidRPr="00A74385">
        <w:rPr>
          <w:b/>
          <w:sz w:val="24"/>
          <w:szCs w:val="24"/>
        </w:rPr>
        <w:t>B.</w:t>
      </w:r>
      <w:r w:rsidRPr="00794452">
        <w:rPr>
          <w:sz w:val="24"/>
          <w:szCs w:val="24"/>
        </w:rPr>
        <w:t xml:space="preserve"> CH</w:t>
      </w:r>
      <w:r w:rsidRPr="00794452">
        <w:rPr>
          <w:sz w:val="24"/>
          <w:szCs w:val="24"/>
          <w:vertAlign w:val="subscript"/>
        </w:rPr>
        <w:t>2</w:t>
      </w:r>
      <w:r w:rsidRPr="00794452">
        <w:rPr>
          <w:sz w:val="24"/>
          <w:szCs w:val="24"/>
        </w:rPr>
        <w:t>(COOCH</w:t>
      </w:r>
      <w:r w:rsidRPr="00794452">
        <w:rPr>
          <w:sz w:val="24"/>
          <w:szCs w:val="24"/>
          <w:vertAlign w:val="subscript"/>
        </w:rPr>
        <w:t>3</w:t>
      </w:r>
      <w:r w:rsidRPr="00794452">
        <w:rPr>
          <w:sz w:val="24"/>
          <w:szCs w:val="24"/>
        </w:rPr>
        <w:t>)</w:t>
      </w:r>
      <w:r w:rsidRPr="00794452">
        <w:rPr>
          <w:sz w:val="24"/>
          <w:szCs w:val="24"/>
          <w:vertAlign w:val="subscript"/>
        </w:rPr>
        <w:t>2</w:t>
      </w:r>
      <w:r w:rsidRPr="00794452">
        <w:rPr>
          <w:sz w:val="24"/>
          <w:szCs w:val="24"/>
        </w:rPr>
        <w:t xml:space="preserve">                  </w:t>
      </w:r>
      <w:r w:rsidRPr="00A74385">
        <w:rPr>
          <w:b/>
          <w:sz w:val="24"/>
          <w:szCs w:val="24"/>
        </w:rPr>
        <w:t>C.</w:t>
      </w:r>
      <w:r w:rsidRPr="00794452">
        <w:rPr>
          <w:sz w:val="24"/>
          <w:szCs w:val="24"/>
        </w:rPr>
        <w:t xml:space="preserve"> (COOC</w:t>
      </w:r>
      <w:r w:rsidRPr="00794452">
        <w:rPr>
          <w:sz w:val="24"/>
          <w:szCs w:val="24"/>
          <w:vertAlign w:val="subscript"/>
        </w:rPr>
        <w:t>2</w:t>
      </w:r>
      <w:r w:rsidRPr="00794452">
        <w:rPr>
          <w:sz w:val="24"/>
          <w:szCs w:val="24"/>
        </w:rPr>
        <w:t>H</w:t>
      </w:r>
      <w:r w:rsidRPr="00794452">
        <w:rPr>
          <w:sz w:val="24"/>
          <w:szCs w:val="24"/>
          <w:vertAlign w:val="subscript"/>
        </w:rPr>
        <w:t>5</w:t>
      </w:r>
      <w:r w:rsidRPr="00794452">
        <w:rPr>
          <w:sz w:val="24"/>
          <w:szCs w:val="24"/>
        </w:rPr>
        <w:t>)</w:t>
      </w:r>
      <w:r w:rsidRPr="00794452">
        <w:rPr>
          <w:sz w:val="24"/>
          <w:szCs w:val="24"/>
          <w:vertAlign w:val="subscript"/>
        </w:rPr>
        <w:t>2</w:t>
      </w:r>
      <w:r w:rsidRPr="00794452">
        <w:rPr>
          <w:sz w:val="24"/>
          <w:szCs w:val="24"/>
        </w:rPr>
        <w:t xml:space="preserve">        </w:t>
      </w:r>
      <w:r>
        <w:rPr>
          <w:sz w:val="24"/>
          <w:szCs w:val="24"/>
        </w:rPr>
        <w:tab/>
      </w:r>
      <w:r>
        <w:rPr>
          <w:sz w:val="24"/>
          <w:szCs w:val="24"/>
        </w:rPr>
        <w:tab/>
      </w:r>
      <w:r w:rsidRPr="00A74385">
        <w:rPr>
          <w:b/>
          <w:sz w:val="24"/>
          <w:szCs w:val="24"/>
        </w:rPr>
        <w:t>D.</w:t>
      </w:r>
      <w:r w:rsidRPr="00794452">
        <w:rPr>
          <w:sz w:val="24"/>
          <w:szCs w:val="24"/>
        </w:rPr>
        <w:t xml:space="preserve"> CH</w:t>
      </w:r>
      <w:r w:rsidRPr="00794452">
        <w:rPr>
          <w:sz w:val="24"/>
          <w:szCs w:val="24"/>
          <w:vertAlign w:val="subscript"/>
        </w:rPr>
        <w:t>3</w:t>
      </w:r>
      <w:r w:rsidRPr="00794452">
        <w:rPr>
          <w:sz w:val="24"/>
          <w:szCs w:val="24"/>
        </w:rPr>
        <w:t>-COO-C</w:t>
      </w:r>
      <w:r w:rsidRPr="00794452">
        <w:rPr>
          <w:sz w:val="24"/>
          <w:szCs w:val="24"/>
          <w:vertAlign w:val="subscript"/>
        </w:rPr>
        <w:t>2</w:t>
      </w:r>
      <w:r w:rsidRPr="00794452">
        <w:rPr>
          <w:sz w:val="24"/>
          <w:szCs w:val="24"/>
        </w:rPr>
        <w:t>H</w:t>
      </w:r>
      <w:r w:rsidRPr="00794452">
        <w:rPr>
          <w:sz w:val="24"/>
          <w:szCs w:val="24"/>
          <w:vertAlign w:val="subscript"/>
        </w:rPr>
        <w:t>5</w:t>
      </w:r>
    </w:p>
    <w:p w:rsidR="00C65A71" w:rsidRPr="00C65A71" w:rsidRDefault="00C65A71" w:rsidP="00EF0896">
      <w:pPr>
        <w:jc w:val="both"/>
        <w:rPr>
          <w:sz w:val="24"/>
          <w:szCs w:val="24"/>
        </w:rPr>
      </w:pPr>
      <w:bookmarkStart w:id="0" w:name="_GoBack"/>
      <w:bookmarkEnd w:id="0"/>
    </w:p>
    <w:sectPr w:rsidR="00C65A71" w:rsidRPr="00C65A71" w:rsidSect="00B30DEA">
      <w:headerReference w:type="default" r:id="rId14"/>
      <w:footerReference w:type="default" r:id="rId15"/>
      <w:type w:val="continuous"/>
      <w:pgSz w:w="11907" w:h="16840" w:code="9"/>
      <w:pgMar w:top="567" w:right="567" w:bottom="567" w:left="567"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3ABB" w:rsidRDefault="00FD3ABB">
      <w:r>
        <w:separator/>
      </w:r>
    </w:p>
  </w:endnote>
  <w:endnote w:type="continuationSeparator" w:id="0">
    <w:p w:rsidR="00FD3ABB" w:rsidRDefault="00FD3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106C" w:rsidRDefault="0059106C">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3ABB" w:rsidRDefault="00FD3ABB">
      <w:r>
        <w:separator/>
      </w:r>
    </w:p>
  </w:footnote>
  <w:footnote w:type="continuationSeparator" w:id="0">
    <w:p w:rsidR="00FD3ABB" w:rsidRDefault="00FD3A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106C" w:rsidRDefault="0059106C">
    <w:pPr>
      <w:spacing w:line="200" w:lineRule="exact"/>
    </w:pPr>
  </w:p>
  <w:p w:rsidR="0059106C" w:rsidRDefault="0059106C">
    <w:pPr>
      <w:spacing w:line="200"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2D20F2"/>
    <w:multiLevelType w:val="multilevel"/>
    <w:tmpl w:val="4388380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D3F"/>
    <w:rsid w:val="000251A6"/>
    <w:rsid w:val="00193BFE"/>
    <w:rsid w:val="001A1A6E"/>
    <w:rsid w:val="001A7D6E"/>
    <w:rsid w:val="00295495"/>
    <w:rsid w:val="002C7EAF"/>
    <w:rsid w:val="002F17D3"/>
    <w:rsid w:val="00312EEF"/>
    <w:rsid w:val="00344AF6"/>
    <w:rsid w:val="00394C5B"/>
    <w:rsid w:val="003C2D3F"/>
    <w:rsid w:val="003C5BEF"/>
    <w:rsid w:val="00435035"/>
    <w:rsid w:val="00531F24"/>
    <w:rsid w:val="00582976"/>
    <w:rsid w:val="0059106C"/>
    <w:rsid w:val="005945F1"/>
    <w:rsid w:val="00642826"/>
    <w:rsid w:val="00667BDB"/>
    <w:rsid w:val="006D4558"/>
    <w:rsid w:val="007528FB"/>
    <w:rsid w:val="00794452"/>
    <w:rsid w:val="0083218E"/>
    <w:rsid w:val="00926579"/>
    <w:rsid w:val="009364E6"/>
    <w:rsid w:val="009549DC"/>
    <w:rsid w:val="009D28AA"/>
    <w:rsid w:val="00A669CB"/>
    <w:rsid w:val="00A74385"/>
    <w:rsid w:val="00A92470"/>
    <w:rsid w:val="00B1089E"/>
    <w:rsid w:val="00B30DEA"/>
    <w:rsid w:val="00B65007"/>
    <w:rsid w:val="00C65A71"/>
    <w:rsid w:val="00D03497"/>
    <w:rsid w:val="00E33430"/>
    <w:rsid w:val="00E57890"/>
    <w:rsid w:val="00ED7AAC"/>
    <w:rsid w:val="00EF0896"/>
    <w:rsid w:val="00F225A1"/>
    <w:rsid w:val="00FD3ABB"/>
    <w:rsid w:val="00FF5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42ECAF3-AD52-417D-83FD-19644079D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A92470"/>
    <w:pPr>
      <w:tabs>
        <w:tab w:val="center" w:pos="4680"/>
        <w:tab w:val="right" w:pos="9360"/>
      </w:tabs>
    </w:pPr>
  </w:style>
  <w:style w:type="character" w:customStyle="1" w:styleId="HeaderChar">
    <w:name w:val="Header Char"/>
    <w:basedOn w:val="DefaultParagraphFont"/>
    <w:link w:val="Header"/>
    <w:uiPriority w:val="99"/>
    <w:rsid w:val="00A92470"/>
  </w:style>
  <w:style w:type="paragraph" w:styleId="Footer">
    <w:name w:val="footer"/>
    <w:basedOn w:val="Normal"/>
    <w:link w:val="FooterChar"/>
    <w:uiPriority w:val="99"/>
    <w:unhideWhenUsed/>
    <w:rsid w:val="00A92470"/>
    <w:pPr>
      <w:tabs>
        <w:tab w:val="center" w:pos="4680"/>
        <w:tab w:val="right" w:pos="9360"/>
      </w:tabs>
    </w:pPr>
  </w:style>
  <w:style w:type="character" w:customStyle="1" w:styleId="FooterChar">
    <w:name w:val="Footer Char"/>
    <w:basedOn w:val="DefaultParagraphFont"/>
    <w:link w:val="Footer"/>
    <w:uiPriority w:val="99"/>
    <w:rsid w:val="00A92470"/>
  </w:style>
  <w:style w:type="paragraph" w:styleId="ListParagraph">
    <w:name w:val="List Paragraph"/>
    <w:basedOn w:val="Normal"/>
    <w:uiPriority w:val="34"/>
    <w:qFormat/>
    <w:rsid w:val="00344A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9ED8B-DCC1-4821-B6BE-00DE77F8D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4</Pages>
  <Words>2752</Words>
  <Characters>15688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Quoc Oai High School</Company>
  <LinksUpToDate>false</LinksUpToDate>
  <CharactersWithSpaces>18404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Hoai Thu</cp:lastModifiedBy>
  <cp:revision>27</cp:revision>
  <dcterms:created xsi:type="dcterms:W3CDTF">2017-08-31T17:05:00Z</dcterms:created>
  <dcterms:modified xsi:type="dcterms:W3CDTF">2020-09-22T01:58:00Z</dcterms:modified>
</cp:coreProperties>
</file>